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2D41D3" w:rsidRPr="00120B8F" w:rsidRDefault="002D41D3">
      <w:pPr>
        <w:pStyle w:val="a0"/>
        <w:ind w:left="0"/>
        <w:jc w:val="center"/>
        <w:rPr>
          <w:rFonts w:asciiTheme="minorEastAsia" w:eastAsiaTheme="minorEastAsia" w:hAnsiTheme="minorEastAsia"/>
          <w:sz w:val="20"/>
        </w:rPr>
      </w:pPr>
      <w:bookmarkStart w:id="0" w:name="_Toc399215715"/>
    </w:p>
    <w:p w:rsidR="002D41D3" w:rsidRPr="00120B8F" w:rsidRDefault="002D41D3">
      <w:pPr>
        <w:pStyle w:val="a0"/>
        <w:ind w:left="0"/>
        <w:jc w:val="center"/>
        <w:rPr>
          <w:rFonts w:asciiTheme="minorEastAsia" w:eastAsiaTheme="minorEastAsia" w:hAnsiTheme="minorEastAsia"/>
          <w:sz w:val="20"/>
        </w:rPr>
      </w:pPr>
    </w:p>
    <w:p w:rsidR="002D41D3" w:rsidRPr="00120B8F" w:rsidRDefault="002D41D3">
      <w:pPr>
        <w:pStyle w:val="a0"/>
        <w:ind w:left="0"/>
        <w:jc w:val="center"/>
        <w:rPr>
          <w:rFonts w:asciiTheme="minorEastAsia" w:eastAsiaTheme="minorEastAsia" w:hAnsiTheme="minorEastAsia"/>
          <w:sz w:val="20"/>
        </w:rPr>
      </w:pPr>
    </w:p>
    <w:p w:rsidR="002D41D3" w:rsidRPr="00120B8F" w:rsidRDefault="002D41D3">
      <w:pPr>
        <w:pStyle w:val="a0"/>
        <w:ind w:left="0"/>
        <w:jc w:val="center"/>
        <w:rPr>
          <w:rFonts w:asciiTheme="minorEastAsia" w:eastAsiaTheme="minorEastAsia" w:hAnsiTheme="minorEastAsia"/>
          <w:sz w:val="20"/>
        </w:rPr>
      </w:pPr>
    </w:p>
    <w:p w:rsidR="002D41D3" w:rsidRPr="00120B8F" w:rsidRDefault="002D41D3">
      <w:pPr>
        <w:pStyle w:val="a0"/>
        <w:ind w:left="0"/>
        <w:jc w:val="center"/>
        <w:rPr>
          <w:rFonts w:asciiTheme="minorEastAsia" w:eastAsiaTheme="minorEastAsia" w:hAnsiTheme="minorEastAsia"/>
          <w:sz w:val="20"/>
        </w:rPr>
      </w:pPr>
    </w:p>
    <w:p w:rsidR="002D41D3" w:rsidRPr="00120B8F" w:rsidRDefault="002D41D3">
      <w:pPr>
        <w:pStyle w:val="a0"/>
        <w:ind w:left="0"/>
        <w:jc w:val="center"/>
        <w:rPr>
          <w:rFonts w:asciiTheme="minorEastAsia" w:eastAsiaTheme="minorEastAsia" w:hAnsiTheme="minorEastAsia"/>
          <w:sz w:val="20"/>
        </w:rPr>
      </w:pPr>
    </w:p>
    <w:p w:rsidR="002D41D3" w:rsidRPr="00120B8F" w:rsidRDefault="002D41D3">
      <w:pPr>
        <w:pStyle w:val="a0"/>
        <w:ind w:left="0"/>
        <w:jc w:val="center"/>
        <w:rPr>
          <w:rFonts w:asciiTheme="minorEastAsia" w:eastAsiaTheme="minorEastAsia" w:hAnsiTheme="minorEastAsia"/>
          <w:sz w:val="20"/>
        </w:rPr>
      </w:pPr>
    </w:p>
    <w:p w:rsidR="002D41D3" w:rsidRPr="00120B8F" w:rsidRDefault="002D41D3">
      <w:pPr>
        <w:pStyle w:val="a0"/>
        <w:ind w:left="0"/>
        <w:jc w:val="center"/>
        <w:rPr>
          <w:rFonts w:asciiTheme="minorEastAsia" w:eastAsiaTheme="minorEastAsia" w:hAnsiTheme="minorEastAsia"/>
          <w:sz w:val="20"/>
        </w:rPr>
      </w:pPr>
    </w:p>
    <w:p w:rsidR="002D41D3" w:rsidRPr="00120B8F" w:rsidRDefault="002D41D3">
      <w:pPr>
        <w:jc w:val="center"/>
        <w:rPr>
          <w:rFonts w:asciiTheme="minorEastAsia" w:eastAsiaTheme="minorEastAsia" w:hAnsiTheme="minorEastAsia"/>
          <w:b/>
          <w:sz w:val="20"/>
        </w:rPr>
      </w:pPr>
      <w:r w:rsidRPr="00120B8F">
        <w:rPr>
          <w:rFonts w:asciiTheme="minorEastAsia" w:eastAsiaTheme="minorEastAsia" w:hAnsiTheme="minorEastAsia" w:hint="eastAsia"/>
          <w:b/>
          <w:sz w:val="20"/>
        </w:rPr>
        <w:t>J2EE</w:t>
      </w:r>
      <w:bookmarkStart w:id="1" w:name="_Toc267956521"/>
      <w:r w:rsidRPr="00120B8F">
        <w:rPr>
          <w:rFonts w:asciiTheme="minorEastAsia" w:eastAsiaTheme="minorEastAsia" w:hAnsiTheme="minorEastAsia" w:hint="eastAsia"/>
          <w:b/>
          <w:sz w:val="20"/>
        </w:rPr>
        <w:t>编程规范</w:t>
      </w:r>
      <w:bookmarkEnd w:id="1"/>
    </w:p>
    <w:p w:rsidR="002D41D3" w:rsidRPr="00120B8F" w:rsidRDefault="002D41D3">
      <w:pPr>
        <w:pStyle w:val="a0"/>
        <w:ind w:left="0"/>
        <w:jc w:val="center"/>
        <w:rPr>
          <w:rFonts w:asciiTheme="minorEastAsia" w:eastAsiaTheme="minorEastAsia" w:hAnsiTheme="minorEastAsia"/>
          <w:sz w:val="20"/>
        </w:rPr>
      </w:pPr>
    </w:p>
    <w:p w:rsidR="002D41D3" w:rsidRPr="00120B8F" w:rsidRDefault="002D41D3">
      <w:pPr>
        <w:pStyle w:val="a0"/>
        <w:ind w:left="0"/>
        <w:jc w:val="center"/>
        <w:rPr>
          <w:rFonts w:asciiTheme="minorEastAsia" w:eastAsiaTheme="minorEastAsia" w:hAnsiTheme="minorEastAsia"/>
          <w:sz w:val="20"/>
        </w:rPr>
      </w:pPr>
    </w:p>
    <w:p w:rsidR="002D41D3" w:rsidRPr="00120B8F" w:rsidRDefault="002D41D3">
      <w:pPr>
        <w:pStyle w:val="a0"/>
        <w:ind w:left="0"/>
        <w:jc w:val="center"/>
        <w:rPr>
          <w:rFonts w:asciiTheme="minorEastAsia" w:eastAsiaTheme="minorEastAsia" w:hAnsiTheme="minorEastAsia"/>
          <w:sz w:val="20"/>
        </w:rPr>
      </w:pPr>
    </w:p>
    <w:p w:rsidR="002D41D3" w:rsidRPr="00120B8F" w:rsidRDefault="002D41D3">
      <w:pPr>
        <w:pStyle w:val="a0"/>
        <w:ind w:left="0"/>
        <w:jc w:val="center"/>
        <w:rPr>
          <w:rFonts w:asciiTheme="minorEastAsia" w:eastAsiaTheme="minorEastAsia" w:hAnsiTheme="minorEastAsia"/>
          <w:sz w:val="20"/>
        </w:rPr>
      </w:pPr>
    </w:p>
    <w:p w:rsidR="002D41D3" w:rsidRPr="00120B8F" w:rsidRDefault="002D41D3">
      <w:pPr>
        <w:pStyle w:val="a0"/>
        <w:ind w:left="0"/>
        <w:jc w:val="center"/>
        <w:rPr>
          <w:rFonts w:asciiTheme="minorEastAsia" w:eastAsiaTheme="minorEastAsia" w:hAnsiTheme="minorEastAsia"/>
          <w:sz w:val="20"/>
        </w:rPr>
      </w:pPr>
    </w:p>
    <w:p w:rsidR="002D41D3" w:rsidRPr="00120B8F" w:rsidRDefault="002D41D3">
      <w:pPr>
        <w:pStyle w:val="a0"/>
        <w:ind w:left="0"/>
        <w:jc w:val="center"/>
        <w:rPr>
          <w:rFonts w:asciiTheme="minorEastAsia" w:eastAsiaTheme="minorEastAsia" w:hAnsiTheme="minorEastAsia"/>
          <w:sz w:val="20"/>
        </w:rPr>
      </w:pPr>
    </w:p>
    <w:p w:rsidR="002D41D3" w:rsidRPr="00120B8F" w:rsidRDefault="002D41D3">
      <w:pPr>
        <w:pStyle w:val="a0"/>
        <w:ind w:left="0"/>
        <w:jc w:val="center"/>
        <w:rPr>
          <w:rFonts w:asciiTheme="minorEastAsia" w:eastAsiaTheme="minorEastAsia" w:hAnsiTheme="minorEastAsia"/>
          <w:sz w:val="20"/>
        </w:rPr>
      </w:pPr>
    </w:p>
    <w:p w:rsidR="002D41D3" w:rsidRPr="00120B8F" w:rsidRDefault="002D41D3">
      <w:pPr>
        <w:pStyle w:val="a0"/>
        <w:ind w:left="0"/>
        <w:jc w:val="center"/>
        <w:rPr>
          <w:rFonts w:asciiTheme="minorEastAsia" w:eastAsiaTheme="minorEastAsia" w:hAnsiTheme="minorEastAsia"/>
          <w:sz w:val="20"/>
        </w:rPr>
      </w:pPr>
    </w:p>
    <w:p w:rsidR="002D41D3" w:rsidRPr="00120B8F" w:rsidRDefault="002D41D3">
      <w:pPr>
        <w:rPr>
          <w:rFonts w:asciiTheme="minorEastAsia" w:eastAsiaTheme="minorEastAsia" w:hAnsiTheme="minorEastAsia"/>
          <w:sz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25"/>
        <w:gridCol w:w="1322"/>
        <w:gridCol w:w="4575"/>
      </w:tblGrid>
      <w:tr w:rsidR="002D41D3" w:rsidRPr="00120B8F">
        <w:trPr>
          <w:cantSplit/>
          <w:trHeight w:val="319"/>
        </w:trPr>
        <w:tc>
          <w:tcPr>
            <w:tcW w:w="2625" w:type="dxa"/>
            <w:vMerge w:val="restart"/>
            <w:shd w:val="clear" w:color="auto" w:fill="auto"/>
          </w:tcPr>
          <w:p w:rsidR="002D41D3" w:rsidRPr="00120B8F" w:rsidRDefault="002D41D3">
            <w:pPr>
              <w:rPr>
                <w:rFonts w:asciiTheme="minorEastAsia" w:eastAsiaTheme="minorEastAsia" w:hAnsiTheme="minorEastAsia"/>
                <w:sz w:val="20"/>
              </w:rPr>
            </w:pPr>
            <w:r w:rsidRPr="00120B8F">
              <w:rPr>
                <w:rFonts w:asciiTheme="minorEastAsia" w:eastAsiaTheme="minorEastAsia" w:hAnsiTheme="minorEastAsia" w:hint="eastAsia"/>
                <w:sz w:val="20"/>
              </w:rPr>
              <w:t>文件状态：</w:t>
            </w:r>
          </w:p>
          <w:p w:rsidR="002D41D3" w:rsidRPr="00120B8F" w:rsidRDefault="002D41D3" w:rsidP="00120B8F">
            <w:pPr>
              <w:ind w:firstLineChars="100" w:firstLine="200"/>
              <w:rPr>
                <w:rFonts w:asciiTheme="minorEastAsia" w:eastAsiaTheme="minorEastAsia" w:hAnsiTheme="minorEastAsia"/>
                <w:sz w:val="20"/>
              </w:rPr>
            </w:pPr>
            <w:r w:rsidRPr="00120B8F">
              <w:rPr>
                <w:rFonts w:asciiTheme="minorEastAsia" w:eastAsiaTheme="minorEastAsia" w:hAnsiTheme="minorEastAsia" w:hint="eastAsia"/>
                <w:sz w:val="20"/>
              </w:rPr>
              <w:t>[√] 草案</w:t>
            </w:r>
          </w:p>
          <w:p w:rsidR="002D41D3" w:rsidRPr="00120B8F" w:rsidRDefault="002D41D3" w:rsidP="00120B8F">
            <w:pPr>
              <w:ind w:firstLineChars="100" w:firstLine="200"/>
              <w:rPr>
                <w:rFonts w:asciiTheme="minorEastAsia" w:eastAsiaTheme="minorEastAsia" w:hAnsiTheme="minorEastAsia"/>
                <w:sz w:val="20"/>
              </w:rPr>
            </w:pPr>
            <w:r w:rsidRPr="00120B8F">
              <w:rPr>
                <w:rFonts w:asciiTheme="minorEastAsia" w:eastAsiaTheme="minorEastAsia" w:hAnsiTheme="minorEastAsia" w:hint="eastAsia"/>
                <w:sz w:val="20"/>
              </w:rPr>
              <w:t>[  ] 正式发布</w:t>
            </w:r>
          </w:p>
          <w:p w:rsidR="002D41D3" w:rsidRPr="00120B8F" w:rsidRDefault="002D41D3" w:rsidP="00120B8F">
            <w:pPr>
              <w:ind w:firstLineChars="100" w:firstLine="200"/>
              <w:rPr>
                <w:rFonts w:asciiTheme="minorEastAsia" w:eastAsiaTheme="minorEastAsia" w:hAnsiTheme="minorEastAsia"/>
                <w:sz w:val="20"/>
              </w:rPr>
            </w:pPr>
            <w:r w:rsidRPr="00120B8F">
              <w:rPr>
                <w:rFonts w:asciiTheme="minorEastAsia" w:eastAsiaTheme="minorEastAsia" w:hAnsiTheme="minorEastAsia" w:hint="eastAsia"/>
                <w:sz w:val="20"/>
              </w:rPr>
              <w:t>[  ]正在修改</w:t>
            </w:r>
          </w:p>
        </w:tc>
        <w:tc>
          <w:tcPr>
            <w:tcW w:w="1322" w:type="dxa"/>
            <w:shd w:val="clear" w:color="auto" w:fill="D9D9D9"/>
          </w:tcPr>
          <w:p w:rsidR="002D41D3" w:rsidRPr="00120B8F" w:rsidRDefault="002D41D3">
            <w:pPr>
              <w:rPr>
                <w:rFonts w:asciiTheme="minorEastAsia" w:eastAsiaTheme="minorEastAsia" w:hAnsiTheme="minorEastAsia"/>
                <w:sz w:val="20"/>
              </w:rPr>
            </w:pPr>
            <w:r w:rsidRPr="00120B8F">
              <w:rPr>
                <w:rFonts w:asciiTheme="minorEastAsia" w:eastAsiaTheme="minorEastAsia" w:hAnsiTheme="minorEastAsia" w:hint="eastAsia"/>
                <w:sz w:val="20"/>
              </w:rPr>
              <w:t>文档类别：</w:t>
            </w:r>
          </w:p>
        </w:tc>
        <w:tc>
          <w:tcPr>
            <w:tcW w:w="4575" w:type="dxa"/>
          </w:tcPr>
          <w:p w:rsidR="002D41D3" w:rsidRPr="00120B8F" w:rsidRDefault="002D41D3" w:rsidP="002414A9">
            <w:pPr>
              <w:rPr>
                <w:rFonts w:asciiTheme="minorEastAsia" w:eastAsiaTheme="minorEastAsia" w:hAnsiTheme="minorEastAsia"/>
                <w:sz w:val="20"/>
              </w:rPr>
            </w:pPr>
            <w:r w:rsidRPr="00120B8F">
              <w:rPr>
                <w:rFonts w:asciiTheme="minorEastAsia" w:eastAsiaTheme="minorEastAsia" w:hAnsiTheme="minorEastAsia" w:hint="eastAsia"/>
                <w:sz w:val="20"/>
              </w:rPr>
              <w:t>软件开发</w:t>
            </w:r>
            <w:r w:rsidR="002414A9" w:rsidRPr="00120B8F">
              <w:rPr>
                <w:rFonts w:asciiTheme="minorEastAsia" w:eastAsiaTheme="minorEastAsia" w:hAnsiTheme="minorEastAsia" w:hint="eastAsia"/>
                <w:sz w:val="20"/>
              </w:rPr>
              <w:t>编码</w:t>
            </w:r>
            <w:r w:rsidRPr="00120B8F">
              <w:rPr>
                <w:rFonts w:asciiTheme="minorEastAsia" w:eastAsiaTheme="minorEastAsia" w:hAnsiTheme="minorEastAsia" w:hint="eastAsia"/>
                <w:sz w:val="20"/>
              </w:rPr>
              <w:t>规范</w:t>
            </w:r>
          </w:p>
        </w:tc>
      </w:tr>
      <w:tr w:rsidR="002D41D3" w:rsidRPr="00120B8F">
        <w:trPr>
          <w:cantSplit/>
          <w:trHeight w:val="319"/>
        </w:trPr>
        <w:tc>
          <w:tcPr>
            <w:tcW w:w="2625" w:type="dxa"/>
            <w:vMerge/>
            <w:shd w:val="clear" w:color="auto" w:fill="auto"/>
          </w:tcPr>
          <w:p w:rsidR="002D41D3" w:rsidRPr="00120B8F" w:rsidRDefault="002D41D3">
            <w:pPr>
              <w:rPr>
                <w:rFonts w:asciiTheme="minorEastAsia" w:eastAsiaTheme="minorEastAsia" w:hAnsiTheme="minorEastAsia"/>
                <w:sz w:val="20"/>
              </w:rPr>
            </w:pPr>
          </w:p>
        </w:tc>
        <w:tc>
          <w:tcPr>
            <w:tcW w:w="1322" w:type="dxa"/>
            <w:shd w:val="clear" w:color="auto" w:fill="D9D9D9"/>
          </w:tcPr>
          <w:p w:rsidR="002D41D3" w:rsidRPr="00120B8F" w:rsidRDefault="002D41D3">
            <w:pPr>
              <w:rPr>
                <w:rFonts w:asciiTheme="minorEastAsia" w:eastAsiaTheme="minorEastAsia" w:hAnsiTheme="minorEastAsia"/>
                <w:sz w:val="20"/>
              </w:rPr>
            </w:pPr>
            <w:r w:rsidRPr="00120B8F">
              <w:rPr>
                <w:rFonts w:asciiTheme="minorEastAsia" w:eastAsiaTheme="minorEastAsia" w:hAnsiTheme="minorEastAsia" w:hint="eastAsia"/>
                <w:sz w:val="20"/>
              </w:rPr>
              <w:t>文档编号：</w:t>
            </w:r>
          </w:p>
        </w:tc>
        <w:tc>
          <w:tcPr>
            <w:tcW w:w="4575" w:type="dxa"/>
          </w:tcPr>
          <w:p w:rsidR="002D41D3" w:rsidRPr="00120B8F" w:rsidRDefault="002D41D3">
            <w:pPr>
              <w:rPr>
                <w:rFonts w:asciiTheme="minorEastAsia" w:eastAsiaTheme="minorEastAsia" w:hAnsiTheme="minorEastAsia"/>
                <w:sz w:val="20"/>
              </w:rPr>
            </w:pPr>
          </w:p>
        </w:tc>
      </w:tr>
      <w:tr w:rsidR="002D41D3" w:rsidRPr="00120B8F">
        <w:trPr>
          <w:cantSplit/>
          <w:trHeight w:val="319"/>
        </w:trPr>
        <w:tc>
          <w:tcPr>
            <w:tcW w:w="2625" w:type="dxa"/>
            <w:vMerge/>
            <w:shd w:val="clear" w:color="auto" w:fill="auto"/>
          </w:tcPr>
          <w:p w:rsidR="002D41D3" w:rsidRPr="00120B8F" w:rsidRDefault="002D41D3" w:rsidP="00120B8F">
            <w:pPr>
              <w:ind w:firstLineChars="200" w:firstLine="400"/>
              <w:rPr>
                <w:rFonts w:asciiTheme="minorEastAsia" w:eastAsiaTheme="minorEastAsia" w:hAnsiTheme="minorEastAsia"/>
                <w:sz w:val="20"/>
              </w:rPr>
            </w:pPr>
          </w:p>
        </w:tc>
        <w:tc>
          <w:tcPr>
            <w:tcW w:w="1322" w:type="dxa"/>
            <w:shd w:val="clear" w:color="auto" w:fill="D9D9D9"/>
          </w:tcPr>
          <w:p w:rsidR="002D41D3" w:rsidRPr="00120B8F" w:rsidRDefault="002D41D3">
            <w:pPr>
              <w:rPr>
                <w:rFonts w:asciiTheme="minorEastAsia" w:eastAsiaTheme="minorEastAsia" w:hAnsiTheme="minorEastAsia"/>
                <w:sz w:val="20"/>
              </w:rPr>
            </w:pPr>
            <w:r w:rsidRPr="00120B8F">
              <w:rPr>
                <w:rFonts w:asciiTheme="minorEastAsia" w:eastAsiaTheme="minorEastAsia" w:hAnsiTheme="minorEastAsia" w:hint="eastAsia"/>
                <w:sz w:val="20"/>
              </w:rPr>
              <w:t>当前版本：</w:t>
            </w:r>
          </w:p>
        </w:tc>
        <w:tc>
          <w:tcPr>
            <w:tcW w:w="4575" w:type="dxa"/>
          </w:tcPr>
          <w:p w:rsidR="002D41D3" w:rsidRPr="00120B8F" w:rsidRDefault="002D41D3">
            <w:pPr>
              <w:rPr>
                <w:rFonts w:asciiTheme="minorEastAsia" w:eastAsiaTheme="minorEastAsia" w:hAnsiTheme="minorEastAsia"/>
                <w:sz w:val="20"/>
              </w:rPr>
            </w:pPr>
            <w:r w:rsidRPr="00120B8F">
              <w:rPr>
                <w:rFonts w:asciiTheme="minorEastAsia" w:eastAsiaTheme="minorEastAsia" w:hAnsiTheme="minorEastAsia" w:hint="eastAsia"/>
                <w:sz w:val="20"/>
              </w:rPr>
              <w:t>1.0.0</w:t>
            </w:r>
          </w:p>
        </w:tc>
      </w:tr>
      <w:tr w:rsidR="002D41D3" w:rsidRPr="00120B8F">
        <w:trPr>
          <w:cantSplit/>
        </w:trPr>
        <w:tc>
          <w:tcPr>
            <w:tcW w:w="2625" w:type="dxa"/>
            <w:vMerge/>
            <w:shd w:val="clear" w:color="auto" w:fill="auto"/>
          </w:tcPr>
          <w:p w:rsidR="002D41D3" w:rsidRPr="00120B8F" w:rsidRDefault="002D41D3" w:rsidP="00120B8F">
            <w:pPr>
              <w:ind w:firstLineChars="200" w:firstLine="400"/>
              <w:rPr>
                <w:rFonts w:asciiTheme="minorEastAsia" w:eastAsiaTheme="minorEastAsia" w:hAnsiTheme="minorEastAsia"/>
                <w:sz w:val="20"/>
              </w:rPr>
            </w:pPr>
          </w:p>
        </w:tc>
        <w:tc>
          <w:tcPr>
            <w:tcW w:w="1322" w:type="dxa"/>
            <w:shd w:val="clear" w:color="auto" w:fill="D9D9D9"/>
          </w:tcPr>
          <w:p w:rsidR="002D41D3" w:rsidRPr="00120B8F" w:rsidRDefault="002D41D3">
            <w:pPr>
              <w:rPr>
                <w:rFonts w:asciiTheme="minorEastAsia" w:eastAsiaTheme="minorEastAsia" w:hAnsiTheme="minorEastAsia"/>
                <w:sz w:val="20"/>
              </w:rPr>
            </w:pPr>
            <w:r w:rsidRPr="00120B8F">
              <w:rPr>
                <w:rFonts w:asciiTheme="minorEastAsia" w:eastAsiaTheme="minorEastAsia" w:hAnsiTheme="minorEastAsia" w:hint="eastAsia"/>
                <w:sz w:val="20"/>
              </w:rPr>
              <w:t>作    者：</w:t>
            </w:r>
          </w:p>
        </w:tc>
        <w:tc>
          <w:tcPr>
            <w:tcW w:w="4575" w:type="dxa"/>
          </w:tcPr>
          <w:p w:rsidR="002D41D3" w:rsidRPr="00120B8F" w:rsidRDefault="002D41D3">
            <w:pPr>
              <w:rPr>
                <w:rFonts w:asciiTheme="minorEastAsia" w:eastAsiaTheme="minorEastAsia" w:hAnsiTheme="minorEastAsia"/>
                <w:sz w:val="20"/>
              </w:rPr>
            </w:pPr>
          </w:p>
        </w:tc>
      </w:tr>
      <w:tr w:rsidR="002D41D3" w:rsidRPr="00120B8F">
        <w:trPr>
          <w:cantSplit/>
        </w:trPr>
        <w:tc>
          <w:tcPr>
            <w:tcW w:w="2625" w:type="dxa"/>
            <w:vMerge/>
            <w:shd w:val="clear" w:color="auto" w:fill="auto"/>
          </w:tcPr>
          <w:p w:rsidR="002D41D3" w:rsidRPr="00120B8F" w:rsidRDefault="002D41D3" w:rsidP="00120B8F">
            <w:pPr>
              <w:ind w:firstLineChars="200" w:firstLine="400"/>
              <w:rPr>
                <w:rFonts w:asciiTheme="minorEastAsia" w:eastAsiaTheme="minorEastAsia" w:hAnsiTheme="minorEastAsia"/>
                <w:sz w:val="20"/>
              </w:rPr>
            </w:pPr>
          </w:p>
        </w:tc>
        <w:tc>
          <w:tcPr>
            <w:tcW w:w="1322" w:type="dxa"/>
            <w:shd w:val="clear" w:color="auto" w:fill="D9D9D9"/>
          </w:tcPr>
          <w:p w:rsidR="002D41D3" w:rsidRPr="00120B8F" w:rsidRDefault="002D41D3">
            <w:pPr>
              <w:rPr>
                <w:rFonts w:asciiTheme="minorEastAsia" w:eastAsiaTheme="minorEastAsia" w:hAnsiTheme="minorEastAsia"/>
                <w:sz w:val="20"/>
              </w:rPr>
            </w:pPr>
            <w:r w:rsidRPr="00120B8F">
              <w:rPr>
                <w:rFonts w:asciiTheme="minorEastAsia" w:eastAsiaTheme="minorEastAsia" w:hAnsiTheme="minorEastAsia" w:hint="eastAsia"/>
                <w:sz w:val="20"/>
              </w:rPr>
              <w:t>完成日期：</w:t>
            </w:r>
          </w:p>
        </w:tc>
        <w:tc>
          <w:tcPr>
            <w:tcW w:w="4575" w:type="dxa"/>
          </w:tcPr>
          <w:p w:rsidR="002D41D3" w:rsidRPr="00120B8F" w:rsidRDefault="002D41D3">
            <w:pPr>
              <w:rPr>
                <w:rFonts w:asciiTheme="minorEastAsia" w:eastAsiaTheme="minorEastAsia" w:hAnsiTheme="minorEastAsia"/>
                <w:sz w:val="20"/>
              </w:rPr>
            </w:pPr>
          </w:p>
        </w:tc>
      </w:tr>
    </w:tbl>
    <w:p w:rsidR="002D41D3" w:rsidRPr="00120B8F" w:rsidRDefault="002D41D3">
      <w:pPr>
        <w:rPr>
          <w:rFonts w:asciiTheme="minorEastAsia" w:eastAsiaTheme="minorEastAsia" w:hAnsiTheme="minorEastAsia"/>
          <w:sz w:val="20"/>
        </w:rPr>
      </w:pPr>
    </w:p>
    <w:p w:rsidR="002D41D3" w:rsidRPr="00120B8F" w:rsidRDefault="002D41D3">
      <w:pPr>
        <w:pStyle w:val="a0"/>
        <w:ind w:left="0"/>
        <w:jc w:val="center"/>
        <w:rPr>
          <w:rFonts w:asciiTheme="minorEastAsia" w:eastAsiaTheme="minorEastAsia" w:hAnsiTheme="minorEastAsia"/>
          <w:sz w:val="20"/>
        </w:rPr>
      </w:pPr>
    </w:p>
    <w:p w:rsidR="002D41D3" w:rsidRPr="00120B8F" w:rsidRDefault="002D41D3">
      <w:pPr>
        <w:pStyle w:val="a0"/>
        <w:ind w:left="0"/>
        <w:jc w:val="center"/>
        <w:rPr>
          <w:rFonts w:asciiTheme="minorEastAsia" w:eastAsiaTheme="minorEastAsia" w:hAnsiTheme="minorEastAsia"/>
          <w:sz w:val="20"/>
        </w:rPr>
      </w:pPr>
    </w:p>
    <w:p w:rsidR="002D41D3" w:rsidRPr="00120B8F" w:rsidRDefault="002D41D3">
      <w:pPr>
        <w:pStyle w:val="a0"/>
        <w:ind w:left="0"/>
        <w:jc w:val="center"/>
        <w:rPr>
          <w:rFonts w:asciiTheme="minorEastAsia" w:eastAsiaTheme="minorEastAsia" w:hAnsiTheme="minorEastAsia"/>
          <w:sz w:val="20"/>
        </w:rPr>
      </w:pPr>
    </w:p>
    <w:p w:rsidR="002D41D3" w:rsidRPr="00120B8F" w:rsidRDefault="002D41D3">
      <w:pPr>
        <w:pStyle w:val="a0"/>
        <w:ind w:left="0"/>
        <w:jc w:val="center"/>
        <w:rPr>
          <w:rFonts w:asciiTheme="minorEastAsia" w:eastAsiaTheme="minorEastAsia" w:hAnsiTheme="minorEastAsia"/>
          <w:sz w:val="20"/>
        </w:rPr>
      </w:pPr>
    </w:p>
    <w:p w:rsidR="002414A9" w:rsidRPr="00120B8F" w:rsidRDefault="002414A9">
      <w:pPr>
        <w:pStyle w:val="a0"/>
        <w:ind w:left="0"/>
        <w:jc w:val="center"/>
        <w:rPr>
          <w:rFonts w:asciiTheme="minorEastAsia" w:eastAsiaTheme="minorEastAsia" w:hAnsiTheme="minorEastAsia"/>
          <w:sz w:val="20"/>
        </w:rPr>
      </w:pPr>
    </w:p>
    <w:p w:rsidR="002414A9" w:rsidRPr="00120B8F" w:rsidRDefault="002414A9">
      <w:pPr>
        <w:pStyle w:val="a0"/>
        <w:ind w:left="0"/>
        <w:jc w:val="center"/>
        <w:rPr>
          <w:rFonts w:asciiTheme="minorEastAsia" w:eastAsiaTheme="minorEastAsia" w:hAnsiTheme="minorEastAsia"/>
          <w:sz w:val="20"/>
        </w:rPr>
      </w:pPr>
    </w:p>
    <w:p w:rsidR="002D41D3" w:rsidRPr="00120B8F" w:rsidRDefault="002D41D3">
      <w:pPr>
        <w:jc w:val="center"/>
        <w:rPr>
          <w:rFonts w:asciiTheme="minorEastAsia" w:eastAsiaTheme="minorEastAsia" w:hAnsiTheme="minorEastAsia"/>
          <w:b/>
          <w:sz w:val="20"/>
        </w:rPr>
      </w:pPr>
      <w:r w:rsidRPr="00120B8F">
        <w:rPr>
          <w:rFonts w:asciiTheme="minorEastAsia" w:eastAsiaTheme="minorEastAsia" w:hAnsiTheme="minorEastAsia" w:hint="eastAsia"/>
          <w:b/>
          <w:sz w:val="20"/>
        </w:rPr>
        <w:t>版 本 历 史</w:t>
      </w:r>
    </w:p>
    <w:p w:rsidR="002D41D3" w:rsidRPr="00120B8F" w:rsidRDefault="002D41D3">
      <w:pPr>
        <w:rPr>
          <w:rFonts w:asciiTheme="minorEastAsia" w:eastAsiaTheme="minorEastAsia" w:hAnsiTheme="minorEastAsia"/>
          <w:sz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43"/>
        <w:gridCol w:w="1285"/>
        <w:gridCol w:w="1583"/>
        <w:gridCol w:w="1234"/>
        <w:gridCol w:w="2777"/>
      </w:tblGrid>
      <w:tr w:rsidR="002D41D3" w:rsidRPr="00120B8F" w:rsidTr="00E93D91">
        <w:tc>
          <w:tcPr>
            <w:tcW w:w="1643" w:type="dxa"/>
          </w:tcPr>
          <w:p w:rsidR="002D41D3" w:rsidRPr="00120B8F" w:rsidRDefault="002D41D3">
            <w:pPr>
              <w:jc w:val="center"/>
              <w:rPr>
                <w:rFonts w:asciiTheme="minorEastAsia" w:eastAsiaTheme="minorEastAsia" w:hAnsiTheme="minorEastAsia"/>
                <w:b/>
                <w:sz w:val="20"/>
              </w:rPr>
            </w:pPr>
            <w:r w:rsidRPr="00120B8F">
              <w:rPr>
                <w:rFonts w:asciiTheme="minorEastAsia" w:eastAsiaTheme="minorEastAsia" w:hAnsiTheme="minorEastAsia" w:hint="eastAsia"/>
                <w:b/>
                <w:sz w:val="20"/>
              </w:rPr>
              <w:t>版本</w:t>
            </w:r>
            <w:r w:rsidRPr="00120B8F">
              <w:rPr>
                <w:rFonts w:asciiTheme="minorEastAsia" w:eastAsiaTheme="minorEastAsia" w:hAnsiTheme="minorEastAsia"/>
                <w:b/>
                <w:sz w:val="20"/>
              </w:rPr>
              <w:t>/</w:t>
            </w:r>
            <w:r w:rsidRPr="00120B8F">
              <w:rPr>
                <w:rFonts w:asciiTheme="minorEastAsia" w:eastAsiaTheme="minorEastAsia" w:hAnsiTheme="minorEastAsia" w:hint="eastAsia"/>
                <w:b/>
                <w:sz w:val="20"/>
              </w:rPr>
              <w:t>状态</w:t>
            </w:r>
          </w:p>
        </w:tc>
        <w:tc>
          <w:tcPr>
            <w:tcW w:w="1285" w:type="dxa"/>
          </w:tcPr>
          <w:p w:rsidR="002D41D3" w:rsidRPr="00120B8F" w:rsidRDefault="002D41D3">
            <w:pPr>
              <w:jc w:val="center"/>
              <w:rPr>
                <w:rFonts w:asciiTheme="minorEastAsia" w:eastAsiaTheme="minorEastAsia" w:hAnsiTheme="minorEastAsia"/>
                <w:b/>
                <w:sz w:val="20"/>
              </w:rPr>
            </w:pPr>
            <w:r w:rsidRPr="00120B8F">
              <w:rPr>
                <w:rFonts w:asciiTheme="minorEastAsia" w:eastAsiaTheme="minorEastAsia" w:hAnsiTheme="minorEastAsia" w:hint="eastAsia"/>
                <w:b/>
                <w:sz w:val="20"/>
              </w:rPr>
              <w:t>作者</w:t>
            </w:r>
          </w:p>
        </w:tc>
        <w:tc>
          <w:tcPr>
            <w:tcW w:w="1583" w:type="dxa"/>
          </w:tcPr>
          <w:p w:rsidR="002D41D3" w:rsidRPr="00120B8F" w:rsidRDefault="002D41D3">
            <w:pPr>
              <w:jc w:val="center"/>
              <w:rPr>
                <w:rFonts w:asciiTheme="minorEastAsia" w:eastAsiaTheme="minorEastAsia" w:hAnsiTheme="minorEastAsia"/>
                <w:b/>
                <w:sz w:val="20"/>
              </w:rPr>
            </w:pPr>
            <w:r w:rsidRPr="00120B8F">
              <w:rPr>
                <w:rFonts w:asciiTheme="minorEastAsia" w:eastAsiaTheme="minorEastAsia" w:hAnsiTheme="minorEastAsia" w:hint="eastAsia"/>
                <w:b/>
                <w:sz w:val="20"/>
              </w:rPr>
              <w:t>参与者</w:t>
            </w:r>
          </w:p>
        </w:tc>
        <w:tc>
          <w:tcPr>
            <w:tcW w:w="1234" w:type="dxa"/>
          </w:tcPr>
          <w:p w:rsidR="002D41D3" w:rsidRPr="00120B8F" w:rsidRDefault="002D41D3">
            <w:pPr>
              <w:jc w:val="center"/>
              <w:rPr>
                <w:rFonts w:asciiTheme="minorEastAsia" w:eastAsiaTheme="minorEastAsia" w:hAnsiTheme="minorEastAsia"/>
                <w:b/>
                <w:sz w:val="20"/>
              </w:rPr>
            </w:pPr>
            <w:r w:rsidRPr="00120B8F">
              <w:rPr>
                <w:rFonts w:asciiTheme="minorEastAsia" w:eastAsiaTheme="minorEastAsia" w:hAnsiTheme="minorEastAsia" w:hint="eastAsia"/>
                <w:b/>
                <w:sz w:val="20"/>
              </w:rPr>
              <w:t>起止日期</w:t>
            </w:r>
          </w:p>
        </w:tc>
        <w:tc>
          <w:tcPr>
            <w:tcW w:w="2777" w:type="dxa"/>
          </w:tcPr>
          <w:p w:rsidR="002D41D3" w:rsidRPr="00120B8F" w:rsidRDefault="002D41D3">
            <w:pPr>
              <w:jc w:val="center"/>
              <w:rPr>
                <w:rFonts w:asciiTheme="minorEastAsia" w:eastAsiaTheme="minorEastAsia" w:hAnsiTheme="minorEastAsia"/>
                <w:b/>
                <w:sz w:val="20"/>
              </w:rPr>
            </w:pPr>
            <w:r w:rsidRPr="00120B8F">
              <w:rPr>
                <w:rFonts w:asciiTheme="minorEastAsia" w:eastAsiaTheme="minorEastAsia" w:hAnsiTheme="minorEastAsia" w:hint="eastAsia"/>
                <w:b/>
                <w:sz w:val="20"/>
              </w:rPr>
              <w:t>备注</w:t>
            </w:r>
          </w:p>
        </w:tc>
      </w:tr>
      <w:tr w:rsidR="002D41D3" w:rsidRPr="00120B8F" w:rsidTr="00E93D91">
        <w:tc>
          <w:tcPr>
            <w:tcW w:w="1643" w:type="dxa"/>
          </w:tcPr>
          <w:p w:rsidR="002D41D3" w:rsidRPr="00120B8F" w:rsidRDefault="002D41D3">
            <w:pPr>
              <w:rPr>
                <w:rFonts w:asciiTheme="minorEastAsia" w:eastAsiaTheme="minorEastAsia" w:hAnsiTheme="minorEastAsia"/>
                <w:sz w:val="20"/>
              </w:rPr>
            </w:pPr>
            <w:r w:rsidRPr="00120B8F">
              <w:rPr>
                <w:rFonts w:asciiTheme="minorEastAsia" w:eastAsiaTheme="minorEastAsia" w:hAnsiTheme="minorEastAsia" w:hint="eastAsia"/>
                <w:sz w:val="20"/>
              </w:rPr>
              <w:lastRenderedPageBreak/>
              <w:t>1.0.0</w:t>
            </w:r>
          </w:p>
        </w:tc>
        <w:tc>
          <w:tcPr>
            <w:tcW w:w="1285" w:type="dxa"/>
          </w:tcPr>
          <w:p w:rsidR="002D41D3" w:rsidRPr="00120B8F" w:rsidRDefault="002D41D3">
            <w:pPr>
              <w:rPr>
                <w:rFonts w:asciiTheme="minorEastAsia" w:eastAsiaTheme="minorEastAsia" w:hAnsiTheme="minorEastAsia"/>
                <w:sz w:val="20"/>
              </w:rPr>
            </w:pPr>
            <w:r w:rsidRPr="00120B8F">
              <w:rPr>
                <w:rFonts w:asciiTheme="minorEastAsia" w:eastAsiaTheme="minorEastAsia" w:hAnsiTheme="minorEastAsia" w:hint="eastAsia"/>
                <w:sz w:val="20"/>
              </w:rPr>
              <w:t>XXX</w:t>
            </w:r>
          </w:p>
        </w:tc>
        <w:tc>
          <w:tcPr>
            <w:tcW w:w="1583" w:type="dxa"/>
          </w:tcPr>
          <w:p w:rsidR="002D41D3" w:rsidRPr="00120B8F" w:rsidRDefault="002D41D3">
            <w:pPr>
              <w:rPr>
                <w:rFonts w:asciiTheme="minorEastAsia" w:eastAsiaTheme="minorEastAsia" w:hAnsiTheme="minorEastAsia"/>
                <w:sz w:val="20"/>
              </w:rPr>
            </w:pPr>
            <w:r w:rsidRPr="00120B8F">
              <w:rPr>
                <w:rFonts w:asciiTheme="minorEastAsia" w:eastAsiaTheme="minorEastAsia" w:hAnsiTheme="minorEastAsia" w:hint="eastAsia"/>
                <w:sz w:val="20"/>
              </w:rPr>
              <w:t>XXX</w:t>
            </w:r>
          </w:p>
        </w:tc>
        <w:tc>
          <w:tcPr>
            <w:tcW w:w="1234" w:type="dxa"/>
          </w:tcPr>
          <w:p w:rsidR="002D41D3" w:rsidRPr="00120B8F" w:rsidRDefault="002D41D3">
            <w:pPr>
              <w:rPr>
                <w:rFonts w:asciiTheme="minorEastAsia" w:eastAsiaTheme="minorEastAsia" w:hAnsiTheme="minorEastAsia"/>
                <w:sz w:val="20"/>
              </w:rPr>
            </w:pPr>
          </w:p>
        </w:tc>
        <w:tc>
          <w:tcPr>
            <w:tcW w:w="2777" w:type="dxa"/>
          </w:tcPr>
          <w:p w:rsidR="002D41D3" w:rsidRPr="00120B8F" w:rsidRDefault="002D41D3">
            <w:pPr>
              <w:rPr>
                <w:rFonts w:asciiTheme="minorEastAsia" w:eastAsiaTheme="minorEastAsia" w:hAnsiTheme="minorEastAsia"/>
                <w:sz w:val="20"/>
              </w:rPr>
            </w:pPr>
            <w:r w:rsidRPr="00120B8F">
              <w:rPr>
                <w:rFonts w:asciiTheme="minorEastAsia" w:eastAsiaTheme="minorEastAsia" w:hAnsiTheme="minorEastAsia" w:hint="eastAsia"/>
                <w:sz w:val="20"/>
              </w:rPr>
              <w:t>创建文档</w:t>
            </w:r>
          </w:p>
        </w:tc>
      </w:tr>
      <w:tr w:rsidR="00E93D91" w:rsidRPr="00120B8F" w:rsidTr="00E93D91">
        <w:tc>
          <w:tcPr>
            <w:tcW w:w="1643" w:type="dxa"/>
          </w:tcPr>
          <w:p w:rsidR="00E93D91" w:rsidRPr="00120B8F" w:rsidRDefault="00E93D91" w:rsidP="00E93D91">
            <w:pPr>
              <w:rPr>
                <w:rFonts w:asciiTheme="minorEastAsia" w:eastAsiaTheme="minorEastAsia" w:hAnsiTheme="minorEastAsia"/>
                <w:sz w:val="20"/>
              </w:rPr>
            </w:pPr>
            <w:r w:rsidRPr="00120B8F">
              <w:rPr>
                <w:rFonts w:asciiTheme="minorEastAsia" w:eastAsiaTheme="minorEastAsia" w:hAnsiTheme="minorEastAsia" w:hint="eastAsia"/>
                <w:sz w:val="20"/>
              </w:rPr>
              <w:t>1.0.</w:t>
            </w:r>
            <w:r>
              <w:rPr>
                <w:rFonts w:asciiTheme="minorEastAsia" w:eastAsiaTheme="minorEastAsia" w:hAnsiTheme="minorEastAsia"/>
                <w:sz w:val="20"/>
              </w:rPr>
              <w:t>1</w:t>
            </w:r>
          </w:p>
        </w:tc>
        <w:tc>
          <w:tcPr>
            <w:tcW w:w="1285" w:type="dxa"/>
          </w:tcPr>
          <w:p w:rsidR="00E93D91" w:rsidRPr="00120B8F" w:rsidRDefault="00EF6B13" w:rsidP="00E93D91">
            <w:pPr>
              <w:rPr>
                <w:rFonts w:asciiTheme="minorEastAsia" w:eastAsiaTheme="minorEastAsia" w:hAnsiTheme="minorEastAsia"/>
                <w:sz w:val="20"/>
              </w:rPr>
            </w:pPr>
            <w:proofErr w:type="gramStart"/>
            <w:r>
              <w:rPr>
                <w:rFonts w:asciiTheme="minorEastAsia" w:eastAsiaTheme="minorEastAsia" w:hAnsiTheme="minorEastAsia" w:hint="eastAsia"/>
                <w:sz w:val="20"/>
              </w:rPr>
              <w:t>孙凡</w:t>
            </w:r>
            <w:proofErr w:type="gramEnd"/>
          </w:p>
        </w:tc>
        <w:tc>
          <w:tcPr>
            <w:tcW w:w="1583" w:type="dxa"/>
          </w:tcPr>
          <w:p w:rsidR="00E93D91" w:rsidRPr="00120B8F" w:rsidRDefault="00E93D91" w:rsidP="00E93D91">
            <w:pPr>
              <w:rPr>
                <w:rFonts w:asciiTheme="minorEastAsia" w:eastAsiaTheme="minorEastAsia" w:hAnsiTheme="minorEastAsia"/>
                <w:sz w:val="20"/>
              </w:rPr>
            </w:pPr>
            <w:proofErr w:type="gramStart"/>
            <w:r>
              <w:rPr>
                <w:rFonts w:asciiTheme="minorEastAsia" w:eastAsiaTheme="minorEastAsia" w:hAnsiTheme="minorEastAsia" w:hint="eastAsia"/>
                <w:sz w:val="20"/>
              </w:rPr>
              <w:t>于瑞智</w:t>
            </w:r>
            <w:proofErr w:type="gramEnd"/>
          </w:p>
        </w:tc>
        <w:tc>
          <w:tcPr>
            <w:tcW w:w="1234" w:type="dxa"/>
          </w:tcPr>
          <w:p w:rsidR="00E93D91" w:rsidRPr="00120B8F" w:rsidRDefault="00E93D91" w:rsidP="00E93D91">
            <w:pPr>
              <w:rPr>
                <w:rFonts w:asciiTheme="minorEastAsia" w:eastAsiaTheme="minorEastAsia" w:hAnsiTheme="minorEastAsia"/>
                <w:sz w:val="20"/>
              </w:rPr>
            </w:pPr>
            <w:r>
              <w:rPr>
                <w:rFonts w:asciiTheme="minorEastAsia" w:eastAsiaTheme="minorEastAsia" w:hAnsiTheme="minorEastAsia" w:hint="eastAsia"/>
                <w:sz w:val="20"/>
              </w:rPr>
              <w:t>20160330</w:t>
            </w:r>
          </w:p>
        </w:tc>
        <w:tc>
          <w:tcPr>
            <w:tcW w:w="2777" w:type="dxa"/>
          </w:tcPr>
          <w:p w:rsidR="00E93D91" w:rsidRPr="00120B8F" w:rsidRDefault="00E93D91" w:rsidP="00E93D91">
            <w:pPr>
              <w:rPr>
                <w:rFonts w:asciiTheme="minorEastAsia" w:eastAsiaTheme="minorEastAsia" w:hAnsiTheme="minorEastAsia"/>
                <w:sz w:val="20"/>
              </w:rPr>
            </w:pPr>
            <w:r>
              <w:rPr>
                <w:rFonts w:asciiTheme="minorEastAsia" w:eastAsiaTheme="minorEastAsia" w:hAnsiTheme="minorEastAsia" w:hint="eastAsia"/>
                <w:sz w:val="20"/>
              </w:rPr>
              <w:t>加入内容</w:t>
            </w:r>
          </w:p>
        </w:tc>
      </w:tr>
      <w:tr w:rsidR="00E93D91" w:rsidRPr="00120B8F" w:rsidTr="00E93D91">
        <w:tc>
          <w:tcPr>
            <w:tcW w:w="1643" w:type="dxa"/>
          </w:tcPr>
          <w:p w:rsidR="00E93D91" w:rsidRPr="00120B8F" w:rsidRDefault="00E93D91" w:rsidP="00E93D91">
            <w:pPr>
              <w:rPr>
                <w:rFonts w:asciiTheme="minorEastAsia" w:eastAsiaTheme="minorEastAsia" w:hAnsiTheme="minorEastAsia"/>
                <w:sz w:val="20"/>
              </w:rPr>
            </w:pPr>
          </w:p>
        </w:tc>
        <w:tc>
          <w:tcPr>
            <w:tcW w:w="1285" w:type="dxa"/>
          </w:tcPr>
          <w:p w:rsidR="00E93D91" w:rsidRPr="00120B8F" w:rsidRDefault="00E93D91" w:rsidP="00E93D91">
            <w:pPr>
              <w:rPr>
                <w:rFonts w:asciiTheme="minorEastAsia" w:eastAsiaTheme="minorEastAsia" w:hAnsiTheme="minorEastAsia"/>
                <w:sz w:val="20"/>
              </w:rPr>
            </w:pPr>
          </w:p>
        </w:tc>
        <w:tc>
          <w:tcPr>
            <w:tcW w:w="1583" w:type="dxa"/>
          </w:tcPr>
          <w:p w:rsidR="00E93D91" w:rsidRPr="00120B8F" w:rsidRDefault="00E93D91" w:rsidP="00E93D91">
            <w:pPr>
              <w:rPr>
                <w:rFonts w:asciiTheme="minorEastAsia" w:eastAsiaTheme="minorEastAsia" w:hAnsiTheme="minorEastAsia"/>
                <w:sz w:val="20"/>
              </w:rPr>
            </w:pPr>
          </w:p>
        </w:tc>
        <w:tc>
          <w:tcPr>
            <w:tcW w:w="1234" w:type="dxa"/>
          </w:tcPr>
          <w:p w:rsidR="00E93D91" w:rsidRPr="00120B8F" w:rsidRDefault="00E93D91" w:rsidP="00E93D91">
            <w:pPr>
              <w:rPr>
                <w:rFonts w:asciiTheme="minorEastAsia" w:eastAsiaTheme="minorEastAsia" w:hAnsiTheme="minorEastAsia"/>
                <w:sz w:val="20"/>
              </w:rPr>
            </w:pPr>
          </w:p>
        </w:tc>
        <w:tc>
          <w:tcPr>
            <w:tcW w:w="2777" w:type="dxa"/>
          </w:tcPr>
          <w:p w:rsidR="00E93D91" w:rsidRPr="00120B8F" w:rsidRDefault="00E93D91" w:rsidP="00E93D91">
            <w:pPr>
              <w:rPr>
                <w:rFonts w:asciiTheme="minorEastAsia" w:eastAsiaTheme="minorEastAsia" w:hAnsiTheme="minorEastAsia"/>
                <w:sz w:val="20"/>
              </w:rPr>
            </w:pPr>
          </w:p>
        </w:tc>
      </w:tr>
    </w:tbl>
    <w:p w:rsidR="002D41D3" w:rsidRPr="00120B8F" w:rsidRDefault="002D41D3">
      <w:pPr>
        <w:pStyle w:val="a0"/>
        <w:ind w:left="0"/>
        <w:rPr>
          <w:rFonts w:asciiTheme="minorEastAsia" w:eastAsiaTheme="minorEastAsia" w:hAnsiTheme="minorEastAsia"/>
          <w:sz w:val="20"/>
        </w:rPr>
      </w:pPr>
    </w:p>
    <w:p w:rsidR="002D41D3" w:rsidRPr="00120B8F" w:rsidRDefault="002D41D3">
      <w:pPr>
        <w:pStyle w:val="a0"/>
        <w:ind w:left="0"/>
        <w:jc w:val="center"/>
        <w:rPr>
          <w:rFonts w:asciiTheme="minorEastAsia" w:eastAsiaTheme="minorEastAsia" w:hAnsiTheme="minorEastAsia"/>
          <w:b/>
          <w:sz w:val="20"/>
        </w:rPr>
      </w:pPr>
      <w:r w:rsidRPr="00120B8F">
        <w:rPr>
          <w:rFonts w:asciiTheme="minorEastAsia" w:eastAsiaTheme="minorEastAsia" w:hAnsiTheme="minorEastAsia"/>
          <w:sz w:val="20"/>
        </w:rPr>
        <w:br w:type="page"/>
      </w:r>
      <w:r w:rsidRPr="00120B8F">
        <w:rPr>
          <w:rFonts w:asciiTheme="minorEastAsia" w:eastAsiaTheme="minorEastAsia" w:hAnsiTheme="minorEastAsia" w:hint="eastAsia"/>
          <w:b/>
          <w:sz w:val="20"/>
        </w:rPr>
        <w:lastRenderedPageBreak/>
        <w:t>目        录</w:t>
      </w:r>
    </w:p>
    <w:bookmarkStart w:id="2" w:name="_Toc399227253"/>
    <w:bookmarkStart w:id="3" w:name="_Toc399227289"/>
    <w:bookmarkStart w:id="4" w:name="_Toc11230554"/>
    <w:bookmarkStart w:id="5" w:name="_Toc11476552"/>
    <w:bookmarkStart w:id="6" w:name="_Toc11483065"/>
    <w:bookmarkStart w:id="7" w:name="_Toc267956522"/>
    <w:p w:rsidR="008C56DB" w:rsidRDefault="00E80B12">
      <w:pPr>
        <w:pStyle w:val="30"/>
        <w:tabs>
          <w:tab w:val="right" w:leader="dot" w:pos="8296"/>
        </w:tabs>
        <w:rPr>
          <w:rFonts w:asciiTheme="minorHAnsi" w:eastAsiaTheme="minorEastAsia" w:hAnsiTheme="minorHAnsi" w:cstheme="minorBidi"/>
          <w:iCs w:val="0"/>
          <w:noProof/>
          <w:sz w:val="21"/>
          <w:szCs w:val="22"/>
        </w:rPr>
      </w:pPr>
      <w:r w:rsidRPr="00120B8F">
        <w:rPr>
          <w:rFonts w:asciiTheme="minorEastAsia" w:eastAsiaTheme="minorEastAsia" w:hAnsiTheme="minorEastAsia" w:hint="eastAsia"/>
        </w:rPr>
        <w:fldChar w:fldCharType="begin"/>
      </w:r>
      <w:r w:rsidR="002D41D3" w:rsidRPr="00120B8F">
        <w:rPr>
          <w:rFonts w:asciiTheme="minorEastAsia" w:eastAsiaTheme="minorEastAsia" w:hAnsiTheme="minorEastAsia" w:hint="eastAsia"/>
        </w:rPr>
        <w:instrText xml:space="preserve">TOC \o "1-3" \h  \u </w:instrText>
      </w:r>
      <w:r w:rsidRPr="00120B8F">
        <w:rPr>
          <w:rFonts w:asciiTheme="minorEastAsia" w:eastAsiaTheme="minorEastAsia" w:hAnsiTheme="minorEastAsia" w:hint="eastAsia"/>
        </w:rPr>
        <w:fldChar w:fldCharType="separate"/>
      </w:r>
      <w:hyperlink w:anchor="_Toc425778396" w:history="1">
        <w:r w:rsidR="008C56DB" w:rsidRPr="00E8420B">
          <w:rPr>
            <w:rStyle w:val="a5"/>
            <w:rFonts w:asciiTheme="minorEastAsia" w:hAnsiTheme="minorEastAsia"/>
            <w:noProof/>
          </w:rPr>
          <w:t xml:space="preserve">1. </w:t>
        </w:r>
        <w:r w:rsidR="008C56DB" w:rsidRPr="00E8420B">
          <w:rPr>
            <w:rStyle w:val="a5"/>
            <w:rFonts w:asciiTheme="minorEastAsia" w:hAnsiTheme="minorEastAsia" w:hint="eastAsia"/>
            <w:noProof/>
          </w:rPr>
          <w:t>引言</w:t>
        </w:r>
        <w:r w:rsidR="008C56DB">
          <w:rPr>
            <w:noProof/>
          </w:rPr>
          <w:tab/>
        </w:r>
        <w:r>
          <w:rPr>
            <w:noProof/>
          </w:rPr>
          <w:fldChar w:fldCharType="begin"/>
        </w:r>
        <w:r w:rsidR="008C56DB">
          <w:rPr>
            <w:noProof/>
          </w:rPr>
          <w:instrText xml:space="preserve"> PAGEREF _Toc425778396 \h </w:instrText>
        </w:r>
        <w:r>
          <w:rPr>
            <w:noProof/>
          </w:rPr>
        </w:r>
        <w:r>
          <w:rPr>
            <w:noProof/>
          </w:rPr>
          <w:fldChar w:fldCharType="separate"/>
        </w:r>
        <w:r w:rsidR="008C56DB">
          <w:rPr>
            <w:noProof/>
          </w:rPr>
          <w:t>4</w:t>
        </w:r>
        <w:r>
          <w:rPr>
            <w:noProof/>
          </w:rPr>
          <w:fldChar w:fldCharType="end"/>
        </w:r>
      </w:hyperlink>
    </w:p>
    <w:p w:rsidR="008C56DB" w:rsidRDefault="00C71EA6">
      <w:pPr>
        <w:pStyle w:val="30"/>
        <w:tabs>
          <w:tab w:val="right" w:leader="dot" w:pos="8296"/>
        </w:tabs>
        <w:rPr>
          <w:rFonts w:asciiTheme="minorHAnsi" w:eastAsiaTheme="minorEastAsia" w:hAnsiTheme="minorHAnsi" w:cstheme="minorBidi"/>
          <w:iCs w:val="0"/>
          <w:noProof/>
          <w:sz w:val="21"/>
          <w:szCs w:val="22"/>
        </w:rPr>
      </w:pPr>
      <w:hyperlink w:anchor="_Toc425778397" w:history="1">
        <w:r w:rsidR="008C56DB" w:rsidRPr="00E8420B">
          <w:rPr>
            <w:rStyle w:val="a5"/>
            <w:rFonts w:asciiTheme="minorEastAsia" w:hAnsiTheme="minorEastAsia"/>
            <w:noProof/>
          </w:rPr>
          <w:t xml:space="preserve">2. </w:t>
        </w:r>
        <w:r w:rsidR="008C56DB" w:rsidRPr="00E8420B">
          <w:rPr>
            <w:rStyle w:val="a5"/>
            <w:rFonts w:asciiTheme="minorEastAsia" w:hAnsiTheme="minorEastAsia" w:hint="eastAsia"/>
            <w:noProof/>
          </w:rPr>
          <w:t>命名规范</w:t>
        </w:r>
        <w:r w:rsidR="008C56DB">
          <w:rPr>
            <w:noProof/>
          </w:rPr>
          <w:tab/>
        </w:r>
        <w:r w:rsidR="00E80B12">
          <w:rPr>
            <w:noProof/>
          </w:rPr>
          <w:fldChar w:fldCharType="begin"/>
        </w:r>
        <w:r w:rsidR="008C56DB">
          <w:rPr>
            <w:noProof/>
          </w:rPr>
          <w:instrText xml:space="preserve"> PAGEREF _Toc425778397 \h </w:instrText>
        </w:r>
        <w:r w:rsidR="00E80B12">
          <w:rPr>
            <w:noProof/>
          </w:rPr>
        </w:r>
        <w:r w:rsidR="00E80B12">
          <w:rPr>
            <w:noProof/>
          </w:rPr>
          <w:fldChar w:fldCharType="separate"/>
        </w:r>
        <w:r w:rsidR="008C56DB">
          <w:rPr>
            <w:noProof/>
          </w:rPr>
          <w:t>4</w:t>
        </w:r>
        <w:r w:rsidR="00E80B12">
          <w:rPr>
            <w:noProof/>
          </w:rPr>
          <w:fldChar w:fldCharType="end"/>
        </w:r>
      </w:hyperlink>
    </w:p>
    <w:p w:rsidR="008C56DB" w:rsidRDefault="00C71EA6">
      <w:pPr>
        <w:pStyle w:val="30"/>
        <w:tabs>
          <w:tab w:val="right" w:leader="dot" w:pos="8296"/>
        </w:tabs>
        <w:rPr>
          <w:rFonts w:asciiTheme="minorHAnsi" w:eastAsiaTheme="minorEastAsia" w:hAnsiTheme="minorHAnsi" w:cstheme="minorBidi"/>
          <w:iCs w:val="0"/>
          <w:noProof/>
          <w:sz w:val="21"/>
          <w:szCs w:val="22"/>
        </w:rPr>
      </w:pPr>
      <w:hyperlink w:anchor="_Toc425778398" w:history="1">
        <w:r w:rsidR="008C56DB" w:rsidRPr="00E8420B">
          <w:rPr>
            <w:rStyle w:val="a5"/>
            <w:rFonts w:asciiTheme="minorEastAsia" w:hAnsiTheme="minorEastAsia"/>
            <w:noProof/>
          </w:rPr>
          <w:t xml:space="preserve">3. </w:t>
        </w:r>
        <w:r w:rsidR="008C56DB" w:rsidRPr="00E8420B">
          <w:rPr>
            <w:rStyle w:val="a5"/>
            <w:rFonts w:asciiTheme="minorEastAsia" w:hAnsiTheme="minorEastAsia" w:hint="eastAsia"/>
            <w:noProof/>
          </w:rPr>
          <w:t>文件组织</w:t>
        </w:r>
        <w:r w:rsidR="008C56DB">
          <w:rPr>
            <w:noProof/>
          </w:rPr>
          <w:tab/>
        </w:r>
        <w:r w:rsidR="00E80B12">
          <w:rPr>
            <w:noProof/>
          </w:rPr>
          <w:fldChar w:fldCharType="begin"/>
        </w:r>
        <w:r w:rsidR="008C56DB">
          <w:rPr>
            <w:noProof/>
          </w:rPr>
          <w:instrText xml:space="preserve"> PAGEREF _Toc425778398 \h </w:instrText>
        </w:r>
        <w:r w:rsidR="00E80B12">
          <w:rPr>
            <w:noProof/>
          </w:rPr>
        </w:r>
        <w:r w:rsidR="00E80B12">
          <w:rPr>
            <w:noProof/>
          </w:rPr>
          <w:fldChar w:fldCharType="separate"/>
        </w:r>
        <w:r w:rsidR="008C56DB">
          <w:rPr>
            <w:noProof/>
          </w:rPr>
          <w:t>5</w:t>
        </w:r>
        <w:r w:rsidR="00E80B12">
          <w:rPr>
            <w:noProof/>
          </w:rPr>
          <w:fldChar w:fldCharType="end"/>
        </w:r>
      </w:hyperlink>
    </w:p>
    <w:p w:rsidR="008C56DB" w:rsidRDefault="00C71EA6">
      <w:pPr>
        <w:pStyle w:val="30"/>
        <w:tabs>
          <w:tab w:val="right" w:leader="dot" w:pos="8296"/>
        </w:tabs>
        <w:rPr>
          <w:rFonts w:asciiTheme="minorHAnsi" w:eastAsiaTheme="minorEastAsia" w:hAnsiTheme="minorHAnsi" w:cstheme="minorBidi"/>
          <w:iCs w:val="0"/>
          <w:noProof/>
          <w:sz w:val="21"/>
          <w:szCs w:val="22"/>
        </w:rPr>
      </w:pPr>
      <w:hyperlink w:anchor="_Toc425778399" w:history="1">
        <w:r w:rsidR="008C56DB" w:rsidRPr="00E8420B">
          <w:rPr>
            <w:rStyle w:val="a5"/>
            <w:rFonts w:asciiTheme="minorEastAsia" w:hAnsiTheme="minorEastAsia"/>
            <w:noProof/>
          </w:rPr>
          <w:t xml:space="preserve">4. </w:t>
        </w:r>
        <w:r w:rsidR="008C56DB" w:rsidRPr="00E8420B">
          <w:rPr>
            <w:rStyle w:val="a5"/>
            <w:rFonts w:asciiTheme="minorEastAsia" w:hAnsiTheme="minorEastAsia" w:hint="eastAsia"/>
            <w:noProof/>
          </w:rPr>
          <w:t>缩进排版</w:t>
        </w:r>
        <w:r w:rsidR="008C56DB">
          <w:rPr>
            <w:noProof/>
          </w:rPr>
          <w:tab/>
        </w:r>
        <w:r w:rsidR="00E80B12">
          <w:rPr>
            <w:noProof/>
          </w:rPr>
          <w:fldChar w:fldCharType="begin"/>
        </w:r>
        <w:r w:rsidR="008C56DB">
          <w:rPr>
            <w:noProof/>
          </w:rPr>
          <w:instrText xml:space="preserve"> PAGEREF _Toc425778399 \h </w:instrText>
        </w:r>
        <w:r w:rsidR="00E80B12">
          <w:rPr>
            <w:noProof/>
          </w:rPr>
        </w:r>
        <w:r w:rsidR="00E80B12">
          <w:rPr>
            <w:noProof/>
          </w:rPr>
          <w:fldChar w:fldCharType="separate"/>
        </w:r>
        <w:r w:rsidR="008C56DB">
          <w:rPr>
            <w:noProof/>
          </w:rPr>
          <w:t>7</w:t>
        </w:r>
        <w:r w:rsidR="00E80B12">
          <w:rPr>
            <w:noProof/>
          </w:rPr>
          <w:fldChar w:fldCharType="end"/>
        </w:r>
      </w:hyperlink>
    </w:p>
    <w:p w:rsidR="008C56DB" w:rsidRDefault="00C71EA6">
      <w:pPr>
        <w:pStyle w:val="30"/>
        <w:tabs>
          <w:tab w:val="right" w:leader="dot" w:pos="8296"/>
        </w:tabs>
        <w:rPr>
          <w:rFonts w:asciiTheme="minorHAnsi" w:eastAsiaTheme="minorEastAsia" w:hAnsiTheme="minorHAnsi" w:cstheme="minorBidi"/>
          <w:iCs w:val="0"/>
          <w:noProof/>
          <w:sz w:val="21"/>
          <w:szCs w:val="22"/>
        </w:rPr>
      </w:pPr>
      <w:hyperlink w:anchor="_Toc425778400" w:history="1">
        <w:r w:rsidR="008C56DB" w:rsidRPr="00E8420B">
          <w:rPr>
            <w:rStyle w:val="a5"/>
            <w:rFonts w:asciiTheme="minorEastAsia" w:hAnsiTheme="minorEastAsia"/>
            <w:noProof/>
          </w:rPr>
          <w:t xml:space="preserve">5. </w:t>
        </w:r>
        <w:r w:rsidR="008C56DB" w:rsidRPr="00E8420B">
          <w:rPr>
            <w:rStyle w:val="a5"/>
            <w:rFonts w:asciiTheme="minorEastAsia" w:hAnsiTheme="minorEastAsia" w:hint="eastAsia"/>
            <w:noProof/>
          </w:rPr>
          <w:t>注释</w:t>
        </w:r>
        <w:r w:rsidR="008C56DB">
          <w:rPr>
            <w:noProof/>
          </w:rPr>
          <w:tab/>
        </w:r>
        <w:r w:rsidR="00E80B12">
          <w:rPr>
            <w:noProof/>
          </w:rPr>
          <w:fldChar w:fldCharType="begin"/>
        </w:r>
        <w:r w:rsidR="008C56DB">
          <w:rPr>
            <w:noProof/>
          </w:rPr>
          <w:instrText xml:space="preserve"> PAGEREF _Toc425778400 \h </w:instrText>
        </w:r>
        <w:r w:rsidR="00E80B12">
          <w:rPr>
            <w:noProof/>
          </w:rPr>
        </w:r>
        <w:r w:rsidR="00E80B12">
          <w:rPr>
            <w:noProof/>
          </w:rPr>
          <w:fldChar w:fldCharType="separate"/>
        </w:r>
        <w:r w:rsidR="008C56DB">
          <w:rPr>
            <w:noProof/>
          </w:rPr>
          <w:t>9</w:t>
        </w:r>
        <w:r w:rsidR="00E80B12">
          <w:rPr>
            <w:noProof/>
          </w:rPr>
          <w:fldChar w:fldCharType="end"/>
        </w:r>
      </w:hyperlink>
    </w:p>
    <w:p w:rsidR="008C56DB" w:rsidRDefault="00C71EA6">
      <w:pPr>
        <w:pStyle w:val="30"/>
        <w:tabs>
          <w:tab w:val="right" w:leader="dot" w:pos="8296"/>
        </w:tabs>
        <w:rPr>
          <w:rFonts w:asciiTheme="minorHAnsi" w:eastAsiaTheme="minorEastAsia" w:hAnsiTheme="minorHAnsi" w:cstheme="minorBidi"/>
          <w:iCs w:val="0"/>
          <w:noProof/>
          <w:sz w:val="21"/>
          <w:szCs w:val="22"/>
        </w:rPr>
      </w:pPr>
      <w:hyperlink w:anchor="_Toc425778401" w:history="1">
        <w:r w:rsidR="008C56DB" w:rsidRPr="00E8420B">
          <w:rPr>
            <w:rStyle w:val="a5"/>
            <w:rFonts w:asciiTheme="minorEastAsia" w:hAnsiTheme="minorEastAsia"/>
            <w:noProof/>
          </w:rPr>
          <w:t xml:space="preserve">6. </w:t>
        </w:r>
        <w:r w:rsidR="008C56DB" w:rsidRPr="00E8420B">
          <w:rPr>
            <w:rStyle w:val="a5"/>
            <w:rFonts w:asciiTheme="minorEastAsia" w:hAnsiTheme="minorEastAsia" w:hint="eastAsia"/>
            <w:noProof/>
          </w:rPr>
          <w:t>声明</w:t>
        </w:r>
        <w:r w:rsidR="008C56DB">
          <w:rPr>
            <w:noProof/>
          </w:rPr>
          <w:tab/>
        </w:r>
        <w:r w:rsidR="00E80B12">
          <w:rPr>
            <w:noProof/>
          </w:rPr>
          <w:fldChar w:fldCharType="begin"/>
        </w:r>
        <w:r w:rsidR="008C56DB">
          <w:rPr>
            <w:noProof/>
          </w:rPr>
          <w:instrText xml:space="preserve"> PAGEREF _Toc425778401 \h </w:instrText>
        </w:r>
        <w:r w:rsidR="00E80B12">
          <w:rPr>
            <w:noProof/>
          </w:rPr>
        </w:r>
        <w:r w:rsidR="00E80B12">
          <w:rPr>
            <w:noProof/>
          </w:rPr>
          <w:fldChar w:fldCharType="separate"/>
        </w:r>
        <w:r w:rsidR="008C56DB">
          <w:rPr>
            <w:noProof/>
          </w:rPr>
          <w:t>11</w:t>
        </w:r>
        <w:r w:rsidR="00E80B12">
          <w:rPr>
            <w:noProof/>
          </w:rPr>
          <w:fldChar w:fldCharType="end"/>
        </w:r>
      </w:hyperlink>
    </w:p>
    <w:p w:rsidR="008C56DB" w:rsidRDefault="00C71EA6">
      <w:pPr>
        <w:pStyle w:val="30"/>
        <w:tabs>
          <w:tab w:val="right" w:leader="dot" w:pos="8296"/>
        </w:tabs>
        <w:rPr>
          <w:rFonts w:asciiTheme="minorHAnsi" w:eastAsiaTheme="minorEastAsia" w:hAnsiTheme="minorHAnsi" w:cstheme="minorBidi"/>
          <w:iCs w:val="0"/>
          <w:noProof/>
          <w:sz w:val="21"/>
          <w:szCs w:val="22"/>
        </w:rPr>
      </w:pPr>
      <w:hyperlink w:anchor="_Toc425778402" w:history="1">
        <w:r w:rsidR="008C56DB" w:rsidRPr="00E8420B">
          <w:rPr>
            <w:rStyle w:val="a5"/>
            <w:rFonts w:asciiTheme="minorEastAsia" w:hAnsiTheme="minorEastAsia"/>
            <w:noProof/>
          </w:rPr>
          <w:t xml:space="preserve">7. </w:t>
        </w:r>
        <w:r w:rsidR="008C56DB" w:rsidRPr="00E8420B">
          <w:rPr>
            <w:rStyle w:val="a5"/>
            <w:rFonts w:asciiTheme="minorEastAsia" w:hAnsiTheme="minorEastAsia" w:hint="eastAsia"/>
            <w:noProof/>
          </w:rPr>
          <w:t>语句</w:t>
        </w:r>
        <w:r w:rsidR="008C56DB">
          <w:rPr>
            <w:noProof/>
          </w:rPr>
          <w:tab/>
        </w:r>
        <w:r w:rsidR="00E80B12">
          <w:rPr>
            <w:noProof/>
          </w:rPr>
          <w:fldChar w:fldCharType="begin"/>
        </w:r>
        <w:r w:rsidR="008C56DB">
          <w:rPr>
            <w:noProof/>
          </w:rPr>
          <w:instrText xml:space="preserve"> PAGEREF _Toc425778402 \h </w:instrText>
        </w:r>
        <w:r w:rsidR="00E80B12">
          <w:rPr>
            <w:noProof/>
          </w:rPr>
        </w:r>
        <w:r w:rsidR="00E80B12">
          <w:rPr>
            <w:noProof/>
          </w:rPr>
          <w:fldChar w:fldCharType="separate"/>
        </w:r>
        <w:r w:rsidR="008C56DB">
          <w:rPr>
            <w:noProof/>
          </w:rPr>
          <w:t>13</w:t>
        </w:r>
        <w:r w:rsidR="00E80B12">
          <w:rPr>
            <w:noProof/>
          </w:rPr>
          <w:fldChar w:fldCharType="end"/>
        </w:r>
      </w:hyperlink>
    </w:p>
    <w:p w:rsidR="008C56DB" w:rsidRDefault="00C71EA6">
      <w:pPr>
        <w:pStyle w:val="30"/>
        <w:tabs>
          <w:tab w:val="right" w:leader="dot" w:pos="8296"/>
        </w:tabs>
        <w:rPr>
          <w:rFonts w:asciiTheme="minorHAnsi" w:eastAsiaTheme="minorEastAsia" w:hAnsiTheme="minorHAnsi" w:cstheme="minorBidi"/>
          <w:iCs w:val="0"/>
          <w:noProof/>
          <w:sz w:val="21"/>
          <w:szCs w:val="22"/>
        </w:rPr>
      </w:pPr>
      <w:hyperlink w:anchor="_Toc425778403" w:history="1">
        <w:r w:rsidR="008C56DB" w:rsidRPr="00E8420B">
          <w:rPr>
            <w:rStyle w:val="a5"/>
            <w:rFonts w:asciiTheme="minorEastAsia" w:hAnsiTheme="minorEastAsia"/>
            <w:noProof/>
          </w:rPr>
          <w:t xml:space="preserve">8. </w:t>
        </w:r>
        <w:r w:rsidR="008C56DB" w:rsidRPr="00E8420B">
          <w:rPr>
            <w:rStyle w:val="a5"/>
            <w:rFonts w:asciiTheme="minorEastAsia" w:hAnsiTheme="minorEastAsia" w:hint="eastAsia"/>
            <w:noProof/>
          </w:rPr>
          <w:t>空白</w:t>
        </w:r>
        <w:r w:rsidR="008C56DB">
          <w:rPr>
            <w:noProof/>
          </w:rPr>
          <w:tab/>
        </w:r>
        <w:r w:rsidR="00E80B12">
          <w:rPr>
            <w:noProof/>
          </w:rPr>
          <w:fldChar w:fldCharType="begin"/>
        </w:r>
        <w:r w:rsidR="008C56DB">
          <w:rPr>
            <w:noProof/>
          </w:rPr>
          <w:instrText xml:space="preserve"> PAGEREF _Toc425778403 \h </w:instrText>
        </w:r>
        <w:r w:rsidR="00E80B12">
          <w:rPr>
            <w:noProof/>
          </w:rPr>
        </w:r>
        <w:r w:rsidR="00E80B12">
          <w:rPr>
            <w:noProof/>
          </w:rPr>
          <w:fldChar w:fldCharType="separate"/>
        </w:r>
        <w:r w:rsidR="008C56DB">
          <w:rPr>
            <w:noProof/>
          </w:rPr>
          <w:t>17</w:t>
        </w:r>
        <w:r w:rsidR="00E80B12">
          <w:rPr>
            <w:noProof/>
          </w:rPr>
          <w:fldChar w:fldCharType="end"/>
        </w:r>
      </w:hyperlink>
    </w:p>
    <w:p w:rsidR="008C56DB" w:rsidRDefault="00C71EA6">
      <w:pPr>
        <w:pStyle w:val="30"/>
        <w:tabs>
          <w:tab w:val="right" w:leader="dot" w:pos="8296"/>
        </w:tabs>
        <w:rPr>
          <w:rFonts w:asciiTheme="minorHAnsi" w:eastAsiaTheme="minorEastAsia" w:hAnsiTheme="minorHAnsi" w:cstheme="minorBidi"/>
          <w:iCs w:val="0"/>
          <w:noProof/>
          <w:sz w:val="21"/>
          <w:szCs w:val="22"/>
        </w:rPr>
      </w:pPr>
      <w:hyperlink w:anchor="_Toc425778404" w:history="1">
        <w:r w:rsidR="008C56DB" w:rsidRPr="00E8420B">
          <w:rPr>
            <w:rStyle w:val="a5"/>
            <w:rFonts w:asciiTheme="minorEastAsia" w:hAnsiTheme="minorEastAsia"/>
            <w:noProof/>
          </w:rPr>
          <w:t xml:space="preserve">9. </w:t>
        </w:r>
        <w:r w:rsidR="008C56DB" w:rsidRPr="00E8420B">
          <w:rPr>
            <w:rStyle w:val="a5"/>
            <w:rFonts w:asciiTheme="minorEastAsia" w:hAnsiTheme="minorEastAsia" w:hint="eastAsia"/>
            <w:noProof/>
          </w:rPr>
          <w:t>编程惯例</w:t>
        </w:r>
        <w:r w:rsidR="008C56DB">
          <w:rPr>
            <w:noProof/>
          </w:rPr>
          <w:tab/>
        </w:r>
        <w:r w:rsidR="00E80B12">
          <w:rPr>
            <w:noProof/>
          </w:rPr>
          <w:fldChar w:fldCharType="begin"/>
        </w:r>
        <w:r w:rsidR="008C56DB">
          <w:rPr>
            <w:noProof/>
          </w:rPr>
          <w:instrText xml:space="preserve"> PAGEREF _Toc425778404 \h </w:instrText>
        </w:r>
        <w:r w:rsidR="00E80B12">
          <w:rPr>
            <w:noProof/>
          </w:rPr>
        </w:r>
        <w:r w:rsidR="00E80B12">
          <w:rPr>
            <w:noProof/>
          </w:rPr>
          <w:fldChar w:fldCharType="separate"/>
        </w:r>
        <w:r w:rsidR="008C56DB">
          <w:rPr>
            <w:noProof/>
          </w:rPr>
          <w:t>18</w:t>
        </w:r>
        <w:r w:rsidR="00E80B12">
          <w:rPr>
            <w:noProof/>
          </w:rPr>
          <w:fldChar w:fldCharType="end"/>
        </w:r>
      </w:hyperlink>
    </w:p>
    <w:p w:rsidR="002414A9" w:rsidRPr="00120B8F" w:rsidRDefault="00E80B12" w:rsidP="002414A9">
      <w:pPr>
        <w:pStyle w:val="3"/>
        <w:ind w:firstLine="0"/>
        <w:rPr>
          <w:rFonts w:asciiTheme="minorEastAsia" w:eastAsiaTheme="minorEastAsia" w:hAnsiTheme="minorEastAsia"/>
          <w:sz w:val="20"/>
        </w:rPr>
      </w:pPr>
      <w:r w:rsidRPr="00120B8F">
        <w:rPr>
          <w:rFonts w:asciiTheme="minorEastAsia" w:eastAsiaTheme="minorEastAsia" w:hAnsiTheme="minorEastAsia" w:hint="eastAsia"/>
          <w:sz w:val="20"/>
        </w:rPr>
        <w:fldChar w:fldCharType="end"/>
      </w:r>
    </w:p>
    <w:p w:rsidR="002D41D3" w:rsidRPr="00120B8F" w:rsidRDefault="002414A9" w:rsidP="002414A9">
      <w:pPr>
        <w:pStyle w:val="a0"/>
        <w:rPr>
          <w:rFonts w:asciiTheme="minorEastAsia" w:eastAsiaTheme="minorEastAsia" w:hAnsiTheme="minorEastAsia"/>
          <w:sz w:val="20"/>
        </w:rPr>
      </w:pPr>
      <w:r w:rsidRPr="00120B8F">
        <w:rPr>
          <w:rFonts w:asciiTheme="minorEastAsia" w:eastAsiaTheme="minorEastAsia" w:hAnsiTheme="minorEastAsia"/>
          <w:sz w:val="20"/>
        </w:rPr>
        <w:br w:type="page"/>
      </w:r>
    </w:p>
    <w:p w:rsidR="002D41D3" w:rsidRPr="00120B8F" w:rsidRDefault="00703E29">
      <w:pPr>
        <w:pStyle w:val="3"/>
        <w:rPr>
          <w:rFonts w:asciiTheme="minorEastAsia" w:eastAsiaTheme="minorEastAsia" w:hAnsiTheme="minorEastAsia"/>
          <w:sz w:val="20"/>
        </w:rPr>
      </w:pPr>
      <w:bookmarkStart w:id="8" w:name="_Toc425778396"/>
      <w:r>
        <w:rPr>
          <w:rFonts w:asciiTheme="minorEastAsia" w:eastAsiaTheme="minorEastAsia" w:hAnsiTheme="minorEastAsia" w:hint="eastAsia"/>
          <w:sz w:val="20"/>
        </w:rPr>
        <w:lastRenderedPageBreak/>
        <w:t xml:space="preserve">1. </w:t>
      </w:r>
      <w:r w:rsidR="002D41D3" w:rsidRPr="00120B8F">
        <w:rPr>
          <w:rFonts w:asciiTheme="minorEastAsia" w:eastAsiaTheme="minorEastAsia" w:hAnsiTheme="minorEastAsia" w:hint="eastAsia"/>
          <w:sz w:val="20"/>
        </w:rPr>
        <w:t>引言</w:t>
      </w:r>
      <w:bookmarkEnd w:id="0"/>
      <w:bookmarkEnd w:id="2"/>
      <w:bookmarkEnd w:id="3"/>
      <w:bookmarkEnd w:id="4"/>
      <w:bookmarkEnd w:id="5"/>
      <w:bookmarkEnd w:id="6"/>
      <w:bookmarkEnd w:id="7"/>
      <w:bookmarkEnd w:id="8"/>
    </w:p>
    <w:p w:rsidR="002D41D3" w:rsidRPr="00120B8F" w:rsidRDefault="002D41D3">
      <w:pPr>
        <w:pStyle w:val="a0"/>
        <w:ind w:left="0" w:firstLine="420"/>
        <w:rPr>
          <w:rFonts w:asciiTheme="minorEastAsia" w:eastAsiaTheme="minorEastAsia" w:hAnsiTheme="minorEastAsia"/>
          <w:sz w:val="20"/>
        </w:rPr>
      </w:pPr>
      <w:r w:rsidRPr="00120B8F">
        <w:rPr>
          <w:rFonts w:asciiTheme="minorEastAsia" w:eastAsiaTheme="minorEastAsia" w:hAnsiTheme="minorEastAsia" w:hint="eastAsia"/>
          <w:sz w:val="20"/>
        </w:rPr>
        <w:t>本规范定义基于J2EE</w:t>
      </w:r>
      <w:proofErr w:type="gramStart"/>
      <w:r w:rsidRPr="00120B8F">
        <w:rPr>
          <w:rFonts w:asciiTheme="minorEastAsia" w:eastAsiaTheme="minorEastAsia" w:hAnsiTheme="minorEastAsia" w:hint="eastAsia"/>
          <w:sz w:val="20"/>
        </w:rPr>
        <w:t>源码级</w:t>
      </w:r>
      <w:proofErr w:type="gramEnd"/>
      <w:r w:rsidRPr="00120B8F">
        <w:rPr>
          <w:rFonts w:asciiTheme="minorEastAsia" w:eastAsiaTheme="minorEastAsia" w:hAnsiTheme="minorEastAsia" w:hint="eastAsia"/>
          <w:sz w:val="20"/>
        </w:rPr>
        <w:t>应用程序的开发规范。它基于Java程序语言，以Eclipse开发环境 ，规定开发人员在编码过程中所要遵循的原则、标准。它可供应用开发人员及系统设计人员使用。</w:t>
      </w:r>
    </w:p>
    <w:p w:rsidR="002D41D3" w:rsidRPr="00120B8F" w:rsidRDefault="002D41D3">
      <w:pPr>
        <w:pStyle w:val="a0"/>
        <w:ind w:left="0" w:firstLine="420"/>
        <w:rPr>
          <w:rFonts w:asciiTheme="minorEastAsia" w:eastAsiaTheme="minorEastAsia" w:hAnsiTheme="minorEastAsia"/>
          <w:sz w:val="20"/>
        </w:rPr>
      </w:pPr>
      <w:r w:rsidRPr="00120B8F">
        <w:rPr>
          <w:rFonts w:asciiTheme="minorEastAsia" w:eastAsiaTheme="minorEastAsia" w:hAnsiTheme="minorEastAsia" w:hint="eastAsia"/>
          <w:sz w:val="20"/>
        </w:rPr>
        <w:t>本规范描述开发人员在编码过程中所要遵循的编码风格、命名及Java语言的一些重要特征。这些都是通过实践经验得出的结论，而不仅仅只是理论。希望这些规范和经验能够规范大家的编程习惯，使我们的代码更加具有可读性、可维护性及标准性。</w:t>
      </w:r>
    </w:p>
    <w:p w:rsidR="002D41D3" w:rsidRPr="00120B8F" w:rsidRDefault="002D41D3">
      <w:pPr>
        <w:pStyle w:val="a0"/>
        <w:ind w:left="0" w:firstLine="420"/>
        <w:rPr>
          <w:rFonts w:asciiTheme="minorEastAsia" w:eastAsiaTheme="minorEastAsia" w:hAnsiTheme="minorEastAsia"/>
          <w:sz w:val="20"/>
        </w:rPr>
      </w:pPr>
      <w:r w:rsidRPr="00120B8F">
        <w:rPr>
          <w:rFonts w:asciiTheme="minorEastAsia" w:eastAsiaTheme="minorEastAsia" w:hAnsiTheme="minorEastAsia" w:hint="eastAsia"/>
          <w:sz w:val="20"/>
        </w:rPr>
        <w:t>本规范适用于公司中所有使用基于J2EE框架的Java程序员进行的产品和项目的应用开发。</w:t>
      </w:r>
    </w:p>
    <w:p w:rsidR="002D41D3" w:rsidRPr="00120B8F" w:rsidRDefault="002D41D3">
      <w:pPr>
        <w:pStyle w:val="a0"/>
        <w:ind w:left="0" w:firstLine="420"/>
        <w:rPr>
          <w:rFonts w:asciiTheme="minorEastAsia" w:eastAsiaTheme="minorEastAsia" w:hAnsiTheme="minorEastAsia"/>
          <w:sz w:val="20"/>
        </w:rPr>
      </w:pPr>
      <w:r w:rsidRPr="00120B8F">
        <w:rPr>
          <w:rFonts w:asciiTheme="minorEastAsia" w:eastAsiaTheme="minorEastAsia" w:hAnsiTheme="minorEastAsia" w:hint="eastAsia"/>
          <w:sz w:val="20"/>
        </w:rPr>
        <w:t>总的原则：</w:t>
      </w:r>
    </w:p>
    <w:p w:rsidR="002D41D3" w:rsidRPr="00120B8F" w:rsidRDefault="002D41D3">
      <w:pPr>
        <w:pStyle w:val="a0"/>
        <w:numPr>
          <w:ilvl w:val="0"/>
          <w:numId w:val="2"/>
        </w:numPr>
        <w:rPr>
          <w:rFonts w:asciiTheme="minorEastAsia" w:eastAsiaTheme="minorEastAsia" w:hAnsiTheme="minorEastAsia"/>
          <w:sz w:val="20"/>
        </w:rPr>
      </w:pPr>
      <w:r w:rsidRPr="00120B8F">
        <w:rPr>
          <w:rFonts w:asciiTheme="minorEastAsia" w:eastAsiaTheme="minorEastAsia" w:hAnsiTheme="minorEastAsia" w:hint="eastAsia"/>
          <w:sz w:val="20"/>
        </w:rPr>
        <w:t>简单性原则。类定义及方法定义尽量简单。任何类及定义的变量及属性一定要有确切的含义，而且尽量简单。</w:t>
      </w:r>
    </w:p>
    <w:p w:rsidR="002D41D3" w:rsidRPr="00120B8F" w:rsidRDefault="002D41D3">
      <w:pPr>
        <w:pStyle w:val="a0"/>
        <w:numPr>
          <w:ilvl w:val="0"/>
          <w:numId w:val="2"/>
        </w:numPr>
        <w:rPr>
          <w:rFonts w:asciiTheme="minorEastAsia" w:eastAsiaTheme="minorEastAsia" w:hAnsiTheme="minorEastAsia"/>
          <w:sz w:val="20"/>
        </w:rPr>
      </w:pPr>
      <w:r w:rsidRPr="00120B8F">
        <w:rPr>
          <w:rFonts w:asciiTheme="minorEastAsia" w:eastAsiaTheme="minorEastAsia" w:hAnsiTheme="minorEastAsia" w:hint="eastAsia"/>
          <w:sz w:val="20"/>
        </w:rPr>
        <w:t>完备性。需要写出比较完备的注释，说明代码的功能，主要特征，适用的环境，所依赖的包或子系统，前置条件，后置条件等。</w:t>
      </w:r>
    </w:p>
    <w:p w:rsidR="002D41D3" w:rsidRPr="00120B8F" w:rsidRDefault="002D41D3">
      <w:pPr>
        <w:pStyle w:val="a0"/>
        <w:numPr>
          <w:ilvl w:val="0"/>
          <w:numId w:val="2"/>
        </w:numPr>
        <w:rPr>
          <w:rFonts w:asciiTheme="minorEastAsia" w:eastAsiaTheme="minorEastAsia" w:hAnsiTheme="minorEastAsia"/>
          <w:sz w:val="20"/>
        </w:rPr>
      </w:pPr>
      <w:r w:rsidRPr="00120B8F">
        <w:rPr>
          <w:rFonts w:asciiTheme="minorEastAsia" w:eastAsiaTheme="minorEastAsia" w:hAnsiTheme="minorEastAsia" w:hint="eastAsia"/>
          <w:sz w:val="20"/>
        </w:rPr>
        <w:t>一致性。主要指两方面的一致性，1：代码风格的一致性。2：注释和代码的一致性。</w:t>
      </w:r>
    </w:p>
    <w:p w:rsidR="002414A9" w:rsidRPr="00120B8F" w:rsidRDefault="002D41D3" w:rsidP="002414A9">
      <w:pPr>
        <w:pStyle w:val="a0"/>
        <w:numPr>
          <w:ilvl w:val="0"/>
          <w:numId w:val="2"/>
        </w:numPr>
        <w:rPr>
          <w:rFonts w:asciiTheme="minorEastAsia" w:eastAsiaTheme="minorEastAsia" w:hAnsiTheme="minorEastAsia"/>
          <w:sz w:val="20"/>
        </w:rPr>
      </w:pPr>
      <w:r w:rsidRPr="00120B8F">
        <w:rPr>
          <w:rFonts w:asciiTheme="minorEastAsia" w:eastAsiaTheme="minorEastAsia" w:hAnsiTheme="minorEastAsia" w:hint="eastAsia"/>
          <w:sz w:val="20"/>
        </w:rPr>
        <w:t>代码的健壮性。编写代码的时候必须考虑异常情况。数据校验以及错误处理等。</w:t>
      </w:r>
    </w:p>
    <w:p w:rsidR="002414A9" w:rsidRPr="00120B8F" w:rsidRDefault="00703E29">
      <w:pPr>
        <w:pStyle w:val="3"/>
        <w:rPr>
          <w:rFonts w:asciiTheme="minorEastAsia" w:eastAsiaTheme="minorEastAsia" w:hAnsiTheme="minorEastAsia"/>
          <w:sz w:val="20"/>
        </w:rPr>
      </w:pPr>
      <w:bookmarkStart w:id="9" w:name="_Toc425778397"/>
      <w:bookmarkStart w:id="10" w:name="_Toc267956523"/>
      <w:r>
        <w:rPr>
          <w:rFonts w:asciiTheme="minorEastAsia" w:eastAsiaTheme="minorEastAsia" w:hAnsiTheme="minorEastAsia" w:hint="eastAsia"/>
          <w:sz w:val="20"/>
        </w:rPr>
        <w:t xml:space="preserve">2. </w:t>
      </w:r>
      <w:r w:rsidR="006B188F" w:rsidRPr="00120B8F">
        <w:rPr>
          <w:rFonts w:asciiTheme="minorEastAsia" w:eastAsiaTheme="minorEastAsia" w:hAnsiTheme="minorEastAsia" w:hint="eastAsia"/>
          <w:sz w:val="20"/>
        </w:rPr>
        <w:t>命名规范</w:t>
      </w:r>
      <w:bookmarkEnd w:id="9"/>
    </w:p>
    <w:p w:rsidR="002414A9" w:rsidRPr="00120B8F" w:rsidRDefault="006B188F" w:rsidP="002414A9">
      <w:pPr>
        <w:pStyle w:val="a0"/>
        <w:rPr>
          <w:rFonts w:asciiTheme="minorEastAsia" w:eastAsiaTheme="minorEastAsia" w:hAnsiTheme="minorEastAsia"/>
          <w:sz w:val="20"/>
        </w:rPr>
      </w:pPr>
      <w:r w:rsidRPr="00120B8F">
        <w:rPr>
          <w:rFonts w:asciiTheme="minorEastAsia" w:eastAsiaTheme="minorEastAsia" w:hAnsiTheme="minorEastAsia" w:hint="eastAsia"/>
          <w:sz w:val="20"/>
        </w:rPr>
        <w:t>命名规范有利于提供程序的易读性，帮助理解代码。</w:t>
      </w:r>
      <w:r w:rsidR="002414A9" w:rsidRPr="00120B8F">
        <w:rPr>
          <w:rFonts w:asciiTheme="minorEastAsia" w:eastAsiaTheme="minorEastAsia" w:hAnsiTheme="minorEastAsia" w:hint="eastAsia"/>
          <w:sz w:val="20"/>
        </w:rPr>
        <w:t>命名应当遵循简短明了的原则，在使用者可以根据上下文明确理解其含义的情况下尽可能简短</w:t>
      </w:r>
    </w:p>
    <w:tbl>
      <w:tblPr>
        <w:tblStyle w:val="ad"/>
        <w:tblW w:w="9782" w:type="dxa"/>
        <w:tblInd w:w="-176" w:type="dxa"/>
        <w:tblLook w:val="04A0" w:firstRow="1" w:lastRow="0" w:firstColumn="1" w:lastColumn="0" w:noHBand="0" w:noVBand="1"/>
      </w:tblPr>
      <w:tblGrid>
        <w:gridCol w:w="1844"/>
        <w:gridCol w:w="4791"/>
        <w:gridCol w:w="3147"/>
      </w:tblGrid>
      <w:tr w:rsidR="006B188F" w:rsidRPr="00120B8F" w:rsidTr="006B188F">
        <w:tc>
          <w:tcPr>
            <w:tcW w:w="1844" w:type="dxa"/>
          </w:tcPr>
          <w:p w:rsidR="006B188F" w:rsidRPr="00120B8F" w:rsidRDefault="006B188F" w:rsidP="002414A9">
            <w:pPr>
              <w:pStyle w:val="a0"/>
              <w:ind w:left="0"/>
              <w:rPr>
                <w:rFonts w:asciiTheme="minorEastAsia" w:eastAsiaTheme="minorEastAsia" w:hAnsiTheme="minorEastAsia"/>
                <w:sz w:val="20"/>
              </w:rPr>
            </w:pPr>
            <w:r w:rsidRPr="00120B8F">
              <w:rPr>
                <w:rFonts w:asciiTheme="minorEastAsia" w:eastAsiaTheme="minorEastAsia" w:hAnsiTheme="minorEastAsia" w:hint="eastAsia"/>
                <w:sz w:val="20"/>
              </w:rPr>
              <w:t>类型</w:t>
            </w:r>
          </w:p>
        </w:tc>
        <w:tc>
          <w:tcPr>
            <w:tcW w:w="4791" w:type="dxa"/>
          </w:tcPr>
          <w:p w:rsidR="006B188F" w:rsidRPr="00120B8F" w:rsidRDefault="006B188F" w:rsidP="002414A9">
            <w:pPr>
              <w:pStyle w:val="a0"/>
              <w:ind w:left="0"/>
              <w:rPr>
                <w:rFonts w:asciiTheme="minorEastAsia" w:eastAsiaTheme="minorEastAsia" w:hAnsiTheme="minorEastAsia"/>
                <w:sz w:val="20"/>
              </w:rPr>
            </w:pPr>
            <w:r w:rsidRPr="00120B8F">
              <w:rPr>
                <w:rFonts w:asciiTheme="minorEastAsia" w:eastAsiaTheme="minorEastAsia" w:hAnsiTheme="minorEastAsia" w:hint="eastAsia"/>
                <w:sz w:val="20"/>
              </w:rPr>
              <w:t>命名规则</w:t>
            </w:r>
          </w:p>
        </w:tc>
        <w:tc>
          <w:tcPr>
            <w:tcW w:w="3147" w:type="dxa"/>
          </w:tcPr>
          <w:p w:rsidR="006B188F" w:rsidRPr="00120B8F" w:rsidRDefault="006B188F" w:rsidP="002414A9">
            <w:pPr>
              <w:pStyle w:val="a0"/>
              <w:ind w:left="0"/>
              <w:rPr>
                <w:rFonts w:asciiTheme="minorEastAsia" w:eastAsiaTheme="minorEastAsia" w:hAnsiTheme="minorEastAsia"/>
                <w:sz w:val="20"/>
              </w:rPr>
            </w:pPr>
            <w:r w:rsidRPr="00120B8F">
              <w:rPr>
                <w:rFonts w:asciiTheme="minorEastAsia" w:eastAsiaTheme="minorEastAsia" w:hAnsiTheme="minorEastAsia" w:hint="eastAsia"/>
                <w:sz w:val="20"/>
              </w:rPr>
              <w:t>样例</w:t>
            </w:r>
          </w:p>
        </w:tc>
      </w:tr>
      <w:tr w:rsidR="006B188F" w:rsidRPr="00120B8F" w:rsidTr="006B188F">
        <w:tc>
          <w:tcPr>
            <w:tcW w:w="1844" w:type="dxa"/>
          </w:tcPr>
          <w:p w:rsidR="006B188F" w:rsidRPr="00120B8F" w:rsidRDefault="006B188F" w:rsidP="002414A9">
            <w:pPr>
              <w:pStyle w:val="a0"/>
              <w:ind w:left="0"/>
              <w:rPr>
                <w:rFonts w:asciiTheme="minorEastAsia" w:eastAsiaTheme="minorEastAsia" w:hAnsiTheme="minorEastAsia"/>
                <w:sz w:val="20"/>
              </w:rPr>
            </w:pPr>
            <w:r w:rsidRPr="00120B8F">
              <w:rPr>
                <w:rFonts w:asciiTheme="minorEastAsia" w:eastAsiaTheme="minorEastAsia" w:hAnsiTheme="minorEastAsia" w:hint="eastAsia"/>
                <w:sz w:val="20"/>
              </w:rPr>
              <w:t>包(Package)</w:t>
            </w:r>
          </w:p>
        </w:tc>
        <w:tc>
          <w:tcPr>
            <w:tcW w:w="4791" w:type="dxa"/>
          </w:tcPr>
          <w:p w:rsidR="006B188F" w:rsidRPr="00120B8F" w:rsidRDefault="006B188F" w:rsidP="006B188F">
            <w:pPr>
              <w:rPr>
                <w:rFonts w:asciiTheme="minorEastAsia" w:eastAsiaTheme="minorEastAsia" w:hAnsiTheme="minorEastAsia" w:cs="宋体"/>
                <w:sz w:val="20"/>
              </w:rPr>
            </w:pPr>
            <w:bookmarkStart w:id="11" w:name="9"/>
            <w:r w:rsidRPr="00120B8F">
              <w:rPr>
                <w:rFonts w:asciiTheme="minorEastAsia" w:eastAsiaTheme="minorEastAsia" w:hAnsiTheme="minorEastAsia"/>
                <w:sz w:val="20"/>
              </w:rPr>
              <w:t>一个</w:t>
            </w:r>
            <w:proofErr w:type="gramStart"/>
            <w:r w:rsidRPr="00120B8F">
              <w:rPr>
                <w:rFonts w:asciiTheme="minorEastAsia" w:eastAsiaTheme="minorEastAsia" w:hAnsiTheme="minorEastAsia"/>
                <w:sz w:val="20"/>
              </w:rPr>
              <w:t>唯一包名的</w:t>
            </w:r>
            <w:proofErr w:type="gramEnd"/>
            <w:r w:rsidRPr="00120B8F">
              <w:rPr>
                <w:rFonts w:asciiTheme="minorEastAsia" w:eastAsiaTheme="minorEastAsia" w:hAnsiTheme="minorEastAsia"/>
                <w:sz w:val="20"/>
              </w:rPr>
              <w:t>前缀总是</w:t>
            </w:r>
            <w:r w:rsidRPr="00120B8F">
              <w:rPr>
                <w:rFonts w:asciiTheme="minorEastAsia" w:eastAsiaTheme="minorEastAsia" w:hAnsiTheme="minorEastAsia"/>
                <w:color w:val="FF0000"/>
                <w:sz w:val="20"/>
              </w:rPr>
              <w:t>全部小写</w:t>
            </w:r>
            <w:r w:rsidRPr="00120B8F">
              <w:rPr>
                <w:rFonts w:asciiTheme="minorEastAsia" w:eastAsiaTheme="minorEastAsia" w:hAnsiTheme="minorEastAsia"/>
                <w:sz w:val="20"/>
              </w:rPr>
              <w:t>的ASCII字母并且是一个顶级域名，通常是com，</w:t>
            </w:r>
            <w:proofErr w:type="spellStart"/>
            <w:r w:rsidRPr="00120B8F">
              <w:rPr>
                <w:rFonts w:asciiTheme="minorEastAsia" w:eastAsiaTheme="minorEastAsia" w:hAnsiTheme="minorEastAsia"/>
                <w:sz w:val="20"/>
              </w:rPr>
              <w:t>edu</w:t>
            </w:r>
            <w:proofErr w:type="spellEnd"/>
            <w:r w:rsidRPr="00120B8F">
              <w:rPr>
                <w:rFonts w:asciiTheme="minorEastAsia" w:eastAsiaTheme="minorEastAsia" w:hAnsiTheme="minorEastAsia"/>
                <w:sz w:val="20"/>
              </w:rPr>
              <w:t>，</w:t>
            </w:r>
            <w:proofErr w:type="spellStart"/>
            <w:r w:rsidRPr="00120B8F">
              <w:rPr>
                <w:rFonts w:asciiTheme="minorEastAsia" w:eastAsiaTheme="minorEastAsia" w:hAnsiTheme="minorEastAsia"/>
                <w:sz w:val="20"/>
              </w:rPr>
              <w:t>gov</w:t>
            </w:r>
            <w:proofErr w:type="spellEnd"/>
            <w:r w:rsidRPr="00120B8F">
              <w:rPr>
                <w:rFonts w:asciiTheme="minorEastAsia" w:eastAsiaTheme="minorEastAsia" w:hAnsiTheme="minorEastAsia"/>
                <w:sz w:val="20"/>
              </w:rPr>
              <w:t>，mil，net，org，包名的后续部分根据不同机构各自内部的命名规范而不尽相同。这类命名规范可能以特定目录名的组成来区分部门(department)，项目(project)。</w:t>
            </w:r>
            <w:bookmarkEnd w:id="11"/>
          </w:p>
        </w:tc>
        <w:tc>
          <w:tcPr>
            <w:tcW w:w="3147" w:type="dxa"/>
          </w:tcPr>
          <w:p w:rsidR="006B188F" w:rsidRPr="00120B8F" w:rsidRDefault="006B188F" w:rsidP="002414A9">
            <w:pPr>
              <w:pStyle w:val="a0"/>
              <w:ind w:left="0"/>
              <w:rPr>
                <w:rFonts w:asciiTheme="minorEastAsia" w:eastAsiaTheme="minorEastAsia" w:hAnsiTheme="minorEastAsia"/>
                <w:sz w:val="20"/>
              </w:rPr>
            </w:pPr>
            <w:proofErr w:type="spellStart"/>
            <w:r w:rsidRPr="00120B8F">
              <w:rPr>
                <w:rFonts w:asciiTheme="minorEastAsia" w:eastAsiaTheme="minorEastAsia" w:hAnsiTheme="minorEastAsia"/>
                <w:sz w:val="20"/>
              </w:rPr>
              <w:t>com.glanway.gone</w:t>
            </w:r>
            <w:proofErr w:type="spellEnd"/>
            <w:r w:rsidR="00A70759">
              <w:rPr>
                <w:rFonts w:asciiTheme="minorEastAsia" w:eastAsiaTheme="minorEastAsia" w:hAnsiTheme="minorEastAsia" w:hint="eastAsia"/>
                <w:sz w:val="20"/>
              </w:rPr>
              <w:t xml:space="preserve"> (项目)</w:t>
            </w:r>
          </w:p>
          <w:p w:rsidR="006B188F" w:rsidRPr="00120B8F" w:rsidRDefault="006B188F" w:rsidP="002414A9">
            <w:pPr>
              <w:pStyle w:val="a0"/>
              <w:ind w:left="0"/>
              <w:rPr>
                <w:rFonts w:asciiTheme="minorEastAsia" w:eastAsiaTheme="minorEastAsia" w:hAnsiTheme="minorEastAsia"/>
                <w:sz w:val="20"/>
              </w:rPr>
            </w:pPr>
            <w:proofErr w:type="spellStart"/>
            <w:r w:rsidRPr="00120B8F">
              <w:rPr>
                <w:rFonts w:asciiTheme="minorEastAsia" w:eastAsiaTheme="minorEastAsia" w:hAnsiTheme="minorEastAsia" w:hint="eastAsia"/>
                <w:sz w:val="20"/>
              </w:rPr>
              <w:t>com.glanway.ems</w:t>
            </w:r>
            <w:proofErr w:type="spellEnd"/>
            <w:r w:rsidR="00A70759">
              <w:rPr>
                <w:rFonts w:asciiTheme="minorEastAsia" w:eastAsiaTheme="minorEastAsia" w:hAnsiTheme="minorEastAsia" w:hint="eastAsia"/>
                <w:sz w:val="20"/>
              </w:rPr>
              <w:t xml:space="preserve"> (项目)</w:t>
            </w:r>
          </w:p>
          <w:p w:rsidR="006B188F" w:rsidRPr="00120B8F" w:rsidRDefault="006B188F" w:rsidP="002414A9">
            <w:pPr>
              <w:pStyle w:val="a0"/>
              <w:ind w:left="0"/>
              <w:rPr>
                <w:rFonts w:asciiTheme="minorEastAsia" w:eastAsiaTheme="minorEastAsia" w:hAnsiTheme="minorEastAsia"/>
                <w:sz w:val="20"/>
              </w:rPr>
            </w:pPr>
            <w:proofErr w:type="spellStart"/>
            <w:r w:rsidRPr="00120B8F">
              <w:rPr>
                <w:rFonts w:asciiTheme="minorEastAsia" w:eastAsiaTheme="minorEastAsia" w:hAnsiTheme="minorEastAsia" w:hint="eastAsia"/>
                <w:sz w:val="20"/>
              </w:rPr>
              <w:t>com.glanway.sz.ctl</w:t>
            </w:r>
            <w:proofErr w:type="spellEnd"/>
            <w:r w:rsidR="00A70759">
              <w:rPr>
                <w:rFonts w:asciiTheme="minorEastAsia" w:eastAsiaTheme="minorEastAsia" w:hAnsiTheme="minorEastAsia" w:hint="eastAsia"/>
                <w:sz w:val="20"/>
              </w:rPr>
              <w:t xml:space="preserve"> (</w:t>
            </w:r>
            <w:proofErr w:type="gramStart"/>
            <w:r w:rsidR="00A70759">
              <w:rPr>
                <w:rFonts w:asciiTheme="minorEastAsia" w:eastAsiaTheme="minorEastAsia" w:hAnsiTheme="minorEastAsia" w:hint="eastAsia"/>
                <w:sz w:val="20"/>
              </w:rPr>
              <w:t>子机构</w:t>
            </w:r>
            <w:proofErr w:type="gramEnd"/>
            <w:r w:rsidR="00A70759">
              <w:rPr>
                <w:rFonts w:asciiTheme="minorEastAsia" w:eastAsiaTheme="minorEastAsia" w:hAnsiTheme="minorEastAsia" w:hint="eastAsia"/>
                <w:sz w:val="20"/>
              </w:rPr>
              <w:t>)</w:t>
            </w:r>
          </w:p>
        </w:tc>
      </w:tr>
      <w:tr w:rsidR="006B188F" w:rsidRPr="00120B8F" w:rsidTr="006B188F">
        <w:tc>
          <w:tcPr>
            <w:tcW w:w="1844" w:type="dxa"/>
          </w:tcPr>
          <w:p w:rsidR="006B188F" w:rsidRPr="00120B8F" w:rsidRDefault="006B188F" w:rsidP="002414A9">
            <w:pPr>
              <w:pStyle w:val="a0"/>
              <w:ind w:left="0"/>
              <w:rPr>
                <w:rFonts w:asciiTheme="minorEastAsia" w:eastAsiaTheme="minorEastAsia" w:hAnsiTheme="minorEastAsia"/>
                <w:sz w:val="20"/>
              </w:rPr>
            </w:pPr>
            <w:r w:rsidRPr="00120B8F">
              <w:rPr>
                <w:rFonts w:asciiTheme="minorEastAsia" w:eastAsiaTheme="minorEastAsia" w:hAnsiTheme="minorEastAsia" w:hint="eastAsia"/>
                <w:sz w:val="20"/>
              </w:rPr>
              <w:t>类(Classes)</w:t>
            </w:r>
          </w:p>
        </w:tc>
        <w:tc>
          <w:tcPr>
            <w:tcW w:w="4791" w:type="dxa"/>
          </w:tcPr>
          <w:p w:rsidR="006B188F" w:rsidRPr="00120B8F" w:rsidRDefault="006B188F" w:rsidP="006B188F">
            <w:pPr>
              <w:rPr>
                <w:rFonts w:asciiTheme="minorEastAsia" w:eastAsiaTheme="minorEastAsia" w:hAnsiTheme="minorEastAsia"/>
                <w:sz w:val="20"/>
              </w:rPr>
            </w:pPr>
            <w:r w:rsidRPr="00120B8F">
              <w:rPr>
                <w:rFonts w:asciiTheme="minorEastAsia" w:eastAsiaTheme="minorEastAsia" w:hAnsiTheme="minorEastAsia"/>
                <w:sz w:val="20"/>
              </w:rPr>
              <w:t>类名</w:t>
            </w:r>
            <w:r w:rsidRPr="00120B8F">
              <w:rPr>
                <w:rFonts w:asciiTheme="minorEastAsia" w:eastAsiaTheme="minorEastAsia" w:hAnsiTheme="minorEastAsia" w:hint="eastAsia"/>
                <w:sz w:val="20"/>
              </w:rPr>
              <w:t>使用一个</w:t>
            </w:r>
            <w:r w:rsidRPr="00120B8F">
              <w:rPr>
                <w:rFonts w:asciiTheme="minorEastAsia" w:eastAsiaTheme="minorEastAsia" w:hAnsiTheme="minorEastAsia"/>
                <w:color w:val="FF0000"/>
                <w:sz w:val="20"/>
              </w:rPr>
              <w:t>名词</w:t>
            </w:r>
            <w:r w:rsidRPr="00120B8F">
              <w:rPr>
                <w:rFonts w:asciiTheme="minorEastAsia" w:eastAsiaTheme="minorEastAsia" w:hAnsiTheme="minorEastAsia"/>
                <w:sz w:val="20"/>
              </w:rPr>
              <w:t>，采用大小写混合的方式，</w:t>
            </w:r>
            <w:r w:rsidRPr="00120B8F">
              <w:rPr>
                <w:rFonts w:asciiTheme="minorEastAsia" w:eastAsiaTheme="minorEastAsia" w:hAnsiTheme="minorEastAsia"/>
                <w:color w:val="FF0000"/>
                <w:sz w:val="20"/>
              </w:rPr>
              <w:t>每个单词的首字母大写</w:t>
            </w:r>
            <w:r w:rsidRPr="00120B8F">
              <w:rPr>
                <w:rFonts w:asciiTheme="minorEastAsia" w:eastAsiaTheme="minorEastAsia" w:hAnsiTheme="minorEastAsia"/>
                <w:sz w:val="20"/>
              </w:rPr>
              <w:t>。尽量使你的类名简洁而富于描述。使用完整单词，避免缩写词(除非该缩写词被更广泛使用，像URL，HTML</w:t>
            </w:r>
          </w:p>
          <w:p w:rsidR="006B188F" w:rsidRPr="00120B8F" w:rsidRDefault="006B188F" w:rsidP="006B188F">
            <w:pPr>
              <w:rPr>
                <w:rFonts w:asciiTheme="minorEastAsia" w:eastAsiaTheme="minorEastAsia" w:hAnsiTheme="minorEastAsia" w:cs="宋体"/>
                <w:sz w:val="20"/>
              </w:rPr>
            </w:pPr>
            <w:r w:rsidRPr="00120B8F">
              <w:rPr>
                <w:rFonts w:asciiTheme="minorEastAsia" w:eastAsiaTheme="minorEastAsia" w:hAnsiTheme="minorEastAsia" w:hint="eastAsia"/>
                <w:sz w:val="20"/>
              </w:rPr>
              <w:t>一个java 源文件必须与其中的外部类文件名保持一致</w:t>
            </w:r>
          </w:p>
        </w:tc>
        <w:tc>
          <w:tcPr>
            <w:tcW w:w="3147" w:type="dxa"/>
          </w:tcPr>
          <w:p w:rsidR="006B188F" w:rsidRPr="00120B8F" w:rsidRDefault="006B188F" w:rsidP="002414A9">
            <w:pPr>
              <w:pStyle w:val="a0"/>
              <w:ind w:left="0"/>
              <w:rPr>
                <w:rFonts w:asciiTheme="minorEastAsia" w:eastAsiaTheme="minorEastAsia" w:hAnsiTheme="minorEastAsia"/>
                <w:sz w:val="20"/>
              </w:rPr>
            </w:pPr>
            <w:r w:rsidRPr="00120B8F">
              <w:rPr>
                <w:rFonts w:asciiTheme="minorEastAsia" w:eastAsiaTheme="minorEastAsia" w:hAnsiTheme="minorEastAsia" w:hint="eastAsia"/>
                <w:sz w:val="20"/>
              </w:rPr>
              <w:t>Raster</w:t>
            </w:r>
          </w:p>
          <w:p w:rsidR="006B188F" w:rsidRPr="00120B8F" w:rsidRDefault="006B188F" w:rsidP="002414A9">
            <w:pPr>
              <w:pStyle w:val="a0"/>
              <w:ind w:left="0"/>
              <w:rPr>
                <w:rFonts w:asciiTheme="minorEastAsia" w:eastAsiaTheme="minorEastAsia" w:hAnsiTheme="minorEastAsia"/>
                <w:sz w:val="20"/>
              </w:rPr>
            </w:pPr>
            <w:r w:rsidRPr="00120B8F">
              <w:rPr>
                <w:rFonts w:asciiTheme="minorEastAsia" w:eastAsiaTheme="minorEastAsia" w:hAnsiTheme="minorEastAsia" w:hint="eastAsia"/>
                <w:sz w:val="20"/>
              </w:rPr>
              <w:t>Method</w:t>
            </w:r>
          </w:p>
        </w:tc>
      </w:tr>
      <w:tr w:rsidR="006B188F" w:rsidRPr="00120B8F" w:rsidTr="006B188F">
        <w:tc>
          <w:tcPr>
            <w:tcW w:w="1844" w:type="dxa"/>
          </w:tcPr>
          <w:p w:rsidR="006B188F" w:rsidRPr="00120B8F" w:rsidRDefault="006B188F" w:rsidP="002414A9">
            <w:pPr>
              <w:pStyle w:val="a0"/>
              <w:ind w:left="0"/>
              <w:rPr>
                <w:rFonts w:asciiTheme="minorEastAsia" w:eastAsiaTheme="minorEastAsia" w:hAnsiTheme="minorEastAsia"/>
                <w:sz w:val="20"/>
              </w:rPr>
            </w:pPr>
            <w:r w:rsidRPr="00120B8F">
              <w:rPr>
                <w:rFonts w:asciiTheme="minorEastAsia" w:eastAsiaTheme="minorEastAsia" w:hAnsiTheme="minorEastAsia" w:hint="eastAsia"/>
                <w:sz w:val="20"/>
              </w:rPr>
              <w:t>接口(Interfaces)</w:t>
            </w:r>
          </w:p>
        </w:tc>
        <w:tc>
          <w:tcPr>
            <w:tcW w:w="4791" w:type="dxa"/>
          </w:tcPr>
          <w:p w:rsidR="006B188F" w:rsidRPr="00120B8F" w:rsidRDefault="006B188F" w:rsidP="002414A9">
            <w:pPr>
              <w:pStyle w:val="a0"/>
              <w:ind w:left="0"/>
              <w:rPr>
                <w:rFonts w:asciiTheme="minorEastAsia" w:eastAsiaTheme="minorEastAsia" w:hAnsiTheme="minorEastAsia"/>
                <w:sz w:val="20"/>
              </w:rPr>
            </w:pPr>
            <w:r w:rsidRPr="00120B8F">
              <w:rPr>
                <w:rFonts w:asciiTheme="minorEastAsia" w:eastAsiaTheme="minorEastAsia" w:hAnsiTheme="minorEastAsia" w:hint="eastAsia"/>
                <w:sz w:val="20"/>
              </w:rPr>
              <w:t>同类命名</w:t>
            </w:r>
          </w:p>
        </w:tc>
        <w:tc>
          <w:tcPr>
            <w:tcW w:w="3147" w:type="dxa"/>
          </w:tcPr>
          <w:p w:rsidR="006B188F" w:rsidRPr="00120B8F" w:rsidRDefault="006B188F" w:rsidP="002414A9">
            <w:pPr>
              <w:pStyle w:val="a0"/>
              <w:ind w:left="0"/>
              <w:rPr>
                <w:rFonts w:asciiTheme="minorEastAsia" w:eastAsiaTheme="minorEastAsia" w:hAnsiTheme="minorEastAsia"/>
                <w:sz w:val="20"/>
              </w:rPr>
            </w:pPr>
          </w:p>
        </w:tc>
      </w:tr>
      <w:tr w:rsidR="006B188F" w:rsidRPr="00120B8F" w:rsidTr="006B188F">
        <w:tc>
          <w:tcPr>
            <w:tcW w:w="1844" w:type="dxa"/>
          </w:tcPr>
          <w:p w:rsidR="006B188F" w:rsidRPr="00120B8F" w:rsidRDefault="006B188F" w:rsidP="002414A9">
            <w:pPr>
              <w:pStyle w:val="a0"/>
              <w:ind w:left="0"/>
              <w:rPr>
                <w:rFonts w:asciiTheme="minorEastAsia" w:eastAsiaTheme="minorEastAsia" w:hAnsiTheme="minorEastAsia"/>
                <w:sz w:val="20"/>
              </w:rPr>
            </w:pPr>
            <w:r w:rsidRPr="00120B8F">
              <w:rPr>
                <w:rFonts w:asciiTheme="minorEastAsia" w:eastAsiaTheme="minorEastAsia" w:hAnsiTheme="minorEastAsia" w:hint="eastAsia"/>
                <w:sz w:val="20"/>
              </w:rPr>
              <w:t>方法(Methods)</w:t>
            </w:r>
          </w:p>
        </w:tc>
        <w:tc>
          <w:tcPr>
            <w:tcW w:w="4791" w:type="dxa"/>
          </w:tcPr>
          <w:p w:rsidR="006B188F" w:rsidRPr="00120B8F" w:rsidRDefault="006B188F" w:rsidP="006B188F">
            <w:pPr>
              <w:rPr>
                <w:rFonts w:asciiTheme="minorEastAsia" w:eastAsiaTheme="minorEastAsia" w:hAnsiTheme="minorEastAsia" w:cs="宋体"/>
                <w:sz w:val="20"/>
              </w:rPr>
            </w:pPr>
            <w:r w:rsidRPr="00120B8F">
              <w:rPr>
                <w:rFonts w:asciiTheme="minorEastAsia" w:eastAsiaTheme="minorEastAsia" w:hAnsiTheme="minorEastAsia"/>
                <w:sz w:val="20"/>
              </w:rPr>
              <w:t>方法名</w:t>
            </w:r>
            <w:r w:rsidRPr="00120B8F">
              <w:rPr>
                <w:rFonts w:asciiTheme="minorEastAsia" w:eastAsiaTheme="minorEastAsia" w:hAnsiTheme="minorEastAsia" w:hint="eastAsia"/>
                <w:sz w:val="20"/>
              </w:rPr>
              <w:t>应该使用</w:t>
            </w:r>
            <w:r w:rsidRPr="00356AAF">
              <w:rPr>
                <w:rFonts w:asciiTheme="minorEastAsia" w:eastAsiaTheme="minorEastAsia" w:hAnsiTheme="minorEastAsia"/>
                <w:color w:val="FF0000"/>
                <w:sz w:val="20"/>
              </w:rPr>
              <w:t>动词</w:t>
            </w:r>
            <w:r w:rsidRPr="00120B8F">
              <w:rPr>
                <w:rFonts w:asciiTheme="minorEastAsia" w:eastAsiaTheme="minorEastAsia" w:hAnsiTheme="minorEastAsia" w:hint="eastAsia"/>
                <w:sz w:val="20"/>
              </w:rPr>
              <w:t>命名</w:t>
            </w:r>
            <w:r w:rsidRPr="00120B8F">
              <w:rPr>
                <w:rFonts w:asciiTheme="minorEastAsia" w:eastAsiaTheme="minorEastAsia" w:hAnsiTheme="minorEastAsia"/>
                <w:sz w:val="20"/>
              </w:rPr>
              <w:t>，采用大小写混合的方式，</w:t>
            </w:r>
            <w:r w:rsidRPr="00356AAF">
              <w:rPr>
                <w:rFonts w:asciiTheme="minorEastAsia" w:eastAsiaTheme="minorEastAsia" w:hAnsiTheme="minorEastAsia"/>
                <w:color w:val="FF0000"/>
                <w:sz w:val="20"/>
              </w:rPr>
              <w:t>第一个单词的首字母小写，其后单词的首字母大写</w:t>
            </w:r>
            <w:r w:rsidRPr="00120B8F">
              <w:rPr>
                <w:rFonts w:asciiTheme="minorEastAsia" w:eastAsiaTheme="minorEastAsia" w:hAnsiTheme="minorEastAsia"/>
                <w:sz w:val="20"/>
              </w:rPr>
              <w:t>。</w:t>
            </w:r>
          </w:p>
        </w:tc>
        <w:tc>
          <w:tcPr>
            <w:tcW w:w="3147" w:type="dxa"/>
          </w:tcPr>
          <w:p w:rsidR="006B188F" w:rsidRPr="00120B8F" w:rsidRDefault="006B188F" w:rsidP="002414A9">
            <w:pPr>
              <w:pStyle w:val="a0"/>
              <w:ind w:left="0"/>
              <w:rPr>
                <w:rFonts w:asciiTheme="minorEastAsia" w:eastAsiaTheme="minorEastAsia" w:hAnsiTheme="minorEastAsia"/>
                <w:sz w:val="20"/>
              </w:rPr>
            </w:pPr>
            <w:r w:rsidRPr="00120B8F">
              <w:rPr>
                <w:rFonts w:asciiTheme="minorEastAsia" w:eastAsiaTheme="minorEastAsia" w:hAnsiTheme="minorEastAsia" w:hint="eastAsia"/>
                <w:sz w:val="20"/>
              </w:rPr>
              <w:t>run</w:t>
            </w:r>
          </w:p>
          <w:p w:rsidR="006B188F" w:rsidRPr="00120B8F" w:rsidRDefault="006B188F" w:rsidP="002414A9">
            <w:pPr>
              <w:pStyle w:val="a0"/>
              <w:ind w:left="0"/>
              <w:rPr>
                <w:rFonts w:asciiTheme="minorEastAsia" w:eastAsiaTheme="minorEastAsia" w:hAnsiTheme="minorEastAsia"/>
                <w:sz w:val="20"/>
              </w:rPr>
            </w:pPr>
            <w:proofErr w:type="spellStart"/>
            <w:r w:rsidRPr="00120B8F">
              <w:rPr>
                <w:rFonts w:asciiTheme="minorEastAsia" w:eastAsiaTheme="minorEastAsia" w:hAnsiTheme="minorEastAsia" w:hint="eastAsia"/>
                <w:sz w:val="20"/>
              </w:rPr>
              <w:t>doFilterInternal</w:t>
            </w:r>
            <w:proofErr w:type="spellEnd"/>
          </w:p>
        </w:tc>
      </w:tr>
      <w:tr w:rsidR="006B188F" w:rsidRPr="00120B8F" w:rsidTr="006B188F">
        <w:tc>
          <w:tcPr>
            <w:tcW w:w="1844" w:type="dxa"/>
          </w:tcPr>
          <w:p w:rsidR="006B188F" w:rsidRPr="00120B8F" w:rsidRDefault="006B188F" w:rsidP="002414A9">
            <w:pPr>
              <w:pStyle w:val="a0"/>
              <w:ind w:left="0"/>
              <w:rPr>
                <w:rFonts w:asciiTheme="minorEastAsia" w:eastAsiaTheme="minorEastAsia" w:hAnsiTheme="minorEastAsia"/>
                <w:sz w:val="20"/>
              </w:rPr>
            </w:pPr>
            <w:r w:rsidRPr="00120B8F">
              <w:rPr>
                <w:rFonts w:asciiTheme="minorEastAsia" w:eastAsiaTheme="minorEastAsia" w:hAnsiTheme="minorEastAsia" w:hint="eastAsia"/>
                <w:sz w:val="20"/>
              </w:rPr>
              <w:t>变量(VAR)</w:t>
            </w:r>
          </w:p>
        </w:tc>
        <w:tc>
          <w:tcPr>
            <w:tcW w:w="4791" w:type="dxa"/>
          </w:tcPr>
          <w:p w:rsidR="00120B8F" w:rsidRPr="00120B8F" w:rsidRDefault="006B188F" w:rsidP="006B188F">
            <w:pPr>
              <w:rPr>
                <w:rFonts w:asciiTheme="minorEastAsia" w:eastAsiaTheme="minorEastAsia" w:hAnsiTheme="minorEastAsia"/>
                <w:sz w:val="20"/>
              </w:rPr>
            </w:pPr>
            <w:r w:rsidRPr="00120B8F">
              <w:rPr>
                <w:rFonts w:asciiTheme="minorEastAsia" w:eastAsiaTheme="minorEastAsia" w:hAnsiTheme="minorEastAsia" w:hint="eastAsia"/>
                <w:sz w:val="20"/>
              </w:rPr>
              <w:t>除下述常量(类常量)外，所有变量</w:t>
            </w:r>
            <w:r w:rsidR="00120B8F" w:rsidRPr="00120B8F">
              <w:rPr>
                <w:rFonts w:asciiTheme="minorEastAsia" w:eastAsiaTheme="minorEastAsia" w:hAnsiTheme="minorEastAsia" w:hint="eastAsia"/>
                <w:sz w:val="20"/>
              </w:rPr>
              <w:t>采用大小写混合方式,第一个单词的首字母小写，气候单词的首字母大写</w:t>
            </w:r>
          </w:p>
        </w:tc>
        <w:tc>
          <w:tcPr>
            <w:tcW w:w="3147" w:type="dxa"/>
          </w:tcPr>
          <w:p w:rsidR="006B188F" w:rsidRPr="00120B8F" w:rsidRDefault="00120B8F" w:rsidP="002414A9">
            <w:pPr>
              <w:pStyle w:val="a0"/>
              <w:ind w:left="0"/>
              <w:rPr>
                <w:rFonts w:asciiTheme="minorEastAsia" w:eastAsiaTheme="minorEastAsia" w:hAnsiTheme="minorEastAsia"/>
                <w:sz w:val="20"/>
              </w:rPr>
            </w:pPr>
            <w:proofErr w:type="spellStart"/>
            <w:r>
              <w:rPr>
                <w:rFonts w:asciiTheme="minorEastAsia" w:eastAsiaTheme="minorEastAsia" w:hAnsiTheme="minorEastAsia" w:hint="eastAsia"/>
                <w:sz w:val="20"/>
              </w:rPr>
              <w:t>maxHeight</w:t>
            </w:r>
            <w:proofErr w:type="spellEnd"/>
          </w:p>
        </w:tc>
      </w:tr>
      <w:tr w:rsidR="006B188F" w:rsidRPr="00120B8F" w:rsidTr="006B188F">
        <w:tc>
          <w:tcPr>
            <w:tcW w:w="1844" w:type="dxa"/>
          </w:tcPr>
          <w:p w:rsidR="006B188F" w:rsidRPr="00120B8F" w:rsidRDefault="00120B8F" w:rsidP="002414A9">
            <w:pPr>
              <w:pStyle w:val="a0"/>
              <w:ind w:left="0"/>
              <w:rPr>
                <w:rFonts w:asciiTheme="minorEastAsia" w:eastAsiaTheme="minorEastAsia" w:hAnsiTheme="minorEastAsia"/>
                <w:sz w:val="20"/>
              </w:rPr>
            </w:pPr>
            <w:r>
              <w:rPr>
                <w:rFonts w:asciiTheme="minorEastAsia" w:eastAsiaTheme="minorEastAsia" w:hAnsiTheme="minorEastAsia" w:hint="eastAsia"/>
                <w:sz w:val="20"/>
              </w:rPr>
              <w:t>常量(Constants)</w:t>
            </w:r>
          </w:p>
        </w:tc>
        <w:tc>
          <w:tcPr>
            <w:tcW w:w="4791" w:type="dxa"/>
          </w:tcPr>
          <w:p w:rsidR="006B188F" w:rsidRPr="00120B8F" w:rsidRDefault="00120B8F" w:rsidP="006B188F">
            <w:pPr>
              <w:rPr>
                <w:rFonts w:asciiTheme="minorEastAsia" w:eastAsiaTheme="minorEastAsia" w:hAnsiTheme="minorEastAsia"/>
                <w:sz w:val="20"/>
              </w:rPr>
            </w:pPr>
            <w:r>
              <w:rPr>
                <w:rFonts w:asciiTheme="minorEastAsia" w:eastAsiaTheme="minorEastAsia" w:hAnsiTheme="minorEastAsia" w:hint="eastAsia"/>
                <w:sz w:val="20"/>
              </w:rPr>
              <w:t>类常量命名应该全部大写,单词</w:t>
            </w:r>
            <w:proofErr w:type="gramStart"/>
            <w:r>
              <w:rPr>
                <w:rFonts w:asciiTheme="minorEastAsia" w:eastAsiaTheme="minorEastAsia" w:hAnsiTheme="minorEastAsia" w:hint="eastAsia"/>
                <w:sz w:val="20"/>
              </w:rPr>
              <w:t>件使用</w:t>
            </w:r>
            <w:proofErr w:type="gramEnd"/>
            <w:r>
              <w:rPr>
                <w:rFonts w:asciiTheme="minorEastAsia" w:eastAsiaTheme="minorEastAsia" w:hAnsiTheme="minorEastAsia" w:hint="eastAsia"/>
                <w:sz w:val="20"/>
              </w:rPr>
              <w:t>下划线隔开</w:t>
            </w:r>
          </w:p>
        </w:tc>
        <w:tc>
          <w:tcPr>
            <w:tcW w:w="3147" w:type="dxa"/>
          </w:tcPr>
          <w:p w:rsidR="006B188F" w:rsidRPr="00120B8F" w:rsidRDefault="00120B8F" w:rsidP="002414A9">
            <w:pPr>
              <w:pStyle w:val="a0"/>
              <w:ind w:left="0"/>
              <w:rPr>
                <w:rFonts w:asciiTheme="minorEastAsia" w:eastAsiaTheme="minorEastAsia" w:hAnsiTheme="minorEastAsia"/>
                <w:sz w:val="20"/>
              </w:rPr>
            </w:pPr>
            <w:r>
              <w:rPr>
                <w:rFonts w:asciiTheme="minorEastAsia" w:eastAsiaTheme="minorEastAsia" w:hAnsiTheme="minorEastAsia" w:hint="eastAsia"/>
                <w:sz w:val="20"/>
              </w:rPr>
              <w:t>MAX_VALUE</w:t>
            </w:r>
          </w:p>
        </w:tc>
      </w:tr>
      <w:tr w:rsidR="00E21CC3" w:rsidRPr="00120B8F" w:rsidTr="006B188F">
        <w:tc>
          <w:tcPr>
            <w:tcW w:w="1844" w:type="dxa"/>
          </w:tcPr>
          <w:p w:rsidR="00E21CC3" w:rsidRDefault="00E21CC3" w:rsidP="002414A9">
            <w:pPr>
              <w:pStyle w:val="a0"/>
              <w:ind w:left="0"/>
              <w:rPr>
                <w:rFonts w:asciiTheme="minorEastAsia" w:eastAsiaTheme="minorEastAsia" w:hAnsiTheme="minorEastAsia"/>
                <w:sz w:val="20"/>
              </w:rPr>
            </w:pPr>
            <w:r>
              <w:rPr>
                <w:rFonts w:asciiTheme="minorEastAsia" w:eastAsiaTheme="minorEastAsia" w:hAnsiTheme="minorEastAsia" w:hint="eastAsia"/>
                <w:sz w:val="20"/>
              </w:rPr>
              <w:t>Getter/Setter</w:t>
            </w:r>
          </w:p>
        </w:tc>
        <w:tc>
          <w:tcPr>
            <w:tcW w:w="4791" w:type="dxa"/>
          </w:tcPr>
          <w:p w:rsidR="00E21CC3" w:rsidRDefault="00E21CC3" w:rsidP="006B188F">
            <w:pPr>
              <w:rPr>
                <w:rFonts w:asciiTheme="minorEastAsia" w:eastAsiaTheme="minorEastAsia" w:hAnsiTheme="minorEastAsia"/>
                <w:sz w:val="20"/>
              </w:rPr>
            </w:pPr>
            <w:r>
              <w:rPr>
                <w:rFonts w:asciiTheme="minorEastAsia" w:eastAsiaTheme="minorEastAsia" w:hAnsiTheme="minorEastAsia" w:hint="eastAsia"/>
                <w:sz w:val="20"/>
              </w:rPr>
              <w:t>Getter/Setter 命名必须遵从 property 规范,</w:t>
            </w:r>
          </w:p>
          <w:p w:rsidR="00E21CC3" w:rsidRDefault="00E21CC3" w:rsidP="006B188F">
            <w:pPr>
              <w:rPr>
                <w:rFonts w:asciiTheme="minorEastAsia" w:eastAsiaTheme="minorEastAsia" w:hAnsiTheme="minorEastAsia"/>
                <w:sz w:val="20"/>
              </w:rPr>
            </w:pPr>
            <w:r>
              <w:rPr>
                <w:rFonts w:asciiTheme="minorEastAsia" w:eastAsiaTheme="minorEastAsia" w:hAnsiTheme="minorEastAsia" w:hint="eastAsia"/>
                <w:sz w:val="20"/>
              </w:rPr>
              <w:t>以 property 首字母大写 + get/set 前缀命名</w:t>
            </w:r>
          </w:p>
          <w:p w:rsidR="00E21CC3" w:rsidRDefault="00E21CC3" w:rsidP="006B188F">
            <w:pPr>
              <w:rPr>
                <w:rFonts w:asciiTheme="minorEastAsia" w:eastAsiaTheme="minorEastAsia" w:hAnsiTheme="minorEastAsia"/>
                <w:sz w:val="20"/>
              </w:rPr>
            </w:pPr>
            <w:r>
              <w:rPr>
                <w:rFonts w:asciiTheme="minorEastAsia" w:eastAsiaTheme="minorEastAsia" w:hAnsiTheme="minorEastAsia"/>
                <w:sz w:val="20"/>
              </w:rPr>
              <w:t>P</w:t>
            </w:r>
            <w:r>
              <w:rPr>
                <w:rFonts w:asciiTheme="minorEastAsia" w:eastAsiaTheme="minorEastAsia" w:hAnsiTheme="minorEastAsia" w:hint="eastAsia"/>
                <w:sz w:val="20"/>
              </w:rPr>
              <w:t>roperty 与 实例变量名称相同</w:t>
            </w:r>
          </w:p>
        </w:tc>
        <w:tc>
          <w:tcPr>
            <w:tcW w:w="3147" w:type="dxa"/>
          </w:tcPr>
          <w:p w:rsidR="00E21CC3" w:rsidRDefault="00E21CC3" w:rsidP="002414A9">
            <w:pPr>
              <w:pStyle w:val="a0"/>
              <w:ind w:left="0"/>
              <w:rPr>
                <w:rFonts w:asciiTheme="minorEastAsia" w:eastAsiaTheme="minorEastAsia" w:hAnsiTheme="minorEastAsia"/>
                <w:sz w:val="20"/>
              </w:rPr>
            </w:pPr>
            <w:r>
              <w:rPr>
                <w:rFonts w:asciiTheme="minorEastAsia" w:eastAsiaTheme="minorEastAsia" w:hAnsiTheme="minorEastAsia" w:hint="eastAsia"/>
                <w:sz w:val="20"/>
              </w:rPr>
              <w:t xml:space="preserve">private </w:t>
            </w:r>
            <w:proofErr w:type="spellStart"/>
            <w:r>
              <w:rPr>
                <w:rFonts w:asciiTheme="minorEastAsia" w:eastAsiaTheme="minorEastAsia" w:hAnsiTheme="minorEastAsia" w:hint="eastAsia"/>
                <w:sz w:val="20"/>
              </w:rPr>
              <w:t>int</w:t>
            </w:r>
            <w:proofErr w:type="spellEnd"/>
            <w:r>
              <w:rPr>
                <w:rFonts w:asciiTheme="minorEastAsia" w:eastAsiaTheme="minorEastAsia" w:hAnsiTheme="minorEastAsia" w:hint="eastAsia"/>
                <w:sz w:val="20"/>
              </w:rPr>
              <w:t xml:space="preserve"> age;</w:t>
            </w:r>
          </w:p>
          <w:p w:rsidR="00E21CC3" w:rsidRDefault="00E21CC3" w:rsidP="002414A9">
            <w:pPr>
              <w:pStyle w:val="a0"/>
              <w:ind w:left="0"/>
              <w:rPr>
                <w:rFonts w:asciiTheme="minorEastAsia" w:eastAsiaTheme="minorEastAsia" w:hAnsiTheme="minorEastAsia"/>
                <w:sz w:val="20"/>
              </w:rPr>
            </w:pPr>
            <w:proofErr w:type="spellStart"/>
            <w:proofErr w:type="gramStart"/>
            <w:r>
              <w:rPr>
                <w:rFonts w:asciiTheme="minorEastAsia" w:eastAsiaTheme="minorEastAsia" w:hAnsiTheme="minorEastAsia" w:hint="eastAsia"/>
                <w:sz w:val="20"/>
              </w:rPr>
              <w:t>publicintgetAge</w:t>
            </w:r>
            <w:proofErr w:type="spellEnd"/>
            <w:r>
              <w:rPr>
                <w:rFonts w:asciiTheme="minorEastAsia" w:eastAsiaTheme="minorEastAsia" w:hAnsiTheme="minorEastAsia" w:hint="eastAsia"/>
                <w:sz w:val="20"/>
              </w:rPr>
              <w:t>(</w:t>
            </w:r>
            <w:proofErr w:type="gramEnd"/>
            <w:r>
              <w:rPr>
                <w:rFonts w:asciiTheme="minorEastAsia" w:eastAsiaTheme="minorEastAsia" w:hAnsiTheme="minorEastAsia" w:hint="eastAsia"/>
                <w:sz w:val="20"/>
              </w:rPr>
              <w:t>) {...}</w:t>
            </w:r>
          </w:p>
          <w:p w:rsidR="00E21CC3" w:rsidRDefault="00E21CC3" w:rsidP="002414A9">
            <w:pPr>
              <w:pStyle w:val="a0"/>
              <w:ind w:left="0"/>
              <w:rPr>
                <w:rFonts w:asciiTheme="minorEastAsia" w:eastAsiaTheme="minorEastAsia" w:hAnsiTheme="minorEastAsia"/>
                <w:sz w:val="20"/>
              </w:rPr>
            </w:pPr>
            <w:proofErr w:type="gramStart"/>
            <w:r>
              <w:rPr>
                <w:rFonts w:asciiTheme="minorEastAsia" w:eastAsiaTheme="minorEastAsia" w:hAnsiTheme="minorEastAsia" w:hint="eastAsia"/>
                <w:sz w:val="20"/>
              </w:rPr>
              <w:t>public</w:t>
            </w:r>
            <w:proofErr w:type="gramEnd"/>
            <w:r>
              <w:rPr>
                <w:rFonts w:asciiTheme="minorEastAsia" w:eastAsiaTheme="minorEastAsia" w:hAnsiTheme="minorEastAsia" w:hint="eastAsia"/>
                <w:sz w:val="20"/>
              </w:rPr>
              <w:t xml:space="preserve"> void </w:t>
            </w:r>
            <w:proofErr w:type="spellStart"/>
            <w:r>
              <w:rPr>
                <w:rFonts w:asciiTheme="minorEastAsia" w:eastAsiaTheme="minorEastAsia" w:hAnsiTheme="minorEastAsia" w:hint="eastAsia"/>
                <w:sz w:val="20"/>
              </w:rPr>
              <w:t>setAge</w:t>
            </w:r>
            <w:proofErr w:type="spellEnd"/>
            <w:r>
              <w:rPr>
                <w:rFonts w:asciiTheme="minorEastAsia" w:eastAsiaTheme="minorEastAsia" w:hAnsiTheme="minorEastAsia" w:hint="eastAsia"/>
                <w:sz w:val="20"/>
              </w:rPr>
              <w:t>() {...}</w:t>
            </w:r>
          </w:p>
        </w:tc>
      </w:tr>
    </w:tbl>
    <w:p w:rsidR="006B188F" w:rsidRPr="00120B8F" w:rsidRDefault="006B188F" w:rsidP="002414A9">
      <w:pPr>
        <w:pStyle w:val="a0"/>
        <w:rPr>
          <w:rFonts w:asciiTheme="minorEastAsia" w:eastAsiaTheme="minorEastAsia" w:hAnsiTheme="minorEastAsia"/>
          <w:sz w:val="20"/>
        </w:rPr>
      </w:pPr>
    </w:p>
    <w:p w:rsidR="002D41D3" w:rsidRDefault="00703E29">
      <w:pPr>
        <w:pStyle w:val="3"/>
        <w:rPr>
          <w:rFonts w:asciiTheme="minorEastAsia" w:eastAsiaTheme="minorEastAsia" w:hAnsiTheme="minorEastAsia"/>
          <w:sz w:val="20"/>
        </w:rPr>
      </w:pPr>
      <w:bookmarkStart w:id="12" w:name="_Toc425778398"/>
      <w:r>
        <w:rPr>
          <w:rFonts w:asciiTheme="minorEastAsia" w:eastAsiaTheme="minorEastAsia" w:hAnsiTheme="minorEastAsia" w:hint="eastAsia"/>
          <w:sz w:val="20"/>
        </w:rPr>
        <w:t xml:space="preserve">3. </w:t>
      </w:r>
      <w:r w:rsidR="002D41D3" w:rsidRPr="00120B8F">
        <w:rPr>
          <w:rFonts w:asciiTheme="minorEastAsia" w:eastAsiaTheme="minorEastAsia" w:hAnsiTheme="minorEastAsia" w:hint="eastAsia"/>
          <w:sz w:val="20"/>
        </w:rPr>
        <w:t>文件</w:t>
      </w:r>
      <w:bookmarkEnd w:id="10"/>
      <w:r w:rsidR="004F673E">
        <w:rPr>
          <w:rFonts w:asciiTheme="minorEastAsia" w:eastAsiaTheme="minorEastAsia" w:hAnsiTheme="minorEastAsia" w:hint="eastAsia"/>
          <w:sz w:val="20"/>
        </w:rPr>
        <w:t>组织</w:t>
      </w:r>
      <w:bookmarkEnd w:id="12"/>
    </w:p>
    <w:p w:rsidR="004F673E" w:rsidRDefault="004F673E" w:rsidP="004F673E">
      <w:pPr>
        <w:pStyle w:val="ae"/>
        <w:rPr>
          <w:rFonts w:ascii="Verdana" w:hAnsi="Verdana"/>
          <w:sz w:val="20"/>
          <w:szCs w:val="20"/>
          <w:shd w:val="clear" w:color="auto" w:fill="FFFFFF"/>
        </w:rPr>
      </w:pPr>
      <w:bookmarkStart w:id="13" w:name="3"/>
      <w:r w:rsidRPr="004F673E">
        <w:rPr>
          <w:rFonts w:ascii="Verdana" w:hAnsi="Verdana"/>
          <w:sz w:val="20"/>
          <w:szCs w:val="20"/>
          <w:shd w:val="clear" w:color="auto" w:fill="FFFFFF"/>
        </w:rPr>
        <w:t>一个文件由被空行分割而成的段落以及标识每个段落的可选注释共同组成</w:t>
      </w:r>
      <w:bookmarkEnd w:id="13"/>
      <w:r>
        <w:rPr>
          <w:rFonts w:ascii="Verdana" w:hAnsi="Verdana" w:hint="eastAsia"/>
          <w:sz w:val="20"/>
          <w:szCs w:val="20"/>
          <w:shd w:val="clear" w:color="auto" w:fill="FFFFFF"/>
        </w:rPr>
        <w:t>.</w:t>
      </w:r>
    </w:p>
    <w:p w:rsidR="004F673E" w:rsidRDefault="004F673E" w:rsidP="004F673E">
      <w:pPr>
        <w:pStyle w:val="ae"/>
        <w:rPr>
          <w:rFonts w:ascii="Verdana" w:hAnsi="Verdana"/>
          <w:sz w:val="20"/>
          <w:szCs w:val="20"/>
          <w:shd w:val="clear" w:color="auto" w:fill="FFFFFF"/>
        </w:rPr>
      </w:pPr>
      <w:r>
        <w:rPr>
          <w:rFonts w:ascii="Verdana" w:hAnsi="Verdana" w:hint="eastAsia"/>
          <w:sz w:val="20"/>
          <w:szCs w:val="20"/>
          <w:shd w:val="clear" w:color="auto" w:fill="FFFFFF"/>
        </w:rPr>
        <w:t>一个文件内容不应该超过</w:t>
      </w:r>
      <w:r>
        <w:rPr>
          <w:rFonts w:ascii="Verdana" w:hAnsi="Verdana" w:hint="eastAsia"/>
          <w:sz w:val="20"/>
          <w:szCs w:val="20"/>
          <w:shd w:val="clear" w:color="auto" w:fill="FFFFFF"/>
        </w:rPr>
        <w:t xml:space="preserve"> 1500 </w:t>
      </w:r>
      <w:r>
        <w:rPr>
          <w:rFonts w:ascii="Verdana" w:hAnsi="Verdana" w:hint="eastAsia"/>
          <w:sz w:val="20"/>
          <w:szCs w:val="20"/>
          <w:shd w:val="clear" w:color="auto" w:fill="FFFFFF"/>
        </w:rPr>
        <w:t>行</w:t>
      </w:r>
      <w:r>
        <w:rPr>
          <w:rFonts w:ascii="Verdana" w:hAnsi="Verdana" w:hint="eastAsia"/>
          <w:sz w:val="20"/>
          <w:szCs w:val="20"/>
          <w:shd w:val="clear" w:color="auto" w:fill="FFFFFF"/>
        </w:rPr>
        <w:t xml:space="preserve">, </w:t>
      </w:r>
      <w:r>
        <w:rPr>
          <w:rFonts w:ascii="Verdana" w:hAnsi="Verdana" w:hint="eastAsia"/>
          <w:sz w:val="20"/>
          <w:szCs w:val="20"/>
          <w:shd w:val="clear" w:color="auto" w:fill="FFFFFF"/>
        </w:rPr>
        <w:t>否则必须调整文件组织</w:t>
      </w:r>
    </w:p>
    <w:p w:rsidR="004F673E" w:rsidRDefault="004F673E" w:rsidP="004F673E">
      <w:pPr>
        <w:pStyle w:val="ae"/>
        <w:rPr>
          <w:rFonts w:ascii="Verdana" w:hAnsi="Verdana"/>
          <w:sz w:val="20"/>
          <w:szCs w:val="20"/>
          <w:shd w:val="clear" w:color="auto" w:fill="FFFFFF"/>
        </w:rPr>
      </w:pPr>
      <w:r>
        <w:rPr>
          <w:rFonts w:ascii="Verdana" w:hAnsi="Verdana" w:hint="eastAsia"/>
          <w:sz w:val="20"/>
          <w:szCs w:val="20"/>
          <w:shd w:val="clear" w:color="auto" w:fill="FFFFFF"/>
        </w:rPr>
        <w:t xml:space="preserve">Java </w:t>
      </w:r>
      <w:r>
        <w:rPr>
          <w:rFonts w:ascii="Verdana" w:hAnsi="Verdana" w:hint="eastAsia"/>
          <w:sz w:val="20"/>
          <w:szCs w:val="20"/>
          <w:shd w:val="clear" w:color="auto" w:fill="FFFFFF"/>
        </w:rPr>
        <w:t>源文件应该按照如下顺序进行组织</w:t>
      </w:r>
    </w:p>
    <w:p w:rsidR="004F673E" w:rsidRPr="00774FC4" w:rsidRDefault="004F673E" w:rsidP="004F673E">
      <w:pPr>
        <w:pStyle w:val="ae"/>
        <w:rPr>
          <w:rFonts w:ascii="Verdana" w:hAnsi="Verdana"/>
          <w:color w:val="FF0000"/>
          <w:sz w:val="20"/>
          <w:szCs w:val="20"/>
          <w:shd w:val="clear" w:color="auto" w:fill="FFFFFF"/>
        </w:rPr>
      </w:pPr>
      <w:r>
        <w:rPr>
          <w:rFonts w:ascii="Verdana" w:hAnsi="Verdana" w:hint="eastAsia"/>
          <w:sz w:val="20"/>
          <w:szCs w:val="20"/>
          <w:shd w:val="clear" w:color="auto" w:fill="FFFFFF"/>
        </w:rPr>
        <w:tab/>
      </w:r>
      <w:r w:rsidRPr="00774FC4">
        <w:rPr>
          <w:rFonts w:ascii="Verdana" w:hAnsi="Verdana" w:hint="eastAsia"/>
          <w:color w:val="FF0000"/>
          <w:sz w:val="20"/>
          <w:szCs w:val="20"/>
          <w:shd w:val="clear" w:color="auto" w:fill="FFFFFF"/>
        </w:rPr>
        <w:t xml:space="preserve">- </w:t>
      </w:r>
      <w:r w:rsidRPr="00774FC4">
        <w:rPr>
          <w:rFonts w:ascii="Verdana" w:hAnsi="Verdana" w:hint="eastAsia"/>
          <w:color w:val="FF0000"/>
          <w:sz w:val="20"/>
          <w:szCs w:val="20"/>
          <w:shd w:val="clear" w:color="auto" w:fill="FFFFFF"/>
        </w:rPr>
        <w:t>开头注释</w:t>
      </w:r>
    </w:p>
    <w:p w:rsidR="004F673E" w:rsidRDefault="004F673E" w:rsidP="004F673E">
      <w:pPr>
        <w:pStyle w:val="ae"/>
        <w:rPr>
          <w:rFonts w:ascii="Verdana" w:hAnsi="Verdana"/>
          <w:color w:val="FF0000"/>
          <w:sz w:val="20"/>
          <w:szCs w:val="20"/>
          <w:shd w:val="clear" w:color="auto" w:fill="FFFFFF"/>
        </w:rPr>
      </w:pPr>
      <w:r w:rsidRPr="00774FC4">
        <w:rPr>
          <w:rFonts w:ascii="Verdana" w:hAnsi="Verdana" w:hint="eastAsia"/>
          <w:color w:val="FF0000"/>
          <w:sz w:val="20"/>
          <w:szCs w:val="20"/>
          <w:shd w:val="clear" w:color="auto" w:fill="FFFFFF"/>
        </w:rPr>
        <w:tab/>
        <w:t xml:space="preserve">- </w:t>
      </w:r>
      <w:r w:rsidRPr="00774FC4">
        <w:rPr>
          <w:rFonts w:ascii="Verdana" w:hAnsi="Verdana" w:hint="eastAsia"/>
          <w:color w:val="FF0000"/>
          <w:sz w:val="20"/>
          <w:szCs w:val="20"/>
          <w:shd w:val="clear" w:color="auto" w:fill="FFFFFF"/>
        </w:rPr>
        <w:t>包和导入语句</w:t>
      </w:r>
    </w:p>
    <w:p w:rsidR="00A06C4F" w:rsidRDefault="005474D8" w:rsidP="009D4F91">
      <w:pPr>
        <w:pStyle w:val="ae"/>
        <w:rPr>
          <w:rFonts w:ascii="Verdana" w:hAnsi="Verdana"/>
          <w:sz w:val="20"/>
          <w:szCs w:val="20"/>
          <w:shd w:val="clear" w:color="auto" w:fill="FFFFFF"/>
        </w:rPr>
      </w:pPr>
      <w:r>
        <w:rPr>
          <w:rFonts w:ascii="Verdana" w:hAnsi="Verdana" w:hint="eastAsia"/>
          <w:color w:val="FF0000"/>
          <w:sz w:val="20"/>
          <w:szCs w:val="20"/>
          <w:shd w:val="clear" w:color="auto" w:fill="FFFFFF"/>
        </w:rPr>
        <w:tab/>
        <w:t xml:space="preserve">- </w:t>
      </w:r>
      <w:r>
        <w:rPr>
          <w:rFonts w:ascii="Verdana" w:hAnsi="Verdana" w:hint="eastAsia"/>
          <w:color w:val="FF0000"/>
          <w:sz w:val="20"/>
          <w:szCs w:val="20"/>
          <w:shd w:val="clear" w:color="auto" w:fill="FFFFFF"/>
        </w:rPr>
        <w:t>类</w:t>
      </w:r>
      <w:r w:rsidR="009D4F91">
        <w:rPr>
          <w:rFonts w:ascii="Verdana" w:hAnsi="Verdana" w:hint="eastAsia"/>
          <w:color w:val="FF0000"/>
          <w:sz w:val="20"/>
          <w:szCs w:val="20"/>
          <w:shd w:val="clear" w:color="auto" w:fill="FFFFFF"/>
        </w:rPr>
        <w:t>/</w:t>
      </w:r>
      <w:r w:rsidR="009D4F91">
        <w:rPr>
          <w:rFonts w:ascii="Verdana" w:hAnsi="Verdana" w:hint="eastAsia"/>
          <w:color w:val="FF0000"/>
          <w:sz w:val="20"/>
          <w:szCs w:val="20"/>
          <w:shd w:val="clear" w:color="auto" w:fill="FFFFFF"/>
        </w:rPr>
        <w:t>接口文档</w:t>
      </w:r>
      <w:r>
        <w:rPr>
          <w:rFonts w:ascii="Verdana" w:hAnsi="Verdana" w:hint="eastAsia"/>
          <w:color w:val="FF0000"/>
          <w:sz w:val="20"/>
          <w:szCs w:val="20"/>
          <w:shd w:val="clear" w:color="auto" w:fill="FFFFFF"/>
        </w:rPr>
        <w:t>注释</w:t>
      </w:r>
      <w:r w:rsidR="009D4F91">
        <w:rPr>
          <w:rFonts w:ascii="Verdana" w:hAnsi="Verdana" w:hint="eastAsia"/>
          <w:color w:val="FF0000"/>
          <w:sz w:val="20"/>
          <w:szCs w:val="20"/>
          <w:shd w:val="clear" w:color="auto" w:fill="FFFFFF"/>
        </w:rPr>
        <w:t>和</w:t>
      </w:r>
      <w:r w:rsidR="004F673E" w:rsidRPr="00774FC4">
        <w:rPr>
          <w:rFonts w:ascii="Verdana" w:hAnsi="Verdana" w:hint="eastAsia"/>
          <w:color w:val="FF0000"/>
          <w:sz w:val="20"/>
          <w:szCs w:val="20"/>
          <w:shd w:val="clear" w:color="auto" w:fill="FFFFFF"/>
        </w:rPr>
        <w:t>类</w:t>
      </w:r>
      <w:r w:rsidR="009D4F91">
        <w:rPr>
          <w:rFonts w:ascii="Verdana" w:hAnsi="Verdana" w:hint="eastAsia"/>
          <w:color w:val="FF0000"/>
          <w:sz w:val="20"/>
          <w:szCs w:val="20"/>
          <w:shd w:val="clear" w:color="auto" w:fill="FFFFFF"/>
        </w:rPr>
        <w:t>/</w:t>
      </w:r>
      <w:r w:rsidR="004F673E" w:rsidRPr="00774FC4">
        <w:rPr>
          <w:rFonts w:ascii="Verdana" w:hAnsi="Verdana" w:hint="eastAsia"/>
          <w:color w:val="FF0000"/>
          <w:sz w:val="20"/>
          <w:szCs w:val="20"/>
          <w:shd w:val="clear" w:color="auto" w:fill="FFFFFF"/>
        </w:rPr>
        <w:t>接口声明</w:t>
      </w:r>
    </w:p>
    <w:p w:rsidR="004F673E" w:rsidRDefault="00774FC4" w:rsidP="00774FC4">
      <w:pPr>
        <w:pStyle w:val="ae"/>
        <w:numPr>
          <w:ilvl w:val="0"/>
          <w:numId w:val="13"/>
        </w:numPr>
        <w:rPr>
          <w:rFonts w:ascii="Verdana" w:hAnsi="Verdana"/>
          <w:sz w:val="20"/>
          <w:szCs w:val="20"/>
          <w:shd w:val="clear" w:color="auto" w:fill="FFFFFF"/>
        </w:rPr>
      </w:pPr>
      <w:r>
        <w:rPr>
          <w:rFonts w:ascii="Verdana" w:hAnsi="Verdana" w:hint="eastAsia"/>
          <w:sz w:val="20"/>
          <w:szCs w:val="20"/>
          <w:shd w:val="clear" w:color="auto" w:fill="FFFFFF"/>
        </w:rPr>
        <w:t>开头注释</w:t>
      </w:r>
    </w:p>
    <w:p w:rsidR="00774FC4" w:rsidRDefault="00774FC4" w:rsidP="00774FC4">
      <w:pPr>
        <w:pStyle w:val="ae"/>
        <w:ind w:left="420"/>
        <w:rPr>
          <w:rFonts w:ascii="Verdana" w:hAnsi="Verdana"/>
          <w:sz w:val="20"/>
          <w:szCs w:val="20"/>
          <w:shd w:val="clear" w:color="auto" w:fill="FFFFFF"/>
        </w:rPr>
      </w:pPr>
      <w:r>
        <w:rPr>
          <w:rFonts w:ascii="Verdana" w:hAnsi="Verdana" w:hint="eastAsia"/>
          <w:sz w:val="20"/>
          <w:szCs w:val="20"/>
          <w:shd w:val="clear" w:color="auto" w:fill="FFFFFF"/>
        </w:rPr>
        <w:t>所有源文件开头都应该有</w:t>
      </w:r>
      <w:r>
        <w:rPr>
          <w:rFonts w:ascii="Verdana" w:hAnsi="Verdana" w:hint="eastAsia"/>
          <w:sz w:val="20"/>
          <w:szCs w:val="20"/>
          <w:shd w:val="clear" w:color="auto" w:fill="FFFFFF"/>
        </w:rPr>
        <w:t xml:space="preserve"> Java </w:t>
      </w:r>
      <w:r>
        <w:rPr>
          <w:rFonts w:ascii="Verdana" w:hAnsi="Verdana" w:hint="eastAsia"/>
          <w:sz w:val="20"/>
          <w:szCs w:val="20"/>
          <w:shd w:val="clear" w:color="auto" w:fill="FFFFFF"/>
        </w:rPr>
        <w:t>块注释，其中主要列出版权声明，可以根据情况添加其他信息</w:t>
      </w:r>
      <w:r>
        <w:rPr>
          <w:rFonts w:ascii="Verdana" w:hAnsi="Verdana" w:hint="eastAsia"/>
          <w:sz w:val="20"/>
          <w:szCs w:val="20"/>
          <w:shd w:val="clear" w:color="auto" w:fill="FFFFFF"/>
        </w:rPr>
        <w:t xml:space="preserve">, </w:t>
      </w:r>
      <w:proofErr w:type="gramStart"/>
      <w:r>
        <w:rPr>
          <w:rFonts w:ascii="Verdana" w:hAnsi="Verdana" w:hint="eastAsia"/>
          <w:sz w:val="20"/>
          <w:szCs w:val="20"/>
          <w:shd w:val="clear" w:color="auto" w:fill="FFFFFF"/>
        </w:rPr>
        <w:t>样例如</w:t>
      </w:r>
      <w:proofErr w:type="gramEnd"/>
      <w:r>
        <w:rPr>
          <w:rFonts w:ascii="Verdana" w:hAnsi="Verdana" w:hint="eastAsia"/>
          <w:sz w:val="20"/>
          <w:szCs w:val="20"/>
          <w:shd w:val="clear" w:color="auto" w:fill="FFFFFF"/>
        </w:rPr>
        <w:t>下</w:t>
      </w:r>
      <w:r>
        <w:rPr>
          <w:rFonts w:ascii="Verdana" w:hAnsi="Verdana" w:hint="eastAsia"/>
          <w:sz w:val="20"/>
          <w:szCs w:val="20"/>
          <w:shd w:val="clear" w:color="auto" w:fill="FFFFFF"/>
        </w:rPr>
        <w:t>:</w:t>
      </w:r>
    </w:p>
    <w:p w:rsidR="00774FC4" w:rsidRPr="00A156D7" w:rsidRDefault="00774FC4" w:rsidP="00774F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FF0000"/>
          <w:kern w:val="0"/>
          <w:sz w:val="16"/>
          <w:szCs w:val="16"/>
        </w:rPr>
      </w:pPr>
      <w:r w:rsidRPr="00774FC4">
        <w:rPr>
          <w:rFonts w:ascii="宋体" w:hAnsi="宋体" w:cs="宋体" w:hint="eastAsia"/>
          <w:i/>
          <w:iCs/>
          <w:color w:val="FF0000"/>
          <w:kern w:val="0"/>
          <w:sz w:val="16"/>
          <w:szCs w:val="16"/>
        </w:rPr>
        <w:t>/*</w:t>
      </w:r>
      <w:r w:rsidRPr="00774FC4">
        <w:rPr>
          <w:rFonts w:ascii="宋体" w:hAnsi="宋体" w:cs="宋体" w:hint="eastAsia"/>
          <w:i/>
          <w:iCs/>
          <w:color w:val="FF0000"/>
          <w:kern w:val="0"/>
          <w:sz w:val="16"/>
          <w:szCs w:val="16"/>
        </w:rPr>
        <w:br/>
        <w:t xml:space="preserve"> *</w:t>
      </w:r>
      <w:r w:rsidRPr="00A156D7">
        <w:rPr>
          <w:rFonts w:ascii="宋体" w:hAnsi="宋体" w:cs="宋体" w:hint="eastAsia"/>
          <w:i/>
          <w:iCs/>
          <w:color w:val="FF0000"/>
          <w:kern w:val="0"/>
          <w:sz w:val="16"/>
          <w:szCs w:val="16"/>
        </w:rPr>
        <w:t xml:space="preserve"> Copyright (c) 2005, </w:t>
      </w:r>
      <w:proofErr w:type="gramStart"/>
      <w:r w:rsidRPr="00A156D7">
        <w:rPr>
          <w:rFonts w:ascii="宋体" w:hAnsi="宋体" w:cs="宋体" w:hint="eastAsia"/>
          <w:i/>
          <w:iCs/>
          <w:color w:val="FF0000"/>
          <w:kern w:val="0"/>
          <w:sz w:val="16"/>
          <w:szCs w:val="16"/>
        </w:rPr>
        <w:t>2014  glanway.com</w:t>
      </w:r>
      <w:proofErr w:type="gramEnd"/>
      <w:r w:rsidRPr="00774FC4">
        <w:rPr>
          <w:rFonts w:ascii="宋体" w:hAnsi="宋体" w:cs="宋体" w:hint="eastAsia"/>
          <w:i/>
          <w:iCs/>
          <w:color w:val="FF0000"/>
          <w:kern w:val="0"/>
          <w:sz w:val="16"/>
          <w:szCs w:val="16"/>
        </w:rPr>
        <w:br/>
        <w:t xml:space="preserve"> *</w:t>
      </w:r>
      <w:r w:rsidRPr="00774FC4">
        <w:rPr>
          <w:rFonts w:ascii="宋体" w:hAnsi="宋体" w:cs="宋体" w:hint="eastAsia"/>
          <w:i/>
          <w:iCs/>
          <w:color w:val="FF0000"/>
          <w:kern w:val="0"/>
          <w:sz w:val="16"/>
          <w:szCs w:val="16"/>
        </w:rPr>
        <w:br/>
        <w:t xml:space="preserve"> * Licensed under the Apache License, Version 2.0 (the "License");</w:t>
      </w:r>
      <w:r w:rsidRPr="00774FC4">
        <w:rPr>
          <w:rFonts w:ascii="宋体" w:hAnsi="宋体" w:cs="宋体" w:hint="eastAsia"/>
          <w:i/>
          <w:iCs/>
          <w:color w:val="FF0000"/>
          <w:kern w:val="0"/>
          <w:sz w:val="16"/>
          <w:szCs w:val="16"/>
        </w:rPr>
        <w:br/>
        <w:t xml:space="preserve"> */</w:t>
      </w:r>
    </w:p>
    <w:p w:rsidR="00774FC4" w:rsidRDefault="00CA7833" w:rsidP="00774FC4">
      <w:pPr>
        <w:pStyle w:val="ae"/>
        <w:numPr>
          <w:ilvl w:val="0"/>
          <w:numId w:val="13"/>
        </w:numPr>
        <w:rPr>
          <w:rFonts w:ascii="Verdana" w:hAnsi="Verdana"/>
          <w:sz w:val="20"/>
          <w:szCs w:val="20"/>
          <w:shd w:val="clear" w:color="auto" w:fill="FFFFFF"/>
        </w:rPr>
      </w:pPr>
      <w:r>
        <w:rPr>
          <w:rFonts w:ascii="Verdana" w:hAnsi="Verdana" w:hint="eastAsia"/>
          <w:sz w:val="20"/>
          <w:szCs w:val="20"/>
          <w:shd w:val="clear" w:color="auto" w:fill="FFFFFF"/>
        </w:rPr>
        <w:t>包和导入语句</w:t>
      </w:r>
    </w:p>
    <w:p w:rsidR="00CA7833" w:rsidRPr="00DA1AA1" w:rsidRDefault="00CA7833" w:rsidP="000E678B">
      <w:pPr>
        <w:pStyle w:val="ae"/>
        <w:widowControl w:val="0"/>
        <w:ind w:left="420"/>
        <w:rPr>
          <w:sz w:val="20"/>
          <w:szCs w:val="20"/>
          <w:shd w:val="clear" w:color="auto" w:fill="FFFFFF"/>
        </w:rPr>
      </w:pPr>
      <w:r w:rsidRPr="00DA1AA1">
        <w:rPr>
          <w:rFonts w:hint="eastAsia"/>
          <w:sz w:val="20"/>
          <w:szCs w:val="20"/>
          <w:shd w:val="clear" w:color="auto" w:fill="FFFFFF"/>
        </w:rPr>
        <w:t>非注释行的第一行必须是 包声明</w:t>
      </w:r>
    </w:p>
    <w:p w:rsidR="00CA7833" w:rsidRPr="00DA1AA1" w:rsidRDefault="00CA7833" w:rsidP="000E678B">
      <w:pPr>
        <w:pStyle w:val="ae"/>
        <w:widowControl w:val="0"/>
        <w:ind w:left="420"/>
        <w:rPr>
          <w:sz w:val="20"/>
          <w:szCs w:val="20"/>
          <w:shd w:val="clear" w:color="auto" w:fill="FFFFFF"/>
        </w:rPr>
      </w:pPr>
      <w:r w:rsidRPr="00DA1AA1">
        <w:rPr>
          <w:rFonts w:hint="eastAsia"/>
          <w:sz w:val="20"/>
          <w:szCs w:val="20"/>
          <w:shd w:val="clear" w:color="auto" w:fill="FFFFFF"/>
        </w:rPr>
        <w:t>在包声明之后, 含有一个空行, 其后紧跟 导入语句</w:t>
      </w:r>
    </w:p>
    <w:p w:rsidR="000E678B" w:rsidRPr="00DA1AA1" w:rsidRDefault="000E678B" w:rsidP="000E678B">
      <w:pPr>
        <w:pStyle w:val="ae"/>
        <w:widowControl w:val="0"/>
        <w:rPr>
          <w:sz w:val="20"/>
          <w:szCs w:val="20"/>
          <w:shd w:val="clear" w:color="auto" w:fill="FFFFFF"/>
        </w:rPr>
      </w:pPr>
      <w:r w:rsidRPr="00DA1AA1">
        <w:rPr>
          <w:rFonts w:hint="eastAsia"/>
          <w:sz w:val="20"/>
          <w:szCs w:val="20"/>
          <w:shd w:val="clear" w:color="auto" w:fill="FFFFFF"/>
        </w:rPr>
        <w:tab/>
        <w:t>其中</w:t>
      </w:r>
    </w:p>
    <w:p w:rsidR="000E678B" w:rsidRPr="00DA1AA1" w:rsidRDefault="000E678B" w:rsidP="000E678B">
      <w:pPr>
        <w:pStyle w:val="ae"/>
        <w:widowControl w:val="0"/>
        <w:rPr>
          <w:sz w:val="20"/>
          <w:szCs w:val="20"/>
          <w:shd w:val="clear" w:color="auto" w:fill="FFFFFF"/>
        </w:rPr>
      </w:pPr>
      <w:r w:rsidRPr="00DA1AA1">
        <w:rPr>
          <w:rFonts w:hint="eastAsia"/>
          <w:sz w:val="20"/>
          <w:szCs w:val="20"/>
          <w:shd w:val="clear" w:color="auto" w:fill="FFFFFF"/>
        </w:rPr>
        <w:tab/>
        <w:t>- 导入语句应该根据</w:t>
      </w:r>
      <w:proofErr w:type="gramStart"/>
      <w:r w:rsidRPr="00DA1AA1">
        <w:rPr>
          <w:rFonts w:hint="eastAsia"/>
          <w:sz w:val="20"/>
          <w:szCs w:val="20"/>
          <w:shd w:val="clear" w:color="auto" w:fill="FFFFFF"/>
        </w:rPr>
        <w:t>包类型</w:t>
      </w:r>
      <w:proofErr w:type="gramEnd"/>
      <w:r w:rsidR="00DA1AA1" w:rsidRPr="00DA1AA1">
        <w:rPr>
          <w:rFonts w:hint="eastAsia"/>
          <w:sz w:val="20"/>
          <w:szCs w:val="20"/>
          <w:shd w:val="clear" w:color="auto" w:fill="FFFFFF"/>
        </w:rPr>
        <w:t>和导入类型</w:t>
      </w:r>
      <w:r w:rsidRPr="00DA1AA1">
        <w:rPr>
          <w:rFonts w:hint="eastAsia"/>
          <w:sz w:val="20"/>
          <w:szCs w:val="20"/>
          <w:shd w:val="clear" w:color="auto" w:fill="FFFFFF"/>
        </w:rPr>
        <w:t>进行分组</w:t>
      </w:r>
      <w:r w:rsidR="00DA1AA1" w:rsidRPr="00DA1AA1">
        <w:rPr>
          <w:rFonts w:hint="eastAsia"/>
          <w:sz w:val="20"/>
          <w:szCs w:val="20"/>
          <w:shd w:val="clear" w:color="auto" w:fill="FFFFFF"/>
        </w:rPr>
        <w:t>, 每个分组之间留一个空行</w:t>
      </w:r>
    </w:p>
    <w:p w:rsidR="00DA1AA1" w:rsidRPr="00DA1AA1" w:rsidRDefault="00DA1AA1" w:rsidP="000E678B">
      <w:pPr>
        <w:pStyle w:val="ae"/>
        <w:widowControl w:val="0"/>
        <w:rPr>
          <w:sz w:val="20"/>
          <w:szCs w:val="20"/>
          <w:shd w:val="clear" w:color="auto" w:fill="FFFFFF"/>
        </w:rPr>
      </w:pPr>
      <w:r w:rsidRPr="00DA1AA1">
        <w:rPr>
          <w:rFonts w:hint="eastAsia"/>
          <w:sz w:val="20"/>
          <w:szCs w:val="20"/>
          <w:shd w:val="clear" w:color="auto" w:fill="FFFFFF"/>
        </w:rPr>
        <w:tab/>
        <w:t>- 静态导入应该放在导入语句的最后</w:t>
      </w:r>
    </w:p>
    <w:p w:rsidR="00DA1AA1" w:rsidRPr="0004565F" w:rsidRDefault="00DA1AA1" w:rsidP="0004565F">
      <w:pPr>
        <w:pStyle w:val="HTML"/>
        <w:shd w:val="clear" w:color="auto" w:fill="FFFFFF"/>
        <w:rPr>
          <w:color w:val="000000"/>
          <w:sz w:val="18"/>
          <w:szCs w:val="18"/>
        </w:rPr>
      </w:pPr>
      <w:proofErr w:type="spellStart"/>
      <w:r>
        <w:rPr>
          <w:rFonts w:hint="eastAsia"/>
          <w:b/>
          <w:bCs/>
          <w:color w:val="000080"/>
          <w:sz w:val="18"/>
          <w:szCs w:val="18"/>
        </w:rPr>
        <w:t>package</w:t>
      </w:r>
      <w:r>
        <w:rPr>
          <w:rFonts w:hint="eastAsia"/>
          <w:color w:val="000000"/>
          <w:sz w:val="18"/>
          <w:szCs w:val="18"/>
        </w:rPr>
        <w:t>org.talmud.common.excel.impl</w:t>
      </w:r>
      <w:proofErr w:type="spellEnd"/>
      <w:r>
        <w:rPr>
          <w:rFonts w:hint="eastAsia"/>
          <w:color w:val="000000"/>
          <w:sz w:val="18"/>
          <w:szCs w:val="18"/>
        </w:rPr>
        <w:t>;</w:t>
      </w:r>
      <w:r>
        <w:rPr>
          <w:rFonts w:hint="eastAsia"/>
          <w:color w:val="000000"/>
          <w:sz w:val="18"/>
          <w:szCs w:val="18"/>
        </w:rPr>
        <w:br/>
      </w:r>
      <w:r>
        <w:rPr>
          <w:rFonts w:hint="eastAsia"/>
          <w:color w:val="000000"/>
          <w:sz w:val="18"/>
          <w:szCs w:val="18"/>
        </w:rPr>
        <w:br/>
      </w:r>
      <w:r>
        <w:rPr>
          <w:rFonts w:hint="eastAsia"/>
          <w:b/>
          <w:bCs/>
          <w:color w:val="000080"/>
          <w:sz w:val="18"/>
          <w:szCs w:val="18"/>
        </w:rPr>
        <w:t xml:space="preserve">    import </w:t>
      </w:r>
      <w:proofErr w:type="spellStart"/>
      <w:r>
        <w:rPr>
          <w:rFonts w:hint="eastAsia"/>
          <w:color w:val="000000"/>
          <w:sz w:val="18"/>
          <w:szCs w:val="18"/>
        </w:rPr>
        <w:t>org.talmud.common.excel.ExcelException</w:t>
      </w:r>
      <w:proofErr w:type="spellEnd"/>
      <w:r>
        <w:rPr>
          <w:rFonts w:hint="eastAsia"/>
          <w:color w:val="000000"/>
          <w:sz w:val="18"/>
          <w:szCs w:val="18"/>
        </w:rPr>
        <w:t>;</w:t>
      </w:r>
      <w:r>
        <w:rPr>
          <w:rFonts w:hint="eastAsia"/>
          <w:color w:val="000000"/>
          <w:sz w:val="18"/>
          <w:szCs w:val="18"/>
        </w:rPr>
        <w:br/>
      </w:r>
      <w:r>
        <w:rPr>
          <w:rFonts w:hint="eastAsia"/>
          <w:b/>
          <w:bCs/>
          <w:color w:val="000080"/>
          <w:sz w:val="18"/>
          <w:szCs w:val="18"/>
        </w:rPr>
        <w:t xml:space="preserve">    import </w:t>
      </w:r>
      <w:proofErr w:type="spellStart"/>
      <w:r>
        <w:rPr>
          <w:rFonts w:hint="eastAsia"/>
          <w:color w:val="000000"/>
          <w:sz w:val="18"/>
          <w:szCs w:val="18"/>
        </w:rPr>
        <w:t>org.talmud.common.excel.ExcelWriter</w:t>
      </w:r>
      <w:proofErr w:type="spellEnd"/>
      <w:r>
        <w:rPr>
          <w:rFonts w:hint="eastAsia"/>
          <w:color w:val="000000"/>
          <w:sz w:val="18"/>
          <w:szCs w:val="18"/>
        </w:rPr>
        <w:t>;</w:t>
      </w:r>
      <w:r>
        <w:rPr>
          <w:rFonts w:hint="eastAsia"/>
          <w:color w:val="000000"/>
          <w:sz w:val="18"/>
          <w:szCs w:val="18"/>
        </w:rPr>
        <w:br/>
      </w:r>
      <w:r>
        <w:rPr>
          <w:rFonts w:hint="eastAsia"/>
          <w:color w:val="000000"/>
          <w:sz w:val="18"/>
          <w:szCs w:val="18"/>
        </w:rPr>
        <w:br/>
      </w:r>
      <w:r>
        <w:rPr>
          <w:rFonts w:hint="eastAsia"/>
          <w:b/>
          <w:bCs/>
          <w:color w:val="000080"/>
          <w:sz w:val="18"/>
          <w:szCs w:val="18"/>
        </w:rPr>
        <w:t xml:space="preserve">    import </w:t>
      </w:r>
      <w:proofErr w:type="spellStart"/>
      <w:r>
        <w:rPr>
          <w:rFonts w:hint="eastAsia"/>
          <w:color w:val="000000"/>
          <w:sz w:val="18"/>
          <w:szCs w:val="18"/>
        </w:rPr>
        <w:t>java.lang.reflect.Array</w:t>
      </w:r>
      <w:proofErr w:type="spellEnd"/>
      <w:r>
        <w:rPr>
          <w:rFonts w:hint="eastAsia"/>
          <w:color w:val="000000"/>
          <w:sz w:val="18"/>
          <w:szCs w:val="18"/>
        </w:rPr>
        <w:t>;</w:t>
      </w:r>
      <w:r>
        <w:rPr>
          <w:rFonts w:hint="eastAsia"/>
          <w:color w:val="000000"/>
          <w:sz w:val="18"/>
          <w:szCs w:val="18"/>
        </w:rPr>
        <w:br/>
      </w:r>
      <w:r>
        <w:rPr>
          <w:rFonts w:hint="eastAsia"/>
          <w:b/>
          <w:bCs/>
          <w:color w:val="000080"/>
          <w:sz w:val="18"/>
          <w:szCs w:val="18"/>
        </w:rPr>
        <w:t xml:space="preserve">    import </w:t>
      </w:r>
      <w:proofErr w:type="spellStart"/>
      <w:r>
        <w:rPr>
          <w:rFonts w:hint="eastAsia"/>
          <w:color w:val="000000"/>
          <w:sz w:val="18"/>
          <w:szCs w:val="18"/>
        </w:rPr>
        <w:t>java.util.Calendar</w:t>
      </w:r>
      <w:proofErr w:type="spellEnd"/>
      <w:r>
        <w:rPr>
          <w:rFonts w:hint="eastAsia"/>
          <w:color w:val="000000"/>
          <w:sz w:val="18"/>
          <w:szCs w:val="18"/>
        </w:rPr>
        <w:t>;</w:t>
      </w:r>
      <w:r>
        <w:rPr>
          <w:rFonts w:hint="eastAsia"/>
          <w:color w:val="000000"/>
          <w:sz w:val="18"/>
          <w:szCs w:val="18"/>
        </w:rPr>
        <w:br/>
      </w:r>
      <w:r>
        <w:rPr>
          <w:rFonts w:hint="eastAsia"/>
          <w:b/>
          <w:bCs/>
          <w:color w:val="000080"/>
          <w:sz w:val="18"/>
          <w:szCs w:val="18"/>
        </w:rPr>
        <w:t xml:space="preserve">    import </w:t>
      </w:r>
      <w:proofErr w:type="spellStart"/>
      <w:r>
        <w:rPr>
          <w:rFonts w:hint="eastAsia"/>
          <w:color w:val="000000"/>
          <w:sz w:val="18"/>
          <w:szCs w:val="18"/>
        </w:rPr>
        <w:t>java.util.Date</w:t>
      </w:r>
      <w:proofErr w:type="spellEnd"/>
      <w:r>
        <w:rPr>
          <w:rFonts w:hint="eastAsia"/>
          <w:color w:val="000000"/>
          <w:sz w:val="18"/>
          <w:szCs w:val="18"/>
        </w:rPr>
        <w:t>;</w:t>
      </w:r>
      <w:r>
        <w:rPr>
          <w:rFonts w:hint="eastAsia"/>
          <w:color w:val="000000"/>
          <w:sz w:val="18"/>
          <w:szCs w:val="18"/>
        </w:rPr>
        <w:br/>
      </w:r>
      <w:r>
        <w:rPr>
          <w:rFonts w:hint="eastAsia"/>
          <w:color w:val="000000"/>
          <w:sz w:val="18"/>
          <w:szCs w:val="18"/>
        </w:rPr>
        <w:br/>
      </w:r>
      <w:r>
        <w:rPr>
          <w:rFonts w:hint="eastAsia"/>
          <w:b/>
          <w:bCs/>
          <w:color w:val="000080"/>
          <w:sz w:val="18"/>
          <w:szCs w:val="18"/>
        </w:rPr>
        <w:t xml:space="preserve">    import static </w:t>
      </w:r>
      <w:proofErr w:type="spellStart"/>
      <w:r>
        <w:rPr>
          <w:rFonts w:hint="eastAsia"/>
          <w:color w:val="000000"/>
          <w:sz w:val="18"/>
          <w:szCs w:val="18"/>
        </w:rPr>
        <w:t>org.talmud.common.util.Throwables.</w:t>
      </w:r>
      <w:r>
        <w:rPr>
          <w:rFonts w:hint="eastAsia"/>
          <w:i/>
          <w:iCs/>
          <w:color w:val="000000"/>
          <w:sz w:val="18"/>
          <w:szCs w:val="18"/>
        </w:rPr>
        <w:t>rethrowException</w:t>
      </w:r>
      <w:proofErr w:type="spellEnd"/>
      <w:r>
        <w:rPr>
          <w:rFonts w:hint="eastAsia"/>
          <w:color w:val="000000"/>
          <w:sz w:val="18"/>
          <w:szCs w:val="18"/>
        </w:rPr>
        <w:t>;</w:t>
      </w:r>
    </w:p>
    <w:p w:rsidR="00CA7833" w:rsidRDefault="003B2D37" w:rsidP="00774FC4">
      <w:pPr>
        <w:pStyle w:val="ae"/>
        <w:numPr>
          <w:ilvl w:val="0"/>
          <w:numId w:val="13"/>
        </w:numPr>
        <w:rPr>
          <w:rFonts w:ascii="Verdana" w:hAnsi="Verdana"/>
          <w:sz w:val="20"/>
          <w:szCs w:val="20"/>
          <w:shd w:val="clear" w:color="auto" w:fill="FFFFFF"/>
        </w:rPr>
      </w:pPr>
      <w:r>
        <w:rPr>
          <w:rFonts w:ascii="Verdana" w:hAnsi="Verdana" w:hint="eastAsia"/>
          <w:sz w:val="20"/>
          <w:szCs w:val="20"/>
          <w:shd w:val="clear" w:color="auto" w:fill="FFFFFF"/>
        </w:rPr>
        <w:t>类</w:t>
      </w:r>
      <w:r>
        <w:rPr>
          <w:rFonts w:ascii="Verdana" w:hAnsi="Verdana" w:hint="eastAsia"/>
          <w:sz w:val="20"/>
          <w:szCs w:val="20"/>
          <w:shd w:val="clear" w:color="auto" w:fill="FFFFFF"/>
        </w:rPr>
        <w:t>/</w:t>
      </w:r>
      <w:r>
        <w:rPr>
          <w:rFonts w:ascii="Verdana" w:hAnsi="Verdana" w:hint="eastAsia"/>
          <w:sz w:val="20"/>
          <w:szCs w:val="20"/>
          <w:shd w:val="clear" w:color="auto" w:fill="FFFFFF"/>
        </w:rPr>
        <w:t>接口文档注释和类</w:t>
      </w:r>
      <w:r>
        <w:rPr>
          <w:rFonts w:ascii="Verdana" w:hAnsi="Verdana" w:hint="eastAsia"/>
          <w:sz w:val="20"/>
          <w:szCs w:val="20"/>
          <w:shd w:val="clear" w:color="auto" w:fill="FFFFFF"/>
        </w:rPr>
        <w:t>/</w:t>
      </w:r>
      <w:r>
        <w:rPr>
          <w:rFonts w:ascii="Verdana" w:hAnsi="Verdana" w:hint="eastAsia"/>
          <w:sz w:val="20"/>
          <w:szCs w:val="20"/>
          <w:shd w:val="clear" w:color="auto" w:fill="FFFFFF"/>
        </w:rPr>
        <w:t>接口声明</w:t>
      </w:r>
    </w:p>
    <w:p w:rsidR="003B2D37" w:rsidRDefault="0032069A" w:rsidP="003B2D37">
      <w:pPr>
        <w:pStyle w:val="ae"/>
        <w:ind w:left="420"/>
        <w:rPr>
          <w:rFonts w:ascii="Verdana" w:hAnsi="Verdana"/>
          <w:sz w:val="20"/>
          <w:szCs w:val="20"/>
          <w:shd w:val="clear" w:color="auto" w:fill="FFFFFF"/>
        </w:rPr>
      </w:pPr>
      <w:r>
        <w:rPr>
          <w:rFonts w:ascii="Verdana" w:hAnsi="Verdana" w:hint="eastAsia"/>
          <w:sz w:val="20"/>
          <w:szCs w:val="20"/>
          <w:shd w:val="clear" w:color="auto" w:fill="FFFFFF"/>
        </w:rPr>
        <w:t>3.1.</w:t>
      </w:r>
      <w:r>
        <w:rPr>
          <w:rFonts w:ascii="Verdana" w:hAnsi="Verdana" w:hint="eastAsia"/>
          <w:sz w:val="20"/>
          <w:szCs w:val="20"/>
          <w:shd w:val="clear" w:color="auto" w:fill="FFFFFF"/>
        </w:rPr>
        <w:tab/>
      </w:r>
      <w:r w:rsidR="003B2D37">
        <w:rPr>
          <w:rFonts w:ascii="Verdana" w:hAnsi="Verdana" w:hint="eastAsia"/>
          <w:sz w:val="20"/>
          <w:szCs w:val="20"/>
          <w:shd w:val="clear" w:color="auto" w:fill="FFFFFF"/>
        </w:rPr>
        <w:t>在类</w:t>
      </w:r>
      <w:r w:rsidR="003B2D37">
        <w:rPr>
          <w:rFonts w:ascii="Verdana" w:hAnsi="Verdana" w:hint="eastAsia"/>
          <w:sz w:val="20"/>
          <w:szCs w:val="20"/>
          <w:shd w:val="clear" w:color="auto" w:fill="FFFFFF"/>
        </w:rPr>
        <w:t>/</w:t>
      </w:r>
      <w:r w:rsidR="003B2D37">
        <w:rPr>
          <w:rFonts w:ascii="Verdana" w:hAnsi="Verdana" w:hint="eastAsia"/>
          <w:sz w:val="20"/>
          <w:szCs w:val="20"/>
          <w:shd w:val="clear" w:color="auto" w:fill="FFFFFF"/>
        </w:rPr>
        <w:t>接口声明上必须标注相关文档注释</w:t>
      </w:r>
      <w:r w:rsidR="003B2D37">
        <w:rPr>
          <w:rFonts w:ascii="Verdana" w:hAnsi="Verdana" w:hint="eastAsia"/>
          <w:sz w:val="20"/>
          <w:szCs w:val="20"/>
          <w:shd w:val="clear" w:color="auto" w:fill="FFFFFF"/>
        </w:rPr>
        <w:t xml:space="preserve">, </w:t>
      </w:r>
      <w:r w:rsidR="003B2D37">
        <w:rPr>
          <w:rFonts w:ascii="Verdana" w:hAnsi="Verdana" w:hint="eastAsia"/>
          <w:sz w:val="20"/>
          <w:szCs w:val="20"/>
          <w:shd w:val="clear" w:color="auto" w:fill="FFFFFF"/>
        </w:rPr>
        <w:t>文档注释必须标明说明</w:t>
      </w:r>
      <w:r w:rsidR="003B2D37">
        <w:rPr>
          <w:rFonts w:ascii="Verdana" w:hAnsi="Verdana" w:hint="eastAsia"/>
          <w:sz w:val="20"/>
          <w:szCs w:val="20"/>
          <w:shd w:val="clear" w:color="auto" w:fill="FFFFFF"/>
        </w:rPr>
        <w:t>,</w:t>
      </w:r>
      <w:r w:rsidR="003B2D37">
        <w:rPr>
          <w:rFonts w:ascii="Verdana" w:hAnsi="Verdana" w:hint="eastAsia"/>
          <w:sz w:val="20"/>
          <w:szCs w:val="20"/>
          <w:shd w:val="clear" w:color="auto" w:fill="FFFFFF"/>
        </w:rPr>
        <w:t>作者</w:t>
      </w:r>
      <w:r w:rsidR="003B2D37">
        <w:rPr>
          <w:rFonts w:ascii="Verdana" w:hAnsi="Verdana" w:hint="eastAsia"/>
          <w:sz w:val="20"/>
          <w:szCs w:val="20"/>
          <w:shd w:val="clear" w:color="auto" w:fill="FFFFFF"/>
        </w:rPr>
        <w:t>,</w:t>
      </w:r>
      <w:r w:rsidR="003B2D37">
        <w:rPr>
          <w:rFonts w:ascii="Verdana" w:hAnsi="Verdana" w:hint="eastAsia"/>
          <w:sz w:val="20"/>
          <w:szCs w:val="20"/>
          <w:shd w:val="clear" w:color="auto" w:fill="FFFFFF"/>
        </w:rPr>
        <w:t>修改者</w:t>
      </w:r>
      <w:r w:rsidR="003B2D37">
        <w:rPr>
          <w:rFonts w:ascii="Verdana" w:hAnsi="Verdana" w:hint="eastAsia"/>
          <w:sz w:val="20"/>
          <w:szCs w:val="20"/>
          <w:shd w:val="clear" w:color="auto" w:fill="FFFFFF"/>
        </w:rPr>
        <w:t>,</w:t>
      </w:r>
      <w:r w:rsidR="003B2D37">
        <w:rPr>
          <w:rFonts w:ascii="Verdana" w:hAnsi="Verdana" w:hint="eastAsia"/>
          <w:sz w:val="20"/>
          <w:szCs w:val="20"/>
          <w:shd w:val="clear" w:color="auto" w:fill="FFFFFF"/>
        </w:rPr>
        <w:t>修改时间</w:t>
      </w:r>
    </w:p>
    <w:p w:rsidR="003B2D37" w:rsidRDefault="003B2D37" w:rsidP="003B2D37">
      <w:pPr>
        <w:pStyle w:val="ae"/>
        <w:ind w:left="420"/>
        <w:rPr>
          <w:rFonts w:ascii="Verdana" w:hAnsi="Verdana"/>
          <w:sz w:val="20"/>
          <w:szCs w:val="20"/>
          <w:shd w:val="clear" w:color="auto" w:fill="FFFFFF"/>
        </w:rPr>
      </w:pPr>
      <w:r>
        <w:rPr>
          <w:rFonts w:ascii="Verdana" w:hAnsi="Verdana" w:hint="eastAsia"/>
          <w:sz w:val="20"/>
          <w:szCs w:val="20"/>
          <w:shd w:val="clear" w:color="auto" w:fill="FFFFFF"/>
        </w:rPr>
        <w:t>其中</w:t>
      </w:r>
    </w:p>
    <w:p w:rsidR="003B2D37" w:rsidRDefault="003B2D37" w:rsidP="003B2D37">
      <w:pPr>
        <w:pStyle w:val="ae"/>
        <w:ind w:left="420"/>
        <w:rPr>
          <w:rFonts w:ascii="Verdana" w:hAnsi="Verdana"/>
          <w:sz w:val="20"/>
          <w:szCs w:val="20"/>
          <w:shd w:val="clear" w:color="auto" w:fill="FFFFFF"/>
        </w:rPr>
      </w:pPr>
      <w:r>
        <w:rPr>
          <w:rFonts w:ascii="Verdana" w:hAnsi="Verdana" w:hint="eastAsia"/>
          <w:sz w:val="20"/>
          <w:szCs w:val="20"/>
          <w:shd w:val="clear" w:color="auto" w:fill="FFFFFF"/>
        </w:rPr>
        <w:tab/>
        <w:t xml:space="preserve">- </w:t>
      </w:r>
      <w:r>
        <w:rPr>
          <w:rFonts w:ascii="Verdana" w:hAnsi="Verdana" w:hint="eastAsia"/>
          <w:sz w:val="20"/>
          <w:szCs w:val="20"/>
          <w:shd w:val="clear" w:color="auto" w:fill="FFFFFF"/>
        </w:rPr>
        <w:t>说明一般包含功能说明</w:t>
      </w:r>
      <w:r>
        <w:rPr>
          <w:rFonts w:ascii="Verdana" w:hAnsi="Verdana" w:hint="eastAsia"/>
          <w:sz w:val="20"/>
          <w:szCs w:val="20"/>
          <w:shd w:val="clear" w:color="auto" w:fill="FFFFFF"/>
        </w:rPr>
        <w:t xml:space="preserve">, </w:t>
      </w:r>
      <w:r>
        <w:rPr>
          <w:rFonts w:ascii="Verdana" w:hAnsi="Verdana" w:hint="eastAsia"/>
          <w:sz w:val="20"/>
          <w:szCs w:val="20"/>
          <w:shd w:val="clear" w:color="auto" w:fill="FFFFFF"/>
        </w:rPr>
        <w:t>使用方式</w:t>
      </w:r>
      <w:r w:rsidR="00CF5023">
        <w:rPr>
          <w:rFonts w:ascii="Verdana" w:hAnsi="Verdana" w:hint="eastAsia"/>
          <w:sz w:val="20"/>
          <w:szCs w:val="20"/>
          <w:shd w:val="clear" w:color="auto" w:fill="FFFFFF"/>
        </w:rPr>
        <w:t xml:space="preserve">, </w:t>
      </w:r>
      <w:r w:rsidR="00CF5023">
        <w:rPr>
          <w:rFonts w:ascii="Verdana" w:hAnsi="Verdana" w:hint="eastAsia"/>
          <w:sz w:val="20"/>
          <w:szCs w:val="20"/>
          <w:shd w:val="clear" w:color="auto" w:fill="FFFFFF"/>
        </w:rPr>
        <w:t>修改记录</w:t>
      </w:r>
      <w:r>
        <w:rPr>
          <w:rFonts w:ascii="Verdana" w:hAnsi="Verdana" w:hint="eastAsia"/>
          <w:sz w:val="20"/>
          <w:szCs w:val="20"/>
          <w:shd w:val="clear" w:color="auto" w:fill="FFFFFF"/>
        </w:rPr>
        <w:t>等</w:t>
      </w:r>
    </w:p>
    <w:p w:rsidR="003B2D37" w:rsidRDefault="003B2D37" w:rsidP="003B2D37">
      <w:pPr>
        <w:pStyle w:val="ae"/>
        <w:ind w:left="420"/>
        <w:rPr>
          <w:rFonts w:ascii="Verdana" w:hAnsi="Verdana"/>
          <w:sz w:val="20"/>
          <w:szCs w:val="20"/>
          <w:shd w:val="clear" w:color="auto" w:fill="FFFFFF"/>
        </w:rPr>
      </w:pPr>
      <w:r>
        <w:rPr>
          <w:rFonts w:ascii="Verdana" w:hAnsi="Verdana" w:hint="eastAsia"/>
          <w:sz w:val="20"/>
          <w:szCs w:val="20"/>
          <w:shd w:val="clear" w:color="auto" w:fill="FFFFFF"/>
        </w:rPr>
        <w:tab/>
        <w:t xml:space="preserve">- </w:t>
      </w:r>
      <w:r>
        <w:rPr>
          <w:rFonts w:ascii="Verdana" w:hAnsi="Verdana" w:hint="eastAsia"/>
          <w:sz w:val="20"/>
          <w:szCs w:val="20"/>
          <w:shd w:val="clear" w:color="auto" w:fill="FFFFFF"/>
        </w:rPr>
        <w:t>作者和修改者依次罗列</w:t>
      </w:r>
    </w:p>
    <w:p w:rsidR="003B2D37" w:rsidRDefault="003B2D37" w:rsidP="003B2D37">
      <w:pPr>
        <w:pStyle w:val="ae"/>
        <w:ind w:left="420"/>
        <w:rPr>
          <w:rFonts w:ascii="Verdana" w:hAnsi="Verdana"/>
          <w:sz w:val="20"/>
          <w:szCs w:val="20"/>
          <w:shd w:val="clear" w:color="auto" w:fill="FFFFFF"/>
        </w:rPr>
      </w:pPr>
      <w:r>
        <w:rPr>
          <w:rFonts w:ascii="Verdana" w:hAnsi="Verdana" w:hint="eastAsia"/>
          <w:sz w:val="20"/>
          <w:szCs w:val="20"/>
          <w:shd w:val="clear" w:color="auto" w:fill="FFFFFF"/>
        </w:rPr>
        <w:tab/>
        <w:t xml:space="preserve">- </w:t>
      </w:r>
      <w:r>
        <w:rPr>
          <w:rFonts w:ascii="Verdana" w:hAnsi="Verdana" w:hint="eastAsia"/>
          <w:sz w:val="20"/>
          <w:szCs w:val="20"/>
          <w:shd w:val="clear" w:color="auto" w:fill="FFFFFF"/>
        </w:rPr>
        <w:t>对于通用代码</w:t>
      </w:r>
      <w:r>
        <w:rPr>
          <w:rFonts w:ascii="Verdana" w:hAnsi="Verdana" w:hint="eastAsia"/>
          <w:sz w:val="20"/>
          <w:szCs w:val="20"/>
          <w:shd w:val="clear" w:color="auto" w:fill="FFFFFF"/>
        </w:rPr>
        <w:t>/</w:t>
      </w:r>
      <w:r>
        <w:rPr>
          <w:rFonts w:ascii="Verdana" w:hAnsi="Verdana" w:hint="eastAsia"/>
          <w:sz w:val="20"/>
          <w:szCs w:val="20"/>
          <w:shd w:val="clear" w:color="auto" w:fill="FFFFFF"/>
        </w:rPr>
        <w:t>框架</w:t>
      </w:r>
      <w:r w:rsidR="001A2452">
        <w:rPr>
          <w:rFonts w:ascii="Verdana" w:hAnsi="Verdana" w:hint="eastAsia"/>
          <w:sz w:val="20"/>
          <w:szCs w:val="20"/>
          <w:shd w:val="clear" w:color="auto" w:fill="FFFFFF"/>
        </w:rPr>
        <w:t>添加的新功能</w:t>
      </w:r>
      <w:r>
        <w:rPr>
          <w:rFonts w:ascii="Verdana" w:hAnsi="Verdana" w:hint="eastAsia"/>
          <w:sz w:val="20"/>
          <w:szCs w:val="20"/>
          <w:shd w:val="clear" w:color="auto" w:fill="FFFFFF"/>
        </w:rPr>
        <w:t>还需要加上</w:t>
      </w:r>
      <w:r w:rsidR="001A2452">
        <w:rPr>
          <w:rFonts w:ascii="Verdana" w:hAnsi="Verdana" w:hint="eastAsia"/>
          <w:sz w:val="20"/>
          <w:szCs w:val="20"/>
          <w:shd w:val="clear" w:color="auto" w:fill="FFFFFF"/>
        </w:rPr>
        <w:t>增加时间</w:t>
      </w:r>
      <w:r w:rsidR="001A2452">
        <w:rPr>
          <w:rFonts w:ascii="Verdana" w:hAnsi="Verdana" w:hint="eastAsia"/>
          <w:sz w:val="20"/>
          <w:szCs w:val="20"/>
          <w:shd w:val="clear" w:color="auto" w:fill="FFFFFF"/>
        </w:rPr>
        <w:t>(</w:t>
      </w:r>
      <w:r w:rsidR="001A2452">
        <w:rPr>
          <w:rFonts w:ascii="Verdana" w:hAnsi="Verdana" w:hint="eastAsia"/>
          <w:sz w:val="20"/>
          <w:szCs w:val="20"/>
          <w:shd w:val="clear" w:color="auto" w:fill="FFFFFF"/>
        </w:rPr>
        <w:t>使用</w:t>
      </w:r>
      <w:r w:rsidR="001A2452">
        <w:rPr>
          <w:rFonts w:ascii="Verdana" w:hAnsi="Verdana" w:hint="eastAsia"/>
          <w:sz w:val="20"/>
          <w:szCs w:val="20"/>
          <w:shd w:val="clear" w:color="auto" w:fill="FFFFFF"/>
        </w:rPr>
        <w:t>@sine)</w:t>
      </w:r>
    </w:p>
    <w:p w:rsidR="003B2D37" w:rsidRDefault="0032069A" w:rsidP="003B2D37">
      <w:pPr>
        <w:pStyle w:val="ae"/>
        <w:ind w:left="420"/>
        <w:rPr>
          <w:rFonts w:ascii="Verdana" w:hAnsi="Verdana"/>
          <w:sz w:val="20"/>
          <w:szCs w:val="20"/>
          <w:shd w:val="clear" w:color="auto" w:fill="FFFFFF"/>
        </w:rPr>
      </w:pPr>
      <w:r>
        <w:rPr>
          <w:rFonts w:ascii="Verdana" w:hAnsi="Verdana" w:hint="eastAsia"/>
          <w:sz w:val="20"/>
          <w:szCs w:val="20"/>
          <w:shd w:val="clear" w:color="auto" w:fill="FFFFFF"/>
        </w:rPr>
        <w:t>3.2.</w:t>
      </w:r>
      <w:r>
        <w:rPr>
          <w:rFonts w:ascii="Verdana" w:hAnsi="Verdana" w:hint="eastAsia"/>
          <w:sz w:val="20"/>
          <w:szCs w:val="20"/>
          <w:shd w:val="clear" w:color="auto" w:fill="FFFFFF"/>
        </w:rPr>
        <w:tab/>
      </w:r>
      <w:r>
        <w:rPr>
          <w:rFonts w:ascii="Verdana" w:hAnsi="Verdana" w:hint="eastAsia"/>
          <w:sz w:val="20"/>
          <w:szCs w:val="20"/>
          <w:shd w:val="clear" w:color="auto" w:fill="FFFFFF"/>
        </w:rPr>
        <w:t>类声明，一般按照常量，实例变量，构造器，方法的顺序来声明</w:t>
      </w:r>
    </w:p>
    <w:p w:rsidR="0032069A" w:rsidRDefault="0032069A" w:rsidP="0032069A">
      <w:pPr>
        <w:pStyle w:val="ae"/>
        <w:ind w:left="420"/>
        <w:rPr>
          <w:rFonts w:ascii="Verdana" w:hAnsi="Verdana"/>
          <w:sz w:val="20"/>
          <w:szCs w:val="20"/>
          <w:shd w:val="clear" w:color="auto" w:fill="FFFFFF"/>
        </w:rPr>
      </w:pPr>
      <w:r>
        <w:rPr>
          <w:rFonts w:ascii="Verdana" w:hAnsi="Verdana" w:hint="eastAsia"/>
          <w:sz w:val="20"/>
          <w:szCs w:val="20"/>
          <w:shd w:val="clear" w:color="auto" w:fill="FFFFFF"/>
        </w:rPr>
        <w:tab/>
      </w:r>
      <w:r>
        <w:rPr>
          <w:rFonts w:ascii="Verdana" w:hAnsi="Verdana" w:hint="eastAsia"/>
          <w:sz w:val="20"/>
          <w:szCs w:val="20"/>
          <w:shd w:val="clear" w:color="auto" w:fill="FFFFFF"/>
        </w:rPr>
        <w:t>其中</w:t>
      </w:r>
    </w:p>
    <w:p w:rsidR="0032069A" w:rsidRDefault="0032069A" w:rsidP="0032069A">
      <w:pPr>
        <w:pStyle w:val="ae"/>
        <w:ind w:left="420"/>
        <w:rPr>
          <w:rFonts w:ascii="Verdana" w:hAnsi="Verdana"/>
          <w:sz w:val="20"/>
          <w:szCs w:val="20"/>
          <w:shd w:val="clear" w:color="auto" w:fill="FFFFFF"/>
        </w:rPr>
      </w:pPr>
      <w:r>
        <w:rPr>
          <w:rFonts w:ascii="Verdana" w:hAnsi="Verdana" w:hint="eastAsia"/>
          <w:sz w:val="20"/>
          <w:szCs w:val="20"/>
          <w:shd w:val="clear" w:color="auto" w:fill="FFFFFF"/>
        </w:rPr>
        <w:tab/>
        <w:t xml:space="preserve">- </w:t>
      </w:r>
      <w:r>
        <w:rPr>
          <w:rFonts w:ascii="Verdana" w:hAnsi="Verdana" w:hint="eastAsia"/>
          <w:sz w:val="20"/>
          <w:szCs w:val="20"/>
          <w:shd w:val="clear" w:color="auto" w:fill="FFFFFF"/>
        </w:rPr>
        <w:t>对于常量</w:t>
      </w:r>
      <w:r>
        <w:rPr>
          <w:rFonts w:ascii="Verdana" w:hAnsi="Verdana" w:hint="eastAsia"/>
          <w:sz w:val="20"/>
          <w:szCs w:val="20"/>
          <w:shd w:val="clear" w:color="auto" w:fill="FFFFFF"/>
        </w:rPr>
        <w:t>/</w:t>
      </w:r>
      <w:r>
        <w:rPr>
          <w:rFonts w:ascii="Verdana" w:hAnsi="Verdana" w:hint="eastAsia"/>
          <w:sz w:val="20"/>
          <w:szCs w:val="20"/>
          <w:shd w:val="clear" w:color="auto" w:fill="FFFFFF"/>
        </w:rPr>
        <w:t>实例变量必须在上一行或尾部进行注释说明</w:t>
      </w:r>
    </w:p>
    <w:p w:rsidR="006314C9" w:rsidRDefault="006314C9" w:rsidP="0032069A">
      <w:pPr>
        <w:pStyle w:val="ae"/>
        <w:ind w:left="420"/>
        <w:rPr>
          <w:rFonts w:ascii="Verdana" w:hAnsi="Verdana"/>
          <w:sz w:val="20"/>
          <w:szCs w:val="20"/>
          <w:shd w:val="clear" w:color="auto" w:fill="FFFFFF"/>
        </w:rPr>
      </w:pPr>
      <w:r>
        <w:rPr>
          <w:rFonts w:ascii="Verdana" w:hAnsi="Verdana" w:hint="eastAsia"/>
          <w:sz w:val="20"/>
          <w:szCs w:val="20"/>
          <w:shd w:val="clear" w:color="auto" w:fill="FFFFFF"/>
        </w:rPr>
        <w:tab/>
        <w:t xml:space="preserve">- </w:t>
      </w:r>
      <w:r>
        <w:rPr>
          <w:rFonts w:ascii="Verdana" w:hAnsi="Verdana" w:hint="eastAsia"/>
          <w:sz w:val="20"/>
          <w:szCs w:val="20"/>
          <w:shd w:val="clear" w:color="auto" w:fill="FFFFFF"/>
        </w:rPr>
        <w:t>构造器按照参数由少到多的顺序进行排列</w:t>
      </w:r>
    </w:p>
    <w:p w:rsidR="0032069A" w:rsidRDefault="0032069A" w:rsidP="0032069A">
      <w:pPr>
        <w:pStyle w:val="ae"/>
        <w:ind w:left="420"/>
        <w:rPr>
          <w:rFonts w:ascii="Verdana" w:hAnsi="Verdana"/>
          <w:sz w:val="20"/>
          <w:szCs w:val="20"/>
          <w:shd w:val="clear" w:color="auto" w:fill="FFFFFF"/>
        </w:rPr>
      </w:pPr>
      <w:r>
        <w:rPr>
          <w:rFonts w:ascii="Verdana" w:hAnsi="Verdana" w:hint="eastAsia"/>
          <w:sz w:val="20"/>
          <w:szCs w:val="20"/>
          <w:shd w:val="clear" w:color="auto" w:fill="FFFFFF"/>
        </w:rPr>
        <w:tab/>
        <w:t xml:space="preserve">- </w:t>
      </w:r>
      <w:r>
        <w:rPr>
          <w:rFonts w:ascii="Verdana" w:hAnsi="Verdana" w:hint="eastAsia"/>
          <w:sz w:val="20"/>
          <w:szCs w:val="20"/>
          <w:shd w:val="clear" w:color="auto" w:fill="FFFFFF"/>
        </w:rPr>
        <w:t>方法上必须使用文档注释来说明该方法的功能作用</w:t>
      </w:r>
      <w:r>
        <w:rPr>
          <w:rFonts w:ascii="Verdana" w:hAnsi="Verdana" w:hint="eastAsia"/>
          <w:sz w:val="20"/>
          <w:szCs w:val="20"/>
          <w:shd w:val="clear" w:color="auto" w:fill="FFFFFF"/>
        </w:rPr>
        <w:t xml:space="preserve">, </w:t>
      </w:r>
      <w:r>
        <w:rPr>
          <w:rFonts w:ascii="Verdana" w:hAnsi="Verdana" w:hint="eastAsia"/>
          <w:sz w:val="20"/>
          <w:szCs w:val="20"/>
          <w:shd w:val="clear" w:color="auto" w:fill="FFFFFF"/>
        </w:rPr>
        <w:t>以及参数，返回值，异常说明</w:t>
      </w:r>
    </w:p>
    <w:p w:rsidR="0032069A" w:rsidRPr="0032069A" w:rsidRDefault="0032069A" w:rsidP="0032069A">
      <w:pPr>
        <w:pStyle w:val="ae"/>
        <w:ind w:left="420"/>
        <w:rPr>
          <w:rFonts w:ascii="Verdana" w:hAnsi="Verdana"/>
          <w:sz w:val="20"/>
          <w:szCs w:val="20"/>
          <w:shd w:val="clear" w:color="auto" w:fill="FFFFFF"/>
        </w:rPr>
      </w:pPr>
      <w:r>
        <w:rPr>
          <w:rFonts w:ascii="Verdana" w:hAnsi="Verdana" w:hint="eastAsia"/>
          <w:sz w:val="20"/>
          <w:szCs w:val="20"/>
          <w:shd w:val="clear" w:color="auto" w:fill="FFFFFF"/>
        </w:rPr>
        <w:tab/>
        <w:t xml:space="preserve">- </w:t>
      </w:r>
      <w:r>
        <w:rPr>
          <w:rFonts w:ascii="Verdana" w:hAnsi="Verdana" w:hint="eastAsia"/>
          <w:sz w:val="20"/>
          <w:szCs w:val="20"/>
          <w:shd w:val="clear" w:color="auto" w:fill="FFFFFF"/>
        </w:rPr>
        <w:t>对于行注释和块注释和上一行代码之间必须存在一个空行</w:t>
      </w:r>
    </w:p>
    <w:p w:rsidR="0032069A" w:rsidRPr="0032069A" w:rsidRDefault="0032069A" w:rsidP="003B2D37">
      <w:pPr>
        <w:pStyle w:val="ae"/>
        <w:ind w:left="420"/>
        <w:rPr>
          <w:rFonts w:ascii="Verdana" w:hAnsi="Verdana"/>
          <w:sz w:val="20"/>
          <w:szCs w:val="20"/>
          <w:shd w:val="clear" w:color="auto" w:fill="FFFFFF"/>
        </w:rPr>
      </w:pPr>
      <w:r>
        <w:rPr>
          <w:rFonts w:ascii="Verdana" w:hAnsi="Verdana" w:hint="eastAsia"/>
          <w:sz w:val="20"/>
          <w:szCs w:val="20"/>
          <w:shd w:val="clear" w:color="auto" w:fill="FFFFFF"/>
        </w:rPr>
        <w:tab/>
        <w:t xml:space="preserve">- </w:t>
      </w:r>
      <w:r>
        <w:rPr>
          <w:rFonts w:ascii="Verdana" w:hAnsi="Verdana" w:hint="eastAsia"/>
          <w:sz w:val="20"/>
          <w:szCs w:val="20"/>
          <w:shd w:val="clear" w:color="auto" w:fill="FFFFFF"/>
        </w:rPr>
        <w:t>如果常量过多可以声明在底部，如果为公用常量则应该在常量类中声明</w:t>
      </w:r>
    </w:p>
    <w:p w:rsidR="003B2D37" w:rsidRDefault="0032069A" w:rsidP="003B2D37">
      <w:pPr>
        <w:pStyle w:val="ae"/>
        <w:ind w:left="420"/>
        <w:rPr>
          <w:rFonts w:ascii="Verdana" w:hAnsi="Verdana"/>
          <w:sz w:val="20"/>
          <w:szCs w:val="20"/>
          <w:shd w:val="clear" w:color="auto" w:fill="FFFFFF"/>
        </w:rPr>
      </w:pPr>
      <w:r>
        <w:rPr>
          <w:rFonts w:ascii="Verdana" w:hAnsi="Verdana" w:hint="eastAsia"/>
          <w:sz w:val="20"/>
          <w:szCs w:val="20"/>
          <w:shd w:val="clear" w:color="auto" w:fill="FFFFFF"/>
        </w:rPr>
        <w:t>3.3.</w:t>
      </w:r>
      <w:r>
        <w:rPr>
          <w:rFonts w:ascii="Verdana" w:hAnsi="Verdana" w:hint="eastAsia"/>
          <w:sz w:val="20"/>
          <w:szCs w:val="20"/>
          <w:shd w:val="clear" w:color="auto" w:fill="FFFFFF"/>
        </w:rPr>
        <w:tab/>
      </w:r>
      <w:r>
        <w:rPr>
          <w:rFonts w:ascii="Verdana" w:hAnsi="Verdana" w:hint="eastAsia"/>
          <w:sz w:val="20"/>
          <w:szCs w:val="20"/>
          <w:shd w:val="clear" w:color="auto" w:fill="FFFFFF"/>
        </w:rPr>
        <w:t>完整实例</w:t>
      </w:r>
    </w:p>
    <w:p w:rsidR="00CF5023" w:rsidRDefault="00CF5023" w:rsidP="00CF5023">
      <w:pPr>
        <w:pStyle w:val="HTML"/>
        <w:shd w:val="clear" w:color="auto" w:fill="FFFFFF"/>
        <w:rPr>
          <w:color w:val="000000"/>
          <w:sz w:val="18"/>
          <w:szCs w:val="18"/>
        </w:rPr>
      </w:pPr>
      <w:r>
        <w:rPr>
          <w:rFonts w:ascii="Verdana" w:hAnsi="Verdana" w:hint="eastAsia"/>
          <w:sz w:val="20"/>
          <w:szCs w:val="20"/>
          <w:shd w:val="clear" w:color="auto" w:fill="FFFFFF"/>
        </w:rPr>
        <w:tab/>
      </w:r>
      <w:r>
        <w:rPr>
          <w:rFonts w:hint="eastAsia"/>
          <w:i/>
          <w:iCs/>
          <w:color w:val="808080"/>
          <w:sz w:val="18"/>
          <w:szCs w:val="18"/>
        </w:rPr>
        <w:t>/**</w:t>
      </w:r>
      <w:r>
        <w:rPr>
          <w:rFonts w:hint="eastAsia"/>
          <w:i/>
          <w:iCs/>
          <w:color w:val="808080"/>
          <w:sz w:val="18"/>
          <w:szCs w:val="18"/>
        </w:rPr>
        <w:br/>
        <w:t xml:space="preserve">           * 基础 Service 实现</w:t>
      </w:r>
      <w:r>
        <w:rPr>
          <w:rFonts w:hint="eastAsia"/>
          <w:i/>
          <w:iCs/>
          <w:color w:val="808080"/>
          <w:sz w:val="18"/>
          <w:szCs w:val="18"/>
        </w:rPr>
        <w:br/>
        <w:t xml:space="preserve">           * 提供基本的 CRUD 操作</w:t>
      </w:r>
      <w:r>
        <w:rPr>
          <w:rFonts w:hint="eastAsia"/>
          <w:i/>
          <w:iCs/>
          <w:color w:val="808080"/>
          <w:sz w:val="18"/>
          <w:szCs w:val="18"/>
        </w:rPr>
        <w:br/>
        <w:t xml:space="preserve">           * </w:t>
      </w:r>
      <w:r>
        <w:rPr>
          <w:rFonts w:hint="eastAsia"/>
          <w:i/>
          <w:iCs/>
          <w:color w:val="808080"/>
          <w:sz w:val="18"/>
          <w:szCs w:val="18"/>
          <w:shd w:val="clear" w:color="auto" w:fill="E2FFE2"/>
        </w:rPr>
        <w:t>&lt;p/&gt;</w:t>
      </w:r>
      <w:r>
        <w:rPr>
          <w:rFonts w:hint="eastAsia"/>
          <w:i/>
          <w:iCs/>
          <w:color w:val="808080"/>
          <w:sz w:val="18"/>
          <w:szCs w:val="18"/>
        </w:rPr>
        <w:br/>
        <w:t xml:space="preserve">           * update 2014.7.8 liujichao: 更新错误消息提醒</w:t>
      </w:r>
      <w:r>
        <w:rPr>
          <w:rFonts w:hint="eastAsia"/>
          <w:i/>
          <w:iCs/>
          <w:color w:val="808080"/>
          <w:sz w:val="18"/>
          <w:szCs w:val="18"/>
        </w:rPr>
        <w:br/>
        <w:t xml:space="preserve">           * update 2014.8.1 yuruizhi:  Fix 没有设置</w:t>
      </w:r>
      <w:proofErr w:type="spellStart"/>
      <w:r>
        <w:rPr>
          <w:rFonts w:hint="eastAsia"/>
          <w:i/>
          <w:iCs/>
          <w:color w:val="808080"/>
          <w:sz w:val="18"/>
          <w:szCs w:val="18"/>
        </w:rPr>
        <w:t>BaseDao</w:t>
      </w:r>
      <w:proofErr w:type="spellEnd"/>
      <w:r>
        <w:rPr>
          <w:rFonts w:hint="eastAsia"/>
          <w:i/>
          <w:iCs/>
          <w:color w:val="808080"/>
          <w:sz w:val="18"/>
          <w:szCs w:val="18"/>
        </w:rPr>
        <w:t xml:space="preserve">时产生 </w:t>
      </w:r>
      <w:proofErr w:type="spellStart"/>
      <w:r>
        <w:rPr>
          <w:rFonts w:hint="eastAsia"/>
          <w:i/>
          <w:iCs/>
          <w:color w:val="808080"/>
          <w:sz w:val="18"/>
          <w:szCs w:val="18"/>
        </w:rPr>
        <w:t>NullPointerException</w:t>
      </w:r>
      <w:proofErr w:type="spellEnd"/>
      <w:r>
        <w:rPr>
          <w:rFonts w:hint="eastAsia"/>
          <w:i/>
          <w:iCs/>
          <w:color w:val="808080"/>
          <w:sz w:val="18"/>
          <w:szCs w:val="18"/>
        </w:rPr>
        <w:br/>
        <w:t xml:space="preserve">           *</w:t>
      </w:r>
      <w:r>
        <w:rPr>
          <w:rFonts w:hint="eastAsia"/>
          <w:i/>
          <w:iCs/>
          <w:color w:val="808080"/>
          <w:sz w:val="18"/>
          <w:szCs w:val="18"/>
        </w:rPr>
        <w:br/>
        <w:t xml:space="preserve">           * </w:t>
      </w:r>
      <w:r>
        <w:rPr>
          <w:rFonts w:hint="eastAsia"/>
          <w:b/>
          <w:bCs/>
          <w:i/>
          <w:iCs/>
          <w:color w:val="808080"/>
          <w:sz w:val="18"/>
          <w:szCs w:val="18"/>
        </w:rPr>
        <w:t xml:space="preserve">@author </w:t>
      </w:r>
      <w:proofErr w:type="spellStart"/>
      <w:r>
        <w:rPr>
          <w:rFonts w:hint="eastAsia"/>
          <w:i/>
          <w:iCs/>
          <w:color w:val="808080"/>
          <w:sz w:val="18"/>
          <w:szCs w:val="18"/>
        </w:rPr>
        <w:t>yangchanghe</w:t>
      </w:r>
      <w:proofErr w:type="spellEnd"/>
      <w:r>
        <w:rPr>
          <w:rFonts w:hint="eastAsia"/>
          <w:i/>
          <w:iCs/>
          <w:color w:val="808080"/>
          <w:sz w:val="18"/>
          <w:szCs w:val="18"/>
        </w:rPr>
        <w:br/>
        <w:t xml:space="preserve">           * </w:t>
      </w:r>
      <w:r>
        <w:rPr>
          <w:rFonts w:hint="eastAsia"/>
          <w:b/>
          <w:bCs/>
          <w:i/>
          <w:iCs/>
          <w:color w:val="808080"/>
          <w:sz w:val="18"/>
          <w:szCs w:val="18"/>
        </w:rPr>
        <w:t xml:space="preserve">@author </w:t>
      </w:r>
      <w:r>
        <w:rPr>
          <w:rFonts w:hint="eastAsia"/>
          <w:i/>
          <w:iCs/>
          <w:color w:val="808080"/>
          <w:sz w:val="18"/>
          <w:szCs w:val="18"/>
        </w:rPr>
        <w:t>liujichao</w:t>
      </w:r>
      <w:r>
        <w:rPr>
          <w:rFonts w:hint="eastAsia"/>
          <w:i/>
          <w:iCs/>
          <w:color w:val="808080"/>
          <w:sz w:val="18"/>
          <w:szCs w:val="18"/>
        </w:rPr>
        <w:br/>
        <w:t xml:space="preserve">           * </w:t>
      </w:r>
      <w:r>
        <w:rPr>
          <w:rFonts w:hint="eastAsia"/>
          <w:b/>
          <w:bCs/>
          <w:i/>
          <w:iCs/>
          <w:color w:val="808080"/>
          <w:sz w:val="18"/>
          <w:szCs w:val="18"/>
        </w:rPr>
        <w:t xml:space="preserve">@author </w:t>
      </w:r>
      <w:r>
        <w:rPr>
          <w:rFonts w:hint="eastAsia"/>
          <w:i/>
          <w:iCs/>
          <w:color w:val="808080"/>
          <w:sz w:val="18"/>
          <w:szCs w:val="18"/>
        </w:rPr>
        <w:t>yuruizhi</w:t>
      </w:r>
      <w:r>
        <w:rPr>
          <w:rFonts w:hint="eastAsia"/>
          <w:i/>
          <w:iCs/>
          <w:color w:val="808080"/>
          <w:sz w:val="18"/>
          <w:szCs w:val="18"/>
        </w:rPr>
        <w:br/>
        <w:t xml:space="preserve">           */</w:t>
      </w:r>
      <w:r>
        <w:rPr>
          <w:rFonts w:hint="eastAsia"/>
          <w:i/>
          <w:iCs/>
          <w:color w:val="808080"/>
          <w:sz w:val="18"/>
          <w:szCs w:val="18"/>
        </w:rPr>
        <w:br/>
      </w:r>
      <w:r>
        <w:rPr>
          <w:rFonts w:hint="eastAsia"/>
          <w:b/>
          <w:bCs/>
          <w:color w:val="000080"/>
          <w:sz w:val="18"/>
          <w:szCs w:val="18"/>
        </w:rPr>
        <w:t xml:space="preserve">           public abstract class </w:t>
      </w:r>
      <w:proofErr w:type="spellStart"/>
      <w:r>
        <w:rPr>
          <w:rFonts w:hint="eastAsia"/>
          <w:color w:val="000000"/>
          <w:sz w:val="18"/>
          <w:szCs w:val="18"/>
        </w:rPr>
        <w:t>BaseServiceImpl</w:t>
      </w:r>
      <w:proofErr w:type="spellEnd"/>
      <w:r>
        <w:rPr>
          <w:rFonts w:hint="eastAsia"/>
          <w:color w:val="000000"/>
          <w:sz w:val="18"/>
          <w:szCs w:val="18"/>
        </w:rPr>
        <w:t>&lt;</w:t>
      </w:r>
      <w:r>
        <w:rPr>
          <w:rFonts w:hint="eastAsia"/>
          <w:color w:val="20999D"/>
          <w:sz w:val="18"/>
          <w:szCs w:val="18"/>
        </w:rPr>
        <w:t>E</w:t>
      </w:r>
      <w:r>
        <w:rPr>
          <w:rFonts w:hint="eastAsia"/>
          <w:color w:val="000000"/>
          <w:sz w:val="18"/>
          <w:szCs w:val="18"/>
        </w:rPr>
        <w:t>&gt;</w:t>
      </w:r>
      <w:r>
        <w:rPr>
          <w:rFonts w:hint="eastAsia"/>
          <w:b/>
          <w:bCs/>
          <w:color w:val="000080"/>
          <w:sz w:val="18"/>
          <w:szCs w:val="18"/>
        </w:rPr>
        <w:t xml:space="preserve">extends implements </w:t>
      </w:r>
      <w:proofErr w:type="spellStart"/>
      <w:r>
        <w:rPr>
          <w:rFonts w:hint="eastAsia"/>
          <w:color w:val="000000"/>
          <w:sz w:val="18"/>
          <w:szCs w:val="18"/>
        </w:rPr>
        <w:t>BaseService</w:t>
      </w:r>
      <w:proofErr w:type="spellEnd"/>
      <w:r>
        <w:rPr>
          <w:rFonts w:hint="eastAsia"/>
          <w:color w:val="000000"/>
          <w:sz w:val="18"/>
          <w:szCs w:val="18"/>
        </w:rPr>
        <w:t>&lt;</w:t>
      </w:r>
      <w:r>
        <w:rPr>
          <w:rFonts w:hint="eastAsia"/>
          <w:color w:val="20999D"/>
          <w:sz w:val="18"/>
          <w:szCs w:val="18"/>
        </w:rPr>
        <w:t>E</w:t>
      </w:r>
      <w:r>
        <w:rPr>
          <w:rFonts w:hint="eastAsia"/>
          <w:color w:val="000000"/>
          <w:sz w:val="18"/>
          <w:szCs w:val="18"/>
        </w:rPr>
        <w:t>&gt; {</w:t>
      </w:r>
      <w:r>
        <w:rPr>
          <w:rFonts w:hint="eastAsia"/>
          <w:color w:val="000000"/>
          <w:sz w:val="18"/>
          <w:szCs w:val="18"/>
        </w:rPr>
        <w:br/>
      </w:r>
    </w:p>
    <w:p w:rsidR="00CF5023" w:rsidRDefault="00CF5023" w:rsidP="00CF5023">
      <w:pPr>
        <w:pStyle w:val="HTML"/>
        <w:shd w:val="clear" w:color="auto" w:fill="FFFFFF"/>
        <w:rPr>
          <w:color w:val="000000"/>
          <w:sz w:val="18"/>
          <w:szCs w:val="18"/>
        </w:rPr>
      </w:pPr>
      <w:r>
        <w:rPr>
          <w:rFonts w:hint="eastAsia"/>
          <w:i/>
          <w:iCs/>
          <w:color w:val="808080"/>
          <w:sz w:val="18"/>
          <w:szCs w:val="18"/>
        </w:rPr>
        <w:t>/**</w:t>
      </w:r>
      <w:r>
        <w:rPr>
          <w:rFonts w:hint="eastAsia"/>
          <w:i/>
          <w:iCs/>
          <w:color w:val="808080"/>
          <w:sz w:val="18"/>
          <w:szCs w:val="18"/>
        </w:rPr>
        <w:br/>
        <w:t xml:space="preserve">               * 错误消息</w:t>
      </w:r>
      <w:r>
        <w:rPr>
          <w:rFonts w:hint="eastAsia"/>
          <w:i/>
          <w:iCs/>
          <w:color w:val="808080"/>
          <w:sz w:val="18"/>
          <w:szCs w:val="18"/>
        </w:rPr>
        <w:br/>
        <w:t xml:space="preserve">               */</w:t>
      </w:r>
      <w:r>
        <w:rPr>
          <w:rFonts w:hint="eastAsia"/>
          <w:i/>
          <w:iCs/>
          <w:color w:val="808080"/>
          <w:sz w:val="18"/>
          <w:szCs w:val="18"/>
        </w:rPr>
        <w:br/>
      </w:r>
      <w:r>
        <w:rPr>
          <w:rFonts w:hint="eastAsia"/>
          <w:b/>
          <w:bCs/>
          <w:color w:val="000080"/>
          <w:sz w:val="18"/>
          <w:szCs w:val="18"/>
        </w:rPr>
        <w:t xml:space="preserve">public static final </w:t>
      </w:r>
      <w:r>
        <w:rPr>
          <w:rFonts w:hint="eastAsia"/>
          <w:color w:val="000000"/>
          <w:sz w:val="18"/>
          <w:szCs w:val="18"/>
        </w:rPr>
        <w:t xml:space="preserve">String </w:t>
      </w:r>
      <w:r>
        <w:rPr>
          <w:rFonts w:hint="eastAsia"/>
          <w:b/>
          <w:bCs/>
          <w:i/>
          <w:iCs/>
          <w:color w:val="660E7A"/>
          <w:sz w:val="18"/>
          <w:szCs w:val="18"/>
        </w:rPr>
        <w:t xml:space="preserve">RECORD_BEEN_USED_MSG </w:t>
      </w:r>
      <w:r>
        <w:rPr>
          <w:rFonts w:hint="eastAsia"/>
          <w:color w:val="000000"/>
          <w:sz w:val="18"/>
          <w:szCs w:val="18"/>
        </w:rPr>
        <w:t xml:space="preserve">= </w:t>
      </w:r>
      <w:r>
        <w:rPr>
          <w:rFonts w:hint="eastAsia"/>
          <w:b/>
          <w:bCs/>
          <w:color w:val="008000"/>
          <w:sz w:val="18"/>
          <w:szCs w:val="18"/>
        </w:rPr>
        <w:t>"Records have been used "</w:t>
      </w:r>
      <w:r>
        <w:rPr>
          <w:rFonts w:hint="eastAsia"/>
          <w:color w:val="000000"/>
          <w:sz w:val="18"/>
          <w:szCs w:val="18"/>
        </w:rPr>
        <w:t>;</w:t>
      </w:r>
      <w:r>
        <w:rPr>
          <w:rFonts w:hint="eastAsia"/>
          <w:color w:val="000000"/>
          <w:sz w:val="18"/>
          <w:szCs w:val="18"/>
        </w:rPr>
        <w:br/>
      </w:r>
      <w:r>
        <w:rPr>
          <w:rFonts w:hint="eastAsia"/>
          <w:color w:val="000000"/>
          <w:sz w:val="18"/>
          <w:szCs w:val="18"/>
        </w:rPr>
        <w:br/>
      </w:r>
      <w:r>
        <w:rPr>
          <w:rFonts w:hint="eastAsia"/>
          <w:color w:val="808000"/>
          <w:sz w:val="18"/>
          <w:szCs w:val="18"/>
        </w:rPr>
        <w:t>@</w:t>
      </w:r>
      <w:proofErr w:type="spellStart"/>
      <w:r>
        <w:rPr>
          <w:rFonts w:hint="eastAsia"/>
          <w:color w:val="808000"/>
          <w:sz w:val="18"/>
          <w:szCs w:val="18"/>
        </w:rPr>
        <w:t>Autowired</w:t>
      </w:r>
      <w:proofErr w:type="spellEnd"/>
      <w:r>
        <w:rPr>
          <w:rFonts w:hint="eastAsia"/>
          <w:color w:val="808000"/>
          <w:sz w:val="18"/>
          <w:szCs w:val="18"/>
        </w:rPr>
        <w:br/>
      </w:r>
      <w:r>
        <w:rPr>
          <w:rFonts w:hint="eastAsia"/>
          <w:b/>
          <w:bCs/>
          <w:color w:val="000080"/>
          <w:sz w:val="18"/>
          <w:szCs w:val="18"/>
        </w:rPr>
        <w:t xml:space="preserve">public void </w:t>
      </w:r>
      <w:proofErr w:type="spellStart"/>
      <w:r>
        <w:rPr>
          <w:rFonts w:hint="eastAsia"/>
          <w:color w:val="000000"/>
          <w:sz w:val="18"/>
          <w:szCs w:val="18"/>
        </w:rPr>
        <w:t>setBaseDao</w:t>
      </w:r>
      <w:proofErr w:type="spellEnd"/>
      <w:r>
        <w:rPr>
          <w:rFonts w:hint="eastAsia"/>
          <w:color w:val="000000"/>
          <w:sz w:val="18"/>
          <w:szCs w:val="18"/>
        </w:rPr>
        <w:t>(</w:t>
      </w:r>
      <w:proofErr w:type="spellStart"/>
      <w:r>
        <w:rPr>
          <w:rFonts w:hint="eastAsia"/>
          <w:color w:val="000000"/>
          <w:sz w:val="18"/>
          <w:szCs w:val="18"/>
        </w:rPr>
        <w:t>BaseDao</w:t>
      </w:r>
      <w:proofErr w:type="spellEnd"/>
      <w:r>
        <w:rPr>
          <w:rFonts w:hint="eastAsia"/>
          <w:color w:val="000000"/>
          <w:sz w:val="18"/>
          <w:szCs w:val="18"/>
        </w:rPr>
        <w:t>&lt;</w:t>
      </w:r>
      <w:r>
        <w:rPr>
          <w:rFonts w:hint="eastAsia"/>
          <w:color w:val="20999D"/>
          <w:sz w:val="18"/>
          <w:szCs w:val="18"/>
        </w:rPr>
        <w:t>E</w:t>
      </w:r>
      <w:r>
        <w:rPr>
          <w:rFonts w:hint="eastAsia"/>
          <w:color w:val="000000"/>
          <w:sz w:val="18"/>
          <w:szCs w:val="18"/>
        </w:rPr>
        <w:t>&gt;</w:t>
      </w:r>
      <w:proofErr w:type="spellStart"/>
      <w:r>
        <w:rPr>
          <w:rFonts w:hint="eastAsia"/>
          <w:color w:val="000000"/>
          <w:sz w:val="18"/>
          <w:szCs w:val="18"/>
        </w:rPr>
        <w:t>baseDao</w:t>
      </w:r>
      <w:proofErr w:type="spellEnd"/>
      <w:r>
        <w:rPr>
          <w:rFonts w:hint="eastAsia"/>
          <w:color w:val="000000"/>
          <w:sz w:val="18"/>
          <w:szCs w:val="18"/>
        </w:rPr>
        <w:t>) {</w:t>
      </w:r>
      <w:r>
        <w:rPr>
          <w:rFonts w:hint="eastAsia"/>
          <w:color w:val="000000"/>
          <w:sz w:val="18"/>
          <w:szCs w:val="18"/>
        </w:rPr>
        <w:br/>
      </w:r>
      <w:proofErr w:type="spellStart"/>
      <w:r>
        <w:rPr>
          <w:rFonts w:hint="eastAsia"/>
          <w:b/>
          <w:bCs/>
          <w:color w:val="000080"/>
          <w:sz w:val="18"/>
          <w:szCs w:val="18"/>
        </w:rPr>
        <w:t>super</w:t>
      </w:r>
      <w:r>
        <w:rPr>
          <w:rFonts w:hint="eastAsia"/>
          <w:color w:val="000000"/>
          <w:sz w:val="18"/>
          <w:szCs w:val="18"/>
        </w:rPr>
        <w:t>.setCrudDao</w:t>
      </w:r>
      <w:proofErr w:type="spellEnd"/>
      <w:r>
        <w:rPr>
          <w:rFonts w:hint="eastAsia"/>
          <w:color w:val="000000"/>
          <w:sz w:val="18"/>
          <w:szCs w:val="18"/>
        </w:rPr>
        <w:t>(</w:t>
      </w:r>
      <w:proofErr w:type="spellStart"/>
      <w:r>
        <w:rPr>
          <w:rFonts w:hint="eastAsia"/>
          <w:color w:val="000000"/>
          <w:sz w:val="18"/>
          <w:szCs w:val="18"/>
        </w:rPr>
        <w:t>baseDao</w:t>
      </w:r>
      <w:proofErr w:type="spellEnd"/>
      <w:r>
        <w:rPr>
          <w:rFonts w:hint="eastAsia"/>
          <w:color w:val="000000"/>
          <w:sz w:val="18"/>
          <w:szCs w:val="18"/>
        </w:rPr>
        <w:t>);</w:t>
      </w:r>
      <w:r>
        <w:rPr>
          <w:rFonts w:hint="eastAsia"/>
          <w:color w:val="000000"/>
          <w:sz w:val="18"/>
          <w:szCs w:val="18"/>
        </w:rPr>
        <w:br/>
        <w:t xml:space="preserve">              }</w:t>
      </w:r>
      <w:r>
        <w:rPr>
          <w:rFonts w:hint="eastAsia"/>
          <w:color w:val="000000"/>
          <w:sz w:val="18"/>
          <w:szCs w:val="18"/>
        </w:rPr>
        <w:br/>
      </w:r>
      <w:r>
        <w:rPr>
          <w:rFonts w:hint="eastAsia"/>
          <w:color w:val="000000"/>
          <w:sz w:val="18"/>
          <w:szCs w:val="18"/>
        </w:rPr>
        <w:br/>
      </w:r>
      <w:r>
        <w:rPr>
          <w:rFonts w:hint="eastAsia"/>
          <w:i/>
          <w:iCs/>
          <w:color w:val="808080"/>
          <w:sz w:val="18"/>
          <w:szCs w:val="18"/>
        </w:rPr>
        <w:t>/**</w:t>
      </w:r>
      <w:r>
        <w:rPr>
          <w:rFonts w:hint="eastAsia"/>
          <w:i/>
          <w:iCs/>
          <w:color w:val="808080"/>
          <w:sz w:val="18"/>
          <w:szCs w:val="18"/>
        </w:rPr>
        <w:br/>
        <w:t xml:space="preserve">               * 将给定的属性名称转换为 下划线写法</w:t>
      </w:r>
      <w:r>
        <w:rPr>
          <w:rFonts w:hint="eastAsia"/>
          <w:i/>
          <w:iCs/>
          <w:color w:val="808080"/>
          <w:sz w:val="18"/>
          <w:szCs w:val="18"/>
        </w:rPr>
        <w:br/>
        <w:t xml:space="preserve">               * </w:t>
      </w:r>
      <w:proofErr w:type="spellStart"/>
      <w:r>
        <w:rPr>
          <w:rFonts w:hint="eastAsia"/>
          <w:i/>
          <w:iCs/>
          <w:color w:val="808080"/>
          <w:sz w:val="18"/>
          <w:szCs w:val="18"/>
        </w:rPr>
        <w:t>eg</w:t>
      </w:r>
      <w:proofErr w:type="spellEnd"/>
      <w:r>
        <w:rPr>
          <w:rFonts w:hint="eastAsia"/>
          <w:i/>
          <w:iCs/>
          <w:color w:val="808080"/>
          <w:sz w:val="18"/>
          <w:szCs w:val="18"/>
        </w:rPr>
        <w:t xml:space="preserve">: </w:t>
      </w:r>
      <w:proofErr w:type="spellStart"/>
      <w:r>
        <w:rPr>
          <w:rFonts w:hint="eastAsia"/>
          <w:i/>
          <w:iCs/>
          <w:color w:val="808080"/>
          <w:sz w:val="18"/>
          <w:szCs w:val="18"/>
        </w:rPr>
        <w:t>productName</w:t>
      </w:r>
      <w:proofErr w:type="spellEnd"/>
      <w:r>
        <w:rPr>
          <w:rFonts w:hint="eastAsia"/>
          <w:i/>
          <w:iCs/>
          <w:color w:val="808080"/>
          <w:sz w:val="18"/>
          <w:szCs w:val="18"/>
        </w:rPr>
        <w:t xml:space="preserve"> --&gt;</w:t>
      </w:r>
      <w:proofErr w:type="spellStart"/>
      <w:r>
        <w:rPr>
          <w:rFonts w:hint="eastAsia"/>
          <w:i/>
          <w:iCs/>
          <w:color w:val="808080"/>
          <w:sz w:val="18"/>
          <w:szCs w:val="18"/>
        </w:rPr>
        <w:t>product_name</w:t>
      </w:r>
      <w:proofErr w:type="spellEnd"/>
      <w:r>
        <w:rPr>
          <w:rFonts w:hint="eastAsia"/>
          <w:i/>
          <w:iCs/>
          <w:color w:val="808080"/>
          <w:sz w:val="18"/>
          <w:szCs w:val="18"/>
        </w:rPr>
        <w:br/>
        <w:t xml:space="preserve">               *</w:t>
      </w:r>
      <w:r>
        <w:rPr>
          <w:rFonts w:hint="eastAsia"/>
          <w:i/>
          <w:iCs/>
          <w:color w:val="808080"/>
          <w:sz w:val="18"/>
          <w:szCs w:val="18"/>
        </w:rPr>
        <w:br/>
        <w:t xml:space="preserve">               * </w:t>
      </w:r>
      <w:r>
        <w:rPr>
          <w:rFonts w:hint="eastAsia"/>
          <w:b/>
          <w:bCs/>
          <w:i/>
          <w:iCs/>
          <w:color w:val="808080"/>
          <w:sz w:val="18"/>
          <w:szCs w:val="18"/>
        </w:rPr>
        <w:t>@</w:t>
      </w:r>
      <w:proofErr w:type="spellStart"/>
      <w:r>
        <w:rPr>
          <w:rFonts w:hint="eastAsia"/>
          <w:b/>
          <w:bCs/>
          <w:i/>
          <w:iCs/>
          <w:color w:val="808080"/>
          <w:sz w:val="18"/>
          <w:szCs w:val="18"/>
        </w:rPr>
        <w:t>param</w:t>
      </w:r>
      <w:r>
        <w:rPr>
          <w:rFonts w:hint="eastAsia"/>
          <w:b/>
          <w:bCs/>
          <w:i/>
          <w:iCs/>
          <w:color w:val="3D3D3D"/>
          <w:sz w:val="18"/>
          <w:szCs w:val="18"/>
        </w:rPr>
        <w:t>property</w:t>
      </w:r>
      <w:proofErr w:type="spellEnd"/>
      <w:r>
        <w:rPr>
          <w:rFonts w:hint="eastAsia"/>
          <w:b/>
          <w:bCs/>
          <w:i/>
          <w:iCs/>
          <w:color w:val="3D3D3D"/>
          <w:sz w:val="18"/>
          <w:szCs w:val="18"/>
        </w:rPr>
        <w:t xml:space="preserve"> </w:t>
      </w:r>
      <w:r>
        <w:rPr>
          <w:rFonts w:hint="eastAsia"/>
          <w:i/>
          <w:iCs/>
          <w:color w:val="808080"/>
          <w:sz w:val="18"/>
          <w:szCs w:val="18"/>
        </w:rPr>
        <w:t>需要转换的属性名称</w:t>
      </w:r>
      <w:r>
        <w:rPr>
          <w:rFonts w:hint="eastAsia"/>
          <w:i/>
          <w:iCs/>
          <w:color w:val="808080"/>
          <w:sz w:val="18"/>
          <w:szCs w:val="18"/>
        </w:rPr>
        <w:br/>
        <w:t xml:space="preserve">               * </w:t>
      </w:r>
      <w:r>
        <w:rPr>
          <w:rFonts w:hint="eastAsia"/>
          <w:b/>
          <w:bCs/>
          <w:i/>
          <w:iCs/>
          <w:color w:val="808080"/>
          <w:sz w:val="18"/>
          <w:szCs w:val="18"/>
        </w:rPr>
        <w:t xml:space="preserve">@return </w:t>
      </w:r>
      <w:r>
        <w:rPr>
          <w:rFonts w:hint="eastAsia"/>
          <w:i/>
          <w:iCs/>
          <w:color w:val="808080"/>
          <w:sz w:val="18"/>
          <w:szCs w:val="18"/>
        </w:rPr>
        <w:t>转换后的下划线写法名称</w:t>
      </w:r>
      <w:r>
        <w:rPr>
          <w:rFonts w:hint="eastAsia"/>
          <w:i/>
          <w:iCs/>
          <w:color w:val="808080"/>
          <w:sz w:val="18"/>
          <w:szCs w:val="18"/>
        </w:rPr>
        <w:br/>
        <w:t xml:space="preserve">               */</w:t>
      </w:r>
      <w:r>
        <w:rPr>
          <w:rFonts w:hint="eastAsia"/>
          <w:i/>
          <w:iCs/>
          <w:color w:val="808080"/>
          <w:sz w:val="18"/>
          <w:szCs w:val="18"/>
        </w:rPr>
        <w:br/>
      </w:r>
      <w:r>
        <w:rPr>
          <w:rFonts w:hint="eastAsia"/>
          <w:b/>
          <w:bCs/>
          <w:color w:val="000080"/>
          <w:sz w:val="18"/>
          <w:szCs w:val="18"/>
        </w:rPr>
        <w:t xml:space="preserve">protected </w:t>
      </w:r>
      <w:r>
        <w:rPr>
          <w:rFonts w:hint="eastAsia"/>
          <w:color w:val="000000"/>
          <w:sz w:val="18"/>
          <w:szCs w:val="18"/>
        </w:rPr>
        <w:t xml:space="preserve">String </w:t>
      </w:r>
      <w:proofErr w:type="spellStart"/>
      <w:r>
        <w:rPr>
          <w:rFonts w:hint="eastAsia"/>
          <w:color w:val="000000"/>
          <w:sz w:val="18"/>
          <w:szCs w:val="18"/>
        </w:rPr>
        <w:t>transformDynamicProperty</w:t>
      </w:r>
      <w:proofErr w:type="spellEnd"/>
      <w:r>
        <w:rPr>
          <w:rFonts w:hint="eastAsia"/>
          <w:color w:val="000000"/>
          <w:sz w:val="18"/>
          <w:szCs w:val="18"/>
        </w:rPr>
        <w:t>(String property) {</w:t>
      </w:r>
      <w:r>
        <w:rPr>
          <w:rFonts w:hint="eastAsia"/>
          <w:color w:val="000000"/>
          <w:sz w:val="18"/>
          <w:szCs w:val="18"/>
        </w:rPr>
        <w:br/>
        <w:t xml:space="preserve">       String prop = </w:t>
      </w:r>
      <w:proofErr w:type="spellStart"/>
      <w:r>
        <w:rPr>
          <w:rFonts w:hint="eastAsia"/>
          <w:color w:val="000000"/>
          <w:sz w:val="18"/>
          <w:szCs w:val="18"/>
        </w:rPr>
        <w:t>StringUtils.</w:t>
      </w:r>
      <w:r>
        <w:rPr>
          <w:rFonts w:hint="eastAsia"/>
          <w:i/>
          <w:iCs/>
          <w:color w:val="000000"/>
          <w:sz w:val="18"/>
          <w:szCs w:val="18"/>
        </w:rPr>
        <w:t>camelCaseToUnderscore</w:t>
      </w:r>
      <w:proofErr w:type="spellEnd"/>
      <w:r>
        <w:rPr>
          <w:rFonts w:hint="eastAsia"/>
          <w:color w:val="000000"/>
          <w:sz w:val="18"/>
          <w:szCs w:val="18"/>
        </w:rPr>
        <w:t xml:space="preserve">(property, </w:t>
      </w:r>
      <w:r>
        <w:rPr>
          <w:rFonts w:hint="eastAsia"/>
          <w:b/>
          <w:bCs/>
          <w:color w:val="000080"/>
          <w:sz w:val="18"/>
          <w:szCs w:val="18"/>
        </w:rPr>
        <w:t>false</w:t>
      </w:r>
      <w:r>
        <w:rPr>
          <w:rFonts w:hint="eastAsia"/>
          <w:color w:val="000000"/>
          <w:sz w:val="18"/>
          <w:szCs w:val="18"/>
        </w:rPr>
        <w:t>);</w:t>
      </w:r>
      <w:r>
        <w:rPr>
          <w:rFonts w:hint="eastAsia"/>
          <w:color w:val="000000"/>
          <w:sz w:val="18"/>
          <w:szCs w:val="18"/>
        </w:rPr>
        <w:br/>
      </w:r>
      <w:r>
        <w:rPr>
          <w:rFonts w:hint="eastAsia"/>
          <w:b/>
          <w:bCs/>
          <w:color w:val="000080"/>
          <w:sz w:val="18"/>
          <w:szCs w:val="18"/>
        </w:rPr>
        <w:t xml:space="preserve">return </w:t>
      </w:r>
      <w:r>
        <w:rPr>
          <w:rFonts w:hint="eastAsia"/>
          <w:color w:val="000000"/>
          <w:sz w:val="18"/>
          <w:szCs w:val="18"/>
        </w:rPr>
        <w:t>prop;</w:t>
      </w:r>
      <w:r>
        <w:rPr>
          <w:rFonts w:hint="eastAsia"/>
          <w:color w:val="000000"/>
          <w:sz w:val="18"/>
          <w:szCs w:val="18"/>
        </w:rPr>
        <w:br/>
        <w:t xml:space="preserve">    }</w:t>
      </w:r>
    </w:p>
    <w:p w:rsidR="0032069A" w:rsidRDefault="00CF5023" w:rsidP="003B2D37">
      <w:pPr>
        <w:pStyle w:val="ae"/>
        <w:ind w:left="420"/>
        <w:rPr>
          <w:rFonts w:ascii="Verdana" w:hAnsi="Verdana"/>
          <w:sz w:val="20"/>
          <w:szCs w:val="20"/>
          <w:shd w:val="clear" w:color="auto" w:fill="FFFFFF"/>
        </w:rPr>
      </w:pPr>
      <w:r>
        <w:rPr>
          <w:rFonts w:ascii="Verdana" w:hAnsi="Verdana" w:hint="eastAsia"/>
          <w:sz w:val="20"/>
          <w:szCs w:val="20"/>
          <w:shd w:val="clear" w:color="auto" w:fill="FFFFFF"/>
        </w:rPr>
        <w:tab/>
      </w:r>
      <w:r>
        <w:rPr>
          <w:rFonts w:ascii="Verdana" w:hAnsi="Verdana" w:hint="eastAsia"/>
          <w:sz w:val="20"/>
          <w:szCs w:val="20"/>
          <w:shd w:val="clear" w:color="auto" w:fill="FFFFFF"/>
        </w:rPr>
        <w:tab/>
        <w:t>....</w:t>
      </w:r>
    </w:p>
    <w:p w:rsidR="00CF5023" w:rsidRPr="00CF5023" w:rsidRDefault="00CF5023" w:rsidP="003B2D37">
      <w:pPr>
        <w:pStyle w:val="ae"/>
        <w:ind w:left="420"/>
        <w:rPr>
          <w:rFonts w:ascii="Verdana" w:hAnsi="Verdana"/>
          <w:sz w:val="20"/>
          <w:szCs w:val="20"/>
          <w:shd w:val="clear" w:color="auto" w:fill="FFFFFF"/>
        </w:rPr>
      </w:pPr>
      <w:r>
        <w:rPr>
          <w:rFonts w:ascii="Verdana" w:hAnsi="Verdana" w:hint="eastAsia"/>
          <w:sz w:val="20"/>
          <w:szCs w:val="20"/>
          <w:shd w:val="clear" w:color="auto" w:fill="FFFFFF"/>
        </w:rPr>
        <w:tab/>
        <w:t>}</w:t>
      </w:r>
    </w:p>
    <w:p w:rsidR="00136A57" w:rsidRDefault="00703E29" w:rsidP="00136A57">
      <w:pPr>
        <w:pStyle w:val="3"/>
        <w:rPr>
          <w:rFonts w:asciiTheme="minorEastAsia" w:eastAsiaTheme="minorEastAsia" w:hAnsiTheme="minorEastAsia"/>
          <w:sz w:val="20"/>
        </w:rPr>
      </w:pPr>
      <w:bookmarkStart w:id="14" w:name="_Toc425778399"/>
      <w:r>
        <w:rPr>
          <w:rFonts w:asciiTheme="minorEastAsia" w:eastAsiaTheme="minorEastAsia" w:hAnsiTheme="minorEastAsia" w:hint="eastAsia"/>
          <w:sz w:val="20"/>
        </w:rPr>
        <w:t xml:space="preserve">4. </w:t>
      </w:r>
      <w:r w:rsidR="00136A57">
        <w:rPr>
          <w:rFonts w:asciiTheme="minorEastAsia" w:eastAsiaTheme="minorEastAsia" w:hAnsiTheme="minorEastAsia" w:hint="eastAsia"/>
          <w:sz w:val="20"/>
        </w:rPr>
        <w:t>缩进排版</w:t>
      </w:r>
      <w:bookmarkEnd w:id="14"/>
    </w:p>
    <w:p w:rsidR="005D73CF" w:rsidRPr="005D73CF" w:rsidRDefault="00136A57" w:rsidP="005D73CF">
      <w:pPr>
        <w:pStyle w:val="a0"/>
        <w:rPr>
          <w:rFonts w:ascii="Verdana" w:hAnsi="Verdana" w:cs="宋体"/>
          <w:sz w:val="20"/>
          <w:shd w:val="clear" w:color="auto" w:fill="FFFFFF"/>
        </w:rPr>
      </w:pPr>
      <w:r>
        <w:rPr>
          <w:rFonts w:ascii="Verdana" w:hAnsi="Verdana" w:cs="宋体" w:hint="eastAsia"/>
          <w:sz w:val="20"/>
          <w:shd w:val="clear" w:color="auto" w:fill="FFFFFF"/>
        </w:rPr>
        <w:t>为了使得代码清晰且在所有编辑器中显示效果一致使用</w:t>
      </w:r>
      <w:r>
        <w:rPr>
          <w:rFonts w:ascii="Verdana" w:hAnsi="Verdana" w:cs="宋体" w:hint="eastAsia"/>
          <w:sz w:val="20"/>
          <w:shd w:val="clear" w:color="auto" w:fill="FFFFFF"/>
        </w:rPr>
        <w:t>4</w:t>
      </w:r>
      <w:r>
        <w:rPr>
          <w:rFonts w:ascii="Verdana" w:hAnsi="Verdana" w:cs="宋体" w:hint="eastAsia"/>
          <w:sz w:val="20"/>
          <w:shd w:val="clear" w:color="auto" w:fill="FFFFFF"/>
        </w:rPr>
        <w:t>个空格</w:t>
      </w:r>
      <w:proofErr w:type="gramStart"/>
      <w:r>
        <w:rPr>
          <w:rFonts w:ascii="Verdana" w:hAnsi="Verdana" w:cs="宋体" w:hint="eastAsia"/>
          <w:sz w:val="20"/>
          <w:shd w:val="clear" w:color="auto" w:fill="FFFFFF"/>
        </w:rPr>
        <w:t>来作</w:t>
      </w:r>
      <w:proofErr w:type="gramEnd"/>
      <w:r>
        <w:rPr>
          <w:rFonts w:ascii="Verdana" w:hAnsi="Verdana" w:cs="宋体" w:hint="eastAsia"/>
          <w:sz w:val="20"/>
          <w:shd w:val="clear" w:color="auto" w:fill="FFFFFF"/>
        </w:rPr>
        <w:t>为一个缩进排版的单位</w:t>
      </w:r>
      <w:r>
        <w:rPr>
          <w:rFonts w:ascii="Verdana" w:hAnsi="Verdana" w:cs="宋体" w:hint="eastAsia"/>
          <w:sz w:val="20"/>
          <w:shd w:val="clear" w:color="auto" w:fill="FFFFFF"/>
        </w:rPr>
        <w:t xml:space="preserve">. </w:t>
      </w:r>
      <w:r>
        <w:rPr>
          <w:rFonts w:ascii="Verdana" w:hAnsi="Verdana" w:cs="宋体" w:hint="eastAsia"/>
          <w:sz w:val="20"/>
          <w:shd w:val="clear" w:color="auto" w:fill="FFFFFF"/>
        </w:rPr>
        <w:t>（可以在</w:t>
      </w:r>
      <w:r>
        <w:rPr>
          <w:rFonts w:ascii="Verdana" w:hAnsi="Verdana" w:cs="宋体" w:hint="eastAsia"/>
          <w:sz w:val="20"/>
          <w:shd w:val="clear" w:color="auto" w:fill="FFFFFF"/>
        </w:rPr>
        <w:t>IDE</w:t>
      </w:r>
      <w:r>
        <w:rPr>
          <w:rFonts w:ascii="Verdana" w:hAnsi="Verdana" w:cs="宋体" w:hint="eastAsia"/>
          <w:sz w:val="20"/>
          <w:shd w:val="clear" w:color="auto" w:fill="FFFFFF"/>
        </w:rPr>
        <w:t>中设置</w:t>
      </w:r>
      <w:r>
        <w:rPr>
          <w:rFonts w:ascii="Verdana" w:hAnsi="Verdana" w:cs="宋体" w:hint="eastAsia"/>
          <w:sz w:val="20"/>
          <w:shd w:val="clear" w:color="auto" w:fill="FFFFFF"/>
        </w:rPr>
        <w:t xml:space="preserve"> TAB </w:t>
      </w:r>
      <w:r>
        <w:rPr>
          <w:rFonts w:ascii="Verdana" w:hAnsi="Verdana" w:cs="宋体" w:hint="eastAsia"/>
          <w:sz w:val="20"/>
          <w:shd w:val="clear" w:color="auto" w:fill="FFFFFF"/>
        </w:rPr>
        <w:t>为</w:t>
      </w:r>
      <w:r>
        <w:rPr>
          <w:rFonts w:ascii="Verdana" w:hAnsi="Verdana" w:cs="宋体" w:hint="eastAsia"/>
          <w:sz w:val="20"/>
          <w:shd w:val="clear" w:color="auto" w:fill="FFFFFF"/>
        </w:rPr>
        <w:t>4</w:t>
      </w:r>
      <w:r>
        <w:rPr>
          <w:rFonts w:ascii="Verdana" w:hAnsi="Verdana" w:cs="宋体" w:hint="eastAsia"/>
          <w:sz w:val="20"/>
          <w:shd w:val="clear" w:color="auto" w:fill="FFFFFF"/>
        </w:rPr>
        <w:t>个空格</w:t>
      </w:r>
      <w:r>
        <w:rPr>
          <w:rFonts w:ascii="Verdana" w:hAnsi="Verdana" w:cs="宋体" w:hint="eastAsia"/>
          <w:sz w:val="20"/>
          <w:shd w:val="clear" w:color="auto" w:fill="FFFFFF"/>
        </w:rPr>
        <w:t xml:space="preserve">, </w:t>
      </w:r>
      <w:r w:rsidR="00A61576">
        <w:rPr>
          <w:rFonts w:ascii="Verdana" w:hAnsi="Verdana" w:cs="宋体" w:hint="eastAsia"/>
          <w:sz w:val="20"/>
          <w:shd w:val="clear" w:color="auto" w:fill="FFFFFF"/>
        </w:rPr>
        <w:t>另：</w:t>
      </w:r>
      <w:r>
        <w:rPr>
          <w:rFonts w:ascii="Verdana" w:hAnsi="Verdana" w:cs="宋体" w:hint="eastAsia"/>
          <w:sz w:val="20"/>
          <w:shd w:val="clear" w:color="auto" w:fill="FFFFFF"/>
        </w:rPr>
        <w:t>实际一个制表符为</w:t>
      </w:r>
      <w:r>
        <w:rPr>
          <w:rFonts w:ascii="Verdana" w:hAnsi="Verdana" w:cs="宋体" w:hint="eastAsia"/>
          <w:sz w:val="20"/>
          <w:shd w:val="clear" w:color="auto" w:fill="FFFFFF"/>
        </w:rPr>
        <w:t>8</w:t>
      </w:r>
      <w:r>
        <w:rPr>
          <w:rFonts w:ascii="Verdana" w:hAnsi="Verdana" w:cs="宋体" w:hint="eastAsia"/>
          <w:sz w:val="20"/>
          <w:shd w:val="clear" w:color="auto" w:fill="FFFFFF"/>
        </w:rPr>
        <w:t>个空格</w:t>
      </w:r>
      <w:r>
        <w:rPr>
          <w:rFonts w:ascii="Verdana" w:hAnsi="Verdana" w:cs="宋体" w:hint="eastAsia"/>
          <w:sz w:val="20"/>
          <w:shd w:val="clear" w:color="auto" w:fill="FFFFFF"/>
        </w:rPr>
        <w:t>)</w:t>
      </w:r>
    </w:p>
    <w:p w:rsidR="005D73CF" w:rsidRDefault="005D73CF" w:rsidP="005D73CF">
      <w:pPr>
        <w:pStyle w:val="ae"/>
        <w:numPr>
          <w:ilvl w:val="0"/>
          <w:numId w:val="16"/>
        </w:numPr>
        <w:rPr>
          <w:rFonts w:ascii="Verdana" w:hAnsi="Verdana"/>
          <w:sz w:val="20"/>
          <w:szCs w:val="20"/>
          <w:shd w:val="clear" w:color="auto" w:fill="FFFFFF"/>
        </w:rPr>
      </w:pPr>
      <w:r w:rsidRPr="005D73CF">
        <w:rPr>
          <w:rFonts w:ascii="Verdana" w:hAnsi="Verdana" w:hint="eastAsia"/>
          <w:sz w:val="20"/>
          <w:szCs w:val="20"/>
          <w:shd w:val="clear" w:color="auto" w:fill="FFFFFF"/>
        </w:rPr>
        <w:t>行长度</w:t>
      </w:r>
    </w:p>
    <w:p w:rsidR="005D73CF" w:rsidRDefault="005D73CF" w:rsidP="005D73CF">
      <w:pPr>
        <w:pStyle w:val="ae"/>
        <w:ind w:left="420"/>
        <w:rPr>
          <w:rFonts w:ascii="Verdana" w:hAnsi="Verdana"/>
          <w:sz w:val="20"/>
          <w:szCs w:val="20"/>
          <w:shd w:val="clear" w:color="auto" w:fill="FFFFFF"/>
        </w:rPr>
      </w:pPr>
      <w:r>
        <w:rPr>
          <w:rFonts w:ascii="Verdana" w:hAnsi="Verdana" w:hint="eastAsia"/>
          <w:sz w:val="20"/>
          <w:szCs w:val="20"/>
          <w:shd w:val="clear" w:color="auto" w:fill="FFFFFF"/>
        </w:rPr>
        <w:t>应该尽量避免一行的内容长度超过</w:t>
      </w:r>
      <w:r>
        <w:rPr>
          <w:rFonts w:ascii="Verdana" w:hAnsi="Verdana" w:hint="eastAsia"/>
          <w:sz w:val="20"/>
          <w:szCs w:val="20"/>
          <w:shd w:val="clear" w:color="auto" w:fill="FFFFFF"/>
        </w:rPr>
        <w:t xml:space="preserve">120 </w:t>
      </w:r>
      <w:proofErr w:type="gramStart"/>
      <w:r>
        <w:rPr>
          <w:rFonts w:ascii="Verdana" w:hAnsi="Verdana" w:hint="eastAsia"/>
          <w:sz w:val="20"/>
          <w:szCs w:val="20"/>
          <w:shd w:val="clear" w:color="auto" w:fill="FFFFFF"/>
        </w:rPr>
        <w:t>个</w:t>
      </w:r>
      <w:proofErr w:type="gramEnd"/>
      <w:r>
        <w:rPr>
          <w:rFonts w:ascii="Verdana" w:hAnsi="Verdana" w:hint="eastAsia"/>
          <w:sz w:val="20"/>
          <w:szCs w:val="20"/>
          <w:shd w:val="clear" w:color="auto" w:fill="FFFFFF"/>
        </w:rPr>
        <w:t>字符（现在浏览器一般</w:t>
      </w:r>
      <w:r>
        <w:rPr>
          <w:rFonts w:ascii="Verdana" w:hAnsi="Verdana" w:hint="eastAsia"/>
          <w:sz w:val="20"/>
          <w:szCs w:val="20"/>
          <w:shd w:val="clear" w:color="auto" w:fill="FFFFFF"/>
        </w:rPr>
        <w:t>120</w:t>
      </w:r>
      <w:r>
        <w:rPr>
          <w:rFonts w:ascii="Verdana" w:hAnsi="Verdana" w:hint="eastAsia"/>
          <w:sz w:val="20"/>
          <w:szCs w:val="20"/>
          <w:shd w:val="clear" w:color="auto" w:fill="FFFFFF"/>
        </w:rPr>
        <w:t>个字符会有提醒</w:t>
      </w:r>
      <w:r>
        <w:rPr>
          <w:rFonts w:ascii="Verdana" w:hAnsi="Verdana" w:hint="eastAsia"/>
          <w:sz w:val="20"/>
          <w:szCs w:val="20"/>
          <w:shd w:val="clear" w:color="auto" w:fill="FFFFFF"/>
        </w:rPr>
        <w:t>)</w:t>
      </w:r>
    </w:p>
    <w:p w:rsidR="005D73CF" w:rsidRDefault="005D73CF" w:rsidP="005D73CF">
      <w:pPr>
        <w:pStyle w:val="ae"/>
        <w:ind w:left="420"/>
        <w:rPr>
          <w:rFonts w:ascii="Verdana" w:hAnsi="Verdana"/>
          <w:sz w:val="20"/>
          <w:szCs w:val="20"/>
          <w:shd w:val="clear" w:color="auto" w:fill="FFFFFF"/>
        </w:rPr>
      </w:pPr>
      <w:r>
        <w:rPr>
          <w:rFonts w:ascii="Verdana" w:hAnsi="Verdana" w:hint="eastAsia"/>
          <w:sz w:val="20"/>
          <w:szCs w:val="20"/>
          <w:shd w:val="clear" w:color="auto" w:fill="FFFFFF"/>
        </w:rPr>
        <w:t>过长将会造成阅读不便</w:t>
      </w:r>
    </w:p>
    <w:p w:rsidR="005D73CF" w:rsidRDefault="005D73CF" w:rsidP="005D73CF">
      <w:pPr>
        <w:pStyle w:val="ae"/>
        <w:ind w:left="420"/>
        <w:rPr>
          <w:rFonts w:ascii="Verdana" w:hAnsi="Verdana"/>
          <w:sz w:val="20"/>
          <w:szCs w:val="20"/>
          <w:shd w:val="clear" w:color="auto" w:fill="FFFFFF"/>
        </w:rPr>
      </w:pPr>
      <w:r>
        <w:rPr>
          <w:rFonts w:ascii="Verdana" w:hAnsi="Verdana" w:hint="eastAsia"/>
          <w:sz w:val="20"/>
          <w:szCs w:val="20"/>
          <w:shd w:val="clear" w:color="auto" w:fill="FFFFFF"/>
        </w:rPr>
        <w:t>注：对于文档及注释应该行长度不超过</w:t>
      </w:r>
      <w:r>
        <w:rPr>
          <w:rFonts w:ascii="Verdana" w:hAnsi="Verdana" w:hint="eastAsia"/>
          <w:sz w:val="20"/>
          <w:szCs w:val="20"/>
          <w:shd w:val="clear" w:color="auto" w:fill="FFFFFF"/>
        </w:rPr>
        <w:t>70</w:t>
      </w:r>
      <w:r>
        <w:rPr>
          <w:rFonts w:ascii="Verdana" w:hAnsi="Verdana" w:hint="eastAsia"/>
          <w:sz w:val="20"/>
          <w:szCs w:val="20"/>
          <w:shd w:val="clear" w:color="auto" w:fill="FFFFFF"/>
        </w:rPr>
        <w:t>个字符</w:t>
      </w:r>
    </w:p>
    <w:p w:rsidR="005D73CF" w:rsidRPr="005D73CF" w:rsidRDefault="000D0320" w:rsidP="005D73CF">
      <w:pPr>
        <w:pStyle w:val="ae"/>
        <w:numPr>
          <w:ilvl w:val="0"/>
          <w:numId w:val="16"/>
        </w:numPr>
        <w:rPr>
          <w:rFonts w:ascii="Verdana" w:hAnsi="Verdana"/>
          <w:sz w:val="20"/>
          <w:szCs w:val="20"/>
          <w:shd w:val="clear" w:color="auto" w:fill="FFFFFF"/>
        </w:rPr>
      </w:pPr>
      <w:r>
        <w:rPr>
          <w:rFonts w:ascii="Verdana" w:hAnsi="Verdana" w:hint="eastAsia"/>
          <w:sz w:val="20"/>
          <w:szCs w:val="20"/>
          <w:shd w:val="clear" w:color="auto" w:fill="FFFFFF"/>
        </w:rPr>
        <w:t>换行</w:t>
      </w:r>
    </w:p>
    <w:p w:rsidR="005D73CF" w:rsidRDefault="000D0320" w:rsidP="005D73CF">
      <w:pPr>
        <w:pStyle w:val="ae"/>
        <w:ind w:left="420"/>
        <w:rPr>
          <w:rFonts w:ascii="Verdana" w:hAnsi="Verdana"/>
          <w:sz w:val="20"/>
          <w:szCs w:val="20"/>
          <w:shd w:val="clear" w:color="auto" w:fill="FFFFFF"/>
        </w:rPr>
      </w:pPr>
      <w:r>
        <w:rPr>
          <w:rFonts w:ascii="Verdana" w:hAnsi="Verdana" w:hint="eastAsia"/>
          <w:sz w:val="20"/>
          <w:szCs w:val="20"/>
          <w:shd w:val="clear" w:color="auto" w:fill="FFFFFF"/>
        </w:rPr>
        <w:t>当一个表达式无法容纳在一行时，依据如下规则进行换行：</w:t>
      </w:r>
    </w:p>
    <w:p w:rsidR="000D0320" w:rsidRDefault="000D0320" w:rsidP="000D0320">
      <w:pPr>
        <w:pStyle w:val="ae"/>
        <w:numPr>
          <w:ilvl w:val="0"/>
          <w:numId w:val="17"/>
        </w:numPr>
        <w:rPr>
          <w:rFonts w:ascii="Verdana" w:hAnsi="Verdana"/>
          <w:sz w:val="20"/>
          <w:szCs w:val="20"/>
          <w:shd w:val="clear" w:color="auto" w:fill="FFFFFF"/>
        </w:rPr>
      </w:pPr>
      <w:r>
        <w:rPr>
          <w:rFonts w:ascii="Verdana" w:hAnsi="Verdana" w:hint="eastAsia"/>
          <w:sz w:val="20"/>
          <w:szCs w:val="20"/>
          <w:shd w:val="clear" w:color="auto" w:fill="FFFFFF"/>
        </w:rPr>
        <w:t>在一个逗号后断开</w:t>
      </w:r>
    </w:p>
    <w:p w:rsidR="000D0320" w:rsidRDefault="000D0320" w:rsidP="000D0320">
      <w:pPr>
        <w:pStyle w:val="ae"/>
        <w:numPr>
          <w:ilvl w:val="0"/>
          <w:numId w:val="17"/>
        </w:numPr>
        <w:rPr>
          <w:rFonts w:ascii="Verdana" w:hAnsi="Verdana"/>
          <w:sz w:val="20"/>
          <w:szCs w:val="20"/>
          <w:shd w:val="clear" w:color="auto" w:fill="FFFFFF"/>
        </w:rPr>
      </w:pPr>
      <w:r>
        <w:rPr>
          <w:rFonts w:ascii="Verdana" w:hAnsi="Verdana" w:hint="eastAsia"/>
          <w:sz w:val="20"/>
          <w:szCs w:val="20"/>
          <w:shd w:val="clear" w:color="auto" w:fill="FFFFFF"/>
        </w:rPr>
        <w:t>在一个操作符前断开</w:t>
      </w:r>
    </w:p>
    <w:p w:rsidR="000D0320" w:rsidRDefault="000D0320" w:rsidP="000D0320">
      <w:pPr>
        <w:pStyle w:val="ae"/>
        <w:numPr>
          <w:ilvl w:val="0"/>
          <w:numId w:val="17"/>
        </w:numPr>
        <w:rPr>
          <w:rFonts w:ascii="Verdana" w:hAnsi="Verdana"/>
          <w:sz w:val="20"/>
          <w:szCs w:val="20"/>
          <w:shd w:val="clear" w:color="auto" w:fill="FFFFFF"/>
        </w:rPr>
      </w:pPr>
      <w:r>
        <w:rPr>
          <w:rFonts w:ascii="Verdana" w:hAnsi="Verdana" w:hint="eastAsia"/>
          <w:sz w:val="20"/>
          <w:szCs w:val="20"/>
          <w:shd w:val="clear" w:color="auto" w:fill="FFFFFF"/>
        </w:rPr>
        <w:t>选择较高级别表达式断开，而非较低级别表达式</w:t>
      </w:r>
    </w:p>
    <w:p w:rsidR="000D0320" w:rsidRDefault="000D0320" w:rsidP="000D0320">
      <w:pPr>
        <w:pStyle w:val="ae"/>
        <w:numPr>
          <w:ilvl w:val="0"/>
          <w:numId w:val="17"/>
        </w:numPr>
        <w:rPr>
          <w:rFonts w:ascii="Verdana" w:hAnsi="Verdana"/>
          <w:sz w:val="20"/>
          <w:szCs w:val="20"/>
          <w:shd w:val="clear" w:color="auto" w:fill="FFFFFF"/>
        </w:rPr>
      </w:pPr>
      <w:r>
        <w:rPr>
          <w:rFonts w:ascii="Verdana" w:hAnsi="Verdana" w:hint="eastAsia"/>
          <w:sz w:val="20"/>
          <w:szCs w:val="20"/>
          <w:shd w:val="clear" w:color="auto" w:fill="FFFFFF"/>
        </w:rPr>
        <w:t>新行应该与上一行同一级别的表达式开头对齐</w:t>
      </w:r>
    </w:p>
    <w:p w:rsidR="00A34452" w:rsidRPr="00A34452" w:rsidRDefault="00A34452" w:rsidP="00A34452">
      <w:pPr>
        <w:pStyle w:val="ae"/>
        <w:numPr>
          <w:ilvl w:val="0"/>
          <w:numId w:val="17"/>
        </w:numPr>
        <w:rPr>
          <w:rFonts w:ascii="Verdana" w:hAnsi="Verdana"/>
          <w:sz w:val="20"/>
          <w:szCs w:val="20"/>
          <w:shd w:val="clear" w:color="auto" w:fill="FFFFFF"/>
        </w:rPr>
      </w:pPr>
      <w:r>
        <w:rPr>
          <w:rFonts w:ascii="Verdana" w:hAnsi="Verdana" w:hint="eastAsia"/>
          <w:sz w:val="20"/>
          <w:szCs w:val="20"/>
          <w:shd w:val="clear" w:color="auto" w:fill="FFFFFF"/>
        </w:rPr>
        <w:t>如果以上规则会造成代码杂沓或代码都拥挤在右侧则以</w:t>
      </w:r>
      <w:r w:rsidR="00EA448A">
        <w:rPr>
          <w:rFonts w:ascii="Verdana" w:hAnsi="Verdana" w:hint="eastAsia"/>
          <w:sz w:val="20"/>
          <w:szCs w:val="20"/>
          <w:shd w:val="clear" w:color="auto" w:fill="FFFFFF"/>
        </w:rPr>
        <w:t>缩进</w:t>
      </w:r>
      <w:r w:rsidR="006C4D8D">
        <w:rPr>
          <w:rFonts w:ascii="Verdana" w:hAnsi="Verdana" w:hint="eastAsia"/>
          <w:sz w:val="20"/>
          <w:szCs w:val="20"/>
          <w:shd w:val="clear" w:color="auto" w:fill="FFFFFF"/>
        </w:rPr>
        <w:t>8</w:t>
      </w:r>
      <w:r>
        <w:rPr>
          <w:rFonts w:ascii="Verdana" w:hAnsi="Verdana" w:hint="eastAsia"/>
          <w:sz w:val="20"/>
          <w:szCs w:val="20"/>
          <w:shd w:val="clear" w:color="auto" w:fill="FFFFFF"/>
        </w:rPr>
        <w:t>个空格</w:t>
      </w:r>
      <w:r w:rsidR="00EA448A">
        <w:rPr>
          <w:rFonts w:ascii="Verdana" w:hAnsi="Verdana" w:hint="eastAsia"/>
          <w:sz w:val="20"/>
          <w:szCs w:val="20"/>
          <w:shd w:val="clear" w:color="auto" w:fill="FFFFFF"/>
        </w:rPr>
        <w:t>开头</w:t>
      </w:r>
    </w:p>
    <w:p w:rsidR="00A34452" w:rsidRDefault="00A34452" w:rsidP="00A34452">
      <w:pPr>
        <w:pStyle w:val="HTML"/>
        <w:shd w:val="clear" w:color="auto" w:fill="FFFFFF"/>
        <w:rPr>
          <w:b/>
          <w:bCs/>
          <w:color w:val="000080"/>
          <w:sz w:val="18"/>
          <w:szCs w:val="18"/>
        </w:rPr>
      </w:pPr>
      <w:r w:rsidRPr="00A34452">
        <w:rPr>
          <w:rFonts w:hint="eastAsia"/>
          <w:b/>
          <w:bCs/>
          <w:color w:val="000080"/>
          <w:sz w:val="18"/>
          <w:szCs w:val="18"/>
        </w:rPr>
        <w:t>// 和上一行同级表达式开头对齐</w:t>
      </w:r>
    </w:p>
    <w:p w:rsidR="00A34452" w:rsidRDefault="00A34452" w:rsidP="00A34452">
      <w:pPr>
        <w:pStyle w:val="HTML"/>
        <w:shd w:val="clear" w:color="auto" w:fill="FFFFFF"/>
        <w:rPr>
          <w:color w:val="000000"/>
          <w:sz w:val="18"/>
          <w:szCs w:val="18"/>
        </w:rPr>
      </w:pPr>
      <w:proofErr w:type="gramStart"/>
      <w:r>
        <w:rPr>
          <w:rFonts w:hint="eastAsia"/>
          <w:b/>
          <w:bCs/>
          <w:color w:val="000080"/>
          <w:sz w:val="18"/>
          <w:szCs w:val="18"/>
        </w:rPr>
        <w:t>public</w:t>
      </w:r>
      <w:proofErr w:type="gramEnd"/>
      <w:r>
        <w:rPr>
          <w:rFonts w:hint="eastAsia"/>
          <w:b/>
          <w:bCs/>
          <w:color w:val="000080"/>
          <w:sz w:val="18"/>
          <w:szCs w:val="18"/>
        </w:rPr>
        <w:t xml:space="preserve"> </w:t>
      </w:r>
      <w:proofErr w:type="spellStart"/>
      <w:r>
        <w:rPr>
          <w:rFonts w:hint="eastAsia"/>
          <w:color w:val="000000"/>
          <w:sz w:val="18"/>
          <w:szCs w:val="18"/>
        </w:rPr>
        <w:t>CustomStringBeanPropertyEditor</w:t>
      </w:r>
      <w:proofErr w:type="spellEnd"/>
      <w:r>
        <w:rPr>
          <w:rFonts w:hint="eastAsia"/>
          <w:color w:val="000000"/>
          <w:sz w:val="18"/>
          <w:szCs w:val="18"/>
        </w:rPr>
        <w:t xml:space="preserve">(Class&lt;?&gt; </w:t>
      </w:r>
      <w:proofErr w:type="spellStart"/>
      <w:r>
        <w:rPr>
          <w:rFonts w:hint="eastAsia"/>
          <w:color w:val="000000"/>
          <w:sz w:val="18"/>
          <w:szCs w:val="18"/>
        </w:rPr>
        <w:t>clazz</w:t>
      </w:r>
      <w:proofErr w:type="spellEnd"/>
      <w:r>
        <w:rPr>
          <w:rFonts w:hint="eastAsia"/>
          <w:color w:val="000000"/>
          <w:sz w:val="18"/>
          <w:szCs w:val="18"/>
        </w:rPr>
        <w:t>, String property,</w:t>
      </w:r>
      <w:r>
        <w:rPr>
          <w:rFonts w:hint="eastAsia"/>
          <w:color w:val="000000"/>
          <w:sz w:val="18"/>
          <w:szCs w:val="18"/>
        </w:rPr>
        <w:br/>
        <w:t xml:space="preserve">                                      String[] </w:t>
      </w:r>
      <w:proofErr w:type="spellStart"/>
      <w:r>
        <w:rPr>
          <w:rFonts w:hint="eastAsia"/>
          <w:color w:val="000000"/>
          <w:sz w:val="18"/>
          <w:szCs w:val="18"/>
        </w:rPr>
        <w:t>skipValues</w:t>
      </w:r>
      <w:proofErr w:type="spellEnd"/>
      <w:r>
        <w:rPr>
          <w:rFonts w:hint="eastAsia"/>
          <w:color w:val="000000"/>
          <w:sz w:val="18"/>
          <w:szCs w:val="18"/>
        </w:rPr>
        <w:t xml:space="preserve">) { </w:t>
      </w:r>
      <w:r>
        <w:rPr>
          <w:rFonts w:hint="eastAsia"/>
          <w:i/>
          <w:iCs/>
          <w:color w:val="808080"/>
          <w:sz w:val="18"/>
          <w:szCs w:val="18"/>
        </w:rPr>
        <w:br/>
        <w:t xml:space="preserve">    </w:t>
      </w:r>
      <w:proofErr w:type="spellStart"/>
      <w:r>
        <w:rPr>
          <w:rFonts w:hint="eastAsia"/>
          <w:color w:val="000000"/>
          <w:sz w:val="18"/>
          <w:szCs w:val="18"/>
        </w:rPr>
        <w:t>Assert.notNull</w:t>
      </w:r>
      <w:proofErr w:type="spellEnd"/>
      <w:r>
        <w:rPr>
          <w:rFonts w:hint="eastAsia"/>
          <w:color w:val="000000"/>
          <w:sz w:val="18"/>
          <w:szCs w:val="18"/>
        </w:rPr>
        <w:t>(</w:t>
      </w:r>
      <w:proofErr w:type="spellStart"/>
      <w:r>
        <w:rPr>
          <w:rFonts w:hint="eastAsia"/>
          <w:color w:val="000000"/>
          <w:sz w:val="18"/>
          <w:szCs w:val="18"/>
        </w:rPr>
        <w:t>clazz</w:t>
      </w:r>
      <w:proofErr w:type="spellEnd"/>
      <w:r>
        <w:rPr>
          <w:rFonts w:hint="eastAsia"/>
          <w:color w:val="000000"/>
          <w:sz w:val="18"/>
          <w:szCs w:val="18"/>
        </w:rPr>
        <w:t>);</w:t>
      </w:r>
      <w:r>
        <w:rPr>
          <w:rFonts w:hint="eastAsia"/>
          <w:color w:val="000000"/>
          <w:sz w:val="18"/>
          <w:szCs w:val="18"/>
        </w:rPr>
        <w:br/>
        <w:t xml:space="preserve">    </w:t>
      </w:r>
      <w:proofErr w:type="spellStart"/>
      <w:r>
        <w:rPr>
          <w:rFonts w:hint="eastAsia"/>
          <w:color w:val="000000"/>
          <w:sz w:val="18"/>
          <w:szCs w:val="18"/>
        </w:rPr>
        <w:t>Assert.notNull</w:t>
      </w:r>
      <w:proofErr w:type="spellEnd"/>
      <w:r>
        <w:rPr>
          <w:rFonts w:hint="eastAsia"/>
          <w:color w:val="000000"/>
          <w:sz w:val="18"/>
          <w:szCs w:val="18"/>
        </w:rPr>
        <w:t>(property);</w:t>
      </w:r>
      <w:r>
        <w:rPr>
          <w:rFonts w:hint="eastAsia"/>
          <w:color w:val="000000"/>
          <w:sz w:val="18"/>
          <w:szCs w:val="18"/>
        </w:rPr>
        <w:br/>
        <w:t xml:space="preserve">    </w:t>
      </w:r>
      <w:proofErr w:type="spellStart"/>
      <w:r>
        <w:rPr>
          <w:rFonts w:hint="eastAsia"/>
          <w:b/>
          <w:bCs/>
          <w:color w:val="000080"/>
          <w:sz w:val="18"/>
          <w:szCs w:val="18"/>
        </w:rPr>
        <w:t>this</w:t>
      </w:r>
      <w:r>
        <w:rPr>
          <w:rFonts w:hint="eastAsia"/>
          <w:color w:val="000000"/>
          <w:sz w:val="18"/>
          <w:szCs w:val="18"/>
        </w:rPr>
        <w:t>.clazz</w:t>
      </w:r>
      <w:proofErr w:type="spellEnd"/>
      <w:r>
        <w:rPr>
          <w:rFonts w:hint="eastAsia"/>
          <w:color w:val="000000"/>
          <w:sz w:val="18"/>
          <w:szCs w:val="18"/>
        </w:rPr>
        <w:t xml:space="preserve"> = </w:t>
      </w:r>
      <w:proofErr w:type="spellStart"/>
      <w:r>
        <w:rPr>
          <w:rFonts w:hint="eastAsia"/>
          <w:color w:val="000000"/>
          <w:sz w:val="18"/>
          <w:szCs w:val="18"/>
        </w:rPr>
        <w:t>clazz</w:t>
      </w:r>
      <w:proofErr w:type="spellEnd"/>
      <w:r>
        <w:rPr>
          <w:rFonts w:hint="eastAsia"/>
          <w:color w:val="000000"/>
          <w:sz w:val="18"/>
          <w:szCs w:val="18"/>
        </w:rPr>
        <w:t>;</w:t>
      </w:r>
      <w:r>
        <w:rPr>
          <w:rFonts w:hint="eastAsia"/>
          <w:color w:val="000000"/>
          <w:sz w:val="18"/>
          <w:szCs w:val="18"/>
        </w:rPr>
        <w:br/>
        <w:t xml:space="preserve">    </w:t>
      </w:r>
      <w:proofErr w:type="spellStart"/>
      <w:r>
        <w:rPr>
          <w:rFonts w:hint="eastAsia"/>
          <w:b/>
          <w:bCs/>
          <w:color w:val="000080"/>
          <w:sz w:val="18"/>
          <w:szCs w:val="18"/>
        </w:rPr>
        <w:t>this</w:t>
      </w:r>
      <w:r>
        <w:rPr>
          <w:rFonts w:hint="eastAsia"/>
          <w:color w:val="000000"/>
          <w:sz w:val="18"/>
          <w:szCs w:val="18"/>
        </w:rPr>
        <w:t>.property</w:t>
      </w:r>
      <w:proofErr w:type="spellEnd"/>
      <w:r>
        <w:rPr>
          <w:rFonts w:hint="eastAsia"/>
          <w:color w:val="000000"/>
          <w:sz w:val="18"/>
          <w:szCs w:val="18"/>
        </w:rPr>
        <w:t xml:space="preserve"> = property;</w:t>
      </w:r>
      <w:r>
        <w:rPr>
          <w:rFonts w:hint="eastAsia"/>
          <w:color w:val="000000"/>
          <w:sz w:val="18"/>
          <w:szCs w:val="18"/>
        </w:rPr>
        <w:br/>
        <w:t xml:space="preserve">    </w:t>
      </w:r>
      <w:proofErr w:type="spellStart"/>
      <w:r>
        <w:rPr>
          <w:rFonts w:hint="eastAsia"/>
          <w:b/>
          <w:bCs/>
          <w:color w:val="000080"/>
          <w:sz w:val="18"/>
          <w:szCs w:val="18"/>
        </w:rPr>
        <w:t>this</w:t>
      </w:r>
      <w:r>
        <w:rPr>
          <w:rFonts w:hint="eastAsia"/>
          <w:color w:val="000000"/>
          <w:sz w:val="18"/>
          <w:szCs w:val="18"/>
        </w:rPr>
        <w:t>.skipValues</w:t>
      </w:r>
      <w:proofErr w:type="spellEnd"/>
      <w:r>
        <w:rPr>
          <w:rFonts w:hint="eastAsia"/>
          <w:color w:val="000000"/>
          <w:sz w:val="18"/>
          <w:szCs w:val="18"/>
        </w:rPr>
        <w:t xml:space="preserve"> = </w:t>
      </w:r>
      <w:proofErr w:type="spellStart"/>
      <w:r>
        <w:rPr>
          <w:rFonts w:hint="eastAsia"/>
          <w:color w:val="000000"/>
          <w:sz w:val="18"/>
          <w:szCs w:val="18"/>
        </w:rPr>
        <w:t>skipValues</w:t>
      </w:r>
      <w:proofErr w:type="spellEnd"/>
      <w:r>
        <w:rPr>
          <w:rFonts w:hint="eastAsia"/>
          <w:color w:val="000000"/>
          <w:sz w:val="18"/>
          <w:szCs w:val="18"/>
        </w:rPr>
        <w:t>;</w:t>
      </w:r>
      <w:r>
        <w:rPr>
          <w:rFonts w:hint="eastAsia"/>
          <w:color w:val="000000"/>
          <w:sz w:val="18"/>
          <w:szCs w:val="18"/>
        </w:rPr>
        <w:br/>
        <w:t>}</w:t>
      </w:r>
    </w:p>
    <w:p w:rsidR="00157750" w:rsidRDefault="00157750" w:rsidP="00A34452">
      <w:pPr>
        <w:pStyle w:val="HTML"/>
        <w:shd w:val="clear" w:color="auto" w:fill="FFFFFF"/>
        <w:rPr>
          <w:color w:val="000000"/>
          <w:sz w:val="18"/>
          <w:szCs w:val="18"/>
        </w:rPr>
      </w:pPr>
    </w:p>
    <w:p w:rsidR="00A34452" w:rsidRPr="00A34452" w:rsidRDefault="00A34452" w:rsidP="00A34452">
      <w:pPr>
        <w:pStyle w:val="HTML"/>
        <w:shd w:val="clear" w:color="auto" w:fill="FFFFFF"/>
        <w:rPr>
          <w:b/>
          <w:bCs/>
          <w:color w:val="000080"/>
          <w:sz w:val="18"/>
          <w:szCs w:val="18"/>
        </w:rPr>
      </w:pPr>
      <w:r>
        <w:rPr>
          <w:rFonts w:hint="eastAsia"/>
          <w:b/>
          <w:bCs/>
          <w:color w:val="000080"/>
          <w:sz w:val="18"/>
          <w:szCs w:val="18"/>
        </w:rPr>
        <w:t>// 以缩进</w:t>
      </w:r>
      <w:r w:rsidR="00891589">
        <w:rPr>
          <w:rFonts w:hint="eastAsia"/>
          <w:b/>
          <w:bCs/>
          <w:color w:val="000080"/>
          <w:sz w:val="18"/>
          <w:szCs w:val="18"/>
        </w:rPr>
        <w:t>8个空格</w:t>
      </w:r>
      <w:r>
        <w:rPr>
          <w:rFonts w:hint="eastAsia"/>
          <w:b/>
          <w:bCs/>
          <w:color w:val="000080"/>
          <w:sz w:val="18"/>
          <w:szCs w:val="18"/>
        </w:rPr>
        <w:t>开头</w:t>
      </w:r>
    </w:p>
    <w:p w:rsidR="00A34452" w:rsidRDefault="00A34452" w:rsidP="00A34452">
      <w:pPr>
        <w:pStyle w:val="HTML"/>
        <w:shd w:val="clear" w:color="auto" w:fill="FFFFFF"/>
        <w:rPr>
          <w:color w:val="000000"/>
          <w:sz w:val="18"/>
          <w:szCs w:val="18"/>
        </w:rPr>
      </w:pPr>
      <w:r>
        <w:rPr>
          <w:rFonts w:hint="eastAsia"/>
          <w:b/>
          <w:bCs/>
          <w:color w:val="000080"/>
          <w:sz w:val="18"/>
          <w:szCs w:val="18"/>
        </w:rPr>
        <w:t xml:space="preserve">private static final synchronized </w:t>
      </w:r>
      <w:r>
        <w:rPr>
          <w:rFonts w:hint="eastAsia"/>
          <w:color w:val="000000"/>
          <w:sz w:val="18"/>
          <w:szCs w:val="18"/>
        </w:rPr>
        <w:t xml:space="preserve">String </w:t>
      </w:r>
      <w:proofErr w:type="spellStart"/>
      <w:r>
        <w:rPr>
          <w:rFonts w:hint="eastAsia"/>
          <w:color w:val="000000"/>
          <w:sz w:val="18"/>
          <w:szCs w:val="18"/>
        </w:rPr>
        <w:t>findAttribute</w:t>
      </w:r>
      <w:proofErr w:type="spellEnd"/>
      <w:r>
        <w:rPr>
          <w:rFonts w:hint="eastAsia"/>
          <w:color w:val="000000"/>
          <w:sz w:val="18"/>
          <w:szCs w:val="18"/>
        </w:rPr>
        <w:t>(</w:t>
      </w:r>
      <w:proofErr w:type="spellStart"/>
      <w:r>
        <w:rPr>
          <w:rFonts w:hint="eastAsia"/>
          <w:color w:val="000000"/>
          <w:sz w:val="18"/>
          <w:szCs w:val="18"/>
        </w:rPr>
        <w:t>PageContext</w:t>
      </w:r>
      <w:proofErr w:type="spellEnd"/>
      <w:r>
        <w:rPr>
          <w:rFonts w:hint="eastAsia"/>
          <w:color w:val="000000"/>
          <w:sz w:val="18"/>
          <w:szCs w:val="18"/>
        </w:rPr>
        <w:t xml:space="preserve"> </w:t>
      </w:r>
      <w:proofErr w:type="spellStart"/>
      <w:r>
        <w:rPr>
          <w:rFonts w:hint="eastAsia"/>
          <w:color w:val="000000"/>
          <w:sz w:val="18"/>
          <w:szCs w:val="18"/>
        </w:rPr>
        <w:t>pageContext</w:t>
      </w:r>
      <w:proofErr w:type="spellEnd"/>
      <w:r>
        <w:rPr>
          <w:rFonts w:hint="eastAsia"/>
          <w:color w:val="000000"/>
          <w:sz w:val="18"/>
          <w:szCs w:val="18"/>
        </w:rPr>
        <w:t>,</w:t>
      </w:r>
      <w:r>
        <w:rPr>
          <w:rFonts w:hint="eastAsia"/>
          <w:color w:val="000000"/>
          <w:sz w:val="18"/>
          <w:szCs w:val="18"/>
        </w:rPr>
        <w:br/>
        <w:t xml:space="preserve">    </w:t>
      </w:r>
      <w:r w:rsidR="008D3DB4">
        <w:rPr>
          <w:rFonts w:hint="eastAsia"/>
          <w:color w:val="000000"/>
          <w:sz w:val="18"/>
          <w:szCs w:val="18"/>
        </w:rPr>
        <w:t xml:space="preserve">    </w:t>
      </w:r>
      <w:proofErr w:type="spellStart"/>
      <w:r>
        <w:rPr>
          <w:rFonts w:hint="eastAsia"/>
          <w:color w:val="000000"/>
          <w:sz w:val="18"/>
          <w:szCs w:val="18"/>
        </w:rPr>
        <w:t>HttpServletRequest</w:t>
      </w:r>
      <w:proofErr w:type="spellEnd"/>
      <w:r>
        <w:rPr>
          <w:rFonts w:hint="eastAsia"/>
          <w:color w:val="000000"/>
          <w:sz w:val="18"/>
          <w:szCs w:val="18"/>
        </w:rPr>
        <w:t xml:space="preserve"> request, </w:t>
      </w:r>
      <w:proofErr w:type="spellStart"/>
      <w:r>
        <w:rPr>
          <w:rFonts w:hint="eastAsia"/>
          <w:color w:val="000000"/>
          <w:sz w:val="18"/>
          <w:szCs w:val="18"/>
        </w:rPr>
        <w:t>HttpSession</w:t>
      </w:r>
      <w:proofErr w:type="spellEnd"/>
      <w:r>
        <w:rPr>
          <w:rFonts w:hint="eastAsia"/>
          <w:color w:val="000000"/>
          <w:sz w:val="18"/>
          <w:szCs w:val="18"/>
        </w:rPr>
        <w:t xml:space="preserve"> session, </w:t>
      </w:r>
      <w:proofErr w:type="spellStart"/>
      <w:r>
        <w:rPr>
          <w:rFonts w:hint="eastAsia"/>
          <w:color w:val="000000"/>
          <w:sz w:val="18"/>
          <w:szCs w:val="18"/>
        </w:rPr>
        <w:t>ServletContext</w:t>
      </w:r>
      <w:proofErr w:type="spellEnd"/>
      <w:r>
        <w:rPr>
          <w:rFonts w:hint="eastAsia"/>
          <w:color w:val="000000"/>
          <w:sz w:val="18"/>
          <w:szCs w:val="18"/>
        </w:rPr>
        <w:t xml:space="preserve"> context) {</w:t>
      </w:r>
      <w:r>
        <w:rPr>
          <w:rFonts w:hint="eastAsia"/>
          <w:color w:val="000000"/>
          <w:sz w:val="18"/>
          <w:szCs w:val="18"/>
        </w:rPr>
        <w:br/>
        <w:t xml:space="preserve">    </w:t>
      </w:r>
      <w:r w:rsidR="008D3DB4">
        <w:rPr>
          <w:rFonts w:hint="eastAsia"/>
          <w:color w:val="000000"/>
          <w:sz w:val="18"/>
          <w:szCs w:val="18"/>
        </w:rPr>
        <w:t xml:space="preserve">    </w:t>
      </w:r>
      <w:r>
        <w:rPr>
          <w:rFonts w:hint="eastAsia"/>
          <w:i/>
          <w:iCs/>
          <w:color w:val="808080"/>
          <w:sz w:val="18"/>
          <w:szCs w:val="18"/>
        </w:rPr>
        <w:t>// 以一个缩进开头的例子</w:t>
      </w:r>
      <w:r>
        <w:rPr>
          <w:rFonts w:hint="eastAsia"/>
          <w:i/>
          <w:iCs/>
          <w:color w:val="808080"/>
          <w:sz w:val="18"/>
          <w:szCs w:val="18"/>
        </w:rPr>
        <w:br/>
        <w:t xml:space="preserve">    </w:t>
      </w:r>
      <w:r>
        <w:rPr>
          <w:rFonts w:hint="eastAsia"/>
          <w:b/>
          <w:bCs/>
          <w:color w:val="000080"/>
          <w:sz w:val="18"/>
          <w:szCs w:val="18"/>
        </w:rPr>
        <w:t>return null</w:t>
      </w:r>
      <w:r>
        <w:rPr>
          <w:rFonts w:hint="eastAsia"/>
          <w:color w:val="000000"/>
          <w:sz w:val="18"/>
          <w:szCs w:val="18"/>
        </w:rPr>
        <w:t>;</w:t>
      </w:r>
      <w:r>
        <w:rPr>
          <w:rFonts w:hint="eastAsia"/>
          <w:color w:val="000000"/>
          <w:sz w:val="18"/>
          <w:szCs w:val="18"/>
        </w:rPr>
        <w:br/>
        <w:t>}</w:t>
      </w:r>
    </w:p>
    <w:p w:rsidR="00891589" w:rsidRDefault="00891589" w:rsidP="00A34452">
      <w:pPr>
        <w:pStyle w:val="HTML"/>
        <w:shd w:val="clear" w:color="auto" w:fill="FFFFFF"/>
        <w:rPr>
          <w:color w:val="000000"/>
          <w:sz w:val="18"/>
          <w:szCs w:val="18"/>
        </w:rPr>
      </w:pPr>
    </w:p>
    <w:p w:rsidR="00A34452" w:rsidRDefault="00891589" w:rsidP="00A34452">
      <w:pPr>
        <w:pStyle w:val="HTML"/>
        <w:shd w:val="clear" w:color="auto" w:fill="FFFFFF"/>
        <w:rPr>
          <w:color w:val="000000"/>
          <w:sz w:val="18"/>
          <w:szCs w:val="18"/>
        </w:rPr>
      </w:pPr>
      <w:r w:rsidRPr="00891589">
        <w:rPr>
          <w:rFonts w:hint="eastAsia"/>
          <w:b/>
          <w:bCs/>
          <w:color w:val="000080"/>
          <w:sz w:val="18"/>
          <w:szCs w:val="18"/>
        </w:rPr>
        <w:t>// if 语句使用8个空格缩进规则</w:t>
      </w:r>
    </w:p>
    <w:p w:rsidR="00891589" w:rsidRDefault="00891589" w:rsidP="00891589">
      <w:pPr>
        <w:pStyle w:val="HTML"/>
        <w:shd w:val="clear" w:color="auto" w:fill="FFFFFF"/>
        <w:rPr>
          <w:color w:val="000000"/>
          <w:sz w:val="18"/>
          <w:szCs w:val="18"/>
        </w:rPr>
      </w:pPr>
      <w:proofErr w:type="gramStart"/>
      <w:r>
        <w:rPr>
          <w:rFonts w:hint="eastAsia"/>
          <w:b/>
          <w:bCs/>
          <w:color w:val="000080"/>
          <w:sz w:val="18"/>
          <w:szCs w:val="18"/>
        </w:rPr>
        <w:t>if</w:t>
      </w:r>
      <w:proofErr w:type="gramEnd"/>
      <w:r>
        <w:rPr>
          <w:rFonts w:hint="eastAsia"/>
          <w:b/>
          <w:bCs/>
          <w:color w:val="000080"/>
          <w:sz w:val="18"/>
          <w:szCs w:val="18"/>
        </w:rPr>
        <w:t xml:space="preserve"> </w:t>
      </w:r>
      <w:r>
        <w:rPr>
          <w:rFonts w:hint="eastAsia"/>
          <w:color w:val="000000"/>
          <w:sz w:val="18"/>
          <w:szCs w:val="18"/>
        </w:rPr>
        <w:t>(</w:t>
      </w:r>
      <w:proofErr w:type="spellStart"/>
      <w:r>
        <w:rPr>
          <w:rFonts w:hint="eastAsia"/>
          <w:color w:val="000000"/>
          <w:sz w:val="18"/>
          <w:szCs w:val="18"/>
        </w:rPr>
        <w:t>StringUtils.</w:t>
      </w:r>
      <w:r>
        <w:rPr>
          <w:rFonts w:hint="eastAsia"/>
          <w:i/>
          <w:iCs/>
          <w:color w:val="000000"/>
          <w:sz w:val="18"/>
          <w:szCs w:val="18"/>
        </w:rPr>
        <w:t>hasText</w:t>
      </w:r>
      <w:proofErr w:type="spellEnd"/>
      <w:r>
        <w:rPr>
          <w:rFonts w:hint="eastAsia"/>
          <w:color w:val="000000"/>
          <w:sz w:val="18"/>
          <w:szCs w:val="18"/>
        </w:rPr>
        <w:t xml:space="preserve">(name) &amp;&amp; </w:t>
      </w:r>
      <w:proofErr w:type="spellStart"/>
      <w:r>
        <w:rPr>
          <w:rFonts w:hint="eastAsia"/>
          <w:color w:val="000000"/>
          <w:sz w:val="18"/>
          <w:szCs w:val="18"/>
        </w:rPr>
        <w:t>StringUtils.</w:t>
      </w:r>
      <w:r>
        <w:rPr>
          <w:rFonts w:hint="eastAsia"/>
          <w:i/>
          <w:iCs/>
          <w:color w:val="000000"/>
          <w:sz w:val="18"/>
          <w:szCs w:val="18"/>
        </w:rPr>
        <w:t>hasText</w:t>
      </w:r>
      <w:proofErr w:type="spellEnd"/>
      <w:r>
        <w:rPr>
          <w:rFonts w:hint="eastAsia"/>
          <w:color w:val="000000"/>
          <w:sz w:val="18"/>
          <w:szCs w:val="18"/>
        </w:rPr>
        <w:t>(title)</w:t>
      </w:r>
      <w:r>
        <w:rPr>
          <w:rFonts w:hint="eastAsia"/>
          <w:color w:val="000000"/>
          <w:sz w:val="18"/>
          <w:szCs w:val="18"/>
        </w:rPr>
        <w:br/>
        <w:t xml:space="preserve">        || </w:t>
      </w:r>
      <w:proofErr w:type="spellStart"/>
      <w:r>
        <w:rPr>
          <w:rFonts w:hint="eastAsia"/>
          <w:color w:val="000000"/>
          <w:sz w:val="18"/>
          <w:szCs w:val="18"/>
        </w:rPr>
        <w:t>StringUtils.</w:t>
      </w:r>
      <w:r>
        <w:rPr>
          <w:rFonts w:hint="eastAsia"/>
          <w:i/>
          <w:iCs/>
          <w:color w:val="000000"/>
          <w:sz w:val="18"/>
          <w:szCs w:val="18"/>
        </w:rPr>
        <w:t>hasText</w:t>
      </w:r>
      <w:proofErr w:type="spellEnd"/>
      <w:r>
        <w:rPr>
          <w:rFonts w:hint="eastAsia"/>
          <w:color w:val="000000"/>
          <w:sz w:val="18"/>
          <w:szCs w:val="18"/>
        </w:rPr>
        <w:t xml:space="preserve">(name) &amp;&amp; </w:t>
      </w:r>
      <w:proofErr w:type="spellStart"/>
      <w:r>
        <w:rPr>
          <w:rFonts w:hint="eastAsia"/>
          <w:color w:val="000000"/>
          <w:sz w:val="18"/>
          <w:szCs w:val="18"/>
        </w:rPr>
        <w:t>StringUtils.</w:t>
      </w:r>
      <w:r>
        <w:rPr>
          <w:rFonts w:hint="eastAsia"/>
          <w:i/>
          <w:iCs/>
          <w:color w:val="000000"/>
          <w:sz w:val="18"/>
          <w:szCs w:val="18"/>
        </w:rPr>
        <w:t>hasText</w:t>
      </w:r>
      <w:proofErr w:type="spellEnd"/>
      <w:r>
        <w:rPr>
          <w:rFonts w:hint="eastAsia"/>
          <w:color w:val="000000"/>
          <w:sz w:val="18"/>
          <w:szCs w:val="18"/>
        </w:rPr>
        <w:t>(subtitle)) {</w:t>
      </w:r>
      <w:r>
        <w:rPr>
          <w:rFonts w:hint="eastAsia"/>
          <w:color w:val="000000"/>
          <w:sz w:val="18"/>
          <w:szCs w:val="18"/>
        </w:rPr>
        <w:br/>
        <w:t xml:space="preserve">    </w:t>
      </w:r>
      <w:r>
        <w:rPr>
          <w:rFonts w:hint="eastAsia"/>
          <w:i/>
          <w:iCs/>
          <w:color w:val="808080"/>
          <w:sz w:val="18"/>
          <w:szCs w:val="18"/>
        </w:rPr>
        <w:t xml:space="preserve">// </w:t>
      </w:r>
      <w:r>
        <w:rPr>
          <w:rFonts w:hint="eastAsia"/>
          <w:b/>
          <w:bCs/>
          <w:i/>
          <w:iCs/>
          <w:color w:val="0073BF"/>
          <w:sz w:val="18"/>
          <w:szCs w:val="18"/>
        </w:rPr>
        <w:t>TODO SOMETHING</w:t>
      </w:r>
      <w:r>
        <w:rPr>
          <w:rFonts w:hint="eastAsia"/>
          <w:b/>
          <w:bCs/>
          <w:i/>
          <w:iCs/>
          <w:color w:val="0073BF"/>
          <w:sz w:val="18"/>
          <w:szCs w:val="18"/>
        </w:rPr>
        <w:br/>
      </w:r>
      <w:r>
        <w:rPr>
          <w:rFonts w:hint="eastAsia"/>
          <w:color w:val="000000"/>
          <w:sz w:val="18"/>
          <w:szCs w:val="18"/>
        </w:rPr>
        <w:t>}</w:t>
      </w:r>
    </w:p>
    <w:p w:rsidR="00F21F29" w:rsidRDefault="00F21F29" w:rsidP="00891589">
      <w:pPr>
        <w:pStyle w:val="HTML"/>
        <w:shd w:val="clear" w:color="auto" w:fill="FFFFFF"/>
        <w:rPr>
          <w:color w:val="000000"/>
          <w:sz w:val="18"/>
          <w:szCs w:val="18"/>
        </w:rPr>
      </w:pPr>
    </w:p>
    <w:p w:rsidR="00891589" w:rsidRPr="00CC18C0" w:rsidRDefault="00CC18C0" w:rsidP="00A34452">
      <w:pPr>
        <w:pStyle w:val="HTML"/>
        <w:shd w:val="clear" w:color="auto" w:fill="FFFFFF"/>
        <w:rPr>
          <w:b/>
          <w:bCs/>
          <w:color w:val="000080"/>
          <w:sz w:val="18"/>
          <w:szCs w:val="18"/>
        </w:rPr>
      </w:pPr>
      <w:r w:rsidRPr="00CC18C0">
        <w:rPr>
          <w:rFonts w:hint="eastAsia"/>
          <w:b/>
          <w:bCs/>
          <w:color w:val="000080"/>
          <w:sz w:val="18"/>
          <w:szCs w:val="18"/>
        </w:rPr>
        <w:t xml:space="preserve">// </w:t>
      </w:r>
      <w:r>
        <w:rPr>
          <w:rFonts w:hint="eastAsia"/>
          <w:b/>
          <w:bCs/>
          <w:color w:val="000080"/>
          <w:sz w:val="18"/>
          <w:szCs w:val="18"/>
        </w:rPr>
        <w:t>三目</w:t>
      </w:r>
      <w:r w:rsidRPr="00CC18C0">
        <w:rPr>
          <w:rFonts w:hint="eastAsia"/>
          <w:b/>
          <w:bCs/>
          <w:color w:val="000080"/>
          <w:sz w:val="18"/>
          <w:szCs w:val="18"/>
        </w:rPr>
        <w:t>运算符的换行规则</w:t>
      </w:r>
    </w:p>
    <w:p w:rsidR="00F21F29" w:rsidRDefault="00CC18C0" w:rsidP="001D09A2">
      <w:pPr>
        <w:pStyle w:val="HTML"/>
        <w:shd w:val="clear" w:color="auto" w:fill="FFFFFF"/>
        <w:rPr>
          <w:color w:val="000000"/>
          <w:sz w:val="18"/>
          <w:szCs w:val="18"/>
        </w:rPr>
      </w:pPr>
      <w:r>
        <w:rPr>
          <w:rFonts w:hint="eastAsia"/>
          <w:i/>
          <w:iCs/>
          <w:color w:val="808080"/>
          <w:sz w:val="18"/>
          <w:szCs w:val="18"/>
        </w:rPr>
        <w:t>// 方式 1</w:t>
      </w:r>
      <w:r>
        <w:rPr>
          <w:rFonts w:hint="eastAsia"/>
          <w:i/>
          <w:iCs/>
          <w:color w:val="808080"/>
          <w:sz w:val="18"/>
          <w:szCs w:val="18"/>
        </w:rPr>
        <w:br/>
      </w:r>
      <w:r>
        <w:rPr>
          <w:rFonts w:hint="eastAsia"/>
          <w:color w:val="000000"/>
          <w:sz w:val="18"/>
          <w:szCs w:val="18"/>
        </w:rPr>
        <w:t xml:space="preserve">name = </w:t>
      </w:r>
      <w:proofErr w:type="spellStart"/>
      <w:r>
        <w:rPr>
          <w:rFonts w:hint="eastAsia"/>
          <w:color w:val="000000"/>
          <w:sz w:val="18"/>
          <w:szCs w:val="18"/>
        </w:rPr>
        <w:t>StringUtils.</w:t>
      </w:r>
      <w:proofErr w:type="gramStart"/>
      <w:r>
        <w:rPr>
          <w:rFonts w:hint="eastAsia"/>
          <w:i/>
          <w:iCs/>
          <w:color w:val="000000"/>
          <w:sz w:val="18"/>
          <w:szCs w:val="18"/>
        </w:rPr>
        <w:t>hasText</w:t>
      </w:r>
      <w:proofErr w:type="spellEnd"/>
      <w:r>
        <w:rPr>
          <w:rFonts w:hint="eastAsia"/>
          <w:color w:val="000000"/>
          <w:sz w:val="18"/>
          <w:szCs w:val="18"/>
        </w:rPr>
        <w:t>(</w:t>
      </w:r>
      <w:proofErr w:type="gramEnd"/>
      <w:r>
        <w:rPr>
          <w:rFonts w:hint="eastAsia"/>
          <w:color w:val="000000"/>
          <w:sz w:val="18"/>
          <w:szCs w:val="18"/>
        </w:rPr>
        <w:t>title) ? (</w:t>
      </w:r>
      <w:proofErr w:type="gramStart"/>
      <w:r>
        <w:rPr>
          <w:rFonts w:hint="eastAsia"/>
          <w:color w:val="000000"/>
          <w:sz w:val="18"/>
          <w:szCs w:val="18"/>
        </w:rPr>
        <w:t>name</w:t>
      </w:r>
      <w:proofErr w:type="gramEnd"/>
      <w:r>
        <w:rPr>
          <w:rFonts w:hint="eastAsia"/>
          <w:color w:val="000000"/>
          <w:sz w:val="18"/>
          <w:szCs w:val="18"/>
        </w:rPr>
        <w:t xml:space="preserve"> + title) : name;</w:t>
      </w:r>
    </w:p>
    <w:p w:rsidR="00F21F29" w:rsidRDefault="00CC18C0" w:rsidP="001D09A2">
      <w:pPr>
        <w:pStyle w:val="HTML"/>
        <w:shd w:val="clear" w:color="auto" w:fill="FFFFFF"/>
        <w:rPr>
          <w:color w:val="000000"/>
          <w:sz w:val="18"/>
          <w:szCs w:val="18"/>
        </w:rPr>
      </w:pPr>
      <w:r>
        <w:rPr>
          <w:rFonts w:hint="eastAsia"/>
          <w:color w:val="000000"/>
          <w:sz w:val="18"/>
          <w:szCs w:val="18"/>
        </w:rPr>
        <w:br/>
      </w:r>
      <w:r>
        <w:rPr>
          <w:rFonts w:hint="eastAsia"/>
          <w:i/>
          <w:iCs/>
          <w:color w:val="808080"/>
          <w:sz w:val="18"/>
          <w:szCs w:val="18"/>
        </w:rPr>
        <w:t>// 方式 2</w:t>
      </w:r>
      <w:r>
        <w:rPr>
          <w:rFonts w:hint="eastAsia"/>
          <w:i/>
          <w:iCs/>
          <w:color w:val="808080"/>
          <w:sz w:val="18"/>
          <w:szCs w:val="18"/>
        </w:rPr>
        <w:br/>
      </w:r>
      <w:r>
        <w:rPr>
          <w:rFonts w:hint="eastAsia"/>
          <w:color w:val="000000"/>
          <w:sz w:val="18"/>
          <w:szCs w:val="18"/>
        </w:rPr>
        <w:t xml:space="preserve">name = </w:t>
      </w:r>
      <w:proofErr w:type="spellStart"/>
      <w:r>
        <w:rPr>
          <w:rFonts w:hint="eastAsia"/>
          <w:color w:val="000000"/>
          <w:sz w:val="18"/>
          <w:szCs w:val="18"/>
        </w:rPr>
        <w:t>StringUtils.</w:t>
      </w:r>
      <w:proofErr w:type="gramStart"/>
      <w:r>
        <w:rPr>
          <w:rFonts w:hint="eastAsia"/>
          <w:i/>
          <w:iCs/>
          <w:color w:val="000000"/>
          <w:sz w:val="18"/>
          <w:szCs w:val="18"/>
        </w:rPr>
        <w:t>hasText</w:t>
      </w:r>
      <w:proofErr w:type="spellEnd"/>
      <w:r>
        <w:rPr>
          <w:rFonts w:hint="eastAsia"/>
          <w:color w:val="000000"/>
          <w:sz w:val="18"/>
          <w:szCs w:val="18"/>
        </w:rPr>
        <w:t>(</w:t>
      </w:r>
      <w:proofErr w:type="gramEnd"/>
      <w:r>
        <w:rPr>
          <w:rFonts w:hint="eastAsia"/>
          <w:color w:val="000000"/>
          <w:sz w:val="18"/>
          <w:szCs w:val="18"/>
        </w:rPr>
        <w:t>title) ? (</w:t>
      </w:r>
      <w:proofErr w:type="gramStart"/>
      <w:r>
        <w:rPr>
          <w:rFonts w:hint="eastAsia"/>
          <w:color w:val="000000"/>
          <w:sz w:val="18"/>
          <w:szCs w:val="18"/>
        </w:rPr>
        <w:t>name</w:t>
      </w:r>
      <w:proofErr w:type="gramEnd"/>
      <w:r>
        <w:rPr>
          <w:rFonts w:hint="eastAsia"/>
          <w:color w:val="000000"/>
          <w:sz w:val="18"/>
          <w:szCs w:val="18"/>
        </w:rPr>
        <w:t xml:space="preserve"> + title)</w:t>
      </w:r>
      <w:r>
        <w:rPr>
          <w:rFonts w:hint="eastAsia"/>
          <w:color w:val="000000"/>
          <w:sz w:val="18"/>
          <w:szCs w:val="18"/>
        </w:rPr>
        <w:br/>
        <w:t xml:space="preserve">                                  : name;</w:t>
      </w:r>
    </w:p>
    <w:p w:rsidR="00A34452" w:rsidRPr="00A34452" w:rsidRDefault="00CC18C0" w:rsidP="001D09A2">
      <w:pPr>
        <w:pStyle w:val="HTML"/>
        <w:shd w:val="clear" w:color="auto" w:fill="FFFFFF"/>
        <w:rPr>
          <w:color w:val="000000"/>
          <w:sz w:val="18"/>
          <w:szCs w:val="18"/>
        </w:rPr>
      </w:pPr>
      <w:r>
        <w:rPr>
          <w:rFonts w:hint="eastAsia"/>
          <w:color w:val="000000"/>
          <w:sz w:val="18"/>
          <w:szCs w:val="18"/>
        </w:rPr>
        <w:br/>
      </w:r>
      <w:r>
        <w:rPr>
          <w:rFonts w:hint="eastAsia"/>
          <w:i/>
          <w:iCs/>
          <w:color w:val="808080"/>
          <w:sz w:val="18"/>
          <w:szCs w:val="18"/>
        </w:rPr>
        <w:t>// 方式 3</w:t>
      </w:r>
      <w:r>
        <w:rPr>
          <w:rFonts w:hint="eastAsia"/>
          <w:i/>
          <w:iCs/>
          <w:color w:val="808080"/>
          <w:sz w:val="18"/>
          <w:szCs w:val="18"/>
        </w:rPr>
        <w:br/>
      </w:r>
      <w:r>
        <w:rPr>
          <w:rFonts w:hint="eastAsia"/>
          <w:color w:val="000000"/>
          <w:sz w:val="18"/>
          <w:szCs w:val="18"/>
        </w:rPr>
        <w:t xml:space="preserve">name = </w:t>
      </w:r>
      <w:proofErr w:type="spellStart"/>
      <w:r>
        <w:rPr>
          <w:rFonts w:hint="eastAsia"/>
          <w:color w:val="000000"/>
          <w:sz w:val="18"/>
          <w:szCs w:val="18"/>
        </w:rPr>
        <w:t>StringUtils.</w:t>
      </w:r>
      <w:proofErr w:type="gramStart"/>
      <w:r>
        <w:rPr>
          <w:rFonts w:hint="eastAsia"/>
          <w:i/>
          <w:iCs/>
          <w:color w:val="000000"/>
          <w:sz w:val="18"/>
          <w:szCs w:val="18"/>
        </w:rPr>
        <w:t>hasText</w:t>
      </w:r>
      <w:proofErr w:type="spellEnd"/>
      <w:r>
        <w:rPr>
          <w:rFonts w:hint="eastAsia"/>
          <w:color w:val="000000"/>
          <w:sz w:val="18"/>
          <w:szCs w:val="18"/>
        </w:rPr>
        <w:t>(</w:t>
      </w:r>
      <w:proofErr w:type="gramEnd"/>
      <w:r>
        <w:rPr>
          <w:rFonts w:hint="eastAsia"/>
          <w:color w:val="000000"/>
          <w:sz w:val="18"/>
          <w:szCs w:val="18"/>
        </w:rPr>
        <w:t>title)</w:t>
      </w:r>
      <w:r>
        <w:rPr>
          <w:rFonts w:hint="eastAsia"/>
          <w:color w:val="000000"/>
          <w:sz w:val="18"/>
          <w:szCs w:val="18"/>
        </w:rPr>
        <w:br/>
        <w:t xml:space="preserve">        ? (</w:t>
      </w:r>
      <w:proofErr w:type="gramStart"/>
      <w:r>
        <w:rPr>
          <w:rFonts w:hint="eastAsia"/>
          <w:color w:val="000000"/>
          <w:sz w:val="18"/>
          <w:szCs w:val="18"/>
        </w:rPr>
        <w:t>name</w:t>
      </w:r>
      <w:proofErr w:type="gramEnd"/>
      <w:r>
        <w:rPr>
          <w:rFonts w:hint="eastAsia"/>
          <w:color w:val="000000"/>
          <w:sz w:val="18"/>
          <w:szCs w:val="18"/>
        </w:rPr>
        <w:t xml:space="preserve"> + title)</w:t>
      </w:r>
      <w:r>
        <w:rPr>
          <w:rFonts w:hint="eastAsia"/>
          <w:color w:val="000000"/>
          <w:sz w:val="18"/>
          <w:szCs w:val="18"/>
        </w:rPr>
        <w:br/>
        <w:t xml:space="preserve">        : name;</w:t>
      </w:r>
    </w:p>
    <w:p w:rsidR="00FD0383" w:rsidRDefault="00703E29" w:rsidP="00157750">
      <w:pPr>
        <w:pStyle w:val="3"/>
        <w:rPr>
          <w:rFonts w:asciiTheme="minorEastAsia" w:eastAsiaTheme="minorEastAsia" w:hAnsiTheme="minorEastAsia"/>
          <w:sz w:val="20"/>
        </w:rPr>
      </w:pPr>
      <w:bookmarkStart w:id="15" w:name="_Toc425778400"/>
      <w:r>
        <w:rPr>
          <w:rFonts w:asciiTheme="minorEastAsia" w:eastAsiaTheme="minorEastAsia" w:hAnsiTheme="minorEastAsia" w:hint="eastAsia"/>
          <w:sz w:val="20"/>
        </w:rPr>
        <w:t xml:space="preserve">5. </w:t>
      </w:r>
      <w:r w:rsidR="00157750">
        <w:rPr>
          <w:rFonts w:asciiTheme="minorEastAsia" w:eastAsiaTheme="minorEastAsia" w:hAnsiTheme="minorEastAsia" w:hint="eastAsia"/>
          <w:sz w:val="20"/>
        </w:rPr>
        <w:t>注释</w:t>
      </w:r>
      <w:bookmarkEnd w:id="15"/>
    </w:p>
    <w:p w:rsidR="00FE6DF1" w:rsidRDefault="00FE6DF1" w:rsidP="00FE6DF1">
      <w:pPr>
        <w:pStyle w:val="ae"/>
        <w:rPr>
          <w:rFonts w:ascii="Verdana" w:hAnsi="Verdana"/>
          <w:color w:val="000000"/>
          <w:sz w:val="20"/>
          <w:szCs w:val="20"/>
          <w:shd w:val="clear" w:color="auto" w:fill="FFFFFF"/>
        </w:rPr>
      </w:pPr>
      <w:bookmarkStart w:id="16" w:name="5"/>
      <w:r>
        <w:rPr>
          <w:rFonts w:ascii="Verdana" w:hAnsi="Verdana" w:hint="eastAsia"/>
          <w:sz w:val="20"/>
          <w:szCs w:val="20"/>
          <w:shd w:val="clear" w:color="auto" w:fill="FFFFFF"/>
        </w:rPr>
        <w:tab/>
      </w:r>
      <w:r>
        <w:rPr>
          <w:rFonts w:ascii="Verdana" w:hAnsi="Verdana"/>
          <w:color w:val="000000"/>
          <w:sz w:val="20"/>
          <w:szCs w:val="20"/>
          <w:shd w:val="clear" w:color="auto" w:fill="FFFFFF"/>
        </w:rPr>
        <w:t>Java</w:t>
      </w:r>
      <w:r>
        <w:rPr>
          <w:rFonts w:ascii="Verdana" w:hAnsi="Verdana"/>
          <w:color w:val="000000"/>
          <w:sz w:val="20"/>
          <w:szCs w:val="20"/>
          <w:shd w:val="clear" w:color="auto" w:fill="FFFFFF"/>
        </w:rPr>
        <w:t>程序有两类注释：</w:t>
      </w:r>
    </w:p>
    <w:p w:rsidR="00FE6DF1" w:rsidRDefault="00FE6DF1" w:rsidP="00FE6DF1">
      <w:pPr>
        <w:pStyle w:val="ae"/>
        <w:rPr>
          <w:rFonts w:ascii="Verdana" w:hAnsi="Verdana"/>
          <w:color w:val="000000"/>
          <w:sz w:val="20"/>
          <w:szCs w:val="20"/>
          <w:shd w:val="clear" w:color="auto" w:fill="FFFFFF"/>
        </w:rPr>
      </w:pPr>
      <w:r>
        <w:rPr>
          <w:rFonts w:ascii="Verdana" w:hAnsi="Verdana" w:hint="eastAsia"/>
          <w:color w:val="000000"/>
          <w:sz w:val="20"/>
          <w:szCs w:val="20"/>
          <w:shd w:val="clear" w:color="auto" w:fill="FFFFFF"/>
        </w:rPr>
        <w:tab/>
      </w:r>
      <w:r>
        <w:rPr>
          <w:rFonts w:ascii="Verdana" w:hAnsi="Verdana"/>
          <w:color w:val="000000"/>
          <w:sz w:val="20"/>
          <w:szCs w:val="20"/>
          <w:shd w:val="clear" w:color="auto" w:fill="FFFFFF"/>
        </w:rPr>
        <w:t>实现注释</w:t>
      </w:r>
      <w:r>
        <w:rPr>
          <w:rFonts w:ascii="Verdana" w:hAnsi="Verdana"/>
          <w:color w:val="000000"/>
          <w:sz w:val="20"/>
          <w:szCs w:val="20"/>
          <w:shd w:val="clear" w:color="auto" w:fill="FFFFFF"/>
        </w:rPr>
        <w:t>(implementation comments)</w:t>
      </w:r>
      <w:r>
        <w:rPr>
          <w:rFonts w:ascii="Verdana" w:hAnsi="Verdana"/>
          <w:color w:val="000000"/>
          <w:sz w:val="20"/>
          <w:szCs w:val="20"/>
          <w:shd w:val="clear" w:color="auto" w:fill="FFFFFF"/>
        </w:rPr>
        <w:t>和文档注释</w:t>
      </w:r>
      <w:r>
        <w:rPr>
          <w:rFonts w:ascii="Verdana" w:hAnsi="Verdana"/>
          <w:color w:val="000000"/>
          <w:sz w:val="20"/>
          <w:szCs w:val="20"/>
          <w:shd w:val="clear" w:color="auto" w:fill="FFFFFF"/>
        </w:rPr>
        <w:t>(document comments)</w:t>
      </w:r>
    </w:p>
    <w:p w:rsidR="00FE6DF1" w:rsidRDefault="00FE6DF1" w:rsidP="00FE6DF1">
      <w:pPr>
        <w:pStyle w:val="ae"/>
        <w:rPr>
          <w:rFonts w:ascii="Verdana" w:hAnsi="Verdana"/>
          <w:color w:val="000000"/>
          <w:sz w:val="20"/>
          <w:szCs w:val="20"/>
          <w:shd w:val="clear" w:color="auto" w:fill="FFFFFF"/>
        </w:rPr>
      </w:pPr>
      <w:r>
        <w:rPr>
          <w:rFonts w:ascii="Verdana" w:hAnsi="Verdana"/>
          <w:color w:val="000000"/>
          <w:sz w:val="20"/>
          <w:szCs w:val="20"/>
          <w:shd w:val="clear" w:color="auto" w:fill="FFFFFF"/>
        </w:rPr>
        <w:t>实现注释</w:t>
      </w:r>
      <w:r>
        <w:rPr>
          <w:rFonts w:ascii="Verdana" w:hAnsi="Verdana" w:hint="eastAsia"/>
          <w:color w:val="000000"/>
          <w:sz w:val="20"/>
          <w:szCs w:val="20"/>
          <w:shd w:val="clear" w:color="auto" w:fill="FFFFFF"/>
        </w:rPr>
        <w:t>：</w:t>
      </w:r>
      <w:r>
        <w:rPr>
          <w:rFonts w:ascii="Verdana" w:hAnsi="Verdana"/>
          <w:color w:val="000000"/>
          <w:sz w:val="20"/>
          <w:szCs w:val="20"/>
          <w:shd w:val="clear" w:color="auto" w:fill="FFFFFF"/>
        </w:rPr>
        <w:t>使用</w:t>
      </w:r>
      <w:r>
        <w:rPr>
          <w:rFonts w:ascii="Verdana" w:hAnsi="Verdana"/>
          <w:color w:val="000000"/>
          <w:sz w:val="20"/>
          <w:szCs w:val="20"/>
          <w:shd w:val="clear" w:color="auto" w:fill="FFFFFF"/>
        </w:rPr>
        <w:t>/*...*/</w:t>
      </w:r>
      <w:r>
        <w:rPr>
          <w:rFonts w:ascii="Verdana" w:hAnsi="Verdana"/>
          <w:color w:val="000000"/>
          <w:sz w:val="20"/>
          <w:szCs w:val="20"/>
          <w:shd w:val="clear" w:color="auto" w:fill="FFFFFF"/>
        </w:rPr>
        <w:t>和</w:t>
      </w:r>
      <w:r>
        <w:rPr>
          <w:rFonts w:ascii="Verdana" w:hAnsi="Verdana"/>
          <w:color w:val="000000"/>
          <w:sz w:val="20"/>
          <w:szCs w:val="20"/>
          <w:shd w:val="clear" w:color="auto" w:fill="FFFFFF"/>
        </w:rPr>
        <w:t>//</w:t>
      </w:r>
      <w:r>
        <w:rPr>
          <w:rFonts w:ascii="Verdana" w:hAnsi="Verdana"/>
          <w:color w:val="000000"/>
          <w:sz w:val="20"/>
          <w:szCs w:val="20"/>
          <w:shd w:val="clear" w:color="auto" w:fill="FFFFFF"/>
        </w:rPr>
        <w:t>界定的注释。</w:t>
      </w:r>
    </w:p>
    <w:p w:rsidR="00FE6DF1" w:rsidRDefault="00FE6DF1" w:rsidP="00FE6DF1">
      <w:pPr>
        <w:pStyle w:val="ae"/>
        <w:rPr>
          <w:rFonts w:ascii="Verdana" w:hAnsi="Verdana"/>
          <w:color w:val="000000"/>
          <w:sz w:val="20"/>
          <w:szCs w:val="20"/>
          <w:shd w:val="clear" w:color="auto" w:fill="FFFFFF"/>
        </w:rPr>
      </w:pPr>
      <w:r>
        <w:rPr>
          <w:rFonts w:ascii="Verdana" w:hAnsi="Verdana"/>
          <w:color w:val="000000"/>
          <w:sz w:val="20"/>
          <w:szCs w:val="20"/>
          <w:shd w:val="clear" w:color="auto" w:fill="FFFFFF"/>
        </w:rPr>
        <w:t>文档注释</w:t>
      </w:r>
      <w:r>
        <w:rPr>
          <w:rFonts w:ascii="Verdana" w:hAnsi="Verdana" w:hint="eastAsia"/>
          <w:color w:val="000000"/>
          <w:sz w:val="20"/>
          <w:szCs w:val="20"/>
          <w:shd w:val="clear" w:color="auto" w:fill="FFFFFF"/>
        </w:rPr>
        <w:t>：</w:t>
      </w:r>
      <w:r>
        <w:rPr>
          <w:rFonts w:ascii="Verdana" w:hAnsi="Verdana"/>
          <w:color w:val="000000"/>
          <w:sz w:val="20"/>
          <w:szCs w:val="20"/>
          <w:shd w:val="clear" w:color="auto" w:fill="FFFFFF"/>
        </w:rPr>
        <w:t>(</w:t>
      </w:r>
      <w:r>
        <w:rPr>
          <w:rFonts w:ascii="Verdana" w:hAnsi="Verdana"/>
          <w:color w:val="000000"/>
          <w:sz w:val="20"/>
          <w:szCs w:val="20"/>
          <w:shd w:val="clear" w:color="auto" w:fill="FFFFFF"/>
        </w:rPr>
        <w:t>被称为</w:t>
      </w:r>
      <w:r>
        <w:rPr>
          <w:rFonts w:ascii="Verdana" w:hAnsi="Verdana"/>
          <w:color w:val="000000"/>
          <w:sz w:val="20"/>
          <w:szCs w:val="20"/>
          <w:shd w:val="clear" w:color="auto" w:fill="FFFFFF"/>
        </w:rPr>
        <w:t>"doc comments")</w:t>
      </w:r>
      <w:r>
        <w:rPr>
          <w:rFonts w:ascii="Verdana" w:hAnsi="Verdana"/>
          <w:color w:val="000000"/>
          <w:sz w:val="20"/>
          <w:szCs w:val="20"/>
          <w:shd w:val="clear" w:color="auto" w:fill="FFFFFF"/>
        </w:rPr>
        <w:t>是</w:t>
      </w:r>
      <w:r>
        <w:rPr>
          <w:rFonts w:ascii="Verdana" w:hAnsi="Verdana"/>
          <w:color w:val="000000"/>
          <w:sz w:val="20"/>
          <w:szCs w:val="20"/>
          <w:shd w:val="clear" w:color="auto" w:fill="FFFFFF"/>
        </w:rPr>
        <w:t>Java</w:t>
      </w:r>
      <w:r>
        <w:rPr>
          <w:rFonts w:ascii="Verdana" w:hAnsi="Verdana"/>
          <w:color w:val="000000"/>
          <w:sz w:val="20"/>
          <w:szCs w:val="20"/>
          <w:shd w:val="clear" w:color="auto" w:fill="FFFFFF"/>
        </w:rPr>
        <w:t>独有的，并由</w:t>
      </w:r>
      <w:r>
        <w:rPr>
          <w:rFonts w:ascii="Verdana" w:hAnsi="Verdana"/>
          <w:color w:val="000000"/>
          <w:sz w:val="20"/>
          <w:szCs w:val="20"/>
          <w:shd w:val="clear" w:color="auto" w:fill="FFFFFF"/>
        </w:rPr>
        <w:t>/**...*/</w:t>
      </w:r>
      <w:r>
        <w:rPr>
          <w:rFonts w:ascii="Verdana" w:hAnsi="Verdana"/>
          <w:color w:val="000000"/>
          <w:sz w:val="20"/>
          <w:szCs w:val="20"/>
          <w:shd w:val="clear" w:color="auto" w:fill="FFFFFF"/>
        </w:rPr>
        <w:t>界定。文档注释可以通过</w:t>
      </w:r>
      <w:proofErr w:type="spellStart"/>
      <w:r>
        <w:rPr>
          <w:rFonts w:ascii="Verdana" w:hAnsi="Verdana"/>
          <w:color w:val="000000"/>
          <w:sz w:val="20"/>
          <w:szCs w:val="20"/>
          <w:shd w:val="clear" w:color="auto" w:fill="FFFFFF"/>
        </w:rPr>
        <w:t>javadoc</w:t>
      </w:r>
      <w:proofErr w:type="spellEnd"/>
      <w:r>
        <w:rPr>
          <w:rFonts w:ascii="Verdana" w:hAnsi="Verdana"/>
          <w:color w:val="000000"/>
          <w:sz w:val="20"/>
          <w:szCs w:val="20"/>
          <w:shd w:val="clear" w:color="auto" w:fill="FFFFFF"/>
        </w:rPr>
        <w:t>工具转换成</w:t>
      </w:r>
      <w:r>
        <w:rPr>
          <w:rFonts w:ascii="Verdana" w:hAnsi="Verdana"/>
          <w:color w:val="000000"/>
          <w:sz w:val="20"/>
          <w:szCs w:val="20"/>
          <w:shd w:val="clear" w:color="auto" w:fill="FFFFFF"/>
        </w:rPr>
        <w:t>HTML</w:t>
      </w:r>
      <w:r>
        <w:rPr>
          <w:rFonts w:ascii="Verdana" w:hAnsi="Verdana"/>
          <w:color w:val="000000"/>
          <w:sz w:val="20"/>
          <w:szCs w:val="20"/>
          <w:shd w:val="clear" w:color="auto" w:fill="FFFFFF"/>
        </w:rPr>
        <w:t>文件。</w:t>
      </w:r>
    </w:p>
    <w:p w:rsidR="00FE6DF1" w:rsidRDefault="00FE6DF1" w:rsidP="00E57AE4">
      <w:pPr>
        <w:pStyle w:val="ae"/>
        <w:rPr>
          <w:rFonts w:ascii="Verdana" w:hAnsi="Verdana"/>
          <w:color w:val="000000"/>
          <w:sz w:val="20"/>
          <w:szCs w:val="20"/>
          <w:shd w:val="clear" w:color="auto" w:fill="FFFFFF"/>
        </w:rPr>
      </w:pPr>
      <w:r w:rsidRPr="00E57AE4">
        <w:rPr>
          <w:rFonts w:ascii="Verdana" w:hAnsi="Verdana"/>
          <w:color w:val="FF0000"/>
          <w:sz w:val="20"/>
          <w:szCs w:val="20"/>
          <w:shd w:val="clear" w:color="auto" w:fill="FFFFFF"/>
        </w:rPr>
        <w:t>实现注释用以注释代码或者实现细节。文档注释从实现自由</w:t>
      </w:r>
      <w:r w:rsidRPr="00E57AE4">
        <w:rPr>
          <w:rFonts w:ascii="Verdana" w:hAnsi="Verdana"/>
          <w:color w:val="FF0000"/>
          <w:sz w:val="20"/>
          <w:szCs w:val="20"/>
          <w:shd w:val="clear" w:color="auto" w:fill="FFFFFF"/>
        </w:rPr>
        <w:t>(implementation-free)</w:t>
      </w:r>
      <w:r w:rsidRPr="00E57AE4">
        <w:rPr>
          <w:rFonts w:ascii="Verdana" w:hAnsi="Verdana"/>
          <w:color w:val="FF0000"/>
          <w:sz w:val="20"/>
          <w:szCs w:val="20"/>
          <w:shd w:val="clear" w:color="auto" w:fill="FFFFFF"/>
        </w:rPr>
        <w:t>的角度描述代码的规范。它可以被那些手头没有源码的开发人员读懂</w:t>
      </w:r>
      <w:r>
        <w:rPr>
          <w:rFonts w:ascii="Verdana" w:hAnsi="Verdana"/>
          <w:color w:val="000000"/>
          <w:sz w:val="20"/>
          <w:szCs w:val="20"/>
          <w:shd w:val="clear" w:color="auto" w:fill="FFFFFF"/>
        </w:rPr>
        <w:t>。</w:t>
      </w:r>
    </w:p>
    <w:p w:rsidR="00157750" w:rsidRDefault="00FE6DF1" w:rsidP="00E57AE4">
      <w:pPr>
        <w:pStyle w:val="ae"/>
        <w:rPr>
          <w:rFonts w:ascii="Verdana" w:hAnsi="Verdana"/>
          <w:color w:val="000000"/>
          <w:sz w:val="20"/>
          <w:szCs w:val="20"/>
          <w:shd w:val="clear" w:color="auto" w:fill="FFFFFF"/>
        </w:rPr>
      </w:pPr>
      <w:r>
        <w:rPr>
          <w:rFonts w:ascii="Verdana" w:hAnsi="Verdana"/>
          <w:color w:val="000000"/>
          <w:sz w:val="20"/>
          <w:szCs w:val="20"/>
          <w:shd w:val="clear" w:color="auto" w:fill="FFFFFF"/>
        </w:rPr>
        <w:t>注意：频繁的注释有时反映出代码的低质量。当你觉得被迫要加注释的时候，考虑一下重写代码使其更清晰。</w:t>
      </w:r>
      <w:bookmarkEnd w:id="16"/>
    </w:p>
    <w:p w:rsidR="00E57AE4" w:rsidRDefault="00E57AE4" w:rsidP="00E57AE4">
      <w:pPr>
        <w:pStyle w:val="11"/>
        <w:shd w:val="clear" w:color="auto" w:fill="FFFFFF"/>
        <w:rPr>
          <w:rFonts w:ascii="Verdana" w:hAnsi="Verdana"/>
          <w:b/>
          <w:bCs/>
          <w:color w:val="000000"/>
          <w:sz w:val="20"/>
          <w:szCs w:val="20"/>
        </w:rPr>
      </w:pPr>
      <w:r>
        <w:rPr>
          <w:rFonts w:ascii="Verdana" w:hAnsi="Verdana"/>
          <w:b/>
          <w:bCs/>
          <w:color w:val="000000"/>
          <w:sz w:val="20"/>
          <w:szCs w:val="20"/>
        </w:rPr>
        <w:t xml:space="preserve">5.1 </w:t>
      </w:r>
      <w:r>
        <w:rPr>
          <w:rFonts w:ascii="Verdana" w:hAnsi="Verdana"/>
          <w:b/>
          <w:bCs/>
          <w:color w:val="000000"/>
          <w:sz w:val="20"/>
          <w:szCs w:val="20"/>
        </w:rPr>
        <w:t>实现注释的格式</w:t>
      </w:r>
      <w:r>
        <w:rPr>
          <w:rFonts w:ascii="Verdana" w:hAnsi="Verdana"/>
          <w:b/>
          <w:bCs/>
          <w:color w:val="000000"/>
          <w:sz w:val="20"/>
          <w:szCs w:val="20"/>
        </w:rPr>
        <w:t>(Implementation Comment Formats)</w:t>
      </w:r>
    </w:p>
    <w:p w:rsidR="00E57AE4" w:rsidRDefault="00E57AE4" w:rsidP="00E57AE4">
      <w:pPr>
        <w:pStyle w:val="ae"/>
        <w:rPr>
          <w:rFonts w:ascii="Verdana" w:hAnsi="Verdana"/>
          <w:color w:val="000000"/>
          <w:sz w:val="20"/>
          <w:szCs w:val="20"/>
          <w:shd w:val="clear" w:color="auto" w:fill="FFFFFF"/>
        </w:rPr>
      </w:pPr>
      <w:r>
        <w:rPr>
          <w:rFonts w:ascii="Verdana" w:hAnsi="Verdana"/>
          <w:color w:val="000000"/>
          <w:sz w:val="20"/>
          <w:szCs w:val="20"/>
          <w:shd w:val="clear" w:color="auto" w:fill="FFFFFF"/>
        </w:rPr>
        <w:t>程序可以有</w:t>
      </w:r>
      <w:r>
        <w:rPr>
          <w:rFonts w:ascii="Verdana" w:hAnsi="Verdana"/>
          <w:color w:val="000000"/>
          <w:sz w:val="20"/>
          <w:szCs w:val="20"/>
          <w:shd w:val="clear" w:color="auto" w:fill="FFFFFF"/>
        </w:rPr>
        <w:t>4</w:t>
      </w:r>
      <w:r>
        <w:rPr>
          <w:rFonts w:ascii="Verdana" w:hAnsi="Verdana"/>
          <w:color w:val="000000"/>
          <w:sz w:val="20"/>
          <w:szCs w:val="20"/>
          <w:shd w:val="clear" w:color="auto" w:fill="FFFFFF"/>
        </w:rPr>
        <w:t>种实现注释的风格：块</w:t>
      </w:r>
      <w:r>
        <w:rPr>
          <w:rFonts w:ascii="Verdana" w:hAnsi="Verdana"/>
          <w:color w:val="000000"/>
          <w:sz w:val="20"/>
          <w:szCs w:val="20"/>
          <w:shd w:val="clear" w:color="auto" w:fill="FFFFFF"/>
        </w:rPr>
        <w:t>(block)</w:t>
      </w:r>
      <w:r>
        <w:rPr>
          <w:rFonts w:ascii="Verdana" w:hAnsi="Verdana"/>
          <w:color w:val="000000"/>
          <w:sz w:val="20"/>
          <w:szCs w:val="20"/>
          <w:shd w:val="clear" w:color="auto" w:fill="FFFFFF"/>
        </w:rPr>
        <w:t>、单行</w:t>
      </w:r>
      <w:r>
        <w:rPr>
          <w:rFonts w:ascii="Verdana" w:hAnsi="Verdana"/>
          <w:color w:val="000000"/>
          <w:sz w:val="20"/>
          <w:szCs w:val="20"/>
          <w:shd w:val="clear" w:color="auto" w:fill="FFFFFF"/>
        </w:rPr>
        <w:t>(single-line)</w:t>
      </w:r>
      <w:r>
        <w:rPr>
          <w:rFonts w:ascii="Verdana" w:hAnsi="Verdana"/>
          <w:color w:val="000000"/>
          <w:sz w:val="20"/>
          <w:szCs w:val="20"/>
          <w:shd w:val="clear" w:color="auto" w:fill="FFFFFF"/>
        </w:rPr>
        <w:t>、尾端</w:t>
      </w:r>
      <w:r>
        <w:rPr>
          <w:rFonts w:ascii="Verdana" w:hAnsi="Verdana"/>
          <w:color w:val="000000"/>
          <w:sz w:val="20"/>
          <w:szCs w:val="20"/>
          <w:shd w:val="clear" w:color="auto" w:fill="FFFFFF"/>
        </w:rPr>
        <w:t>(trailing)</w:t>
      </w:r>
      <w:r>
        <w:rPr>
          <w:rFonts w:ascii="Verdana" w:hAnsi="Verdana"/>
          <w:color w:val="000000"/>
          <w:sz w:val="20"/>
          <w:szCs w:val="20"/>
          <w:shd w:val="clear" w:color="auto" w:fill="FFFFFF"/>
        </w:rPr>
        <w:t>和行末</w:t>
      </w:r>
      <w:r>
        <w:rPr>
          <w:rFonts w:ascii="Verdana" w:hAnsi="Verdana"/>
          <w:color w:val="000000"/>
          <w:sz w:val="20"/>
          <w:szCs w:val="20"/>
          <w:shd w:val="clear" w:color="auto" w:fill="FFFFFF"/>
        </w:rPr>
        <w:t>(end-of-line)</w:t>
      </w:r>
      <w:r>
        <w:rPr>
          <w:rFonts w:ascii="Verdana" w:hAnsi="Verdana"/>
          <w:color w:val="000000"/>
          <w:sz w:val="20"/>
          <w:szCs w:val="20"/>
          <w:shd w:val="clear" w:color="auto" w:fill="FFFFFF"/>
        </w:rPr>
        <w:t>。</w:t>
      </w:r>
    </w:p>
    <w:p w:rsidR="00E57AE4" w:rsidRDefault="00E57AE4" w:rsidP="00E57AE4">
      <w:pPr>
        <w:pStyle w:val="11"/>
        <w:shd w:val="clear" w:color="auto" w:fill="FFFFFF"/>
        <w:rPr>
          <w:rFonts w:ascii="Verdana" w:hAnsi="Verdana"/>
          <w:b/>
          <w:bCs/>
          <w:color w:val="000000"/>
          <w:sz w:val="20"/>
          <w:szCs w:val="20"/>
        </w:rPr>
      </w:pPr>
      <w:bookmarkStart w:id="17" w:name="51"/>
      <w:bookmarkEnd w:id="17"/>
      <w:r>
        <w:rPr>
          <w:rFonts w:ascii="Verdana" w:hAnsi="Verdana"/>
          <w:b/>
          <w:bCs/>
          <w:color w:val="000000"/>
          <w:sz w:val="20"/>
          <w:szCs w:val="20"/>
        </w:rPr>
        <w:t xml:space="preserve">5.1.1 </w:t>
      </w:r>
      <w:r>
        <w:rPr>
          <w:rFonts w:ascii="Verdana" w:hAnsi="Verdana"/>
          <w:b/>
          <w:bCs/>
          <w:color w:val="000000"/>
          <w:sz w:val="20"/>
          <w:szCs w:val="20"/>
        </w:rPr>
        <w:t>块注释</w:t>
      </w:r>
      <w:r>
        <w:rPr>
          <w:rFonts w:ascii="Verdana" w:hAnsi="Verdana"/>
          <w:b/>
          <w:bCs/>
          <w:color w:val="000000"/>
          <w:sz w:val="20"/>
          <w:szCs w:val="20"/>
        </w:rPr>
        <w:t>(Block Comments)</w:t>
      </w:r>
    </w:p>
    <w:p w:rsidR="00E57AE4" w:rsidRDefault="00E57AE4" w:rsidP="00E57AE4">
      <w:pPr>
        <w:pStyle w:val="ae"/>
        <w:rPr>
          <w:rFonts w:ascii="Verdana" w:hAnsi="Verdana"/>
          <w:color w:val="000000"/>
          <w:sz w:val="20"/>
          <w:szCs w:val="20"/>
          <w:shd w:val="clear" w:color="auto" w:fill="FFFFFF"/>
        </w:rPr>
      </w:pPr>
      <w:r w:rsidRPr="00E57AE4">
        <w:rPr>
          <w:rFonts w:ascii="Verdana" w:hAnsi="Verdana"/>
          <w:color w:val="FF0000"/>
          <w:sz w:val="20"/>
          <w:szCs w:val="20"/>
          <w:shd w:val="clear" w:color="auto" w:fill="FFFFFF"/>
        </w:rPr>
        <w:t>块注释通常用于提供对文件，方法，数据结构和算法的描述</w:t>
      </w:r>
      <w:r>
        <w:rPr>
          <w:rFonts w:ascii="Verdana" w:hAnsi="Verdana"/>
          <w:color w:val="000000"/>
          <w:sz w:val="20"/>
          <w:szCs w:val="20"/>
          <w:shd w:val="clear" w:color="auto" w:fill="FFFFFF"/>
        </w:rPr>
        <w:t>。块注释被置于每个文件的开始处以及每个方法之前。它们也可以被用于其他地方，比如方法内部。在功能和方法内部的块注释应该和它们所描述的代码具有一样的缩进格式。</w:t>
      </w:r>
    </w:p>
    <w:p w:rsidR="00E57AE4" w:rsidRDefault="00E57AE4" w:rsidP="00E57AE4">
      <w:pPr>
        <w:pStyle w:val="ae"/>
        <w:rPr>
          <w:rFonts w:ascii="Verdana" w:hAnsi="Verdana"/>
          <w:color w:val="000000"/>
          <w:sz w:val="20"/>
          <w:szCs w:val="20"/>
          <w:shd w:val="clear" w:color="auto" w:fill="FFFFFF"/>
        </w:rPr>
      </w:pPr>
      <w:r>
        <w:rPr>
          <w:rFonts w:ascii="Verdana" w:hAnsi="Verdana"/>
          <w:color w:val="000000"/>
          <w:sz w:val="20"/>
          <w:szCs w:val="20"/>
          <w:shd w:val="clear" w:color="auto" w:fill="FFFFFF"/>
        </w:rPr>
        <w:t>块注释之</w:t>
      </w:r>
      <w:proofErr w:type="gramStart"/>
      <w:r>
        <w:rPr>
          <w:rFonts w:ascii="Verdana" w:hAnsi="Verdana"/>
          <w:color w:val="000000"/>
          <w:sz w:val="20"/>
          <w:szCs w:val="20"/>
          <w:shd w:val="clear" w:color="auto" w:fill="FFFFFF"/>
        </w:rPr>
        <w:t>首应该</w:t>
      </w:r>
      <w:proofErr w:type="gramEnd"/>
      <w:r>
        <w:rPr>
          <w:rFonts w:ascii="Verdana" w:hAnsi="Verdana"/>
          <w:color w:val="000000"/>
          <w:sz w:val="20"/>
          <w:szCs w:val="20"/>
          <w:shd w:val="clear" w:color="auto" w:fill="FFFFFF"/>
        </w:rPr>
        <w:t>有一个空行，用于把块注释和代码分割开来，比如：</w:t>
      </w:r>
    </w:p>
    <w:p w:rsidR="00E57AE4" w:rsidRDefault="00E57AE4" w:rsidP="00E57AE4">
      <w:pPr>
        <w:pStyle w:val="HTML"/>
        <w:rPr>
          <w:color w:val="000000"/>
          <w:shd w:val="clear" w:color="auto" w:fill="FFFFFF"/>
        </w:rPr>
      </w:pPr>
      <w:r>
        <w:rPr>
          <w:color w:val="000000"/>
          <w:shd w:val="clear" w:color="auto" w:fill="FFFFFF"/>
        </w:rPr>
        <w:t xml:space="preserve">  /*</w:t>
      </w:r>
    </w:p>
    <w:p w:rsidR="00E57AE4" w:rsidRDefault="00E57AE4" w:rsidP="00E57AE4">
      <w:pPr>
        <w:pStyle w:val="HTML"/>
        <w:rPr>
          <w:color w:val="000000"/>
          <w:shd w:val="clear" w:color="auto" w:fill="FFFFFF"/>
        </w:rPr>
      </w:pPr>
      <w:r>
        <w:rPr>
          <w:color w:val="000000"/>
          <w:shd w:val="clear" w:color="auto" w:fill="FFFFFF"/>
        </w:rPr>
        <w:t xml:space="preserve">   * Here is a block comment.</w:t>
      </w:r>
    </w:p>
    <w:p w:rsidR="00E57AE4" w:rsidRDefault="00E57AE4" w:rsidP="00E57AE4">
      <w:pPr>
        <w:pStyle w:val="HTML"/>
        <w:rPr>
          <w:color w:val="000000"/>
          <w:shd w:val="clear" w:color="auto" w:fill="FFFFFF"/>
        </w:rPr>
      </w:pPr>
      <w:r>
        <w:rPr>
          <w:color w:val="000000"/>
          <w:shd w:val="clear" w:color="auto" w:fill="FFFFFF"/>
        </w:rPr>
        <w:t xml:space="preserve">   */</w:t>
      </w:r>
    </w:p>
    <w:p w:rsidR="00E57AE4" w:rsidRDefault="00E57AE4" w:rsidP="00E57AE4">
      <w:pPr>
        <w:pStyle w:val="HTML"/>
        <w:rPr>
          <w:color w:val="000000"/>
          <w:shd w:val="clear" w:color="auto" w:fill="FFFFFF"/>
        </w:rPr>
      </w:pPr>
      <w:r>
        <w:rPr>
          <w:color w:val="000000"/>
          <w:shd w:val="clear" w:color="auto" w:fill="FFFFFF"/>
        </w:rPr>
        <w:tab/>
        <w:t xml:space="preserve">  </w:t>
      </w:r>
    </w:p>
    <w:p w:rsidR="00E57AE4" w:rsidRDefault="00E57AE4" w:rsidP="00E57AE4">
      <w:pPr>
        <w:pStyle w:val="ae"/>
        <w:rPr>
          <w:rFonts w:ascii="Verdana" w:hAnsi="Verdana"/>
          <w:color w:val="000000"/>
          <w:sz w:val="20"/>
          <w:szCs w:val="20"/>
          <w:shd w:val="clear" w:color="auto" w:fill="FFFFFF"/>
        </w:rPr>
      </w:pPr>
      <w:r>
        <w:rPr>
          <w:rFonts w:ascii="Verdana" w:hAnsi="Verdana"/>
          <w:color w:val="000000"/>
          <w:sz w:val="20"/>
          <w:szCs w:val="20"/>
          <w:shd w:val="clear" w:color="auto" w:fill="FFFFFF"/>
        </w:rPr>
        <w:t>块注释可以以</w:t>
      </w:r>
      <w:r>
        <w:rPr>
          <w:rFonts w:ascii="Verdana" w:hAnsi="Verdana"/>
          <w:color w:val="000000"/>
          <w:sz w:val="20"/>
          <w:szCs w:val="20"/>
          <w:shd w:val="clear" w:color="auto" w:fill="FFFFFF"/>
        </w:rPr>
        <w:t>/*-</w:t>
      </w:r>
      <w:r>
        <w:rPr>
          <w:rFonts w:ascii="Verdana" w:hAnsi="Verdana"/>
          <w:color w:val="000000"/>
          <w:sz w:val="20"/>
          <w:szCs w:val="20"/>
          <w:shd w:val="clear" w:color="auto" w:fill="FFFFFF"/>
        </w:rPr>
        <w:t>开头，这样</w:t>
      </w:r>
      <w:r>
        <w:rPr>
          <w:rFonts w:ascii="Verdana" w:hAnsi="Verdana"/>
          <w:color w:val="000000"/>
          <w:sz w:val="20"/>
          <w:szCs w:val="20"/>
          <w:shd w:val="clear" w:color="auto" w:fill="FFFFFF"/>
        </w:rPr>
        <w:t>indent(1)</w:t>
      </w:r>
      <w:r>
        <w:rPr>
          <w:rFonts w:ascii="Verdana" w:hAnsi="Verdana"/>
          <w:color w:val="000000"/>
          <w:sz w:val="20"/>
          <w:szCs w:val="20"/>
          <w:shd w:val="clear" w:color="auto" w:fill="FFFFFF"/>
        </w:rPr>
        <w:t>就可以将之识别为一个代码块的开始，而不会重排它。</w:t>
      </w:r>
    </w:p>
    <w:p w:rsidR="00E57AE4" w:rsidRDefault="00E57AE4" w:rsidP="00E57AE4">
      <w:pPr>
        <w:pStyle w:val="HTML"/>
        <w:rPr>
          <w:color w:val="000000"/>
          <w:shd w:val="clear" w:color="auto" w:fill="FFFFFF"/>
        </w:rPr>
      </w:pPr>
      <w:r>
        <w:rPr>
          <w:color w:val="000000"/>
          <w:shd w:val="clear" w:color="auto" w:fill="FFFFFF"/>
        </w:rPr>
        <w:t xml:space="preserve">  </w:t>
      </w:r>
      <w:r>
        <w:rPr>
          <w:rFonts w:hint="eastAsia"/>
          <w:color w:val="000000"/>
          <w:shd w:val="clear" w:color="auto" w:fill="FFFFFF"/>
        </w:rPr>
        <w:t xml:space="preserve"> </w:t>
      </w:r>
      <w:r>
        <w:rPr>
          <w:color w:val="000000"/>
          <w:shd w:val="clear" w:color="auto" w:fill="FFFFFF"/>
        </w:rPr>
        <w:t>/*-</w:t>
      </w:r>
    </w:p>
    <w:p w:rsidR="00E57AE4" w:rsidRDefault="00E57AE4" w:rsidP="00E57AE4">
      <w:pPr>
        <w:pStyle w:val="HTML"/>
        <w:rPr>
          <w:color w:val="000000"/>
          <w:shd w:val="clear" w:color="auto" w:fill="FFFFFF"/>
        </w:rPr>
      </w:pPr>
      <w:r>
        <w:rPr>
          <w:color w:val="000000"/>
          <w:shd w:val="clear" w:color="auto" w:fill="FFFFFF"/>
        </w:rPr>
        <w:t xml:space="preserve">    * Here is a block comment with some very special</w:t>
      </w:r>
    </w:p>
    <w:p w:rsidR="00E57AE4" w:rsidRDefault="00E57AE4" w:rsidP="00E57AE4">
      <w:pPr>
        <w:pStyle w:val="HTML"/>
        <w:rPr>
          <w:color w:val="000000"/>
          <w:shd w:val="clear" w:color="auto" w:fill="FFFFFF"/>
        </w:rPr>
      </w:pPr>
      <w:r>
        <w:rPr>
          <w:color w:val="000000"/>
          <w:shd w:val="clear" w:color="auto" w:fill="FFFFFF"/>
        </w:rPr>
        <w:t xml:space="preserve">    * formatting that I want </w:t>
      </w:r>
      <w:proofErr w:type="gramStart"/>
      <w:r>
        <w:rPr>
          <w:color w:val="000000"/>
          <w:shd w:val="clear" w:color="auto" w:fill="FFFFFF"/>
        </w:rPr>
        <w:t>indent(</w:t>
      </w:r>
      <w:proofErr w:type="gramEnd"/>
      <w:r>
        <w:rPr>
          <w:color w:val="000000"/>
          <w:shd w:val="clear" w:color="auto" w:fill="FFFFFF"/>
        </w:rPr>
        <w:t>1) to ignore.</w:t>
      </w:r>
    </w:p>
    <w:p w:rsidR="00E57AE4" w:rsidRDefault="00E57AE4" w:rsidP="00E57AE4">
      <w:pPr>
        <w:pStyle w:val="HTML"/>
        <w:rPr>
          <w:color w:val="000000"/>
          <w:shd w:val="clear" w:color="auto" w:fill="FFFFFF"/>
        </w:rPr>
      </w:pPr>
      <w:r>
        <w:rPr>
          <w:color w:val="000000"/>
          <w:shd w:val="clear" w:color="auto" w:fill="FFFFFF"/>
        </w:rPr>
        <w:t xml:space="preserve">    *</w:t>
      </w:r>
    </w:p>
    <w:p w:rsidR="00E57AE4" w:rsidRDefault="00E57AE4" w:rsidP="00E57AE4">
      <w:pPr>
        <w:pStyle w:val="HTML"/>
        <w:rPr>
          <w:color w:val="000000"/>
          <w:shd w:val="clear" w:color="auto" w:fill="FFFFFF"/>
        </w:rPr>
      </w:pPr>
      <w:r>
        <w:rPr>
          <w:color w:val="000000"/>
          <w:shd w:val="clear" w:color="auto" w:fill="FFFFFF"/>
        </w:rPr>
        <w:t xml:space="preserve">    *    </w:t>
      </w:r>
      <w:proofErr w:type="gramStart"/>
      <w:r>
        <w:rPr>
          <w:color w:val="000000"/>
          <w:shd w:val="clear" w:color="auto" w:fill="FFFFFF"/>
        </w:rPr>
        <w:t>one</w:t>
      </w:r>
      <w:proofErr w:type="gramEnd"/>
    </w:p>
    <w:p w:rsidR="00E57AE4" w:rsidRDefault="00E57AE4" w:rsidP="00E57AE4">
      <w:pPr>
        <w:pStyle w:val="HTML"/>
        <w:rPr>
          <w:color w:val="000000"/>
          <w:shd w:val="clear" w:color="auto" w:fill="FFFFFF"/>
        </w:rPr>
      </w:pPr>
      <w:r>
        <w:rPr>
          <w:color w:val="000000"/>
          <w:shd w:val="clear" w:color="auto" w:fill="FFFFFF"/>
        </w:rPr>
        <w:t xml:space="preserve">    *        </w:t>
      </w:r>
      <w:proofErr w:type="gramStart"/>
      <w:r>
        <w:rPr>
          <w:color w:val="000000"/>
          <w:shd w:val="clear" w:color="auto" w:fill="FFFFFF"/>
        </w:rPr>
        <w:t>two</w:t>
      </w:r>
      <w:proofErr w:type="gramEnd"/>
    </w:p>
    <w:p w:rsidR="00E57AE4" w:rsidRDefault="00E57AE4" w:rsidP="00E57AE4">
      <w:pPr>
        <w:pStyle w:val="HTML"/>
        <w:rPr>
          <w:color w:val="000000"/>
          <w:shd w:val="clear" w:color="auto" w:fill="FFFFFF"/>
        </w:rPr>
      </w:pPr>
      <w:r>
        <w:rPr>
          <w:color w:val="000000"/>
          <w:shd w:val="clear" w:color="auto" w:fill="FFFFFF"/>
        </w:rPr>
        <w:t xml:space="preserve">    *            </w:t>
      </w:r>
      <w:proofErr w:type="gramStart"/>
      <w:r>
        <w:rPr>
          <w:color w:val="000000"/>
          <w:shd w:val="clear" w:color="auto" w:fill="FFFFFF"/>
        </w:rPr>
        <w:t>three</w:t>
      </w:r>
      <w:proofErr w:type="gramEnd"/>
    </w:p>
    <w:p w:rsidR="00E57AE4" w:rsidRDefault="00E57AE4" w:rsidP="00E57AE4">
      <w:pPr>
        <w:pStyle w:val="HTML"/>
        <w:rPr>
          <w:color w:val="000000"/>
          <w:shd w:val="clear" w:color="auto" w:fill="FFFFFF"/>
        </w:rPr>
      </w:pPr>
      <w:r>
        <w:rPr>
          <w:color w:val="000000"/>
          <w:shd w:val="clear" w:color="auto" w:fill="FFFFFF"/>
        </w:rPr>
        <w:t xml:space="preserve">    */</w:t>
      </w:r>
    </w:p>
    <w:p w:rsidR="00E57AE4" w:rsidRDefault="00E57AE4" w:rsidP="00E57AE4">
      <w:pPr>
        <w:pStyle w:val="HTML"/>
        <w:rPr>
          <w:color w:val="000000"/>
          <w:shd w:val="clear" w:color="auto" w:fill="FFFFFF"/>
        </w:rPr>
      </w:pPr>
      <w:r>
        <w:rPr>
          <w:color w:val="000000"/>
          <w:shd w:val="clear" w:color="auto" w:fill="FFFFFF"/>
        </w:rPr>
        <w:tab/>
        <w:t xml:space="preserve">  </w:t>
      </w:r>
    </w:p>
    <w:p w:rsidR="00E57AE4" w:rsidRPr="00E57AE4" w:rsidRDefault="00E57AE4" w:rsidP="00E57AE4">
      <w:pPr>
        <w:pStyle w:val="ae"/>
        <w:rPr>
          <w:rFonts w:ascii="Verdana" w:hAnsi="Verdana"/>
          <w:color w:val="000000"/>
          <w:sz w:val="20"/>
          <w:szCs w:val="20"/>
          <w:shd w:val="clear" w:color="auto" w:fill="FFFFFF"/>
        </w:rPr>
      </w:pPr>
      <w:r>
        <w:rPr>
          <w:rFonts w:ascii="Verdana" w:hAnsi="Verdana"/>
          <w:color w:val="000000"/>
          <w:sz w:val="20"/>
          <w:szCs w:val="20"/>
          <w:shd w:val="clear" w:color="auto" w:fill="FFFFFF"/>
        </w:rPr>
        <w:t>注意：如果你不使用</w:t>
      </w:r>
      <w:r>
        <w:rPr>
          <w:rFonts w:ascii="Verdana" w:hAnsi="Verdana"/>
          <w:color w:val="000000"/>
          <w:sz w:val="20"/>
          <w:szCs w:val="20"/>
          <w:shd w:val="clear" w:color="auto" w:fill="FFFFFF"/>
        </w:rPr>
        <w:t>indent(1)</w:t>
      </w:r>
      <w:r>
        <w:rPr>
          <w:rFonts w:ascii="Verdana" w:hAnsi="Verdana"/>
          <w:color w:val="000000"/>
          <w:sz w:val="20"/>
          <w:szCs w:val="20"/>
          <w:shd w:val="clear" w:color="auto" w:fill="FFFFFF"/>
        </w:rPr>
        <w:t>，就不必在代码中使用</w:t>
      </w:r>
      <w:r>
        <w:rPr>
          <w:rFonts w:ascii="Verdana" w:hAnsi="Verdana"/>
          <w:color w:val="000000"/>
          <w:sz w:val="20"/>
          <w:szCs w:val="20"/>
          <w:shd w:val="clear" w:color="auto" w:fill="FFFFFF"/>
        </w:rPr>
        <w:t>/*-</w:t>
      </w:r>
      <w:r>
        <w:rPr>
          <w:rFonts w:ascii="Verdana" w:hAnsi="Verdana"/>
          <w:color w:val="000000"/>
          <w:sz w:val="20"/>
          <w:szCs w:val="20"/>
          <w:shd w:val="clear" w:color="auto" w:fill="FFFFFF"/>
        </w:rPr>
        <w:t>，或为他人可能对你的代码运行</w:t>
      </w:r>
      <w:r>
        <w:rPr>
          <w:rFonts w:ascii="Verdana" w:hAnsi="Verdana"/>
          <w:color w:val="000000"/>
          <w:sz w:val="20"/>
          <w:szCs w:val="20"/>
          <w:shd w:val="clear" w:color="auto" w:fill="FFFFFF"/>
        </w:rPr>
        <w:t>indent(1)</w:t>
      </w:r>
      <w:r>
        <w:rPr>
          <w:rFonts w:ascii="Verdana" w:hAnsi="Verdana"/>
          <w:color w:val="000000"/>
          <w:sz w:val="20"/>
          <w:szCs w:val="20"/>
          <w:shd w:val="clear" w:color="auto" w:fill="FFFFFF"/>
        </w:rPr>
        <w:t>作让步。</w:t>
      </w:r>
      <w:r>
        <w:rPr>
          <w:rFonts w:ascii="Verdana" w:hAnsi="Verdana"/>
          <w:color w:val="000000"/>
          <w:sz w:val="20"/>
          <w:szCs w:val="20"/>
        </w:rPr>
        <w:t xml:space="preserve"> </w:t>
      </w:r>
    </w:p>
    <w:p w:rsidR="00E57AE4" w:rsidRDefault="00E57AE4" w:rsidP="00E57AE4">
      <w:pPr>
        <w:pStyle w:val="11"/>
        <w:shd w:val="clear" w:color="auto" w:fill="FFFFFF"/>
        <w:rPr>
          <w:rFonts w:ascii="Verdana" w:hAnsi="Verdana"/>
          <w:b/>
          <w:bCs/>
          <w:color w:val="000000"/>
          <w:sz w:val="20"/>
          <w:szCs w:val="20"/>
        </w:rPr>
      </w:pPr>
      <w:r>
        <w:rPr>
          <w:rFonts w:ascii="Verdana" w:hAnsi="Verdana"/>
          <w:b/>
          <w:bCs/>
          <w:color w:val="000000"/>
          <w:sz w:val="20"/>
          <w:szCs w:val="20"/>
        </w:rPr>
        <w:t xml:space="preserve">5.1.2 </w:t>
      </w:r>
      <w:r>
        <w:rPr>
          <w:rFonts w:ascii="Verdana" w:hAnsi="Verdana"/>
          <w:b/>
          <w:bCs/>
          <w:color w:val="000000"/>
          <w:sz w:val="20"/>
          <w:szCs w:val="20"/>
        </w:rPr>
        <w:t>单行注释</w:t>
      </w:r>
      <w:r>
        <w:rPr>
          <w:rFonts w:ascii="Verdana" w:hAnsi="Verdana"/>
          <w:b/>
          <w:bCs/>
          <w:color w:val="000000"/>
          <w:sz w:val="20"/>
          <w:szCs w:val="20"/>
        </w:rPr>
        <w:t>(Single-Line Comments)</w:t>
      </w:r>
    </w:p>
    <w:p w:rsidR="00E57AE4" w:rsidRDefault="00E57AE4" w:rsidP="00E57AE4">
      <w:pPr>
        <w:pStyle w:val="ae"/>
        <w:shd w:val="clear" w:color="auto" w:fill="FFFFFF"/>
        <w:rPr>
          <w:rFonts w:ascii="Verdana" w:hAnsi="Verdana"/>
          <w:color w:val="000000"/>
          <w:sz w:val="20"/>
          <w:szCs w:val="20"/>
        </w:rPr>
      </w:pPr>
      <w:bookmarkStart w:id="18" w:name="512"/>
      <w:r>
        <w:rPr>
          <w:rFonts w:ascii="Verdana" w:hAnsi="Verdana"/>
          <w:color w:val="000000"/>
          <w:sz w:val="20"/>
          <w:szCs w:val="20"/>
        </w:rPr>
        <w:t>短注释可以显示在一行内，并与其后的代码具有一样的缩进层级。</w:t>
      </w:r>
      <w:r w:rsidRPr="00637E4F">
        <w:rPr>
          <w:rFonts w:ascii="Verdana" w:hAnsi="Verdana"/>
          <w:color w:val="FF0000"/>
          <w:sz w:val="20"/>
          <w:szCs w:val="20"/>
        </w:rPr>
        <w:t>如果一个注释不能在一行内写完，就该采用块注释</w:t>
      </w:r>
      <w:bookmarkEnd w:id="18"/>
      <w:r>
        <w:rPr>
          <w:rFonts w:ascii="Verdana" w:hAnsi="Verdana"/>
          <w:color w:val="000000"/>
          <w:sz w:val="20"/>
          <w:szCs w:val="20"/>
        </w:rPr>
        <w:t>。单行注释之前应该有一个空行。以下是一个</w:t>
      </w:r>
      <w:r>
        <w:rPr>
          <w:rFonts w:ascii="Verdana" w:hAnsi="Verdana"/>
          <w:color w:val="000000"/>
          <w:sz w:val="20"/>
          <w:szCs w:val="20"/>
        </w:rPr>
        <w:t>Java</w:t>
      </w:r>
      <w:r>
        <w:rPr>
          <w:rFonts w:ascii="Verdana" w:hAnsi="Verdana"/>
          <w:color w:val="000000"/>
          <w:sz w:val="20"/>
          <w:szCs w:val="20"/>
        </w:rPr>
        <w:t>代码中单行注释的例子：</w:t>
      </w:r>
    </w:p>
    <w:p w:rsidR="00E57AE4" w:rsidRDefault="00E57AE4" w:rsidP="00E57AE4">
      <w:pPr>
        <w:pStyle w:val="HTML"/>
        <w:shd w:val="clear" w:color="auto" w:fill="FFFFFF"/>
        <w:rPr>
          <w:color w:val="000000"/>
          <w:sz w:val="20"/>
          <w:szCs w:val="20"/>
        </w:rPr>
      </w:pPr>
      <w:r>
        <w:rPr>
          <w:color w:val="000000"/>
          <w:sz w:val="20"/>
          <w:szCs w:val="20"/>
        </w:rPr>
        <w:t xml:space="preserve">  </w:t>
      </w:r>
      <w:proofErr w:type="gramStart"/>
      <w:r>
        <w:rPr>
          <w:color w:val="000000"/>
          <w:sz w:val="20"/>
          <w:szCs w:val="20"/>
        </w:rPr>
        <w:t>if</w:t>
      </w:r>
      <w:proofErr w:type="gramEnd"/>
      <w:r>
        <w:rPr>
          <w:color w:val="000000"/>
          <w:sz w:val="20"/>
          <w:szCs w:val="20"/>
        </w:rPr>
        <w:t xml:space="preserve"> (condition) {</w:t>
      </w:r>
    </w:p>
    <w:p w:rsidR="00E57AE4" w:rsidRDefault="00E57AE4" w:rsidP="00E57AE4">
      <w:pPr>
        <w:pStyle w:val="HTML"/>
        <w:shd w:val="clear" w:color="auto" w:fill="FFFFFF"/>
        <w:rPr>
          <w:color w:val="000000"/>
          <w:sz w:val="20"/>
          <w:szCs w:val="20"/>
        </w:rPr>
      </w:pPr>
      <w:r>
        <w:rPr>
          <w:color w:val="000000"/>
          <w:sz w:val="20"/>
          <w:szCs w:val="20"/>
        </w:rPr>
        <w:t xml:space="preserve">    /* Handle the condition. */</w:t>
      </w:r>
    </w:p>
    <w:p w:rsidR="00E57AE4" w:rsidRDefault="00E57AE4" w:rsidP="00E57AE4">
      <w:pPr>
        <w:pStyle w:val="HTML"/>
        <w:shd w:val="clear" w:color="auto" w:fill="FFFFFF"/>
        <w:rPr>
          <w:color w:val="000000"/>
          <w:sz w:val="20"/>
          <w:szCs w:val="20"/>
        </w:rPr>
      </w:pPr>
      <w:r>
        <w:rPr>
          <w:color w:val="000000"/>
          <w:sz w:val="20"/>
          <w:szCs w:val="20"/>
        </w:rPr>
        <w:t xml:space="preserve">    ...</w:t>
      </w:r>
    </w:p>
    <w:p w:rsidR="00E57AE4" w:rsidRDefault="00E57AE4" w:rsidP="00E57AE4">
      <w:pPr>
        <w:pStyle w:val="HTML"/>
        <w:shd w:val="clear" w:color="auto" w:fill="FFFFFF"/>
        <w:rPr>
          <w:color w:val="000000"/>
          <w:sz w:val="20"/>
          <w:szCs w:val="20"/>
        </w:rPr>
      </w:pPr>
      <w:r>
        <w:rPr>
          <w:color w:val="000000"/>
          <w:sz w:val="20"/>
          <w:szCs w:val="20"/>
        </w:rPr>
        <w:t xml:space="preserve">  }</w:t>
      </w:r>
    </w:p>
    <w:p w:rsidR="00E57AE4" w:rsidRDefault="00E57AE4" w:rsidP="00E57AE4">
      <w:pPr>
        <w:pStyle w:val="HTML"/>
        <w:shd w:val="clear" w:color="auto" w:fill="FFFFFF"/>
        <w:rPr>
          <w:color w:val="000000"/>
          <w:sz w:val="20"/>
          <w:szCs w:val="20"/>
        </w:rPr>
      </w:pPr>
      <w:r>
        <w:rPr>
          <w:color w:val="000000"/>
          <w:sz w:val="20"/>
          <w:szCs w:val="20"/>
        </w:rPr>
        <w:tab/>
        <w:t xml:space="preserve">  </w:t>
      </w:r>
    </w:p>
    <w:p w:rsidR="00E57AE4" w:rsidRDefault="00E57AE4" w:rsidP="00E57AE4">
      <w:pPr>
        <w:pStyle w:val="11"/>
        <w:shd w:val="clear" w:color="auto" w:fill="FFFFFF"/>
        <w:rPr>
          <w:rFonts w:ascii="Verdana" w:hAnsi="Verdana"/>
          <w:b/>
          <w:bCs/>
          <w:color w:val="000000"/>
          <w:sz w:val="20"/>
          <w:szCs w:val="20"/>
        </w:rPr>
      </w:pPr>
      <w:r>
        <w:rPr>
          <w:rFonts w:ascii="Verdana" w:hAnsi="Verdana"/>
          <w:b/>
          <w:bCs/>
          <w:color w:val="000000"/>
          <w:sz w:val="20"/>
          <w:szCs w:val="20"/>
        </w:rPr>
        <w:t xml:space="preserve">5.1.3 </w:t>
      </w:r>
      <w:r>
        <w:rPr>
          <w:rFonts w:ascii="Verdana" w:hAnsi="Verdana"/>
          <w:b/>
          <w:bCs/>
          <w:color w:val="000000"/>
          <w:sz w:val="20"/>
          <w:szCs w:val="20"/>
        </w:rPr>
        <w:t>尾端注释</w:t>
      </w:r>
      <w:r>
        <w:rPr>
          <w:rFonts w:ascii="Verdana" w:hAnsi="Verdana"/>
          <w:b/>
          <w:bCs/>
          <w:color w:val="000000"/>
          <w:sz w:val="20"/>
          <w:szCs w:val="20"/>
        </w:rPr>
        <w:t>(Trailing Comments)</w:t>
      </w:r>
    </w:p>
    <w:p w:rsidR="00E57AE4" w:rsidRDefault="00E57AE4" w:rsidP="00E57AE4">
      <w:pPr>
        <w:pStyle w:val="ae"/>
        <w:rPr>
          <w:rFonts w:ascii="Verdana" w:hAnsi="Verdana"/>
          <w:color w:val="000000"/>
          <w:sz w:val="20"/>
          <w:szCs w:val="20"/>
          <w:shd w:val="clear" w:color="auto" w:fill="FFFFFF"/>
        </w:rPr>
      </w:pPr>
      <w:r>
        <w:rPr>
          <w:rFonts w:ascii="Verdana" w:hAnsi="Verdana"/>
          <w:color w:val="000000"/>
          <w:sz w:val="20"/>
          <w:szCs w:val="20"/>
          <w:shd w:val="clear" w:color="auto" w:fill="FFFFFF"/>
        </w:rPr>
        <w:t>极短的注释可以与它们所要描述的代码位于同一行，但是</w:t>
      </w:r>
      <w:r w:rsidRPr="00637E4F">
        <w:rPr>
          <w:rFonts w:ascii="Verdana" w:hAnsi="Verdana"/>
          <w:color w:val="FF0000"/>
          <w:sz w:val="20"/>
          <w:szCs w:val="20"/>
          <w:shd w:val="clear" w:color="auto" w:fill="FFFFFF"/>
        </w:rPr>
        <w:t>应该有足够的空白来分开代码和注释</w:t>
      </w:r>
      <w:r>
        <w:rPr>
          <w:rFonts w:ascii="Verdana" w:hAnsi="Verdana"/>
          <w:color w:val="000000"/>
          <w:sz w:val="20"/>
          <w:szCs w:val="20"/>
          <w:shd w:val="clear" w:color="auto" w:fill="FFFFFF"/>
        </w:rPr>
        <w:t>。</w:t>
      </w:r>
      <w:r w:rsidRPr="00637E4F">
        <w:rPr>
          <w:rFonts w:ascii="Verdana" w:hAnsi="Verdana"/>
          <w:color w:val="FF0000"/>
          <w:sz w:val="20"/>
          <w:szCs w:val="20"/>
          <w:shd w:val="clear" w:color="auto" w:fill="FFFFFF"/>
        </w:rPr>
        <w:t>若有多个短注释出现于大段代码中，它们应该具有相同的缩进。</w:t>
      </w:r>
    </w:p>
    <w:p w:rsidR="00E57AE4" w:rsidRDefault="00E57AE4" w:rsidP="00E57AE4">
      <w:pPr>
        <w:pStyle w:val="ae"/>
        <w:rPr>
          <w:rFonts w:ascii="Verdana" w:hAnsi="Verdana"/>
          <w:color w:val="000000"/>
          <w:sz w:val="20"/>
          <w:szCs w:val="20"/>
          <w:shd w:val="clear" w:color="auto" w:fill="FFFFFF"/>
        </w:rPr>
      </w:pPr>
      <w:r>
        <w:rPr>
          <w:rFonts w:ascii="Verdana" w:hAnsi="Verdana"/>
          <w:color w:val="000000"/>
          <w:sz w:val="20"/>
          <w:szCs w:val="20"/>
          <w:shd w:val="clear" w:color="auto" w:fill="FFFFFF"/>
        </w:rPr>
        <w:t>以下是一个</w:t>
      </w:r>
      <w:r>
        <w:rPr>
          <w:rFonts w:ascii="Verdana" w:hAnsi="Verdana"/>
          <w:color w:val="000000"/>
          <w:sz w:val="20"/>
          <w:szCs w:val="20"/>
          <w:shd w:val="clear" w:color="auto" w:fill="FFFFFF"/>
        </w:rPr>
        <w:t>Java</w:t>
      </w:r>
      <w:r>
        <w:rPr>
          <w:rFonts w:ascii="Verdana" w:hAnsi="Verdana"/>
          <w:color w:val="000000"/>
          <w:sz w:val="20"/>
          <w:szCs w:val="20"/>
          <w:shd w:val="clear" w:color="auto" w:fill="FFFFFF"/>
        </w:rPr>
        <w:t>代码中尾端注释的例子：</w:t>
      </w:r>
    </w:p>
    <w:p w:rsidR="00E57AE4" w:rsidRPr="00637E4F" w:rsidRDefault="00E57AE4" w:rsidP="00E57AE4">
      <w:pPr>
        <w:pStyle w:val="HTML"/>
        <w:rPr>
          <w:color w:val="000000"/>
          <w:sz w:val="20"/>
          <w:szCs w:val="20"/>
          <w:shd w:val="clear" w:color="auto" w:fill="FFFFFF"/>
        </w:rPr>
      </w:pPr>
      <w:r>
        <w:rPr>
          <w:color w:val="000000"/>
          <w:shd w:val="clear" w:color="auto" w:fill="FFFFFF"/>
        </w:rPr>
        <w:t xml:space="preserve"> </w:t>
      </w:r>
      <w:r w:rsidRPr="00637E4F">
        <w:rPr>
          <w:color w:val="000000"/>
          <w:sz w:val="20"/>
          <w:szCs w:val="20"/>
          <w:shd w:val="clear" w:color="auto" w:fill="FFFFFF"/>
        </w:rPr>
        <w:t xml:space="preserve"> </w:t>
      </w:r>
      <w:proofErr w:type="gramStart"/>
      <w:r w:rsidRPr="00637E4F">
        <w:rPr>
          <w:color w:val="000000"/>
          <w:sz w:val="20"/>
          <w:szCs w:val="20"/>
          <w:shd w:val="clear" w:color="auto" w:fill="FFFFFF"/>
        </w:rPr>
        <w:t>if</w:t>
      </w:r>
      <w:proofErr w:type="gramEnd"/>
      <w:r w:rsidRPr="00637E4F">
        <w:rPr>
          <w:color w:val="000000"/>
          <w:sz w:val="20"/>
          <w:szCs w:val="20"/>
          <w:shd w:val="clear" w:color="auto" w:fill="FFFFFF"/>
        </w:rPr>
        <w:t xml:space="preserve"> (a == 2) {</w:t>
      </w:r>
    </w:p>
    <w:p w:rsidR="00E57AE4" w:rsidRPr="00637E4F" w:rsidRDefault="00E57AE4" w:rsidP="00E57AE4">
      <w:pPr>
        <w:pStyle w:val="HTML"/>
        <w:rPr>
          <w:color w:val="000000"/>
          <w:sz w:val="20"/>
          <w:szCs w:val="20"/>
          <w:shd w:val="clear" w:color="auto" w:fill="FFFFFF"/>
        </w:rPr>
      </w:pPr>
      <w:r w:rsidRPr="00637E4F">
        <w:rPr>
          <w:color w:val="000000"/>
          <w:sz w:val="20"/>
          <w:szCs w:val="20"/>
          <w:shd w:val="clear" w:color="auto" w:fill="FFFFFF"/>
        </w:rPr>
        <w:t xml:space="preserve">      </w:t>
      </w:r>
      <w:proofErr w:type="gramStart"/>
      <w:r w:rsidRPr="00637E4F">
        <w:rPr>
          <w:color w:val="000000"/>
          <w:sz w:val="20"/>
          <w:szCs w:val="20"/>
          <w:shd w:val="clear" w:color="auto" w:fill="FFFFFF"/>
        </w:rPr>
        <w:t>return</w:t>
      </w:r>
      <w:proofErr w:type="gramEnd"/>
      <w:r w:rsidRPr="00637E4F">
        <w:rPr>
          <w:color w:val="000000"/>
          <w:sz w:val="20"/>
          <w:szCs w:val="20"/>
          <w:shd w:val="clear" w:color="auto" w:fill="FFFFFF"/>
        </w:rPr>
        <w:t xml:space="preserve"> TRUE;              /* special case */</w:t>
      </w:r>
    </w:p>
    <w:p w:rsidR="00E57AE4" w:rsidRPr="00637E4F" w:rsidRDefault="00E57AE4" w:rsidP="00E57AE4">
      <w:pPr>
        <w:pStyle w:val="HTML"/>
        <w:rPr>
          <w:color w:val="000000"/>
          <w:sz w:val="20"/>
          <w:szCs w:val="20"/>
          <w:shd w:val="clear" w:color="auto" w:fill="FFFFFF"/>
        </w:rPr>
      </w:pPr>
      <w:r w:rsidRPr="00637E4F">
        <w:rPr>
          <w:color w:val="000000"/>
          <w:sz w:val="20"/>
          <w:szCs w:val="20"/>
          <w:shd w:val="clear" w:color="auto" w:fill="FFFFFF"/>
        </w:rPr>
        <w:t xml:space="preserve">  } else {</w:t>
      </w:r>
    </w:p>
    <w:p w:rsidR="00E57AE4" w:rsidRPr="00637E4F" w:rsidRDefault="00E57AE4" w:rsidP="00E57AE4">
      <w:pPr>
        <w:pStyle w:val="HTML"/>
        <w:rPr>
          <w:color w:val="000000"/>
          <w:sz w:val="20"/>
          <w:szCs w:val="20"/>
          <w:shd w:val="clear" w:color="auto" w:fill="FFFFFF"/>
        </w:rPr>
      </w:pPr>
      <w:r w:rsidRPr="00637E4F">
        <w:rPr>
          <w:color w:val="000000"/>
          <w:sz w:val="20"/>
          <w:szCs w:val="20"/>
          <w:shd w:val="clear" w:color="auto" w:fill="FFFFFF"/>
        </w:rPr>
        <w:t xml:space="preserve">      </w:t>
      </w:r>
      <w:proofErr w:type="gramStart"/>
      <w:r w:rsidRPr="00637E4F">
        <w:rPr>
          <w:color w:val="000000"/>
          <w:sz w:val="20"/>
          <w:szCs w:val="20"/>
          <w:shd w:val="clear" w:color="auto" w:fill="FFFFFF"/>
        </w:rPr>
        <w:t>return</w:t>
      </w:r>
      <w:proofErr w:type="gramEnd"/>
      <w:r w:rsidRPr="00637E4F">
        <w:rPr>
          <w:color w:val="000000"/>
          <w:sz w:val="20"/>
          <w:szCs w:val="20"/>
          <w:shd w:val="clear" w:color="auto" w:fill="FFFFFF"/>
        </w:rPr>
        <w:t xml:space="preserve"> </w:t>
      </w:r>
      <w:proofErr w:type="spellStart"/>
      <w:r w:rsidRPr="00637E4F">
        <w:rPr>
          <w:color w:val="000000"/>
          <w:sz w:val="20"/>
          <w:szCs w:val="20"/>
          <w:shd w:val="clear" w:color="auto" w:fill="FFFFFF"/>
        </w:rPr>
        <w:t>isPrime</w:t>
      </w:r>
      <w:proofErr w:type="spellEnd"/>
      <w:r w:rsidRPr="00637E4F">
        <w:rPr>
          <w:color w:val="000000"/>
          <w:sz w:val="20"/>
          <w:szCs w:val="20"/>
          <w:shd w:val="clear" w:color="auto" w:fill="FFFFFF"/>
        </w:rPr>
        <w:t>(a);         /* works only for odd a */</w:t>
      </w:r>
    </w:p>
    <w:p w:rsidR="00E57AE4" w:rsidRPr="00637E4F" w:rsidRDefault="00E57AE4" w:rsidP="00E57AE4">
      <w:pPr>
        <w:pStyle w:val="HTML"/>
        <w:rPr>
          <w:color w:val="000000"/>
          <w:sz w:val="20"/>
          <w:szCs w:val="20"/>
          <w:shd w:val="clear" w:color="auto" w:fill="FFFFFF"/>
        </w:rPr>
      </w:pPr>
      <w:r w:rsidRPr="00637E4F">
        <w:rPr>
          <w:color w:val="000000"/>
          <w:sz w:val="20"/>
          <w:szCs w:val="20"/>
          <w:shd w:val="clear" w:color="auto" w:fill="FFFFFF"/>
        </w:rPr>
        <w:t xml:space="preserve">  }</w:t>
      </w:r>
    </w:p>
    <w:p w:rsidR="00E57AE4" w:rsidRDefault="00E57AE4" w:rsidP="00E57AE4">
      <w:pPr>
        <w:pStyle w:val="HTML"/>
        <w:rPr>
          <w:color w:val="000000"/>
          <w:shd w:val="clear" w:color="auto" w:fill="FFFFFF"/>
        </w:rPr>
      </w:pPr>
      <w:r>
        <w:rPr>
          <w:color w:val="000000"/>
          <w:shd w:val="clear" w:color="auto" w:fill="FFFFFF"/>
        </w:rPr>
        <w:tab/>
        <w:t xml:space="preserve">  </w:t>
      </w:r>
    </w:p>
    <w:p w:rsidR="00E57AE4" w:rsidRDefault="00E57AE4" w:rsidP="00E57AE4">
      <w:pPr>
        <w:pStyle w:val="11"/>
        <w:shd w:val="clear" w:color="auto" w:fill="FFFFFF"/>
        <w:rPr>
          <w:rFonts w:ascii="Verdana" w:hAnsi="Verdana"/>
          <w:b/>
          <w:bCs/>
          <w:color w:val="000000"/>
          <w:sz w:val="20"/>
          <w:szCs w:val="20"/>
        </w:rPr>
      </w:pPr>
      <w:bookmarkStart w:id="19" w:name="513"/>
      <w:bookmarkEnd w:id="19"/>
      <w:r>
        <w:rPr>
          <w:rFonts w:ascii="Verdana" w:hAnsi="Verdana"/>
          <w:b/>
          <w:bCs/>
          <w:color w:val="000000"/>
          <w:sz w:val="20"/>
          <w:szCs w:val="20"/>
        </w:rPr>
        <w:t xml:space="preserve">5.1.4 </w:t>
      </w:r>
      <w:r>
        <w:rPr>
          <w:rFonts w:ascii="Verdana" w:hAnsi="Verdana"/>
          <w:b/>
          <w:bCs/>
          <w:color w:val="000000"/>
          <w:sz w:val="20"/>
          <w:szCs w:val="20"/>
        </w:rPr>
        <w:t>行末注释</w:t>
      </w:r>
      <w:r>
        <w:rPr>
          <w:rFonts w:ascii="Verdana" w:hAnsi="Verdana"/>
          <w:b/>
          <w:bCs/>
          <w:color w:val="000000"/>
          <w:sz w:val="20"/>
          <w:szCs w:val="20"/>
        </w:rPr>
        <w:t>(End-Of-Line Comments)</w:t>
      </w:r>
    </w:p>
    <w:p w:rsidR="00E57AE4" w:rsidRDefault="00E57AE4" w:rsidP="00E57AE4">
      <w:pPr>
        <w:pStyle w:val="ae"/>
        <w:rPr>
          <w:rFonts w:ascii="Verdana" w:hAnsi="Verdana"/>
          <w:color w:val="000000"/>
          <w:sz w:val="20"/>
          <w:szCs w:val="20"/>
          <w:shd w:val="clear" w:color="auto" w:fill="FFFFFF"/>
        </w:rPr>
      </w:pPr>
      <w:bookmarkStart w:id="20" w:name="514"/>
      <w:r>
        <w:rPr>
          <w:rFonts w:ascii="Verdana" w:hAnsi="Verdana"/>
          <w:color w:val="000000"/>
          <w:sz w:val="20"/>
          <w:szCs w:val="20"/>
          <w:shd w:val="clear" w:color="auto" w:fill="FFFFFF"/>
        </w:rPr>
        <w:t>注释界定符</w:t>
      </w:r>
      <w:r>
        <w:rPr>
          <w:rFonts w:ascii="Verdana" w:hAnsi="Verdana"/>
          <w:color w:val="000000"/>
          <w:sz w:val="20"/>
          <w:szCs w:val="20"/>
          <w:shd w:val="clear" w:color="auto" w:fill="FFFFFF"/>
        </w:rPr>
        <w:t>"//"</w:t>
      </w:r>
      <w:r>
        <w:rPr>
          <w:rFonts w:ascii="Verdana" w:hAnsi="Verdana"/>
          <w:color w:val="000000"/>
          <w:sz w:val="20"/>
          <w:szCs w:val="20"/>
          <w:shd w:val="clear" w:color="auto" w:fill="FFFFFF"/>
        </w:rPr>
        <w:t>，可以注释掉整行或者一行中的一部分。它</w:t>
      </w:r>
      <w:r w:rsidRPr="00F0535D">
        <w:rPr>
          <w:rFonts w:ascii="Verdana" w:hAnsi="Verdana"/>
          <w:color w:val="FF0000"/>
          <w:sz w:val="20"/>
          <w:szCs w:val="20"/>
          <w:shd w:val="clear" w:color="auto" w:fill="FFFFFF"/>
        </w:rPr>
        <w:t>一般不用于连续多行的注释文本</w:t>
      </w:r>
      <w:r>
        <w:rPr>
          <w:rFonts w:ascii="Verdana" w:hAnsi="Verdana"/>
          <w:color w:val="000000"/>
          <w:sz w:val="20"/>
          <w:szCs w:val="20"/>
          <w:shd w:val="clear" w:color="auto" w:fill="FFFFFF"/>
        </w:rPr>
        <w:t>；然而，它可以用来注释</w:t>
      </w:r>
      <w:proofErr w:type="gramStart"/>
      <w:r>
        <w:rPr>
          <w:rFonts w:ascii="Verdana" w:hAnsi="Verdana"/>
          <w:color w:val="000000"/>
          <w:sz w:val="20"/>
          <w:szCs w:val="20"/>
          <w:shd w:val="clear" w:color="auto" w:fill="FFFFFF"/>
        </w:rPr>
        <w:t>掉连续</w:t>
      </w:r>
      <w:proofErr w:type="gramEnd"/>
      <w:r>
        <w:rPr>
          <w:rFonts w:ascii="Verdana" w:hAnsi="Verdana"/>
          <w:color w:val="000000"/>
          <w:sz w:val="20"/>
          <w:szCs w:val="20"/>
          <w:shd w:val="clear" w:color="auto" w:fill="FFFFFF"/>
        </w:rPr>
        <w:t>多行的代码段。以下是所有三种风格的例子：</w:t>
      </w:r>
    </w:p>
    <w:p w:rsidR="00E57AE4" w:rsidRPr="00E57AE4" w:rsidRDefault="00E57AE4" w:rsidP="00E57AE4">
      <w:pPr>
        <w:pStyle w:val="HTML"/>
        <w:rPr>
          <w:color w:val="000000"/>
          <w:sz w:val="20"/>
          <w:szCs w:val="20"/>
          <w:shd w:val="clear" w:color="auto" w:fill="FFFFFF"/>
        </w:rPr>
      </w:pPr>
      <w:r>
        <w:rPr>
          <w:color w:val="000000"/>
          <w:shd w:val="clear" w:color="auto" w:fill="FFFFFF"/>
        </w:rPr>
        <w:t xml:space="preserve"> </w:t>
      </w:r>
      <w:r w:rsidRPr="00E57AE4">
        <w:rPr>
          <w:color w:val="000000"/>
          <w:sz w:val="20"/>
          <w:szCs w:val="20"/>
          <w:shd w:val="clear" w:color="auto" w:fill="FFFFFF"/>
        </w:rPr>
        <w:t xml:space="preserve"> </w:t>
      </w:r>
      <w:proofErr w:type="gramStart"/>
      <w:r w:rsidRPr="00E57AE4">
        <w:rPr>
          <w:color w:val="000000"/>
          <w:sz w:val="20"/>
          <w:szCs w:val="20"/>
          <w:shd w:val="clear" w:color="auto" w:fill="FFFFFF"/>
        </w:rPr>
        <w:t>if</w:t>
      </w:r>
      <w:proofErr w:type="gramEnd"/>
      <w:r w:rsidRPr="00E57AE4">
        <w:rPr>
          <w:color w:val="000000"/>
          <w:sz w:val="20"/>
          <w:szCs w:val="20"/>
          <w:shd w:val="clear" w:color="auto" w:fill="FFFFFF"/>
        </w:rPr>
        <w:t xml:space="preserve"> (foo &gt; 1) {</w:t>
      </w:r>
    </w:p>
    <w:p w:rsidR="00E57AE4" w:rsidRPr="00E57AE4" w:rsidRDefault="00E57AE4" w:rsidP="00E57AE4">
      <w:pPr>
        <w:pStyle w:val="HTML"/>
        <w:rPr>
          <w:color w:val="000000"/>
          <w:sz w:val="20"/>
          <w:szCs w:val="20"/>
          <w:shd w:val="clear" w:color="auto" w:fill="FFFFFF"/>
        </w:rPr>
      </w:pPr>
    </w:p>
    <w:p w:rsidR="00E57AE4" w:rsidRPr="00E57AE4" w:rsidRDefault="00E57AE4" w:rsidP="00E57AE4">
      <w:pPr>
        <w:pStyle w:val="HTML"/>
        <w:rPr>
          <w:color w:val="000000"/>
          <w:sz w:val="20"/>
          <w:szCs w:val="20"/>
          <w:shd w:val="clear" w:color="auto" w:fill="FFFFFF"/>
        </w:rPr>
      </w:pPr>
      <w:r w:rsidRPr="00E57AE4">
        <w:rPr>
          <w:color w:val="000000"/>
          <w:sz w:val="20"/>
          <w:szCs w:val="20"/>
          <w:shd w:val="clear" w:color="auto" w:fill="FFFFFF"/>
        </w:rPr>
        <w:t xml:space="preserve">      // Do a </w:t>
      </w:r>
      <w:proofErr w:type="gramStart"/>
      <w:r w:rsidRPr="00E57AE4">
        <w:rPr>
          <w:color w:val="000000"/>
          <w:sz w:val="20"/>
          <w:szCs w:val="20"/>
          <w:shd w:val="clear" w:color="auto" w:fill="FFFFFF"/>
        </w:rPr>
        <w:t>double-flip</w:t>
      </w:r>
      <w:proofErr w:type="gramEnd"/>
      <w:r w:rsidRPr="00E57AE4">
        <w:rPr>
          <w:color w:val="000000"/>
          <w:sz w:val="20"/>
          <w:szCs w:val="20"/>
          <w:shd w:val="clear" w:color="auto" w:fill="FFFFFF"/>
        </w:rPr>
        <w:t>.</w:t>
      </w:r>
    </w:p>
    <w:p w:rsidR="00E57AE4" w:rsidRPr="00E57AE4" w:rsidRDefault="00E57AE4" w:rsidP="00E57AE4">
      <w:pPr>
        <w:pStyle w:val="HTML"/>
        <w:rPr>
          <w:color w:val="000000"/>
          <w:sz w:val="20"/>
          <w:szCs w:val="20"/>
          <w:shd w:val="clear" w:color="auto" w:fill="FFFFFF"/>
        </w:rPr>
      </w:pPr>
      <w:r w:rsidRPr="00E57AE4">
        <w:rPr>
          <w:color w:val="000000"/>
          <w:sz w:val="20"/>
          <w:szCs w:val="20"/>
          <w:shd w:val="clear" w:color="auto" w:fill="FFFFFF"/>
        </w:rPr>
        <w:t xml:space="preserve">      ...</w:t>
      </w:r>
    </w:p>
    <w:p w:rsidR="00E57AE4" w:rsidRPr="00E57AE4" w:rsidRDefault="00E57AE4" w:rsidP="00E57AE4">
      <w:pPr>
        <w:pStyle w:val="HTML"/>
        <w:rPr>
          <w:color w:val="000000"/>
          <w:sz w:val="20"/>
          <w:szCs w:val="20"/>
          <w:shd w:val="clear" w:color="auto" w:fill="FFFFFF"/>
        </w:rPr>
      </w:pPr>
      <w:r w:rsidRPr="00E57AE4">
        <w:rPr>
          <w:color w:val="000000"/>
          <w:sz w:val="20"/>
          <w:szCs w:val="20"/>
          <w:shd w:val="clear" w:color="auto" w:fill="FFFFFF"/>
        </w:rPr>
        <w:t xml:space="preserve">  }</w:t>
      </w:r>
    </w:p>
    <w:p w:rsidR="00E57AE4" w:rsidRPr="00E57AE4" w:rsidRDefault="00E57AE4" w:rsidP="00E57AE4">
      <w:pPr>
        <w:pStyle w:val="HTML"/>
        <w:rPr>
          <w:color w:val="000000"/>
          <w:sz w:val="20"/>
          <w:szCs w:val="20"/>
          <w:shd w:val="clear" w:color="auto" w:fill="FFFFFF"/>
        </w:rPr>
      </w:pPr>
      <w:r w:rsidRPr="00E57AE4">
        <w:rPr>
          <w:color w:val="000000"/>
          <w:sz w:val="20"/>
          <w:szCs w:val="20"/>
          <w:shd w:val="clear" w:color="auto" w:fill="FFFFFF"/>
        </w:rPr>
        <w:t xml:space="preserve">  </w:t>
      </w:r>
      <w:proofErr w:type="gramStart"/>
      <w:r w:rsidRPr="00E57AE4">
        <w:rPr>
          <w:color w:val="000000"/>
          <w:sz w:val="20"/>
          <w:szCs w:val="20"/>
          <w:shd w:val="clear" w:color="auto" w:fill="FFFFFF"/>
        </w:rPr>
        <w:t>else</w:t>
      </w:r>
      <w:proofErr w:type="gramEnd"/>
      <w:r w:rsidRPr="00E57AE4">
        <w:rPr>
          <w:color w:val="000000"/>
          <w:sz w:val="20"/>
          <w:szCs w:val="20"/>
          <w:shd w:val="clear" w:color="auto" w:fill="FFFFFF"/>
        </w:rPr>
        <w:t xml:space="preserve"> {</w:t>
      </w:r>
    </w:p>
    <w:p w:rsidR="00E57AE4" w:rsidRPr="00E57AE4" w:rsidRDefault="00E57AE4" w:rsidP="00E57AE4">
      <w:pPr>
        <w:pStyle w:val="HTML"/>
        <w:rPr>
          <w:color w:val="000000"/>
          <w:sz w:val="20"/>
          <w:szCs w:val="20"/>
          <w:shd w:val="clear" w:color="auto" w:fill="FFFFFF"/>
        </w:rPr>
      </w:pPr>
      <w:r w:rsidRPr="00E57AE4">
        <w:rPr>
          <w:color w:val="000000"/>
          <w:sz w:val="20"/>
          <w:szCs w:val="20"/>
          <w:shd w:val="clear" w:color="auto" w:fill="FFFFFF"/>
        </w:rPr>
        <w:t xml:space="preserve">      </w:t>
      </w:r>
      <w:proofErr w:type="gramStart"/>
      <w:r w:rsidRPr="00E57AE4">
        <w:rPr>
          <w:color w:val="000000"/>
          <w:sz w:val="20"/>
          <w:szCs w:val="20"/>
          <w:shd w:val="clear" w:color="auto" w:fill="FFFFFF"/>
        </w:rPr>
        <w:t>return</w:t>
      </w:r>
      <w:proofErr w:type="gramEnd"/>
      <w:r w:rsidRPr="00E57AE4">
        <w:rPr>
          <w:color w:val="000000"/>
          <w:sz w:val="20"/>
          <w:szCs w:val="20"/>
          <w:shd w:val="clear" w:color="auto" w:fill="FFFFFF"/>
        </w:rPr>
        <w:t xml:space="preserve"> false;          // Explain why here.</w:t>
      </w:r>
    </w:p>
    <w:p w:rsidR="00E57AE4" w:rsidRPr="00E57AE4" w:rsidRDefault="00E57AE4" w:rsidP="00E57AE4">
      <w:pPr>
        <w:pStyle w:val="HTML"/>
        <w:rPr>
          <w:color w:val="000000"/>
          <w:sz w:val="20"/>
          <w:szCs w:val="20"/>
          <w:shd w:val="clear" w:color="auto" w:fill="FFFFFF"/>
        </w:rPr>
      </w:pPr>
      <w:r w:rsidRPr="00E57AE4">
        <w:rPr>
          <w:color w:val="000000"/>
          <w:sz w:val="20"/>
          <w:szCs w:val="20"/>
          <w:shd w:val="clear" w:color="auto" w:fill="FFFFFF"/>
        </w:rPr>
        <w:t xml:space="preserve">  }</w:t>
      </w:r>
    </w:p>
    <w:p w:rsidR="00E57AE4" w:rsidRPr="00E57AE4" w:rsidRDefault="00E57AE4" w:rsidP="00E57AE4">
      <w:pPr>
        <w:pStyle w:val="HTML"/>
        <w:rPr>
          <w:color w:val="000000"/>
          <w:sz w:val="20"/>
          <w:szCs w:val="20"/>
          <w:shd w:val="clear" w:color="auto" w:fill="FFFFFF"/>
        </w:rPr>
      </w:pPr>
    </w:p>
    <w:p w:rsidR="00E57AE4" w:rsidRPr="00E57AE4" w:rsidRDefault="00E57AE4" w:rsidP="00E57AE4">
      <w:pPr>
        <w:pStyle w:val="HTML"/>
        <w:rPr>
          <w:color w:val="000000"/>
          <w:sz w:val="20"/>
          <w:szCs w:val="20"/>
          <w:shd w:val="clear" w:color="auto" w:fill="FFFFFF"/>
        </w:rPr>
      </w:pPr>
      <w:r w:rsidRPr="00E57AE4">
        <w:rPr>
          <w:color w:val="000000"/>
          <w:sz w:val="20"/>
          <w:szCs w:val="20"/>
          <w:shd w:val="clear" w:color="auto" w:fill="FFFFFF"/>
        </w:rPr>
        <w:t xml:space="preserve">  //if (bar &gt; 1) {</w:t>
      </w:r>
    </w:p>
    <w:p w:rsidR="00E57AE4" w:rsidRPr="00E57AE4" w:rsidRDefault="00E57AE4" w:rsidP="00E57AE4">
      <w:pPr>
        <w:pStyle w:val="HTML"/>
        <w:rPr>
          <w:color w:val="000000"/>
          <w:sz w:val="20"/>
          <w:szCs w:val="20"/>
          <w:shd w:val="clear" w:color="auto" w:fill="FFFFFF"/>
        </w:rPr>
      </w:pPr>
      <w:r w:rsidRPr="00E57AE4">
        <w:rPr>
          <w:color w:val="000000"/>
          <w:sz w:val="20"/>
          <w:szCs w:val="20"/>
          <w:shd w:val="clear" w:color="auto" w:fill="FFFFFF"/>
        </w:rPr>
        <w:t xml:space="preserve">  //</w:t>
      </w:r>
    </w:p>
    <w:p w:rsidR="00E57AE4" w:rsidRPr="00E57AE4" w:rsidRDefault="00E57AE4" w:rsidP="00E57AE4">
      <w:pPr>
        <w:pStyle w:val="HTML"/>
        <w:rPr>
          <w:color w:val="000000"/>
          <w:sz w:val="20"/>
          <w:szCs w:val="20"/>
          <w:shd w:val="clear" w:color="auto" w:fill="FFFFFF"/>
        </w:rPr>
      </w:pPr>
      <w:r w:rsidRPr="00E57AE4">
        <w:rPr>
          <w:color w:val="000000"/>
          <w:sz w:val="20"/>
          <w:szCs w:val="20"/>
          <w:shd w:val="clear" w:color="auto" w:fill="FFFFFF"/>
        </w:rPr>
        <w:t xml:space="preserve">  //    // Do a triple-flip.</w:t>
      </w:r>
    </w:p>
    <w:p w:rsidR="00E57AE4" w:rsidRPr="00E57AE4" w:rsidRDefault="00E57AE4" w:rsidP="00E57AE4">
      <w:pPr>
        <w:pStyle w:val="HTML"/>
        <w:rPr>
          <w:color w:val="000000"/>
          <w:sz w:val="20"/>
          <w:szCs w:val="20"/>
          <w:shd w:val="clear" w:color="auto" w:fill="FFFFFF"/>
        </w:rPr>
      </w:pPr>
      <w:r w:rsidRPr="00E57AE4">
        <w:rPr>
          <w:color w:val="000000"/>
          <w:sz w:val="20"/>
          <w:szCs w:val="20"/>
          <w:shd w:val="clear" w:color="auto" w:fill="FFFFFF"/>
        </w:rPr>
        <w:t xml:space="preserve">  //    ...</w:t>
      </w:r>
    </w:p>
    <w:p w:rsidR="00E57AE4" w:rsidRPr="00E57AE4" w:rsidRDefault="00E57AE4" w:rsidP="00E57AE4">
      <w:pPr>
        <w:pStyle w:val="HTML"/>
        <w:rPr>
          <w:color w:val="000000"/>
          <w:sz w:val="20"/>
          <w:szCs w:val="20"/>
          <w:shd w:val="clear" w:color="auto" w:fill="FFFFFF"/>
        </w:rPr>
      </w:pPr>
      <w:r w:rsidRPr="00E57AE4">
        <w:rPr>
          <w:color w:val="000000"/>
          <w:sz w:val="20"/>
          <w:szCs w:val="20"/>
          <w:shd w:val="clear" w:color="auto" w:fill="FFFFFF"/>
        </w:rPr>
        <w:t xml:space="preserve">  //}</w:t>
      </w:r>
    </w:p>
    <w:p w:rsidR="00E57AE4" w:rsidRPr="00E57AE4" w:rsidRDefault="00E57AE4" w:rsidP="00E57AE4">
      <w:pPr>
        <w:pStyle w:val="HTML"/>
        <w:rPr>
          <w:color w:val="000000"/>
          <w:sz w:val="20"/>
          <w:szCs w:val="20"/>
          <w:shd w:val="clear" w:color="auto" w:fill="FFFFFF"/>
        </w:rPr>
      </w:pPr>
      <w:r w:rsidRPr="00E57AE4">
        <w:rPr>
          <w:color w:val="000000"/>
          <w:sz w:val="20"/>
          <w:szCs w:val="20"/>
          <w:shd w:val="clear" w:color="auto" w:fill="FFFFFF"/>
        </w:rPr>
        <w:t xml:space="preserve">  //else {</w:t>
      </w:r>
    </w:p>
    <w:p w:rsidR="00E57AE4" w:rsidRPr="00E57AE4" w:rsidRDefault="00E57AE4" w:rsidP="00E57AE4">
      <w:pPr>
        <w:pStyle w:val="HTML"/>
        <w:rPr>
          <w:color w:val="000000"/>
          <w:sz w:val="20"/>
          <w:szCs w:val="20"/>
          <w:shd w:val="clear" w:color="auto" w:fill="FFFFFF"/>
        </w:rPr>
      </w:pPr>
      <w:r w:rsidRPr="00E57AE4">
        <w:rPr>
          <w:color w:val="000000"/>
          <w:sz w:val="20"/>
          <w:szCs w:val="20"/>
          <w:shd w:val="clear" w:color="auto" w:fill="FFFFFF"/>
        </w:rPr>
        <w:t xml:space="preserve">  //    return false;</w:t>
      </w:r>
    </w:p>
    <w:p w:rsidR="00E57AE4" w:rsidRDefault="00E57AE4" w:rsidP="00E57AE4">
      <w:pPr>
        <w:pStyle w:val="HTML"/>
        <w:rPr>
          <w:color w:val="000000"/>
          <w:sz w:val="20"/>
          <w:szCs w:val="20"/>
          <w:shd w:val="clear" w:color="auto" w:fill="FFFFFF"/>
        </w:rPr>
      </w:pPr>
      <w:r w:rsidRPr="00E57AE4">
        <w:rPr>
          <w:color w:val="000000"/>
          <w:sz w:val="20"/>
          <w:szCs w:val="20"/>
          <w:shd w:val="clear" w:color="auto" w:fill="FFFFFF"/>
        </w:rPr>
        <w:t xml:space="preserve">  //}</w:t>
      </w:r>
    </w:p>
    <w:p w:rsidR="00BE7BF8" w:rsidRPr="00E57AE4" w:rsidRDefault="00BE7BF8" w:rsidP="00E57AE4">
      <w:pPr>
        <w:pStyle w:val="HTML"/>
        <w:rPr>
          <w:color w:val="000000"/>
          <w:sz w:val="20"/>
          <w:szCs w:val="20"/>
          <w:shd w:val="clear" w:color="auto" w:fill="FFFFFF"/>
        </w:rPr>
      </w:pPr>
    </w:p>
    <w:p w:rsidR="00E57AE4" w:rsidRDefault="00BE7BF8" w:rsidP="00E57AE4">
      <w:pPr>
        <w:pStyle w:val="HTML"/>
        <w:rPr>
          <w:color w:val="000000"/>
          <w:shd w:val="clear" w:color="auto" w:fill="FFFFFF"/>
        </w:rPr>
      </w:pPr>
      <w:bookmarkStart w:id="21" w:name="52"/>
      <w:r>
        <w:rPr>
          <w:rFonts w:ascii="Verdana" w:hAnsi="Verdana"/>
          <w:b/>
          <w:bCs/>
          <w:color w:val="000000"/>
          <w:sz w:val="20"/>
          <w:szCs w:val="20"/>
          <w:shd w:val="clear" w:color="auto" w:fill="FFFFFF"/>
        </w:rPr>
        <w:t xml:space="preserve">5.2 </w:t>
      </w:r>
      <w:r>
        <w:rPr>
          <w:rFonts w:ascii="Verdana" w:hAnsi="Verdana"/>
          <w:b/>
          <w:bCs/>
          <w:color w:val="000000"/>
          <w:sz w:val="20"/>
          <w:szCs w:val="20"/>
          <w:shd w:val="clear" w:color="auto" w:fill="FFFFFF"/>
        </w:rPr>
        <w:t>文档注释</w:t>
      </w:r>
      <w:r>
        <w:rPr>
          <w:rFonts w:ascii="Verdana" w:hAnsi="Verdana"/>
          <w:b/>
          <w:bCs/>
          <w:color w:val="000000"/>
          <w:sz w:val="20"/>
          <w:szCs w:val="20"/>
          <w:shd w:val="clear" w:color="auto" w:fill="FFFFFF"/>
        </w:rPr>
        <w:t>(Documentation Comments)</w:t>
      </w:r>
      <w:bookmarkEnd w:id="21"/>
      <w:r w:rsidR="00E57AE4">
        <w:rPr>
          <w:color w:val="000000"/>
          <w:shd w:val="clear" w:color="auto" w:fill="FFFFFF"/>
        </w:rPr>
        <w:t xml:space="preserve">  </w:t>
      </w:r>
    </w:p>
    <w:bookmarkEnd w:id="20"/>
    <w:p w:rsidR="00BE7BF8" w:rsidRDefault="00BE7BF8" w:rsidP="00BE7BF8">
      <w:pPr>
        <w:pStyle w:val="ae"/>
        <w:shd w:val="clear" w:color="auto" w:fill="FFFFFF"/>
        <w:rPr>
          <w:rFonts w:ascii="Verdana" w:hAnsi="Verdana"/>
          <w:color w:val="000000"/>
          <w:sz w:val="20"/>
          <w:szCs w:val="20"/>
        </w:rPr>
      </w:pPr>
      <w:r w:rsidRPr="001B6BC4">
        <w:rPr>
          <w:rFonts w:ascii="Verdana" w:hAnsi="Verdana"/>
          <w:color w:val="FF0000"/>
          <w:sz w:val="20"/>
          <w:szCs w:val="20"/>
        </w:rPr>
        <w:t>文档注释描述</w:t>
      </w:r>
      <w:r w:rsidRPr="001B6BC4">
        <w:rPr>
          <w:rFonts w:ascii="Verdana" w:hAnsi="Verdana"/>
          <w:color w:val="FF0000"/>
          <w:sz w:val="20"/>
          <w:szCs w:val="20"/>
        </w:rPr>
        <w:t>Java</w:t>
      </w:r>
      <w:r w:rsidRPr="001B6BC4">
        <w:rPr>
          <w:rFonts w:ascii="Verdana" w:hAnsi="Verdana"/>
          <w:color w:val="FF0000"/>
          <w:sz w:val="20"/>
          <w:szCs w:val="20"/>
        </w:rPr>
        <w:t>的类、接口、构造器，方法，以及字段</w:t>
      </w:r>
      <w:r w:rsidRPr="001B6BC4">
        <w:rPr>
          <w:rFonts w:ascii="Verdana" w:hAnsi="Verdana"/>
          <w:color w:val="FF0000"/>
          <w:sz w:val="20"/>
          <w:szCs w:val="20"/>
        </w:rPr>
        <w:t>(field)</w:t>
      </w:r>
      <w:r>
        <w:rPr>
          <w:rFonts w:ascii="Verdana" w:hAnsi="Verdana"/>
          <w:color w:val="000000"/>
          <w:sz w:val="20"/>
          <w:szCs w:val="20"/>
        </w:rPr>
        <w:t>。每个文档注释都会被置于注释定界符</w:t>
      </w:r>
      <w:r>
        <w:rPr>
          <w:rFonts w:ascii="Verdana" w:hAnsi="Verdana"/>
          <w:color w:val="000000"/>
          <w:sz w:val="20"/>
          <w:szCs w:val="20"/>
        </w:rPr>
        <w:t>/**...*/</w:t>
      </w:r>
      <w:r>
        <w:rPr>
          <w:rFonts w:ascii="Verdana" w:hAnsi="Verdana"/>
          <w:color w:val="000000"/>
          <w:sz w:val="20"/>
          <w:szCs w:val="20"/>
        </w:rPr>
        <w:t>之中，一个注释对应一个类、接口或成员。</w:t>
      </w:r>
      <w:r w:rsidRPr="001B6BC4">
        <w:rPr>
          <w:rFonts w:ascii="Verdana" w:hAnsi="Verdana"/>
          <w:color w:val="FF0000"/>
          <w:sz w:val="20"/>
          <w:szCs w:val="20"/>
        </w:rPr>
        <w:t>该注释应位于声明之前</w:t>
      </w:r>
      <w:r>
        <w:rPr>
          <w:rFonts w:ascii="Verdana" w:hAnsi="Verdana"/>
          <w:color w:val="000000"/>
          <w:sz w:val="20"/>
          <w:szCs w:val="20"/>
        </w:rPr>
        <w:t>：</w:t>
      </w:r>
    </w:p>
    <w:p w:rsidR="00BE7BF8" w:rsidRDefault="00BE7BF8" w:rsidP="00BE7BF8">
      <w:pPr>
        <w:pStyle w:val="HTML"/>
        <w:shd w:val="clear" w:color="auto" w:fill="FFFFFF"/>
        <w:rPr>
          <w:color w:val="000000"/>
          <w:sz w:val="20"/>
          <w:szCs w:val="20"/>
        </w:rPr>
      </w:pPr>
      <w:r>
        <w:rPr>
          <w:color w:val="000000"/>
          <w:sz w:val="20"/>
          <w:szCs w:val="20"/>
        </w:rPr>
        <w:t xml:space="preserve">  /**</w:t>
      </w:r>
    </w:p>
    <w:p w:rsidR="00BE7BF8" w:rsidRDefault="001B6BC4" w:rsidP="00BE7BF8">
      <w:pPr>
        <w:pStyle w:val="HTML"/>
        <w:shd w:val="clear" w:color="auto" w:fill="FFFFFF"/>
        <w:rPr>
          <w:color w:val="000000"/>
          <w:sz w:val="20"/>
          <w:szCs w:val="20"/>
        </w:rPr>
      </w:pPr>
      <w:r>
        <w:rPr>
          <w:color w:val="000000"/>
          <w:sz w:val="20"/>
          <w:szCs w:val="20"/>
        </w:rPr>
        <w:t xml:space="preserve">   </w:t>
      </w:r>
      <w:r w:rsidR="00BE7BF8">
        <w:rPr>
          <w:color w:val="000000"/>
          <w:sz w:val="20"/>
          <w:szCs w:val="20"/>
        </w:rPr>
        <w:t xml:space="preserve">* The Example class </w:t>
      </w:r>
      <w:proofErr w:type="gramStart"/>
      <w:r w:rsidR="00BE7BF8">
        <w:rPr>
          <w:color w:val="000000"/>
          <w:sz w:val="20"/>
          <w:szCs w:val="20"/>
        </w:rPr>
        <w:t>provides ...</w:t>
      </w:r>
      <w:proofErr w:type="gramEnd"/>
    </w:p>
    <w:p w:rsidR="00BE7BF8" w:rsidRDefault="001B6BC4" w:rsidP="00BE7BF8">
      <w:pPr>
        <w:pStyle w:val="HTML"/>
        <w:shd w:val="clear" w:color="auto" w:fill="FFFFFF"/>
        <w:rPr>
          <w:color w:val="000000"/>
          <w:sz w:val="20"/>
          <w:szCs w:val="20"/>
        </w:rPr>
      </w:pPr>
      <w:r>
        <w:rPr>
          <w:color w:val="000000"/>
          <w:sz w:val="20"/>
          <w:szCs w:val="20"/>
        </w:rPr>
        <w:t xml:space="preserve">   </w:t>
      </w:r>
      <w:r w:rsidR="00BE7BF8">
        <w:rPr>
          <w:color w:val="000000"/>
          <w:sz w:val="20"/>
          <w:szCs w:val="20"/>
        </w:rPr>
        <w:t>*/</w:t>
      </w:r>
    </w:p>
    <w:p w:rsidR="00BE7BF8" w:rsidRDefault="00BE7BF8" w:rsidP="00BE7BF8">
      <w:pPr>
        <w:pStyle w:val="HTML"/>
        <w:shd w:val="clear" w:color="auto" w:fill="FFFFFF"/>
        <w:rPr>
          <w:color w:val="000000"/>
          <w:sz w:val="20"/>
          <w:szCs w:val="20"/>
        </w:rPr>
      </w:pPr>
      <w:r>
        <w:rPr>
          <w:color w:val="000000"/>
          <w:sz w:val="20"/>
          <w:szCs w:val="20"/>
        </w:rPr>
        <w:t xml:space="preserve">  </w:t>
      </w:r>
      <w:proofErr w:type="gramStart"/>
      <w:r>
        <w:rPr>
          <w:color w:val="000000"/>
          <w:sz w:val="20"/>
          <w:szCs w:val="20"/>
        </w:rPr>
        <w:t>public</w:t>
      </w:r>
      <w:proofErr w:type="gramEnd"/>
      <w:r>
        <w:rPr>
          <w:color w:val="000000"/>
          <w:sz w:val="20"/>
          <w:szCs w:val="20"/>
        </w:rPr>
        <w:t xml:space="preserve"> class Example { ...</w:t>
      </w:r>
    </w:p>
    <w:p w:rsidR="00BE7BF8" w:rsidRDefault="00BE7BF8" w:rsidP="00BE7BF8">
      <w:pPr>
        <w:pStyle w:val="HTML"/>
        <w:shd w:val="clear" w:color="auto" w:fill="FFFFFF"/>
        <w:rPr>
          <w:color w:val="000000"/>
          <w:sz w:val="20"/>
          <w:szCs w:val="20"/>
        </w:rPr>
      </w:pPr>
      <w:r>
        <w:rPr>
          <w:color w:val="000000"/>
          <w:sz w:val="20"/>
          <w:szCs w:val="20"/>
        </w:rPr>
        <w:tab/>
        <w:t xml:space="preserve">  </w:t>
      </w:r>
    </w:p>
    <w:p w:rsidR="00BE7BF8" w:rsidRDefault="00BE7BF8" w:rsidP="00BE7BF8">
      <w:pPr>
        <w:pStyle w:val="ae"/>
        <w:shd w:val="clear" w:color="auto" w:fill="FFFFFF"/>
        <w:rPr>
          <w:rFonts w:ascii="Verdana" w:hAnsi="Verdana"/>
          <w:color w:val="000000"/>
          <w:sz w:val="20"/>
          <w:szCs w:val="20"/>
        </w:rPr>
      </w:pPr>
      <w:r>
        <w:rPr>
          <w:rFonts w:ascii="Verdana" w:hAnsi="Verdana"/>
          <w:color w:val="000000"/>
          <w:sz w:val="20"/>
          <w:szCs w:val="20"/>
        </w:rPr>
        <w:t>注意</w:t>
      </w:r>
      <w:proofErr w:type="gramStart"/>
      <w:r>
        <w:rPr>
          <w:rFonts w:ascii="Verdana" w:hAnsi="Verdana"/>
          <w:color w:val="000000"/>
          <w:sz w:val="20"/>
          <w:szCs w:val="20"/>
        </w:rPr>
        <w:t>顶层</w:t>
      </w:r>
      <w:r>
        <w:rPr>
          <w:rFonts w:ascii="Verdana" w:hAnsi="Verdana"/>
          <w:color w:val="000000"/>
          <w:sz w:val="20"/>
          <w:szCs w:val="20"/>
        </w:rPr>
        <w:t>(</w:t>
      </w:r>
      <w:proofErr w:type="gramEnd"/>
      <w:r>
        <w:rPr>
          <w:rFonts w:ascii="Verdana" w:hAnsi="Verdana"/>
          <w:color w:val="000000"/>
          <w:sz w:val="20"/>
          <w:szCs w:val="20"/>
        </w:rPr>
        <w:t>top-level)</w:t>
      </w:r>
      <w:r>
        <w:rPr>
          <w:rFonts w:ascii="Verdana" w:hAnsi="Verdana"/>
          <w:color w:val="000000"/>
          <w:sz w:val="20"/>
          <w:szCs w:val="20"/>
        </w:rPr>
        <w:t>的类和接口是</w:t>
      </w:r>
      <w:proofErr w:type="gramStart"/>
      <w:r>
        <w:rPr>
          <w:rFonts w:ascii="Verdana" w:hAnsi="Verdana"/>
          <w:color w:val="000000"/>
          <w:sz w:val="20"/>
          <w:szCs w:val="20"/>
        </w:rPr>
        <w:t>不</w:t>
      </w:r>
      <w:proofErr w:type="gramEnd"/>
      <w:r>
        <w:rPr>
          <w:rFonts w:ascii="Verdana" w:hAnsi="Verdana"/>
          <w:color w:val="000000"/>
          <w:sz w:val="20"/>
          <w:szCs w:val="20"/>
        </w:rPr>
        <w:t>缩进的，而其成员是缩进的。描述类和接口的文档注释的第一行</w:t>
      </w:r>
      <w:r>
        <w:rPr>
          <w:rFonts w:ascii="Verdana" w:hAnsi="Verdana"/>
          <w:color w:val="000000"/>
          <w:sz w:val="20"/>
          <w:szCs w:val="20"/>
        </w:rPr>
        <w:t>(/**)</w:t>
      </w:r>
      <w:r>
        <w:rPr>
          <w:rFonts w:ascii="Verdana" w:hAnsi="Verdana"/>
          <w:color w:val="000000"/>
          <w:sz w:val="20"/>
          <w:szCs w:val="20"/>
        </w:rPr>
        <w:t>不需缩进；随后的文档注释每行都缩进</w:t>
      </w:r>
      <w:r>
        <w:rPr>
          <w:rFonts w:ascii="Verdana" w:hAnsi="Verdana"/>
          <w:color w:val="000000"/>
          <w:sz w:val="20"/>
          <w:szCs w:val="20"/>
        </w:rPr>
        <w:t>1</w:t>
      </w:r>
      <w:r>
        <w:rPr>
          <w:rFonts w:ascii="Verdana" w:hAnsi="Verdana"/>
          <w:color w:val="000000"/>
          <w:sz w:val="20"/>
          <w:szCs w:val="20"/>
        </w:rPr>
        <w:t>格</w:t>
      </w:r>
      <w:r>
        <w:rPr>
          <w:rFonts w:ascii="Verdana" w:hAnsi="Verdana"/>
          <w:color w:val="000000"/>
          <w:sz w:val="20"/>
          <w:szCs w:val="20"/>
        </w:rPr>
        <w:t>(</w:t>
      </w:r>
      <w:r>
        <w:rPr>
          <w:rFonts w:ascii="Verdana" w:hAnsi="Verdana"/>
          <w:color w:val="000000"/>
          <w:sz w:val="20"/>
          <w:szCs w:val="20"/>
        </w:rPr>
        <w:t>使星号纵向对齐</w:t>
      </w:r>
      <w:r>
        <w:rPr>
          <w:rFonts w:ascii="Verdana" w:hAnsi="Verdana"/>
          <w:color w:val="000000"/>
          <w:sz w:val="20"/>
          <w:szCs w:val="20"/>
        </w:rPr>
        <w:t>)</w:t>
      </w:r>
      <w:r>
        <w:rPr>
          <w:rFonts w:ascii="Verdana" w:hAnsi="Verdana"/>
          <w:color w:val="000000"/>
          <w:sz w:val="20"/>
          <w:szCs w:val="20"/>
        </w:rPr>
        <w:t>。成员，包括构造函数在内，</w:t>
      </w:r>
      <w:r w:rsidRPr="00640214">
        <w:rPr>
          <w:rFonts w:ascii="Verdana" w:hAnsi="Verdana"/>
          <w:color w:val="FF0000"/>
          <w:sz w:val="20"/>
          <w:szCs w:val="20"/>
        </w:rPr>
        <w:t>其文档注释的第一行缩进</w:t>
      </w:r>
      <w:r w:rsidRPr="00640214">
        <w:rPr>
          <w:rFonts w:ascii="Verdana" w:hAnsi="Verdana"/>
          <w:color w:val="FF0000"/>
          <w:sz w:val="20"/>
          <w:szCs w:val="20"/>
        </w:rPr>
        <w:t>4</w:t>
      </w:r>
      <w:r w:rsidRPr="00640214">
        <w:rPr>
          <w:rFonts w:ascii="Verdana" w:hAnsi="Verdana"/>
          <w:color w:val="FF0000"/>
          <w:sz w:val="20"/>
          <w:szCs w:val="20"/>
        </w:rPr>
        <w:t>格，随后每行都缩进</w:t>
      </w:r>
      <w:r w:rsidRPr="00640214">
        <w:rPr>
          <w:rFonts w:ascii="Verdana" w:hAnsi="Verdana"/>
          <w:color w:val="FF0000"/>
          <w:sz w:val="20"/>
          <w:szCs w:val="20"/>
        </w:rPr>
        <w:t>5</w:t>
      </w:r>
      <w:r w:rsidRPr="00640214">
        <w:rPr>
          <w:rFonts w:ascii="Verdana" w:hAnsi="Verdana"/>
          <w:color w:val="FF0000"/>
          <w:sz w:val="20"/>
          <w:szCs w:val="20"/>
        </w:rPr>
        <w:t>格</w:t>
      </w:r>
      <w:r>
        <w:rPr>
          <w:rFonts w:ascii="Verdana" w:hAnsi="Verdana"/>
          <w:color w:val="000000"/>
          <w:sz w:val="20"/>
          <w:szCs w:val="20"/>
        </w:rPr>
        <w:t>。</w:t>
      </w:r>
    </w:p>
    <w:p w:rsidR="00BE7BF8" w:rsidRDefault="00BE7BF8" w:rsidP="00BE7BF8">
      <w:pPr>
        <w:pStyle w:val="ae"/>
        <w:shd w:val="clear" w:color="auto" w:fill="FFFFFF"/>
        <w:rPr>
          <w:rFonts w:ascii="Verdana" w:hAnsi="Verdana"/>
          <w:color w:val="000000"/>
          <w:sz w:val="20"/>
          <w:szCs w:val="20"/>
        </w:rPr>
      </w:pPr>
      <w:r>
        <w:rPr>
          <w:rFonts w:ascii="Verdana" w:hAnsi="Verdana"/>
          <w:color w:val="000000"/>
          <w:sz w:val="20"/>
          <w:szCs w:val="20"/>
        </w:rPr>
        <w:t>若你想给出有关类、接口、变量或方法的信息，而这些信息又不适合写在文档中，则可使用实现块注释或紧跟在声明后面的单行注释。例如，有关一个</w:t>
      </w:r>
      <w:proofErr w:type="gramStart"/>
      <w:r>
        <w:rPr>
          <w:rFonts w:ascii="Verdana" w:hAnsi="Verdana"/>
          <w:color w:val="000000"/>
          <w:sz w:val="20"/>
          <w:szCs w:val="20"/>
        </w:rPr>
        <w:t>类实现</w:t>
      </w:r>
      <w:proofErr w:type="gramEnd"/>
      <w:r>
        <w:rPr>
          <w:rFonts w:ascii="Verdana" w:hAnsi="Verdana"/>
          <w:color w:val="000000"/>
          <w:sz w:val="20"/>
          <w:szCs w:val="20"/>
        </w:rPr>
        <w:t>的细节，应放入紧跟在类声明后面的实现块注释中，而不是放在文档注释中。</w:t>
      </w:r>
    </w:p>
    <w:p w:rsidR="00E57AE4" w:rsidRDefault="00BE7BF8" w:rsidP="001A283C">
      <w:pPr>
        <w:pStyle w:val="ae"/>
        <w:shd w:val="clear" w:color="auto" w:fill="FFFFFF"/>
        <w:rPr>
          <w:rFonts w:ascii="Verdana" w:hAnsi="Verdana"/>
          <w:color w:val="000000"/>
          <w:sz w:val="20"/>
          <w:szCs w:val="20"/>
        </w:rPr>
      </w:pPr>
      <w:r>
        <w:rPr>
          <w:rFonts w:ascii="Verdana" w:hAnsi="Verdana"/>
          <w:color w:val="000000"/>
          <w:sz w:val="20"/>
          <w:szCs w:val="20"/>
        </w:rPr>
        <w:t>文档注释不能放在一个方法或构造器的定义块中，因为</w:t>
      </w:r>
      <w:r>
        <w:rPr>
          <w:rFonts w:ascii="Verdana" w:hAnsi="Verdana"/>
          <w:color w:val="000000"/>
          <w:sz w:val="20"/>
          <w:szCs w:val="20"/>
        </w:rPr>
        <w:t>Java</w:t>
      </w:r>
      <w:r>
        <w:rPr>
          <w:rFonts w:ascii="Verdana" w:hAnsi="Verdana"/>
          <w:color w:val="000000"/>
          <w:sz w:val="20"/>
          <w:szCs w:val="20"/>
        </w:rPr>
        <w:t>会将位于文档注释之后的第一个声明与其相关联。</w:t>
      </w:r>
    </w:p>
    <w:p w:rsidR="00703E29" w:rsidRPr="00C30ECC" w:rsidRDefault="00703E29" w:rsidP="00C30ECC">
      <w:pPr>
        <w:pStyle w:val="3"/>
        <w:rPr>
          <w:rFonts w:asciiTheme="minorEastAsia" w:eastAsiaTheme="minorEastAsia" w:hAnsiTheme="minorEastAsia"/>
          <w:sz w:val="20"/>
        </w:rPr>
      </w:pPr>
      <w:bookmarkStart w:id="22" w:name="_Toc425778401"/>
      <w:r w:rsidRPr="00C30ECC">
        <w:rPr>
          <w:rFonts w:asciiTheme="minorEastAsia" w:eastAsiaTheme="minorEastAsia" w:hAnsiTheme="minorEastAsia"/>
          <w:sz w:val="20"/>
        </w:rPr>
        <w:t>6</w:t>
      </w:r>
      <w:r w:rsidR="00C30ECC" w:rsidRPr="00C30ECC">
        <w:rPr>
          <w:rFonts w:asciiTheme="minorEastAsia" w:eastAsiaTheme="minorEastAsia" w:hAnsiTheme="minorEastAsia" w:hint="eastAsia"/>
          <w:sz w:val="20"/>
        </w:rPr>
        <w:t>.</w:t>
      </w:r>
      <w:r w:rsidRPr="00C30ECC">
        <w:rPr>
          <w:rFonts w:asciiTheme="minorEastAsia" w:eastAsiaTheme="minorEastAsia" w:hAnsiTheme="minorEastAsia"/>
          <w:sz w:val="20"/>
        </w:rPr>
        <w:t xml:space="preserve"> 声明</w:t>
      </w:r>
      <w:bookmarkEnd w:id="22"/>
    </w:p>
    <w:p w:rsidR="00703E29" w:rsidRDefault="00703E29" w:rsidP="00703E29">
      <w:pPr>
        <w:pStyle w:val="11"/>
        <w:shd w:val="clear" w:color="auto" w:fill="FFFFFF"/>
        <w:rPr>
          <w:rFonts w:ascii="Verdana" w:hAnsi="Verdana"/>
          <w:b/>
          <w:bCs/>
          <w:color w:val="000000"/>
          <w:sz w:val="20"/>
          <w:szCs w:val="20"/>
        </w:rPr>
      </w:pPr>
      <w:bookmarkStart w:id="23" w:name="6"/>
      <w:bookmarkEnd w:id="23"/>
      <w:r>
        <w:rPr>
          <w:rFonts w:ascii="Verdana" w:hAnsi="Verdana"/>
          <w:b/>
          <w:bCs/>
          <w:color w:val="000000"/>
          <w:sz w:val="20"/>
          <w:szCs w:val="20"/>
        </w:rPr>
        <w:t xml:space="preserve">6.1 </w:t>
      </w:r>
      <w:r>
        <w:rPr>
          <w:rFonts w:ascii="Verdana" w:hAnsi="Verdana"/>
          <w:b/>
          <w:bCs/>
          <w:color w:val="000000"/>
          <w:sz w:val="20"/>
          <w:szCs w:val="20"/>
        </w:rPr>
        <w:t>每行声明变量的数量</w:t>
      </w:r>
      <w:r>
        <w:rPr>
          <w:rFonts w:ascii="Verdana" w:hAnsi="Verdana"/>
          <w:b/>
          <w:bCs/>
          <w:color w:val="000000"/>
          <w:sz w:val="20"/>
          <w:szCs w:val="20"/>
        </w:rPr>
        <w:t>(Number Per Line)</w:t>
      </w:r>
    </w:p>
    <w:p w:rsidR="00703E29" w:rsidRDefault="00703E29" w:rsidP="00703E29">
      <w:pPr>
        <w:pStyle w:val="ae"/>
        <w:rPr>
          <w:rFonts w:ascii="Verdana" w:hAnsi="Verdana"/>
          <w:color w:val="000000"/>
          <w:sz w:val="20"/>
          <w:szCs w:val="20"/>
          <w:shd w:val="clear" w:color="auto" w:fill="FFFFFF"/>
        </w:rPr>
      </w:pPr>
      <w:r>
        <w:rPr>
          <w:rFonts w:ascii="Verdana" w:hAnsi="Verdana"/>
          <w:color w:val="000000"/>
          <w:sz w:val="20"/>
          <w:szCs w:val="20"/>
          <w:shd w:val="clear" w:color="auto" w:fill="FFFFFF"/>
        </w:rPr>
        <w:t>推荐一行一个声明，因为这样以利于写注释。亦即，</w:t>
      </w:r>
    </w:p>
    <w:p w:rsidR="00703E29" w:rsidRDefault="00703E29" w:rsidP="00703E29">
      <w:pPr>
        <w:pStyle w:val="HTML"/>
        <w:rPr>
          <w:color w:val="000000"/>
          <w:shd w:val="clear" w:color="auto" w:fill="FFFFFF"/>
        </w:rPr>
      </w:pPr>
      <w:r>
        <w:rPr>
          <w:color w:val="000000"/>
          <w:shd w:val="clear" w:color="auto" w:fill="FFFFFF"/>
        </w:rPr>
        <w:t xml:space="preserve">  </w:t>
      </w:r>
      <w:proofErr w:type="spellStart"/>
      <w:proofErr w:type="gramStart"/>
      <w:r>
        <w:rPr>
          <w:color w:val="000000"/>
          <w:shd w:val="clear" w:color="auto" w:fill="FFFFFF"/>
        </w:rPr>
        <w:t>int</w:t>
      </w:r>
      <w:proofErr w:type="spellEnd"/>
      <w:proofErr w:type="gramEnd"/>
      <w:r>
        <w:rPr>
          <w:color w:val="000000"/>
          <w:shd w:val="clear" w:color="auto" w:fill="FFFFFF"/>
        </w:rPr>
        <w:t xml:space="preserve"> level;  // indentation level</w:t>
      </w:r>
    </w:p>
    <w:p w:rsidR="00703E29" w:rsidRDefault="00703E29" w:rsidP="00703E29">
      <w:pPr>
        <w:pStyle w:val="HTML"/>
        <w:rPr>
          <w:color w:val="000000"/>
          <w:shd w:val="clear" w:color="auto" w:fill="FFFFFF"/>
        </w:rPr>
      </w:pPr>
      <w:r>
        <w:rPr>
          <w:color w:val="000000"/>
          <w:shd w:val="clear" w:color="auto" w:fill="FFFFFF"/>
        </w:rPr>
        <w:t xml:space="preserve">  </w:t>
      </w:r>
      <w:proofErr w:type="spellStart"/>
      <w:proofErr w:type="gramStart"/>
      <w:r>
        <w:rPr>
          <w:color w:val="000000"/>
          <w:shd w:val="clear" w:color="auto" w:fill="FFFFFF"/>
        </w:rPr>
        <w:t>int</w:t>
      </w:r>
      <w:proofErr w:type="spellEnd"/>
      <w:proofErr w:type="gramEnd"/>
      <w:r>
        <w:rPr>
          <w:color w:val="000000"/>
          <w:shd w:val="clear" w:color="auto" w:fill="FFFFFF"/>
        </w:rPr>
        <w:t xml:space="preserve"> size;   // size of table</w:t>
      </w:r>
    </w:p>
    <w:p w:rsidR="00703E29" w:rsidRDefault="00703E29" w:rsidP="00703E29">
      <w:pPr>
        <w:pStyle w:val="HTML"/>
        <w:rPr>
          <w:color w:val="000000"/>
          <w:shd w:val="clear" w:color="auto" w:fill="FFFFFF"/>
        </w:rPr>
      </w:pPr>
      <w:r>
        <w:rPr>
          <w:color w:val="000000"/>
          <w:shd w:val="clear" w:color="auto" w:fill="FFFFFF"/>
        </w:rPr>
        <w:tab/>
        <w:t xml:space="preserve">  </w:t>
      </w:r>
    </w:p>
    <w:p w:rsidR="00703E29" w:rsidRDefault="00703E29" w:rsidP="00703E29">
      <w:pPr>
        <w:pStyle w:val="ae"/>
        <w:rPr>
          <w:rFonts w:ascii="Verdana" w:hAnsi="Verdana"/>
          <w:color w:val="000000"/>
          <w:sz w:val="20"/>
          <w:szCs w:val="20"/>
          <w:shd w:val="clear" w:color="auto" w:fill="FFFFFF"/>
        </w:rPr>
      </w:pPr>
      <w:r>
        <w:rPr>
          <w:rFonts w:ascii="Verdana" w:hAnsi="Verdana"/>
          <w:color w:val="000000"/>
          <w:sz w:val="20"/>
          <w:szCs w:val="20"/>
          <w:shd w:val="clear" w:color="auto" w:fill="FFFFFF"/>
        </w:rPr>
        <w:t>要优于，</w:t>
      </w:r>
    </w:p>
    <w:p w:rsidR="00703E29" w:rsidRDefault="00703E29" w:rsidP="00703E29">
      <w:pPr>
        <w:pStyle w:val="ae"/>
        <w:rPr>
          <w:rFonts w:ascii="Verdana" w:hAnsi="Verdana"/>
          <w:color w:val="000000"/>
          <w:sz w:val="20"/>
          <w:szCs w:val="20"/>
          <w:shd w:val="clear" w:color="auto" w:fill="FFFFFF"/>
        </w:rPr>
      </w:pPr>
      <w:proofErr w:type="spellStart"/>
      <w:proofErr w:type="gramStart"/>
      <w:r>
        <w:rPr>
          <w:rFonts w:ascii="Verdana" w:hAnsi="Verdana"/>
          <w:color w:val="000000"/>
          <w:sz w:val="20"/>
          <w:szCs w:val="20"/>
          <w:shd w:val="clear" w:color="auto" w:fill="FFFFFF"/>
        </w:rPr>
        <w:t>int</w:t>
      </w:r>
      <w:proofErr w:type="spellEnd"/>
      <w:proofErr w:type="gramEnd"/>
      <w:r>
        <w:rPr>
          <w:rFonts w:ascii="Verdana" w:hAnsi="Verdana"/>
          <w:color w:val="000000"/>
          <w:sz w:val="20"/>
          <w:szCs w:val="20"/>
          <w:shd w:val="clear" w:color="auto" w:fill="FFFFFF"/>
        </w:rPr>
        <w:t xml:space="preserve"> level, size;</w:t>
      </w:r>
    </w:p>
    <w:p w:rsidR="00703E29" w:rsidRDefault="00703E29" w:rsidP="00703E29">
      <w:pPr>
        <w:pStyle w:val="ae"/>
        <w:rPr>
          <w:rFonts w:ascii="Verdana" w:hAnsi="Verdana"/>
          <w:color w:val="000000"/>
          <w:sz w:val="20"/>
          <w:szCs w:val="20"/>
          <w:shd w:val="clear" w:color="auto" w:fill="FFFFFF"/>
        </w:rPr>
      </w:pPr>
      <w:r>
        <w:rPr>
          <w:rFonts w:ascii="Verdana" w:hAnsi="Verdana"/>
          <w:color w:val="000000"/>
          <w:sz w:val="20"/>
          <w:szCs w:val="20"/>
          <w:shd w:val="clear" w:color="auto" w:fill="FFFFFF"/>
        </w:rPr>
        <w:t>不要将不同类型变量的声明放在同一行，例如：</w:t>
      </w:r>
    </w:p>
    <w:p w:rsidR="00703E29" w:rsidRDefault="00703E29" w:rsidP="00703E29">
      <w:pPr>
        <w:pStyle w:val="HTML"/>
        <w:rPr>
          <w:color w:val="000000"/>
          <w:shd w:val="clear" w:color="auto" w:fill="FFFFFF"/>
        </w:rPr>
      </w:pPr>
      <w:r>
        <w:rPr>
          <w:color w:val="000000"/>
          <w:shd w:val="clear" w:color="auto" w:fill="FFFFFF"/>
        </w:rPr>
        <w:t xml:space="preserve">  </w:t>
      </w:r>
      <w:proofErr w:type="spellStart"/>
      <w:proofErr w:type="gramStart"/>
      <w:r>
        <w:rPr>
          <w:color w:val="000000"/>
          <w:shd w:val="clear" w:color="auto" w:fill="FFFFFF"/>
        </w:rPr>
        <w:t>int</w:t>
      </w:r>
      <w:proofErr w:type="spellEnd"/>
      <w:proofErr w:type="gramEnd"/>
      <w:r>
        <w:rPr>
          <w:color w:val="000000"/>
          <w:shd w:val="clear" w:color="auto" w:fill="FFFFFF"/>
        </w:rPr>
        <w:t xml:space="preserve"> foo,  </w:t>
      </w:r>
      <w:proofErr w:type="spellStart"/>
      <w:r>
        <w:rPr>
          <w:color w:val="000000"/>
          <w:shd w:val="clear" w:color="auto" w:fill="FFFFFF"/>
        </w:rPr>
        <w:t>fooarray</w:t>
      </w:r>
      <w:proofErr w:type="spellEnd"/>
      <w:r>
        <w:rPr>
          <w:color w:val="000000"/>
          <w:shd w:val="clear" w:color="auto" w:fill="FFFFFF"/>
        </w:rPr>
        <w:t>[];   //WRONG!</w:t>
      </w:r>
    </w:p>
    <w:p w:rsidR="00703E29" w:rsidRDefault="00703E29" w:rsidP="00703E29">
      <w:pPr>
        <w:pStyle w:val="HTML"/>
        <w:rPr>
          <w:color w:val="000000"/>
          <w:shd w:val="clear" w:color="auto" w:fill="FFFFFF"/>
        </w:rPr>
      </w:pPr>
      <w:r>
        <w:rPr>
          <w:color w:val="000000"/>
          <w:shd w:val="clear" w:color="auto" w:fill="FFFFFF"/>
        </w:rPr>
        <w:tab/>
        <w:t xml:space="preserve">  </w:t>
      </w:r>
    </w:p>
    <w:p w:rsidR="00703E29" w:rsidRDefault="00703E29" w:rsidP="00703E29">
      <w:pPr>
        <w:pStyle w:val="ae"/>
        <w:rPr>
          <w:rFonts w:ascii="Verdana" w:hAnsi="Verdana"/>
          <w:color w:val="000000"/>
          <w:sz w:val="20"/>
          <w:szCs w:val="20"/>
          <w:shd w:val="clear" w:color="auto" w:fill="FFFFFF"/>
        </w:rPr>
      </w:pPr>
      <w:r>
        <w:rPr>
          <w:rFonts w:ascii="Verdana" w:hAnsi="Verdana"/>
          <w:color w:val="000000"/>
          <w:sz w:val="20"/>
          <w:szCs w:val="20"/>
          <w:shd w:val="clear" w:color="auto" w:fill="FFFFFF"/>
        </w:rPr>
        <w:t>注意：上面的例子中，在类型和标识符之间放了一个空格，另一种被允许的替代方式是使用制表符：</w:t>
      </w:r>
    </w:p>
    <w:p w:rsidR="00703E29" w:rsidRDefault="00703E29" w:rsidP="00703E29">
      <w:pPr>
        <w:pStyle w:val="HTML"/>
        <w:rPr>
          <w:color w:val="000000"/>
          <w:shd w:val="clear" w:color="auto" w:fill="FFFFFF"/>
        </w:rPr>
      </w:pPr>
      <w:r>
        <w:rPr>
          <w:color w:val="000000"/>
          <w:shd w:val="clear" w:color="auto" w:fill="FFFFFF"/>
        </w:rPr>
        <w:t xml:space="preserve">  </w:t>
      </w:r>
      <w:proofErr w:type="spellStart"/>
      <w:proofErr w:type="gramStart"/>
      <w:r>
        <w:rPr>
          <w:color w:val="000000"/>
          <w:shd w:val="clear" w:color="auto" w:fill="FFFFFF"/>
        </w:rPr>
        <w:t>int</w:t>
      </w:r>
      <w:proofErr w:type="spellEnd"/>
      <w:proofErr w:type="gramEnd"/>
      <w:r>
        <w:rPr>
          <w:color w:val="000000"/>
          <w:shd w:val="clear" w:color="auto" w:fill="FFFFFF"/>
        </w:rPr>
        <w:tab/>
      </w:r>
      <w:r>
        <w:rPr>
          <w:color w:val="000000"/>
          <w:shd w:val="clear" w:color="auto" w:fill="FFFFFF"/>
        </w:rPr>
        <w:tab/>
        <w:t>level;         // indentation level</w:t>
      </w:r>
    </w:p>
    <w:p w:rsidR="00703E29" w:rsidRDefault="00703E29" w:rsidP="00703E29">
      <w:pPr>
        <w:pStyle w:val="HTML"/>
        <w:rPr>
          <w:color w:val="000000"/>
          <w:shd w:val="clear" w:color="auto" w:fill="FFFFFF"/>
        </w:rPr>
      </w:pPr>
      <w:r>
        <w:rPr>
          <w:color w:val="000000"/>
          <w:shd w:val="clear" w:color="auto" w:fill="FFFFFF"/>
        </w:rPr>
        <w:t xml:space="preserve">  </w:t>
      </w:r>
      <w:proofErr w:type="spellStart"/>
      <w:proofErr w:type="gramStart"/>
      <w:r>
        <w:rPr>
          <w:color w:val="000000"/>
          <w:shd w:val="clear" w:color="auto" w:fill="FFFFFF"/>
        </w:rPr>
        <w:t>int</w:t>
      </w:r>
      <w:proofErr w:type="spellEnd"/>
      <w:proofErr w:type="gramEnd"/>
      <w:r>
        <w:rPr>
          <w:color w:val="000000"/>
          <w:shd w:val="clear" w:color="auto" w:fill="FFFFFF"/>
        </w:rPr>
        <w:tab/>
      </w:r>
      <w:r>
        <w:rPr>
          <w:color w:val="000000"/>
          <w:shd w:val="clear" w:color="auto" w:fill="FFFFFF"/>
        </w:rPr>
        <w:tab/>
        <w:t>size;          // size of table</w:t>
      </w:r>
    </w:p>
    <w:p w:rsidR="00703E29" w:rsidRDefault="00703E29" w:rsidP="00703E29">
      <w:pPr>
        <w:pStyle w:val="HTML"/>
        <w:rPr>
          <w:color w:val="000000"/>
          <w:shd w:val="clear" w:color="auto" w:fill="FFFFFF"/>
        </w:rPr>
      </w:pPr>
      <w:r>
        <w:rPr>
          <w:color w:val="000000"/>
          <w:shd w:val="clear" w:color="auto" w:fill="FFFFFF"/>
        </w:rPr>
        <w:t xml:space="preserve">  Object</w:t>
      </w:r>
      <w:r>
        <w:rPr>
          <w:color w:val="000000"/>
          <w:shd w:val="clear" w:color="auto" w:fill="FFFFFF"/>
        </w:rPr>
        <w:tab/>
      </w:r>
      <w:proofErr w:type="spellStart"/>
      <w:r>
        <w:rPr>
          <w:color w:val="000000"/>
          <w:shd w:val="clear" w:color="auto" w:fill="FFFFFF"/>
        </w:rPr>
        <w:t>currentEntry</w:t>
      </w:r>
      <w:proofErr w:type="spellEnd"/>
      <w:proofErr w:type="gramStart"/>
      <w:r>
        <w:rPr>
          <w:color w:val="000000"/>
          <w:shd w:val="clear" w:color="auto" w:fill="FFFFFF"/>
        </w:rPr>
        <w:t>;  /</w:t>
      </w:r>
      <w:proofErr w:type="gramEnd"/>
      <w:r>
        <w:rPr>
          <w:color w:val="000000"/>
          <w:shd w:val="clear" w:color="auto" w:fill="FFFFFF"/>
        </w:rPr>
        <w:t>/ currently selected table entry</w:t>
      </w:r>
    </w:p>
    <w:p w:rsidR="00703E29" w:rsidRDefault="00703E29" w:rsidP="00703E29">
      <w:pPr>
        <w:pStyle w:val="HTML"/>
        <w:rPr>
          <w:color w:val="000000"/>
          <w:shd w:val="clear" w:color="auto" w:fill="FFFFFF"/>
        </w:rPr>
      </w:pPr>
      <w:r>
        <w:rPr>
          <w:color w:val="000000"/>
          <w:shd w:val="clear" w:color="auto" w:fill="FFFFFF"/>
        </w:rPr>
        <w:tab/>
        <w:t xml:space="preserve">  </w:t>
      </w:r>
    </w:p>
    <w:p w:rsidR="00703E29" w:rsidRDefault="00703E29" w:rsidP="00703E29">
      <w:pPr>
        <w:pStyle w:val="11"/>
        <w:shd w:val="clear" w:color="auto" w:fill="FFFFFF"/>
        <w:rPr>
          <w:rFonts w:ascii="Verdana" w:hAnsi="Verdana"/>
          <w:b/>
          <w:bCs/>
          <w:color w:val="000000"/>
          <w:sz w:val="20"/>
          <w:szCs w:val="20"/>
        </w:rPr>
      </w:pPr>
      <w:bookmarkStart w:id="24" w:name="61"/>
      <w:bookmarkEnd w:id="24"/>
      <w:r>
        <w:rPr>
          <w:rFonts w:ascii="Verdana" w:hAnsi="Verdana"/>
          <w:b/>
          <w:bCs/>
          <w:color w:val="000000"/>
          <w:sz w:val="20"/>
          <w:szCs w:val="20"/>
        </w:rPr>
        <w:t xml:space="preserve">6.2 </w:t>
      </w:r>
      <w:r>
        <w:rPr>
          <w:rFonts w:ascii="Verdana" w:hAnsi="Verdana"/>
          <w:b/>
          <w:bCs/>
          <w:color w:val="000000"/>
          <w:sz w:val="20"/>
          <w:szCs w:val="20"/>
        </w:rPr>
        <w:t>初始化</w:t>
      </w:r>
      <w:r>
        <w:rPr>
          <w:rFonts w:ascii="Verdana" w:hAnsi="Verdana"/>
          <w:b/>
          <w:bCs/>
          <w:color w:val="000000"/>
          <w:sz w:val="20"/>
          <w:szCs w:val="20"/>
        </w:rPr>
        <w:t>(Initialization)</w:t>
      </w:r>
    </w:p>
    <w:p w:rsidR="00703E29" w:rsidRDefault="00703E29" w:rsidP="00703E29">
      <w:pPr>
        <w:pStyle w:val="ae"/>
        <w:rPr>
          <w:rFonts w:ascii="Verdana" w:hAnsi="Verdana"/>
          <w:color w:val="000000"/>
          <w:sz w:val="20"/>
          <w:szCs w:val="20"/>
          <w:shd w:val="clear" w:color="auto" w:fill="FFFFFF"/>
        </w:rPr>
      </w:pPr>
      <w:r>
        <w:rPr>
          <w:rFonts w:ascii="Verdana" w:hAnsi="Verdana"/>
          <w:color w:val="000000"/>
          <w:sz w:val="20"/>
          <w:szCs w:val="20"/>
          <w:shd w:val="clear" w:color="auto" w:fill="FFFFFF"/>
        </w:rPr>
        <w:t>尽量在声明局部变量的同时初始化。唯一不这么做的理由是变量的初始值依赖于某些先前发生的计算。</w:t>
      </w:r>
    </w:p>
    <w:p w:rsidR="00703E29" w:rsidRDefault="00703E29" w:rsidP="00703E29">
      <w:pPr>
        <w:pStyle w:val="11"/>
        <w:shd w:val="clear" w:color="auto" w:fill="FFFFFF"/>
        <w:rPr>
          <w:rFonts w:ascii="Verdana" w:hAnsi="Verdana"/>
          <w:b/>
          <w:bCs/>
          <w:color w:val="000000"/>
          <w:sz w:val="20"/>
          <w:szCs w:val="20"/>
        </w:rPr>
      </w:pPr>
      <w:bookmarkStart w:id="25" w:name="62"/>
      <w:bookmarkEnd w:id="25"/>
      <w:r>
        <w:rPr>
          <w:rFonts w:ascii="Verdana" w:hAnsi="Verdana"/>
          <w:b/>
          <w:bCs/>
          <w:color w:val="000000"/>
          <w:sz w:val="20"/>
          <w:szCs w:val="20"/>
        </w:rPr>
        <w:t xml:space="preserve">6.3 </w:t>
      </w:r>
      <w:r>
        <w:rPr>
          <w:rFonts w:ascii="Verdana" w:hAnsi="Verdana"/>
          <w:b/>
          <w:bCs/>
          <w:color w:val="000000"/>
          <w:sz w:val="20"/>
          <w:szCs w:val="20"/>
        </w:rPr>
        <w:t>布局</w:t>
      </w:r>
      <w:r>
        <w:rPr>
          <w:rFonts w:ascii="Verdana" w:hAnsi="Verdana"/>
          <w:b/>
          <w:bCs/>
          <w:color w:val="000000"/>
          <w:sz w:val="20"/>
          <w:szCs w:val="20"/>
        </w:rPr>
        <w:t>(Placement)</w:t>
      </w:r>
    </w:p>
    <w:p w:rsidR="00703E29" w:rsidRDefault="00703E29" w:rsidP="00703E29">
      <w:pPr>
        <w:pStyle w:val="ae"/>
        <w:rPr>
          <w:rFonts w:ascii="Verdana" w:hAnsi="Verdana"/>
          <w:color w:val="000000"/>
          <w:sz w:val="20"/>
          <w:szCs w:val="20"/>
          <w:shd w:val="clear" w:color="auto" w:fill="FFFFFF"/>
        </w:rPr>
      </w:pPr>
      <w:r w:rsidRPr="00C30ECC">
        <w:rPr>
          <w:rFonts w:ascii="Verdana" w:hAnsi="Verdana"/>
          <w:color w:val="FF0000"/>
          <w:sz w:val="20"/>
          <w:szCs w:val="20"/>
          <w:shd w:val="clear" w:color="auto" w:fill="FFFFFF"/>
        </w:rPr>
        <w:t>只在代码块的开始处声明变量</w:t>
      </w:r>
      <w:r>
        <w:rPr>
          <w:rFonts w:ascii="Verdana" w:hAnsi="Verdana"/>
          <w:color w:val="000000"/>
          <w:sz w:val="20"/>
          <w:szCs w:val="20"/>
          <w:shd w:val="clear" w:color="auto" w:fill="FFFFFF"/>
        </w:rPr>
        <w:t>。（一个块是指任何被包含在大括号</w:t>
      </w:r>
      <w:r>
        <w:rPr>
          <w:rFonts w:ascii="Verdana" w:hAnsi="Verdana"/>
          <w:color w:val="000000"/>
          <w:sz w:val="20"/>
          <w:szCs w:val="20"/>
          <w:shd w:val="clear" w:color="auto" w:fill="FFFFFF"/>
        </w:rPr>
        <w:t>"{"</w:t>
      </w:r>
      <w:r>
        <w:rPr>
          <w:rFonts w:ascii="Verdana" w:hAnsi="Verdana"/>
          <w:color w:val="000000"/>
          <w:sz w:val="20"/>
          <w:szCs w:val="20"/>
          <w:shd w:val="clear" w:color="auto" w:fill="FFFFFF"/>
        </w:rPr>
        <w:t>和</w:t>
      </w:r>
      <w:r>
        <w:rPr>
          <w:rFonts w:ascii="Verdana" w:hAnsi="Verdana"/>
          <w:color w:val="000000"/>
          <w:sz w:val="20"/>
          <w:szCs w:val="20"/>
          <w:shd w:val="clear" w:color="auto" w:fill="FFFFFF"/>
        </w:rPr>
        <w:t>"}"</w:t>
      </w:r>
      <w:r>
        <w:rPr>
          <w:rFonts w:ascii="Verdana" w:hAnsi="Verdana"/>
          <w:color w:val="000000"/>
          <w:sz w:val="20"/>
          <w:szCs w:val="20"/>
          <w:shd w:val="clear" w:color="auto" w:fill="FFFFFF"/>
        </w:rPr>
        <w:t>中间的代码。）不要在首次用到该变量时才声明之。这会把注意力不集中的程序员搞糊涂，同时会妨碍代码在该作用域内的可移植性。</w:t>
      </w:r>
    </w:p>
    <w:p w:rsidR="00703E29" w:rsidRDefault="00703E29" w:rsidP="00703E29">
      <w:pPr>
        <w:pStyle w:val="HTML"/>
        <w:rPr>
          <w:color w:val="000000"/>
          <w:shd w:val="clear" w:color="auto" w:fill="FFFFFF"/>
        </w:rPr>
      </w:pPr>
      <w:r>
        <w:rPr>
          <w:color w:val="000000"/>
          <w:shd w:val="clear" w:color="auto" w:fill="FFFFFF"/>
        </w:rPr>
        <w:t xml:space="preserve">  </w:t>
      </w:r>
      <w:proofErr w:type="gramStart"/>
      <w:r>
        <w:rPr>
          <w:color w:val="000000"/>
          <w:shd w:val="clear" w:color="auto" w:fill="FFFFFF"/>
        </w:rPr>
        <w:t>void</w:t>
      </w:r>
      <w:proofErr w:type="gramEnd"/>
      <w:r>
        <w:rPr>
          <w:color w:val="000000"/>
          <w:shd w:val="clear" w:color="auto" w:fill="FFFFFF"/>
        </w:rPr>
        <w:t xml:space="preserve"> </w:t>
      </w:r>
      <w:proofErr w:type="spellStart"/>
      <w:r>
        <w:rPr>
          <w:color w:val="000000"/>
          <w:shd w:val="clear" w:color="auto" w:fill="FFFFFF"/>
        </w:rPr>
        <w:t>myMethod</w:t>
      </w:r>
      <w:proofErr w:type="spellEnd"/>
      <w:r>
        <w:rPr>
          <w:color w:val="000000"/>
          <w:shd w:val="clear" w:color="auto" w:fill="FFFFFF"/>
        </w:rPr>
        <w:t>() {</w:t>
      </w:r>
    </w:p>
    <w:p w:rsidR="00703E29" w:rsidRDefault="00703E29" w:rsidP="00703E29">
      <w:pPr>
        <w:pStyle w:val="HTML"/>
        <w:rPr>
          <w:color w:val="000000"/>
          <w:shd w:val="clear" w:color="auto" w:fill="FFFFFF"/>
        </w:rPr>
      </w:pPr>
      <w:r>
        <w:rPr>
          <w:color w:val="000000"/>
          <w:shd w:val="clear" w:color="auto" w:fill="FFFFFF"/>
        </w:rPr>
        <w:t xml:space="preserve">      </w:t>
      </w:r>
      <w:proofErr w:type="spellStart"/>
      <w:proofErr w:type="gramStart"/>
      <w:r>
        <w:rPr>
          <w:color w:val="000000"/>
          <w:shd w:val="clear" w:color="auto" w:fill="FFFFFF"/>
        </w:rPr>
        <w:t>int</w:t>
      </w:r>
      <w:proofErr w:type="spellEnd"/>
      <w:proofErr w:type="gramEnd"/>
      <w:r>
        <w:rPr>
          <w:color w:val="000000"/>
          <w:shd w:val="clear" w:color="auto" w:fill="FFFFFF"/>
        </w:rPr>
        <w:t xml:space="preserve"> int1 = 0;         // beginning of method block</w:t>
      </w:r>
    </w:p>
    <w:p w:rsidR="00703E29" w:rsidRDefault="00703E29" w:rsidP="00703E29">
      <w:pPr>
        <w:pStyle w:val="HTML"/>
        <w:rPr>
          <w:color w:val="000000"/>
          <w:shd w:val="clear" w:color="auto" w:fill="FFFFFF"/>
        </w:rPr>
      </w:pPr>
    </w:p>
    <w:p w:rsidR="00703E29" w:rsidRDefault="00703E29" w:rsidP="00703E29">
      <w:pPr>
        <w:pStyle w:val="HTML"/>
        <w:rPr>
          <w:color w:val="000000"/>
          <w:shd w:val="clear" w:color="auto" w:fill="FFFFFF"/>
        </w:rPr>
      </w:pPr>
      <w:r>
        <w:rPr>
          <w:color w:val="000000"/>
          <w:shd w:val="clear" w:color="auto" w:fill="FFFFFF"/>
        </w:rPr>
        <w:t xml:space="preserve">      </w:t>
      </w:r>
      <w:proofErr w:type="gramStart"/>
      <w:r>
        <w:rPr>
          <w:color w:val="000000"/>
          <w:shd w:val="clear" w:color="auto" w:fill="FFFFFF"/>
        </w:rPr>
        <w:t>if</w:t>
      </w:r>
      <w:proofErr w:type="gramEnd"/>
      <w:r>
        <w:rPr>
          <w:color w:val="000000"/>
          <w:shd w:val="clear" w:color="auto" w:fill="FFFFFF"/>
        </w:rPr>
        <w:t xml:space="preserve"> (condition) {</w:t>
      </w:r>
    </w:p>
    <w:p w:rsidR="00703E29" w:rsidRDefault="00703E29" w:rsidP="00703E29">
      <w:pPr>
        <w:pStyle w:val="HTML"/>
        <w:rPr>
          <w:color w:val="000000"/>
          <w:shd w:val="clear" w:color="auto" w:fill="FFFFFF"/>
        </w:rPr>
      </w:pPr>
      <w:r>
        <w:rPr>
          <w:color w:val="000000"/>
          <w:shd w:val="clear" w:color="auto" w:fill="FFFFFF"/>
        </w:rPr>
        <w:t xml:space="preserve">          </w:t>
      </w:r>
      <w:proofErr w:type="spellStart"/>
      <w:proofErr w:type="gramStart"/>
      <w:r>
        <w:rPr>
          <w:color w:val="000000"/>
          <w:shd w:val="clear" w:color="auto" w:fill="FFFFFF"/>
        </w:rPr>
        <w:t>int</w:t>
      </w:r>
      <w:proofErr w:type="spellEnd"/>
      <w:proofErr w:type="gramEnd"/>
      <w:r>
        <w:rPr>
          <w:color w:val="000000"/>
          <w:shd w:val="clear" w:color="auto" w:fill="FFFFFF"/>
        </w:rPr>
        <w:t xml:space="preserve"> int2 = 0;     // beginning of "if" block</w:t>
      </w:r>
    </w:p>
    <w:p w:rsidR="00703E29" w:rsidRDefault="00703E29" w:rsidP="00703E29">
      <w:pPr>
        <w:pStyle w:val="HTML"/>
        <w:rPr>
          <w:color w:val="000000"/>
          <w:shd w:val="clear" w:color="auto" w:fill="FFFFFF"/>
        </w:rPr>
      </w:pPr>
      <w:r>
        <w:rPr>
          <w:color w:val="000000"/>
          <w:shd w:val="clear" w:color="auto" w:fill="FFFFFF"/>
        </w:rPr>
        <w:t xml:space="preserve">          ...</w:t>
      </w:r>
    </w:p>
    <w:p w:rsidR="00703E29" w:rsidRDefault="00703E29" w:rsidP="00703E29">
      <w:pPr>
        <w:pStyle w:val="HTML"/>
        <w:rPr>
          <w:color w:val="000000"/>
          <w:shd w:val="clear" w:color="auto" w:fill="FFFFFF"/>
        </w:rPr>
      </w:pPr>
      <w:r>
        <w:rPr>
          <w:color w:val="000000"/>
          <w:shd w:val="clear" w:color="auto" w:fill="FFFFFF"/>
        </w:rPr>
        <w:t xml:space="preserve">      }</w:t>
      </w:r>
    </w:p>
    <w:p w:rsidR="00703E29" w:rsidRDefault="00703E29" w:rsidP="00703E29">
      <w:pPr>
        <w:pStyle w:val="HTML"/>
        <w:rPr>
          <w:color w:val="000000"/>
          <w:shd w:val="clear" w:color="auto" w:fill="FFFFFF"/>
        </w:rPr>
      </w:pPr>
      <w:r>
        <w:rPr>
          <w:color w:val="000000"/>
          <w:shd w:val="clear" w:color="auto" w:fill="FFFFFF"/>
        </w:rPr>
        <w:t xml:space="preserve">  }</w:t>
      </w:r>
    </w:p>
    <w:p w:rsidR="00703E29" w:rsidRDefault="00703E29" w:rsidP="00703E29">
      <w:pPr>
        <w:pStyle w:val="HTML"/>
        <w:rPr>
          <w:color w:val="000000"/>
          <w:shd w:val="clear" w:color="auto" w:fill="FFFFFF"/>
        </w:rPr>
      </w:pPr>
      <w:r>
        <w:rPr>
          <w:color w:val="000000"/>
          <w:shd w:val="clear" w:color="auto" w:fill="FFFFFF"/>
        </w:rPr>
        <w:tab/>
        <w:t xml:space="preserve">  </w:t>
      </w:r>
    </w:p>
    <w:p w:rsidR="00703E29" w:rsidRDefault="00703E29" w:rsidP="00703E29">
      <w:pPr>
        <w:pStyle w:val="ae"/>
        <w:rPr>
          <w:rFonts w:ascii="Verdana" w:hAnsi="Verdana"/>
          <w:color w:val="000000"/>
          <w:sz w:val="20"/>
          <w:szCs w:val="20"/>
          <w:shd w:val="clear" w:color="auto" w:fill="FFFFFF"/>
        </w:rPr>
      </w:pPr>
      <w:r>
        <w:rPr>
          <w:rFonts w:ascii="Verdana" w:hAnsi="Verdana"/>
          <w:color w:val="000000"/>
          <w:sz w:val="20"/>
          <w:szCs w:val="20"/>
          <w:shd w:val="clear" w:color="auto" w:fill="FFFFFF"/>
        </w:rPr>
        <w:t>该规则的一个例外是</w:t>
      </w:r>
      <w:r>
        <w:rPr>
          <w:rFonts w:ascii="Verdana" w:hAnsi="Verdana"/>
          <w:color w:val="000000"/>
          <w:sz w:val="20"/>
          <w:szCs w:val="20"/>
          <w:shd w:val="clear" w:color="auto" w:fill="FFFFFF"/>
        </w:rPr>
        <w:t>for</w:t>
      </w:r>
      <w:r>
        <w:rPr>
          <w:rFonts w:ascii="Verdana" w:hAnsi="Verdana"/>
          <w:color w:val="000000"/>
          <w:sz w:val="20"/>
          <w:szCs w:val="20"/>
          <w:shd w:val="clear" w:color="auto" w:fill="FFFFFF"/>
        </w:rPr>
        <w:t>循环的索引变量</w:t>
      </w:r>
    </w:p>
    <w:p w:rsidR="00703E29" w:rsidRDefault="00703E29" w:rsidP="00703E29">
      <w:pPr>
        <w:pStyle w:val="HTML"/>
        <w:rPr>
          <w:color w:val="000000"/>
          <w:shd w:val="clear" w:color="auto" w:fill="FFFFFF"/>
        </w:rPr>
      </w:pPr>
      <w:r>
        <w:rPr>
          <w:color w:val="000000"/>
          <w:shd w:val="clear" w:color="auto" w:fill="FFFFFF"/>
        </w:rPr>
        <w:t xml:space="preserve">  </w:t>
      </w:r>
      <w:proofErr w:type="gramStart"/>
      <w:r>
        <w:rPr>
          <w:color w:val="000000"/>
          <w:shd w:val="clear" w:color="auto" w:fill="FFFFFF"/>
        </w:rPr>
        <w:t>for</w:t>
      </w:r>
      <w:proofErr w:type="gramEnd"/>
      <w:r>
        <w:rPr>
          <w:color w:val="000000"/>
          <w:shd w:val="clear" w:color="auto" w:fill="FFFFFF"/>
        </w:rPr>
        <w:t xml:space="preserve"> (</w:t>
      </w:r>
      <w:proofErr w:type="spellStart"/>
      <w:r>
        <w:rPr>
          <w:color w:val="000000"/>
          <w:shd w:val="clear" w:color="auto" w:fill="FFFFFF"/>
        </w:rPr>
        <w:t>int</w:t>
      </w:r>
      <w:proofErr w:type="spellEnd"/>
      <w:r>
        <w:rPr>
          <w:color w:val="000000"/>
          <w:shd w:val="clear" w:color="auto" w:fill="FFFFFF"/>
        </w:rPr>
        <w:t xml:space="preserve"> </w:t>
      </w:r>
      <w:proofErr w:type="spellStart"/>
      <w:r>
        <w:rPr>
          <w:color w:val="000000"/>
          <w:shd w:val="clear" w:color="auto" w:fill="FFFFFF"/>
        </w:rPr>
        <w:t>i</w:t>
      </w:r>
      <w:proofErr w:type="spellEnd"/>
      <w:r>
        <w:rPr>
          <w:color w:val="000000"/>
          <w:shd w:val="clear" w:color="auto" w:fill="FFFFFF"/>
        </w:rPr>
        <w:t xml:space="preserve"> = 0; </w:t>
      </w:r>
      <w:proofErr w:type="spellStart"/>
      <w:r>
        <w:rPr>
          <w:color w:val="000000"/>
          <w:shd w:val="clear" w:color="auto" w:fill="FFFFFF"/>
        </w:rPr>
        <w:t>i</w:t>
      </w:r>
      <w:proofErr w:type="spellEnd"/>
      <w:r>
        <w:rPr>
          <w:color w:val="000000"/>
          <w:shd w:val="clear" w:color="auto" w:fill="FFFFFF"/>
        </w:rPr>
        <w:t xml:space="preserve"> &lt; </w:t>
      </w:r>
      <w:proofErr w:type="spellStart"/>
      <w:r>
        <w:rPr>
          <w:color w:val="000000"/>
          <w:shd w:val="clear" w:color="auto" w:fill="FFFFFF"/>
        </w:rPr>
        <w:t>maxLoops</w:t>
      </w:r>
      <w:proofErr w:type="spellEnd"/>
      <w:r>
        <w:rPr>
          <w:color w:val="000000"/>
          <w:shd w:val="clear" w:color="auto" w:fill="FFFFFF"/>
        </w:rPr>
        <w:t xml:space="preserve">; </w:t>
      </w:r>
      <w:proofErr w:type="spellStart"/>
      <w:r>
        <w:rPr>
          <w:color w:val="000000"/>
          <w:shd w:val="clear" w:color="auto" w:fill="FFFFFF"/>
        </w:rPr>
        <w:t>i</w:t>
      </w:r>
      <w:proofErr w:type="spellEnd"/>
      <w:r>
        <w:rPr>
          <w:color w:val="000000"/>
          <w:shd w:val="clear" w:color="auto" w:fill="FFFFFF"/>
        </w:rPr>
        <w:t>++) { ... }</w:t>
      </w:r>
    </w:p>
    <w:p w:rsidR="00703E29" w:rsidRDefault="00703E29" w:rsidP="00703E29">
      <w:pPr>
        <w:pStyle w:val="HTML"/>
        <w:rPr>
          <w:color w:val="000000"/>
          <w:shd w:val="clear" w:color="auto" w:fill="FFFFFF"/>
        </w:rPr>
      </w:pPr>
      <w:r>
        <w:rPr>
          <w:color w:val="000000"/>
          <w:shd w:val="clear" w:color="auto" w:fill="FFFFFF"/>
        </w:rPr>
        <w:tab/>
        <w:t xml:space="preserve">  </w:t>
      </w:r>
    </w:p>
    <w:p w:rsidR="00703E29" w:rsidRDefault="00703E29" w:rsidP="00703E29">
      <w:pPr>
        <w:pStyle w:val="ae"/>
        <w:rPr>
          <w:rFonts w:ascii="Verdana" w:hAnsi="Verdana"/>
          <w:color w:val="000000"/>
          <w:sz w:val="20"/>
          <w:szCs w:val="20"/>
          <w:shd w:val="clear" w:color="auto" w:fill="FFFFFF"/>
        </w:rPr>
      </w:pPr>
      <w:r>
        <w:rPr>
          <w:rFonts w:ascii="Verdana" w:hAnsi="Verdana"/>
          <w:color w:val="000000"/>
          <w:sz w:val="20"/>
          <w:szCs w:val="20"/>
          <w:shd w:val="clear" w:color="auto" w:fill="FFFFFF"/>
        </w:rPr>
        <w:t>避免声明的局部变量覆盖上一级声明的变量。例如，不要在内部代码块中声明相同的变量名：</w:t>
      </w:r>
    </w:p>
    <w:p w:rsidR="00703E29" w:rsidRDefault="00703E29" w:rsidP="00703E29">
      <w:pPr>
        <w:pStyle w:val="HTML"/>
        <w:rPr>
          <w:color w:val="000000"/>
          <w:shd w:val="clear" w:color="auto" w:fill="FFFFFF"/>
        </w:rPr>
      </w:pPr>
      <w:r>
        <w:rPr>
          <w:color w:val="000000"/>
          <w:shd w:val="clear" w:color="auto" w:fill="FFFFFF"/>
        </w:rPr>
        <w:t xml:space="preserve">  </w:t>
      </w:r>
      <w:proofErr w:type="spellStart"/>
      <w:proofErr w:type="gramStart"/>
      <w:r>
        <w:rPr>
          <w:color w:val="000000"/>
          <w:shd w:val="clear" w:color="auto" w:fill="FFFFFF"/>
        </w:rPr>
        <w:t>int</w:t>
      </w:r>
      <w:proofErr w:type="spellEnd"/>
      <w:proofErr w:type="gramEnd"/>
      <w:r>
        <w:rPr>
          <w:color w:val="000000"/>
          <w:shd w:val="clear" w:color="auto" w:fill="FFFFFF"/>
        </w:rPr>
        <w:t xml:space="preserve"> count;</w:t>
      </w:r>
    </w:p>
    <w:p w:rsidR="00703E29" w:rsidRDefault="00703E29" w:rsidP="00703E29">
      <w:pPr>
        <w:pStyle w:val="HTML"/>
        <w:rPr>
          <w:color w:val="000000"/>
          <w:shd w:val="clear" w:color="auto" w:fill="FFFFFF"/>
        </w:rPr>
      </w:pPr>
      <w:r>
        <w:rPr>
          <w:color w:val="000000"/>
          <w:shd w:val="clear" w:color="auto" w:fill="FFFFFF"/>
        </w:rPr>
        <w:t xml:space="preserve">  ...</w:t>
      </w:r>
    </w:p>
    <w:p w:rsidR="00703E29" w:rsidRDefault="00703E29" w:rsidP="00703E29">
      <w:pPr>
        <w:pStyle w:val="HTML"/>
        <w:rPr>
          <w:color w:val="000000"/>
          <w:shd w:val="clear" w:color="auto" w:fill="FFFFFF"/>
        </w:rPr>
      </w:pPr>
      <w:r>
        <w:rPr>
          <w:color w:val="000000"/>
          <w:shd w:val="clear" w:color="auto" w:fill="FFFFFF"/>
        </w:rPr>
        <w:t xml:space="preserve">  </w:t>
      </w:r>
      <w:proofErr w:type="spellStart"/>
      <w:proofErr w:type="gramStart"/>
      <w:r>
        <w:rPr>
          <w:color w:val="000000"/>
          <w:shd w:val="clear" w:color="auto" w:fill="FFFFFF"/>
        </w:rPr>
        <w:t>myMethod</w:t>
      </w:r>
      <w:proofErr w:type="spellEnd"/>
      <w:r>
        <w:rPr>
          <w:color w:val="000000"/>
          <w:shd w:val="clear" w:color="auto" w:fill="FFFFFF"/>
        </w:rPr>
        <w:t>(</w:t>
      </w:r>
      <w:proofErr w:type="gramEnd"/>
      <w:r>
        <w:rPr>
          <w:color w:val="000000"/>
          <w:shd w:val="clear" w:color="auto" w:fill="FFFFFF"/>
        </w:rPr>
        <w:t>) {</w:t>
      </w:r>
    </w:p>
    <w:p w:rsidR="00703E29" w:rsidRDefault="00703E29" w:rsidP="00703E29">
      <w:pPr>
        <w:pStyle w:val="HTML"/>
        <w:rPr>
          <w:color w:val="000000"/>
          <w:shd w:val="clear" w:color="auto" w:fill="FFFFFF"/>
        </w:rPr>
      </w:pPr>
      <w:r>
        <w:rPr>
          <w:color w:val="000000"/>
          <w:shd w:val="clear" w:color="auto" w:fill="FFFFFF"/>
        </w:rPr>
        <w:t xml:space="preserve">      </w:t>
      </w:r>
      <w:proofErr w:type="gramStart"/>
      <w:r>
        <w:rPr>
          <w:color w:val="000000"/>
          <w:shd w:val="clear" w:color="auto" w:fill="FFFFFF"/>
        </w:rPr>
        <w:t>if</w:t>
      </w:r>
      <w:proofErr w:type="gramEnd"/>
      <w:r>
        <w:rPr>
          <w:color w:val="000000"/>
          <w:shd w:val="clear" w:color="auto" w:fill="FFFFFF"/>
        </w:rPr>
        <w:t xml:space="preserve"> (condition) {</w:t>
      </w:r>
    </w:p>
    <w:p w:rsidR="00703E29" w:rsidRDefault="00703E29" w:rsidP="00703E29">
      <w:pPr>
        <w:pStyle w:val="HTML"/>
        <w:rPr>
          <w:color w:val="000000"/>
          <w:shd w:val="clear" w:color="auto" w:fill="FFFFFF"/>
        </w:rPr>
      </w:pPr>
      <w:r>
        <w:rPr>
          <w:color w:val="000000"/>
          <w:shd w:val="clear" w:color="auto" w:fill="FFFFFF"/>
        </w:rPr>
        <w:t xml:space="preserve">          </w:t>
      </w:r>
      <w:proofErr w:type="spellStart"/>
      <w:proofErr w:type="gramStart"/>
      <w:r>
        <w:rPr>
          <w:color w:val="000000"/>
          <w:shd w:val="clear" w:color="auto" w:fill="FFFFFF"/>
        </w:rPr>
        <w:t>int</w:t>
      </w:r>
      <w:proofErr w:type="spellEnd"/>
      <w:proofErr w:type="gramEnd"/>
      <w:r>
        <w:rPr>
          <w:color w:val="000000"/>
          <w:shd w:val="clear" w:color="auto" w:fill="FFFFFF"/>
        </w:rPr>
        <w:t xml:space="preserve"> count = 0;     // AVOID!</w:t>
      </w:r>
    </w:p>
    <w:p w:rsidR="00703E29" w:rsidRDefault="00703E29" w:rsidP="00703E29">
      <w:pPr>
        <w:pStyle w:val="HTML"/>
        <w:rPr>
          <w:color w:val="000000"/>
          <w:shd w:val="clear" w:color="auto" w:fill="FFFFFF"/>
        </w:rPr>
      </w:pPr>
      <w:r>
        <w:rPr>
          <w:color w:val="000000"/>
          <w:shd w:val="clear" w:color="auto" w:fill="FFFFFF"/>
        </w:rPr>
        <w:t xml:space="preserve">          ...</w:t>
      </w:r>
    </w:p>
    <w:p w:rsidR="00703E29" w:rsidRDefault="00703E29" w:rsidP="00703E29">
      <w:pPr>
        <w:pStyle w:val="HTML"/>
        <w:rPr>
          <w:color w:val="000000"/>
          <w:shd w:val="clear" w:color="auto" w:fill="FFFFFF"/>
        </w:rPr>
      </w:pPr>
      <w:r>
        <w:rPr>
          <w:color w:val="000000"/>
          <w:shd w:val="clear" w:color="auto" w:fill="FFFFFF"/>
        </w:rPr>
        <w:t xml:space="preserve">      }</w:t>
      </w:r>
    </w:p>
    <w:p w:rsidR="00703E29" w:rsidRDefault="00703E29" w:rsidP="00703E29">
      <w:pPr>
        <w:pStyle w:val="HTML"/>
        <w:rPr>
          <w:color w:val="000000"/>
          <w:shd w:val="clear" w:color="auto" w:fill="FFFFFF"/>
        </w:rPr>
      </w:pPr>
      <w:r>
        <w:rPr>
          <w:color w:val="000000"/>
          <w:shd w:val="clear" w:color="auto" w:fill="FFFFFF"/>
        </w:rPr>
        <w:t xml:space="preserve">      ...</w:t>
      </w:r>
    </w:p>
    <w:p w:rsidR="00703E29" w:rsidRDefault="00703E29" w:rsidP="00703E29">
      <w:pPr>
        <w:pStyle w:val="HTML"/>
        <w:rPr>
          <w:color w:val="000000"/>
          <w:shd w:val="clear" w:color="auto" w:fill="FFFFFF"/>
        </w:rPr>
      </w:pPr>
      <w:r>
        <w:rPr>
          <w:color w:val="000000"/>
          <w:shd w:val="clear" w:color="auto" w:fill="FFFFFF"/>
        </w:rPr>
        <w:t xml:space="preserve">  }</w:t>
      </w:r>
    </w:p>
    <w:p w:rsidR="00703E29" w:rsidRDefault="00703E29" w:rsidP="00703E29">
      <w:pPr>
        <w:pStyle w:val="HTML"/>
        <w:rPr>
          <w:color w:val="000000"/>
          <w:shd w:val="clear" w:color="auto" w:fill="FFFFFF"/>
        </w:rPr>
      </w:pPr>
      <w:r>
        <w:rPr>
          <w:color w:val="000000"/>
          <w:shd w:val="clear" w:color="auto" w:fill="FFFFFF"/>
        </w:rPr>
        <w:tab/>
        <w:t xml:space="preserve">  </w:t>
      </w:r>
    </w:p>
    <w:p w:rsidR="00703E29" w:rsidRDefault="00703E29" w:rsidP="00703E29">
      <w:pPr>
        <w:pStyle w:val="11"/>
        <w:shd w:val="clear" w:color="auto" w:fill="FFFFFF"/>
        <w:rPr>
          <w:rFonts w:ascii="Verdana" w:hAnsi="Verdana"/>
          <w:b/>
          <w:bCs/>
          <w:color w:val="000000"/>
          <w:sz w:val="20"/>
          <w:szCs w:val="20"/>
        </w:rPr>
      </w:pPr>
      <w:bookmarkStart w:id="26" w:name="63"/>
      <w:bookmarkEnd w:id="26"/>
      <w:r>
        <w:rPr>
          <w:rFonts w:ascii="Verdana" w:hAnsi="Verdana"/>
          <w:b/>
          <w:bCs/>
          <w:color w:val="000000"/>
          <w:sz w:val="20"/>
          <w:szCs w:val="20"/>
        </w:rPr>
        <w:t xml:space="preserve">6.4 </w:t>
      </w:r>
      <w:r>
        <w:rPr>
          <w:rFonts w:ascii="Verdana" w:hAnsi="Verdana"/>
          <w:b/>
          <w:bCs/>
          <w:color w:val="000000"/>
          <w:sz w:val="20"/>
          <w:szCs w:val="20"/>
        </w:rPr>
        <w:t>类和接口的声明</w:t>
      </w:r>
      <w:r>
        <w:rPr>
          <w:rFonts w:ascii="Verdana" w:hAnsi="Verdana"/>
          <w:b/>
          <w:bCs/>
          <w:color w:val="000000"/>
          <w:sz w:val="20"/>
          <w:szCs w:val="20"/>
        </w:rPr>
        <w:t>(Class and Interface Declarations)</w:t>
      </w:r>
    </w:p>
    <w:p w:rsidR="00703E29" w:rsidRDefault="00703E29" w:rsidP="00703E29">
      <w:pPr>
        <w:pStyle w:val="ae"/>
        <w:rPr>
          <w:rFonts w:ascii="Verdana" w:hAnsi="Verdana"/>
          <w:color w:val="000000"/>
          <w:sz w:val="20"/>
          <w:szCs w:val="20"/>
          <w:shd w:val="clear" w:color="auto" w:fill="FFFFFF"/>
        </w:rPr>
      </w:pPr>
      <w:r>
        <w:rPr>
          <w:rFonts w:ascii="Verdana" w:hAnsi="Verdana"/>
          <w:color w:val="000000"/>
          <w:sz w:val="20"/>
          <w:szCs w:val="20"/>
          <w:shd w:val="clear" w:color="auto" w:fill="FFFFFF"/>
        </w:rPr>
        <w:t>当编写类和接口是，应该遵守以下格式规则：</w:t>
      </w:r>
    </w:p>
    <w:p w:rsidR="00703E29" w:rsidRDefault="00703E29" w:rsidP="00703E29">
      <w:pPr>
        <w:pStyle w:val="ae"/>
        <w:rPr>
          <w:rFonts w:ascii="Verdana" w:hAnsi="Verdana"/>
          <w:color w:val="000000"/>
          <w:sz w:val="20"/>
          <w:szCs w:val="20"/>
          <w:shd w:val="clear" w:color="auto" w:fill="FFFFFF"/>
        </w:rPr>
      </w:pPr>
      <w:r>
        <w:rPr>
          <w:rFonts w:ascii="Verdana" w:hAnsi="Verdana"/>
          <w:color w:val="000000"/>
          <w:sz w:val="20"/>
          <w:szCs w:val="20"/>
          <w:shd w:val="clear" w:color="auto" w:fill="FFFFFF"/>
        </w:rPr>
        <w:t xml:space="preserve">- </w:t>
      </w:r>
      <w:r>
        <w:rPr>
          <w:rFonts w:ascii="Verdana" w:hAnsi="Verdana"/>
          <w:color w:val="000000"/>
          <w:sz w:val="20"/>
          <w:szCs w:val="20"/>
          <w:shd w:val="clear" w:color="auto" w:fill="FFFFFF"/>
        </w:rPr>
        <w:t>在方法名与其参数列表之前的左括号</w:t>
      </w:r>
      <w:r>
        <w:rPr>
          <w:rFonts w:ascii="Verdana" w:hAnsi="Verdana"/>
          <w:color w:val="000000"/>
          <w:sz w:val="20"/>
          <w:szCs w:val="20"/>
          <w:shd w:val="clear" w:color="auto" w:fill="FFFFFF"/>
        </w:rPr>
        <w:t>"("</w:t>
      </w:r>
      <w:r>
        <w:rPr>
          <w:rFonts w:ascii="Verdana" w:hAnsi="Verdana"/>
          <w:color w:val="000000"/>
          <w:sz w:val="20"/>
          <w:szCs w:val="20"/>
          <w:shd w:val="clear" w:color="auto" w:fill="FFFFFF"/>
        </w:rPr>
        <w:t>间不要有空格</w:t>
      </w:r>
      <w:r>
        <w:rPr>
          <w:rFonts w:ascii="Verdana" w:hAnsi="Verdana"/>
          <w:color w:val="000000"/>
          <w:sz w:val="20"/>
          <w:szCs w:val="20"/>
          <w:shd w:val="clear" w:color="auto" w:fill="FFFFFF"/>
        </w:rPr>
        <w:br/>
        <w:t xml:space="preserve">- </w:t>
      </w:r>
      <w:r>
        <w:rPr>
          <w:rFonts w:ascii="Verdana" w:hAnsi="Verdana"/>
          <w:color w:val="000000"/>
          <w:sz w:val="20"/>
          <w:szCs w:val="20"/>
          <w:shd w:val="clear" w:color="auto" w:fill="FFFFFF"/>
        </w:rPr>
        <w:t>左大括号</w:t>
      </w:r>
      <w:r>
        <w:rPr>
          <w:rFonts w:ascii="Verdana" w:hAnsi="Verdana"/>
          <w:color w:val="000000"/>
          <w:sz w:val="20"/>
          <w:szCs w:val="20"/>
          <w:shd w:val="clear" w:color="auto" w:fill="FFFFFF"/>
        </w:rPr>
        <w:t>"{"</w:t>
      </w:r>
      <w:r>
        <w:rPr>
          <w:rFonts w:ascii="Verdana" w:hAnsi="Verdana"/>
          <w:color w:val="000000"/>
          <w:sz w:val="20"/>
          <w:szCs w:val="20"/>
          <w:shd w:val="clear" w:color="auto" w:fill="FFFFFF"/>
        </w:rPr>
        <w:t>位于声明语句同行的末尾</w:t>
      </w:r>
      <w:r>
        <w:rPr>
          <w:rFonts w:ascii="Verdana" w:hAnsi="Verdana"/>
          <w:color w:val="000000"/>
          <w:sz w:val="20"/>
          <w:szCs w:val="20"/>
          <w:shd w:val="clear" w:color="auto" w:fill="FFFFFF"/>
        </w:rPr>
        <w:br/>
        <w:t xml:space="preserve">- </w:t>
      </w:r>
      <w:r>
        <w:rPr>
          <w:rFonts w:ascii="Verdana" w:hAnsi="Verdana"/>
          <w:color w:val="000000"/>
          <w:sz w:val="20"/>
          <w:szCs w:val="20"/>
          <w:shd w:val="clear" w:color="auto" w:fill="FFFFFF"/>
        </w:rPr>
        <w:t>右大括号</w:t>
      </w:r>
      <w:r>
        <w:rPr>
          <w:rFonts w:ascii="Verdana" w:hAnsi="Verdana"/>
          <w:color w:val="000000"/>
          <w:sz w:val="20"/>
          <w:szCs w:val="20"/>
          <w:shd w:val="clear" w:color="auto" w:fill="FFFFFF"/>
        </w:rPr>
        <w:t>"}"</w:t>
      </w:r>
      <w:r>
        <w:rPr>
          <w:rFonts w:ascii="Verdana" w:hAnsi="Verdana"/>
          <w:color w:val="000000"/>
          <w:sz w:val="20"/>
          <w:szCs w:val="20"/>
          <w:shd w:val="clear" w:color="auto" w:fill="FFFFFF"/>
        </w:rPr>
        <w:t>另起一行，与相应的声明语句对齐，除非是一个空语句，</w:t>
      </w:r>
      <w:r>
        <w:rPr>
          <w:rFonts w:ascii="Verdana" w:hAnsi="Verdana"/>
          <w:color w:val="000000"/>
          <w:sz w:val="20"/>
          <w:szCs w:val="20"/>
          <w:shd w:val="clear" w:color="auto" w:fill="FFFFFF"/>
        </w:rPr>
        <w:t>"}"</w:t>
      </w:r>
      <w:r>
        <w:rPr>
          <w:rFonts w:ascii="Verdana" w:hAnsi="Verdana"/>
          <w:color w:val="000000"/>
          <w:sz w:val="20"/>
          <w:szCs w:val="20"/>
          <w:shd w:val="clear" w:color="auto" w:fill="FFFFFF"/>
        </w:rPr>
        <w:t>应紧跟在</w:t>
      </w:r>
      <w:r>
        <w:rPr>
          <w:rFonts w:ascii="Verdana" w:hAnsi="Verdana"/>
          <w:color w:val="000000"/>
          <w:sz w:val="20"/>
          <w:szCs w:val="20"/>
          <w:shd w:val="clear" w:color="auto" w:fill="FFFFFF"/>
        </w:rPr>
        <w:t>"{"</w:t>
      </w:r>
      <w:r>
        <w:rPr>
          <w:rFonts w:ascii="Verdana" w:hAnsi="Verdana"/>
          <w:color w:val="000000"/>
          <w:sz w:val="20"/>
          <w:szCs w:val="20"/>
          <w:shd w:val="clear" w:color="auto" w:fill="FFFFFF"/>
        </w:rPr>
        <w:t>之后</w:t>
      </w:r>
    </w:p>
    <w:p w:rsidR="00703E29" w:rsidRDefault="00703E29" w:rsidP="00703E29">
      <w:pPr>
        <w:pStyle w:val="HTML"/>
        <w:rPr>
          <w:color w:val="000000"/>
          <w:shd w:val="clear" w:color="auto" w:fill="FFFFFF"/>
        </w:rPr>
      </w:pPr>
      <w:r>
        <w:rPr>
          <w:color w:val="000000"/>
          <w:shd w:val="clear" w:color="auto" w:fill="FFFFFF"/>
        </w:rPr>
        <w:t xml:space="preserve">  </w:t>
      </w:r>
      <w:proofErr w:type="gramStart"/>
      <w:r>
        <w:rPr>
          <w:color w:val="000000"/>
          <w:shd w:val="clear" w:color="auto" w:fill="FFFFFF"/>
        </w:rPr>
        <w:t>class</w:t>
      </w:r>
      <w:proofErr w:type="gramEnd"/>
      <w:r>
        <w:rPr>
          <w:color w:val="000000"/>
          <w:shd w:val="clear" w:color="auto" w:fill="FFFFFF"/>
        </w:rPr>
        <w:t xml:space="preserve"> Sample extends Object {</w:t>
      </w:r>
    </w:p>
    <w:p w:rsidR="00703E29" w:rsidRDefault="00703E29" w:rsidP="00703E29">
      <w:pPr>
        <w:pStyle w:val="HTML"/>
        <w:rPr>
          <w:color w:val="000000"/>
          <w:shd w:val="clear" w:color="auto" w:fill="FFFFFF"/>
        </w:rPr>
      </w:pPr>
      <w:r>
        <w:rPr>
          <w:color w:val="000000"/>
          <w:shd w:val="clear" w:color="auto" w:fill="FFFFFF"/>
        </w:rPr>
        <w:t xml:space="preserve">      </w:t>
      </w:r>
      <w:proofErr w:type="spellStart"/>
      <w:proofErr w:type="gramStart"/>
      <w:r>
        <w:rPr>
          <w:color w:val="000000"/>
          <w:shd w:val="clear" w:color="auto" w:fill="FFFFFF"/>
        </w:rPr>
        <w:t>int</w:t>
      </w:r>
      <w:proofErr w:type="spellEnd"/>
      <w:proofErr w:type="gramEnd"/>
      <w:r>
        <w:rPr>
          <w:color w:val="000000"/>
          <w:shd w:val="clear" w:color="auto" w:fill="FFFFFF"/>
        </w:rPr>
        <w:t xml:space="preserve"> ivar1;</w:t>
      </w:r>
    </w:p>
    <w:p w:rsidR="00703E29" w:rsidRDefault="00703E29" w:rsidP="00703E29">
      <w:pPr>
        <w:pStyle w:val="HTML"/>
        <w:rPr>
          <w:color w:val="000000"/>
          <w:shd w:val="clear" w:color="auto" w:fill="FFFFFF"/>
        </w:rPr>
      </w:pPr>
      <w:r>
        <w:rPr>
          <w:color w:val="000000"/>
          <w:shd w:val="clear" w:color="auto" w:fill="FFFFFF"/>
        </w:rPr>
        <w:t xml:space="preserve">      </w:t>
      </w:r>
      <w:proofErr w:type="spellStart"/>
      <w:proofErr w:type="gramStart"/>
      <w:r>
        <w:rPr>
          <w:color w:val="000000"/>
          <w:shd w:val="clear" w:color="auto" w:fill="FFFFFF"/>
        </w:rPr>
        <w:t>int</w:t>
      </w:r>
      <w:proofErr w:type="spellEnd"/>
      <w:proofErr w:type="gramEnd"/>
      <w:r>
        <w:rPr>
          <w:color w:val="000000"/>
          <w:shd w:val="clear" w:color="auto" w:fill="FFFFFF"/>
        </w:rPr>
        <w:t xml:space="preserve"> ivar2;</w:t>
      </w:r>
    </w:p>
    <w:p w:rsidR="00703E29" w:rsidRDefault="00703E29" w:rsidP="00703E29">
      <w:pPr>
        <w:pStyle w:val="HTML"/>
        <w:rPr>
          <w:color w:val="000000"/>
          <w:shd w:val="clear" w:color="auto" w:fill="FFFFFF"/>
        </w:rPr>
      </w:pPr>
    </w:p>
    <w:p w:rsidR="00703E29" w:rsidRDefault="00703E29" w:rsidP="00703E29">
      <w:pPr>
        <w:pStyle w:val="HTML"/>
        <w:rPr>
          <w:color w:val="000000"/>
          <w:shd w:val="clear" w:color="auto" w:fill="FFFFFF"/>
        </w:rPr>
      </w:pPr>
      <w:r>
        <w:rPr>
          <w:color w:val="000000"/>
          <w:shd w:val="clear" w:color="auto" w:fill="FFFFFF"/>
        </w:rPr>
        <w:t xml:space="preserve">      </w:t>
      </w:r>
      <w:proofErr w:type="gramStart"/>
      <w:r>
        <w:rPr>
          <w:color w:val="000000"/>
          <w:shd w:val="clear" w:color="auto" w:fill="FFFFFF"/>
        </w:rPr>
        <w:t>Sample(</w:t>
      </w:r>
      <w:proofErr w:type="spellStart"/>
      <w:proofErr w:type="gramEnd"/>
      <w:r>
        <w:rPr>
          <w:color w:val="000000"/>
          <w:shd w:val="clear" w:color="auto" w:fill="FFFFFF"/>
        </w:rPr>
        <w:t>int</w:t>
      </w:r>
      <w:proofErr w:type="spellEnd"/>
      <w:r>
        <w:rPr>
          <w:color w:val="000000"/>
          <w:shd w:val="clear" w:color="auto" w:fill="FFFFFF"/>
        </w:rPr>
        <w:t xml:space="preserve"> </w:t>
      </w:r>
      <w:proofErr w:type="spellStart"/>
      <w:r>
        <w:rPr>
          <w:color w:val="000000"/>
          <w:shd w:val="clear" w:color="auto" w:fill="FFFFFF"/>
        </w:rPr>
        <w:t>i</w:t>
      </w:r>
      <w:proofErr w:type="spellEnd"/>
      <w:r>
        <w:rPr>
          <w:color w:val="000000"/>
          <w:shd w:val="clear" w:color="auto" w:fill="FFFFFF"/>
        </w:rPr>
        <w:t xml:space="preserve">, </w:t>
      </w:r>
      <w:proofErr w:type="spellStart"/>
      <w:r>
        <w:rPr>
          <w:color w:val="000000"/>
          <w:shd w:val="clear" w:color="auto" w:fill="FFFFFF"/>
        </w:rPr>
        <w:t>int</w:t>
      </w:r>
      <w:proofErr w:type="spellEnd"/>
      <w:r>
        <w:rPr>
          <w:color w:val="000000"/>
          <w:shd w:val="clear" w:color="auto" w:fill="FFFFFF"/>
        </w:rPr>
        <w:t xml:space="preserve"> j) {</w:t>
      </w:r>
    </w:p>
    <w:p w:rsidR="00703E29" w:rsidRDefault="00703E29" w:rsidP="00703E29">
      <w:pPr>
        <w:pStyle w:val="HTML"/>
        <w:rPr>
          <w:color w:val="000000"/>
          <w:shd w:val="clear" w:color="auto" w:fill="FFFFFF"/>
        </w:rPr>
      </w:pPr>
      <w:r>
        <w:rPr>
          <w:color w:val="000000"/>
          <w:shd w:val="clear" w:color="auto" w:fill="FFFFFF"/>
        </w:rPr>
        <w:t xml:space="preserve">          ivar1 = </w:t>
      </w:r>
      <w:proofErr w:type="spellStart"/>
      <w:r>
        <w:rPr>
          <w:color w:val="000000"/>
          <w:shd w:val="clear" w:color="auto" w:fill="FFFFFF"/>
        </w:rPr>
        <w:t>i</w:t>
      </w:r>
      <w:proofErr w:type="spellEnd"/>
      <w:r>
        <w:rPr>
          <w:color w:val="000000"/>
          <w:shd w:val="clear" w:color="auto" w:fill="FFFFFF"/>
        </w:rPr>
        <w:t>;</w:t>
      </w:r>
    </w:p>
    <w:p w:rsidR="00703E29" w:rsidRDefault="00703E29" w:rsidP="00703E29">
      <w:pPr>
        <w:pStyle w:val="HTML"/>
        <w:rPr>
          <w:color w:val="000000"/>
          <w:shd w:val="clear" w:color="auto" w:fill="FFFFFF"/>
        </w:rPr>
      </w:pPr>
      <w:r>
        <w:rPr>
          <w:color w:val="000000"/>
          <w:shd w:val="clear" w:color="auto" w:fill="FFFFFF"/>
        </w:rPr>
        <w:t xml:space="preserve">          ivar2 = j;</w:t>
      </w:r>
    </w:p>
    <w:p w:rsidR="00703E29" w:rsidRDefault="00703E29" w:rsidP="00703E29">
      <w:pPr>
        <w:pStyle w:val="HTML"/>
        <w:rPr>
          <w:color w:val="000000"/>
          <w:shd w:val="clear" w:color="auto" w:fill="FFFFFF"/>
        </w:rPr>
      </w:pPr>
      <w:r>
        <w:rPr>
          <w:color w:val="000000"/>
          <w:shd w:val="clear" w:color="auto" w:fill="FFFFFF"/>
        </w:rPr>
        <w:t xml:space="preserve">      }</w:t>
      </w:r>
    </w:p>
    <w:p w:rsidR="00703E29" w:rsidRDefault="00703E29" w:rsidP="00703E29">
      <w:pPr>
        <w:pStyle w:val="HTML"/>
        <w:rPr>
          <w:color w:val="000000"/>
          <w:shd w:val="clear" w:color="auto" w:fill="FFFFFF"/>
        </w:rPr>
      </w:pPr>
    </w:p>
    <w:p w:rsidR="00703E29" w:rsidRDefault="00703E29" w:rsidP="00703E29">
      <w:pPr>
        <w:pStyle w:val="HTML"/>
        <w:rPr>
          <w:color w:val="000000"/>
          <w:shd w:val="clear" w:color="auto" w:fill="FFFFFF"/>
        </w:rPr>
      </w:pPr>
      <w:r>
        <w:rPr>
          <w:color w:val="000000"/>
          <w:shd w:val="clear" w:color="auto" w:fill="FFFFFF"/>
        </w:rPr>
        <w:t xml:space="preserve">      </w:t>
      </w:r>
      <w:proofErr w:type="spellStart"/>
      <w:proofErr w:type="gramStart"/>
      <w:r>
        <w:rPr>
          <w:color w:val="000000"/>
          <w:shd w:val="clear" w:color="auto" w:fill="FFFFFF"/>
        </w:rPr>
        <w:t>int</w:t>
      </w:r>
      <w:proofErr w:type="spellEnd"/>
      <w:proofErr w:type="gramEnd"/>
      <w:r>
        <w:rPr>
          <w:color w:val="000000"/>
          <w:shd w:val="clear" w:color="auto" w:fill="FFFFFF"/>
        </w:rPr>
        <w:t xml:space="preserve"> </w:t>
      </w:r>
      <w:proofErr w:type="spellStart"/>
      <w:r>
        <w:rPr>
          <w:color w:val="000000"/>
          <w:shd w:val="clear" w:color="auto" w:fill="FFFFFF"/>
        </w:rPr>
        <w:t>emptyMethod</w:t>
      </w:r>
      <w:proofErr w:type="spellEnd"/>
      <w:r>
        <w:rPr>
          <w:color w:val="000000"/>
          <w:shd w:val="clear" w:color="auto" w:fill="FFFFFF"/>
        </w:rPr>
        <w:t>() {}</w:t>
      </w:r>
    </w:p>
    <w:p w:rsidR="00703E29" w:rsidRDefault="00703E29" w:rsidP="00703E29">
      <w:pPr>
        <w:pStyle w:val="HTML"/>
        <w:rPr>
          <w:color w:val="000000"/>
          <w:shd w:val="clear" w:color="auto" w:fill="FFFFFF"/>
        </w:rPr>
      </w:pPr>
    </w:p>
    <w:p w:rsidR="00703E29" w:rsidRDefault="00703E29" w:rsidP="00703E29">
      <w:pPr>
        <w:pStyle w:val="HTML"/>
        <w:rPr>
          <w:color w:val="000000"/>
          <w:shd w:val="clear" w:color="auto" w:fill="FFFFFF"/>
        </w:rPr>
      </w:pPr>
      <w:r>
        <w:rPr>
          <w:color w:val="000000"/>
          <w:shd w:val="clear" w:color="auto" w:fill="FFFFFF"/>
        </w:rPr>
        <w:t xml:space="preserve">      ...</w:t>
      </w:r>
    </w:p>
    <w:p w:rsidR="00703E29" w:rsidRDefault="00703E29" w:rsidP="00703E29">
      <w:pPr>
        <w:pStyle w:val="HTML"/>
        <w:rPr>
          <w:color w:val="000000"/>
          <w:shd w:val="clear" w:color="auto" w:fill="FFFFFF"/>
        </w:rPr>
      </w:pPr>
      <w:r>
        <w:rPr>
          <w:color w:val="000000"/>
          <w:shd w:val="clear" w:color="auto" w:fill="FFFFFF"/>
        </w:rPr>
        <w:t xml:space="preserve">  }</w:t>
      </w:r>
    </w:p>
    <w:p w:rsidR="00703E29" w:rsidRDefault="00703E29" w:rsidP="00703E29">
      <w:pPr>
        <w:pStyle w:val="HTML"/>
        <w:rPr>
          <w:color w:val="000000"/>
          <w:shd w:val="clear" w:color="auto" w:fill="FFFFFF"/>
        </w:rPr>
      </w:pPr>
      <w:r>
        <w:rPr>
          <w:color w:val="000000"/>
          <w:shd w:val="clear" w:color="auto" w:fill="FFFFFF"/>
        </w:rPr>
        <w:tab/>
        <w:t xml:space="preserve">  </w:t>
      </w:r>
    </w:p>
    <w:p w:rsidR="00703E29" w:rsidRDefault="00703E29" w:rsidP="00703E29">
      <w:pPr>
        <w:rPr>
          <w:rFonts w:ascii="Verdana" w:hAnsi="Verdana"/>
          <w:color w:val="000000"/>
          <w:sz w:val="20"/>
          <w:shd w:val="clear" w:color="auto" w:fill="FFFFFF"/>
        </w:rPr>
      </w:pPr>
      <w:r>
        <w:rPr>
          <w:rFonts w:ascii="Verdana" w:hAnsi="Verdana"/>
          <w:color w:val="000000"/>
          <w:sz w:val="20"/>
          <w:shd w:val="clear" w:color="auto" w:fill="FFFFFF"/>
        </w:rPr>
        <w:t xml:space="preserve">- </w:t>
      </w:r>
      <w:r>
        <w:rPr>
          <w:rFonts w:ascii="Verdana" w:hAnsi="Verdana"/>
          <w:color w:val="000000"/>
          <w:sz w:val="20"/>
          <w:shd w:val="clear" w:color="auto" w:fill="FFFFFF"/>
        </w:rPr>
        <w:t>方法与方法之间以空行分隔</w:t>
      </w:r>
    </w:p>
    <w:p w:rsidR="00703E29" w:rsidRPr="00B83462" w:rsidRDefault="00703E29" w:rsidP="00B83462">
      <w:pPr>
        <w:pStyle w:val="3"/>
        <w:rPr>
          <w:rFonts w:asciiTheme="minorEastAsia" w:eastAsiaTheme="minorEastAsia" w:hAnsiTheme="minorEastAsia"/>
          <w:sz w:val="20"/>
        </w:rPr>
      </w:pPr>
      <w:bookmarkStart w:id="27" w:name="64"/>
      <w:bookmarkStart w:id="28" w:name="_Toc425778402"/>
      <w:bookmarkEnd w:id="27"/>
      <w:r w:rsidRPr="00B83462">
        <w:rPr>
          <w:rFonts w:asciiTheme="minorEastAsia" w:eastAsiaTheme="minorEastAsia" w:hAnsiTheme="minorEastAsia"/>
          <w:sz w:val="20"/>
        </w:rPr>
        <w:t>7</w:t>
      </w:r>
      <w:r w:rsidR="00932908">
        <w:rPr>
          <w:rFonts w:asciiTheme="minorEastAsia" w:eastAsiaTheme="minorEastAsia" w:hAnsiTheme="minorEastAsia" w:hint="eastAsia"/>
          <w:sz w:val="20"/>
        </w:rPr>
        <w:t>.</w:t>
      </w:r>
      <w:r w:rsidRPr="00B83462">
        <w:rPr>
          <w:rFonts w:asciiTheme="minorEastAsia" w:eastAsiaTheme="minorEastAsia" w:hAnsiTheme="minorEastAsia"/>
          <w:sz w:val="20"/>
        </w:rPr>
        <w:t xml:space="preserve"> 语句</w:t>
      </w:r>
      <w:bookmarkEnd w:id="28"/>
    </w:p>
    <w:p w:rsidR="00703E29" w:rsidRDefault="00703E29" w:rsidP="00703E29">
      <w:pPr>
        <w:pStyle w:val="11"/>
        <w:shd w:val="clear" w:color="auto" w:fill="FFFFFF"/>
        <w:rPr>
          <w:rFonts w:ascii="Verdana" w:hAnsi="Verdana"/>
          <w:b/>
          <w:bCs/>
          <w:color w:val="000000"/>
          <w:sz w:val="20"/>
          <w:szCs w:val="20"/>
        </w:rPr>
      </w:pPr>
      <w:bookmarkStart w:id="29" w:name="7"/>
      <w:bookmarkEnd w:id="29"/>
      <w:r>
        <w:rPr>
          <w:rFonts w:ascii="Verdana" w:hAnsi="Verdana"/>
          <w:b/>
          <w:bCs/>
          <w:color w:val="000000"/>
          <w:sz w:val="20"/>
          <w:szCs w:val="20"/>
        </w:rPr>
        <w:t xml:space="preserve">7.1 </w:t>
      </w:r>
      <w:r>
        <w:rPr>
          <w:rFonts w:ascii="Verdana" w:hAnsi="Verdana"/>
          <w:b/>
          <w:bCs/>
          <w:color w:val="000000"/>
          <w:sz w:val="20"/>
          <w:szCs w:val="20"/>
        </w:rPr>
        <w:t>简单语句</w:t>
      </w:r>
      <w:r>
        <w:rPr>
          <w:rFonts w:ascii="Verdana" w:hAnsi="Verdana"/>
          <w:b/>
          <w:bCs/>
          <w:color w:val="000000"/>
          <w:sz w:val="20"/>
          <w:szCs w:val="20"/>
        </w:rPr>
        <w:t>(Simple Statements)</w:t>
      </w:r>
    </w:p>
    <w:p w:rsidR="00703E29" w:rsidRDefault="00703E29" w:rsidP="00703E29">
      <w:pPr>
        <w:pStyle w:val="ae"/>
        <w:rPr>
          <w:rFonts w:ascii="Verdana" w:hAnsi="Verdana"/>
          <w:color w:val="000000"/>
          <w:sz w:val="20"/>
          <w:szCs w:val="20"/>
          <w:shd w:val="clear" w:color="auto" w:fill="FFFFFF"/>
        </w:rPr>
      </w:pPr>
      <w:r>
        <w:rPr>
          <w:rFonts w:ascii="Verdana" w:hAnsi="Verdana"/>
          <w:color w:val="000000"/>
          <w:sz w:val="20"/>
          <w:szCs w:val="20"/>
          <w:shd w:val="clear" w:color="auto" w:fill="FFFFFF"/>
        </w:rPr>
        <w:t>每行至多包含一条语句，例如：</w:t>
      </w:r>
    </w:p>
    <w:p w:rsidR="00703E29" w:rsidRDefault="00703E29" w:rsidP="00703E29">
      <w:pPr>
        <w:pStyle w:val="HTML"/>
        <w:rPr>
          <w:color w:val="000000"/>
          <w:shd w:val="clear" w:color="auto" w:fill="FFFFFF"/>
        </w:rPr>
      </w:pPr>
      <w:r>
        <w:rPr>
          <w:color w:val="000000"/>
          <w:shd w:val="clear" w:color="auto" w:fill="FFFFFF"/>
        </w:rPr>
        <w:t xml:space="preserve">  </w:t>
      </w:r>
      <w:proofErr w:type="spellStart"/>
      <w:proofErr w:type="gramStart"/>
      <w:r>
        <w:rPr>
          <w:color w:val="000000"/>
          <w:shd w:val="clear" w:color="auto" w:fill="FFFFFF"/>
        </w:rPr>
        <w:t>argv</w:t>
      </w:r>
      <w:proofErr w:type="spellEnd"/>
      <w:proofErr w:type="gramEnd"/>
      <w:r>
        <w:rPr>
          <w:color w:val="000000"/>
          <w:shd w:val="clear" w:color="auto" w:fill="FFFFFF"/>
        </w:rPr>
        <w:t>++;       // Correct</w:t>
      </w:r>
    </w:p>
    <w:p w:rsidR="00703E29" w:rsidRDefault="00703E29" w:rsidP="00703E29">
      <w:pPr>
        <w:pStyle w:val="HTML"/>
        <w:rPr>
          <w:color w:val="000000"/>
          <w:shd w:val="clear" w:color="auto" w:fill="FFFFFF"/>
        </w:rPr>
      </w:pPr>
      <w:r>
        <w:rPr>
          <w:color w:val="000000"/>
          <w:shd w:val="clear" w:color="auto" w:fill="FFFFFF"/>
        </w:rPr>
        <w:t xml:space="preserve">  </w:t>
      </w:r>
      <w:proofErr w:type="spellStart"/>
      <w:proofErr w:type="gramStart"/>
      <w:r>
        <w:rPr>
          <w:color w:val="000000"/>
          <w:shd w:val="clear" w:color="auto" w:fill="FFFFFF"/>
        </w:rPr>
        <w:t>argc</w:t>
      </w:r>
      <w:proofErr w:type="spellEnd"/>
      <w:r>
        <w:rPr>
          <w:color w:val="000000"/>
          <w:shd w:val="clear" w:color="auto" w:fill="FFFFFF"/>
        </w:rPr>
        <w:t>--</w:t>
      </w:r>
      <w:proofErr w:type="gramEnd"/>
      <w:r>
        <w:rPr>
          <w:color w:val="000000"/>
          <w:shd w:val="clear" w:color="auto" w:fill="FFFFFF"/>
        </w:rPr>
        <w:t>;       // Correct</w:t>
      </w:r>
    </w:p>
    <w:p w:rsidR="00703E29" w:rsidRDefault="00703E29" w:rsidP="00703E29">
      <w:pPr>
        <w:pStyle w:val="HTML"/>
        <w:rPr>
          <w:color w:val="000000"/>
          <w:shd w:val="clear" w:color="auto" w:fill="FFFFFF"/>
        </w:rPr>
      </w:pPr>
      <w:r>
        <w:rPr>
          <w:color w:val="000000"/>
          <w:shd w:val="clear" w:color="auto" w:fill="FFFFFF"/>
        </w:rPr>
        <w:t xml:space="preserve">  </w:t>
      </w:r>
      <w:proofErr w:type="spellStart"/>
      <w:proofErr w:type="gramStart"/>
      <w:r>
        <w:rPr>
          <w:color w:val="000000"/>
          <w:shd w:val="clear" w:color="auto" w:fill="FFFFFF"/>
        </w:rPr>
        <w:t>argv</w:t>
      </w:r>
      <w:proofErr w:type="spellEnd"/>
      <w:proofErr w:type="gramEnd"/>
      <w:r>
        <w:rPr>
          <w:color w:val="000000"/>
          <w:shd w:val="clear" w:color="auto" w:fill="FFFFFF"/>
        </w:rPr>
        <w:t xml:space="preserve">++; </w:t>
      </w:r>
      <w:proofErr w:type="spellStart"/>
      <w:r>
        <w:rPr>
          <w:color w:val="000000"/>
          <w:shd w:val="clear" w:color="auto" w:fill="FFFFFF"/>
        </w:rPr>
        <w:t>argc</w:t>
      </w:r>
      <w:proofErr w:type="spellEnd"/>
      <w:r>
        <w:rPr>
          <w:color w:val="000000"/>
          <w:shd w:val="clear" w:color="auto" w:fill="FFFFFF"/>
        </w:rPr>
        <w:t>--;       // AVOID!</w:t>
      </w:r>
    </w:p>
    <w:p w:rsidR="00703E29" w:rsidRDefault="00703E29" w:rsidP="00703E29">
      <w:pPr>
        <w:pStyle w:val="HTML"/>
        <w:rPr>
          <w:color w:val="000000"/>
          <w:shd w:val="clear" w:color="auto" w:fill="FFFFFF"/>
        </w:rPr>
      </w:pPr>
      <w:r>
        <w:rPr>
          <w:color w:val="000000"/>
          <w:shd w:val="clear" w:color="auto" w:fill="FFFFFF"/>
        </w:rPr>
        <w:tab/>
        <w:t xml:space="preserve">  </w:t>
      </w:r>
    </w:p>
    <w:p w:rsidR="00703E29" w:rsidRDefault="00703E29" w:rsidP="00703E29">
      <w:pPr>
        <w:pStyle w:val="11"/>
        <w:shd w:val="clear" w:color="auto" w:fill="FFFFFF"/>
        <w:rPr>
          <w:rFonts w:ascii="Verdana" w:hAnsi="Verdana"/>
          <w:b/>
          <w:bCs/>
          <w:color w:val="000000"/>
          <w:sz w:val="20"/>
          <w:szCs w:val="20"/>
        </w:rPr>
      </w:pPr>
      <w:bookmarkStart w:id="30" w:name="71"/>
      <w:bookmarkEnd w:id="30"/>
      <w:r>
        <w:rPr>
          <w:rFonts w:ascii="Verdana" w:hAnsi="Verdana"/>
          <w:b/>
          <w:bCs/>
          <w:color w:val="000000"/>
          <w:sz w:val="20"/>
          <w:szCs w:val="20"/>
        </w:rPr>
        <w:t xml:space="preserve">7.2 </w:t>
      </w:r>
      <w:r>
        <w:rPr>
          <w:rFonts w:ascii="Verdana" w:hAnsi="Verdana"/>
          <w:b/>
          <w:bCs/>
          <w:color w:val="000000"/>
          <w:sz w:val="20"/>
          <w:szCs w:val="20"/>
        </w:rPr>
        <w:t>复合语句</w:t>
      </w:r>
      <w:r>
        <w:rPr>
          <w:rFonts w:ascii="Verdana" w:hAnsi="Verdana"/>
          <w:b/>
          <w:bCs/>
          <w:color w:val="000000"/>
          <w:sz w:val="20"/>
          <w:szCs w:val="20"/>
        </w:rPr>
        <w:t>(Compound Statements)</w:t>
      </w:r>
    </w:p>
    <w:p w:rsidR="00703E29" w:rsidRDefault="00703E29" w:rsidP="00703E29">
      <w:pPr>
        <w:pStyle w:val="ae"/>
        <w:rPr>
          <w:rFonts w:ascii="Verdana" w:hAnsi="Verdana"/>
          <w:color w:val="000000"/>
          <w:sz w:val="20"/>
          <w:szCs w:val="20"/>
          <w:shd w:val="clear" w:color="auto" w:fill="FFFFFF"/>
        </w:rPr>
      </w:pPr>
      <w:r>
        <w:rPr>
          <w:rFonts w:ascii="Verdana" w:hAnsi="Verdana"/>
          <w:color w:val="000000"/>
          <w:sz w:val="20"/>
          <w:szCs w:val="20"/>
          <w:shd w:val="clear" w:color="auto" w:fill="FFFFFF"/>
        </w:rPr>
        <w:t>复合语句是包含在大括号中的语句序列，形如</w:t>
      </w:r>
      <w:r>
        <w:rPr>
          <w:rFonts w:ascii="Verdana" w:hAnsi="Verdana"/>
          <w:color w:val="000000"/>
          <w:sz w:val="20"/>
          <w:szCs w:val="20"/>
          <w:shd w:val="clear" w:color="auto" w:fill="FFFFFF"/>
        </w:rPr>
        <w:t xml:space="preserve">"{ </w:t>
      </w:r>
      <w:r>
        <w:rPr>
          <w:rFonts w:ascii="Verdana" w:hAnsi="Verdana"/>
          <w:color w:val="000000"/>
          <w:sz w:val="20"/>
          <w:szCs w:val="20"/>
          <w:shd w:val="clear" w:color="auto" w:fill="FFFFFF"/>
        </w:rPr>
        <w:t>语句</w:t>
      </w:r>
      <w:r>
        <w:rPr>
          <w:rFonts w:ascii="Verdana" w:hAnsi="Verdana"/>
          <w:color w:val="000000"/>
          <w:sz w:val="20"/>
          <w:szCs w:val="20"/>
          <w:shd w:val="clear" w:color="auto" w:fill="FFFFFF"/>
        </w:rPr>
        <w:t xml:space="preserve"> }"</w:t>
      </w:r>
      <w:r>
        <w:rPr>
          <w:rFonts w:ascii="Verdana" w:hAnsi="Verdana"/>
          <w:color w:val="000000"/>
          <w:sz w:val="20"/>
          <w:szCs w:val="20"/>
          <w:shd w:val="clear" w:color="auto" w:fill="FFFFFF"/>
        </w:rPr>
        <w:t>。例如下面各段。</w:t>
      </w:r>
    </w:p>
    <w:p w:rsidR="00703E29" w:rsidRDefault="00703E29" w:rsidP="00703E29">
      <w:pPr>
        <w:pStyle w:val="ae"/>
        <w:rPr>
          <w:rFonts w:ascii="Verdana" w:hAnsi="Verdana"/>
          <w:color w:val="000000"/>
          <w:sz w:val="20"/>
          <w:szCs w:val="20"/>
          <w:shd w:val="clear" w:color="auto" w:fill="FFFFFF"/>
        </w:rPr>
      </w:pPr>
      <w:r>
        <w:rPr>
          <w:rFonts w:ascii="Verdana" w:hAnsi="Verdana"/>
          <w:color w:val="000000"/>
          <w:sz w:val="20"/>
          <w:szCs w:val="20"/>
          <w:shd w:val="clear" w:color="auto" w:fill="FFFFFF"/>
        </w:rPr>
        <w:t xml:space="preserve">- </w:t>
      </w:r>
      <w:r>
        <w:rPr>
          <w:rFonts w:ascii="Verdana" w:hAnsi="Verdana"/>
          <w:color w:val="000000"/>
          <w:sz w:val="20"/>
          <w:szCs w:val="20"/>
          <w:shd w:val="clear" w:color="auto" w:fill="FFFFFF"/>
        </w:rPr>
        <w:t>被</w:t>
      </w:r>
      <w:proofErr w:type="gramStart"/>
      <w:r>
        <w:rPr>
          <w:rFonts w:ascii="Verdana" w:hAnsi="Verdana"/>
          <w:color w:val="000000"/>
          <w:sz w:val="20"/>
          <w:szCs w:val="20"/>
          <w:shd w:val="clear" w:color="auto" w:fill="FFFFFF"/>
        </w:rPr>
        <w:t>括</w:t>
      </w:r>
      <w:proofErr w:type="gramEnd"/>
      <w:r>
        <w:rPr>
          <w:rFonts w:ascii="Verdana" w:hAnsi="Verdana"/>
          <w:color w:val="000000"/>
          <w:sz w:val="20"/>
          <w:szCs w:val="20"/>
          <w:shd w:val="clear" w:color="auto" w:fill="FFFFFF"/>
        </w:rPr>
        <w:t>其中的语句应该较之复合语句缩进一个层次</w:t>
      </w:r>
      <w:r>
        <w:rPr>
          <w:rFonts w:ascii="Verdana" w:hAnsi="Verdana"/>
          <w:color w:val="000000"/>
          <w:sz w:val="20"/>
          <w:szCs w:val="20"/>
          <w:shd w:val="clear" w:color="auto" w:fill="FFFFFF"/>
        </w:rPr>
        <w:br/>
        <w:t xml:space="preserve">- </w:t>
      </w:r>
      <w:r>
        <w:rPr>
          <w:rFonts w:ascii="Verdana" w:hAnsi="Verdana"/>
          <w:color w:val="000000"/>
          <w:sz w:val="20"/>
          <w:szCs w:val="20"/>
          <w:shd w:val="clear" w:color="auto" w:fill="FFFFFF"/>
        </w:rPr>
        <w:t>左大括号</w:t>
      </w:r>
      <w:r>
        <w:rPr>
          <w:rFonts w:ascii="Verdana" w:hAnsi="Verdana"/>
          <w:color w:val="000000"/>
          <w:sz w:val="20"/>
          <w:szCs w:val="20"/>
          <w:shd w:val="clear" w:color="auto" w:fill="FFFFFF"/>
        </w:rPr>
        <w:t>"{"</w:t>
      </w:r>
      <w:r>
        <w:rPr>
          <w:rFonts w:ascii="Verdana" w:hAnsi="Verdana"/>
          <w:color w:val="000000"/>
          <w:sz w:val="20"/>
          <w:szCs w:val="20"/>
          <w:shd w:val="clear" w:color="auto" w:fill="FFFFFF"/>
        </w:rPr>
        <w:t>应位于复合语句起始行的行尾；右大括号</w:t>
      </w:r>
      <w:r>
        <w:rPr>
          <w:rFonts w:ascii="Verdana" w:hAnsi="Verdana"/>
          <w:color w:val="000000"/>
          <w:sz w:val="20"/>
          <w:szCs w:val="20"/>
          <w:shd w:val="clear" w:color="auto" w:fill="FFFFFF"/>
        </w:rPr>
        <w:t>"}"</w:t>
      </w:r>
      <w:r>
        <w:rPr>
          <w:rFonts w:ascii="Verdana" w:hAnsi="Verdana"/>
          <w:color w:val="000000"/>
          <w:sz w:val="20"/>
          <w:szCs w:val="20"/>
          <w:shd w:val="clear" w:color="auto" w:fill="FFFFFF"/>
        </w:rPr>
        <w:t>应另起一行并与复合语句首行对齐。</w:t>
      </w:r>
      <w:r>
        <w:rPr>
          <w:rFonts w:ascii="Verdana" w:hAnsi="Verdana"/>
          <w:color w:val="000000"/>
          <w:sz w:val="20"/>
          <w:szCs w:val="20"/>
          <w:shd w:val="clear" w:color="auto" w:fill="FFFFFF"/>
        </w:rPr>
        <w:br/>
        <w:t xml:space="preserve">- </w:t>
      </w:r>
      <w:r>
        <w:rPr>
          <w:rFonts w:ascii="Verdana" w:hAnsi="Verdana"/>
          <w:color w:val="000000"/>
          <w:sz w:val="20"/>
          <w:szCs w:val="20"/>
          <w:shd w:val="clear" w:color="auto" w:fill="FFFFFF"/>
        </w:rPr>
        <w:t>大括号可以被用于所有语句，包括单个语句，只要这些语句是诸如</w:t>
      </w:r>
      <w:r>
        <w:rPr>
          <w:rFonts w:ascii="Verdana" w:hAnsi="Verdana"/>
          <w:color w:val="000000"/>
          <w:sz w:val="20"/>
          <w:szCs w:val="20"/>
          <w:shd w:val="clear" w:color="auto" w:fill="FFFFFF"/>
        </w:rPr>
        <w:t>if-else</w:t>
      </w:r>
      <w:r>
        <w:rPr>
          <w:rFonts w:ascii="Verdana" w:hAnsi="Verdana"/>
          <w:color w:val="000000"/>
          <w:sz w:val="20"/>
          <w:szCs w:val="20"/>
          <w:shd w:val="clear" w:color="auto" w:fill="FFFFFF"/>
        </w:rPr>
        <w:t>或</w:t>
      </w:r>
      <w:r>
        <w:rPr>
          <w:rFonts w:ascii="Verdana" w:hAnsi="Verdana"/>
          <w:color w:val="000000"/>
          <w:sz w:val="20"/>
          <w:szCs w:val="20"/>
          <w:shd w:val="clear" w:color="auto" w:fill="FFFFFF"/>
        </w:rPr>
        <w:t>for</w:t>
      </w:r>
      <w:r>
        <w:rPr>
          <w:rFonts w:ascii="Verdana" w:hAnsi="Verdana"/>
          <w:color w:val="000000"/>
          <w:sz w:val="20"/>
          <w:szCs w:val="20"/>
          <w:shd w:val="clear" w:color="auto" w:fill="FFFFFF"/>
        </w:rPr>
        <w:t>控制结构的一部分。这样便于添加语句而无需担心由于忘了加括号而引入</w:t>
      </w:r>
      <w:r>
        <w:rPr>
          <w:rFonts w:ascii="Verdana" w:hAnsi="Verdana"/>
          <w:color w:val="000000"/>
          <w:sz w:val="20"/>
          <w:szCs w:val="20"/>
          <w:shd w:val="clear" w:color="auto" w:fill="FFFFFF"/>
        </w:rPr>
        <w:t>bug</w:t>
      </w:r>
      <w:r>
        <w:rPr>
          <w:rFonts w:ascii="Verdana" w:hAnsi="Verdana"/>
          <w:color w:val="000000"/>
          <w:sz w:val="20"/>
          <w:szCs w:val="20"/>
          <w:shd w:val="clear" w:color="auto" w:fill="FFFFFF"/>
        </w:rPr>
        <w:t>。</w:t>
      </w:r>
    </w:p>
    <w:p w:rsidR="00703E29" w:rsidRDefault="00703E29" w:rsidP="00703E29">
      <w:pPr>
        <w:pStyle w:val="11"/>
        <w:shd w:val="clear" w:color="auto" w:fill="FFFFFF"/>
        <w:rPr>
          <w:rFonts w:ascii="Verdana" w:hAnsi="Verdana"/>
          <w:b/>
          <w:bCs/>
          <w:color w:val="000000"/>
          <w:sz w:val="20"/>
          <w:szCs w:val="20"/>
        </w:rPr>
      </w:pPr>
      <w:bookmarkStart w:id="31" w:name="72"/>
      <w:bookmarkEnd w:id="31"/>
      <w:r>
        <w:rPr>
          <w:rFonts w:ascii="Verdana" w:hAnsi="Verdana"/>
          <w:b/>
          <w:bCs/>
          <w:color w:val="000000"/>
          <w:sz w:val="20"/>
          <w:szCs w:val="20"/>
        </w:rPr>
        <w:t xml:space="preserve">7.3 </w:t>
      </w:r>
      <w:r>
        <w:rPr>
          <w:rFonts w:ascii="Verdana" w:hAnsi="Verdana"/>
          <w:b/>
          <w:bCs/>
          <w:color w:val="000000"/>
          <w:sz w:val="20"/>
          <w:szCs w:val="20"/>
        </w:rPr>
        <w:t>返回语句</w:t>
      </w:r>
      <w:r>
        <w:rPr>
          <w:rFonts w:ascii="Verdana" w:hAnsi="Verdana"/>
          <w:b/>
          <w:bCs/>
          <w:color w:val="000000"/>
          <w:sz w:val="20"/>
          <w:szCs w:val="20"/>
        </w:rPr>
        <w:t>(return Statements)</w:t>
      </w:r>
    </w:p>
    <w:p w:rsidR="00703E29" w:rsidRDefault="00703E29" w:rsidP="00703E29">
      <w:pPr>
        <w:pStyle w:val="ae"/>
        <w:rPr>
          <w:rFonts w:ascii="Verdana" w:hAnsi="Verdana"/>
          <w:color w:val="000000"/>
          <w:sz w:val="20"/>
          <w:szCs w:val="20"/>
          <w:shd w:val="clear" w:color="auto" w:fill="FFFFFF"/>
        </w:rPr>
      </w:pPr>
      <w:r>
        <w:rPr>
          <w:rFonts w:ascii="Verdana" w:hAnsi="Verdana"/>
          <w:color w:val="000000"/>
          <w:sz w:val="20"/>
          <w:szCs w:val="20"/>
          <w:shd w:val="clear" w:color="auto" w:fill="FFFFFF"/>
        </w:rPr>
        <w:t>一个带返回值的</w:t>
      </w:r>
      <w:r>
        <w:rPr>
          <w:rFonts w:ascii="Verdana" w:hAnsi="Verdana"/>
          <w:color w:val="000000"/>
          <w:sz w:val="20"/>
          <w:szCs w:val="20"/>
          <w:shd w:val="clear" w:color="auto" w:fill="FFFFFF"/>
        </w:rPr>
        <w:t>return</w:t>
      </w:r>
      <w:r>
        <w:rPr>
          <w:rFonts w:ascii="Verdana" w:hAnsi="Verdana"/>
          <w:color w:val="000000"/>
          <w:sz w:val="20"/>
          <w:szCs w:val="20"/>
          <w:shd w:val="clear" w:color="auto" w:fill="FFFFFF"/>
        </w:rPr>
        <w:t>语句不使用小括号</w:t>
      </w:r>
      <w:r>
        <w:rPr>
          <w:rFonts w:ascii="Verdana" w:hAnsi="Verdana"/>
          <w:color w:val="000000"/>
          <w:sz w:val="20"/>
          <w:szCs w:val="20"/>
          <w:shd w:val="clear" w:color="auto" w:fill="FFFFFF"/>
        </w:rPr>
        <w:t>"()"</w:t>
      </w:r>
      <w:r>
        <w:rPr>
          <w:rFonts w:ascii="Verdana" w:hAnsi="Verdana"/>
          <w:color w:val="000000"/>
          <w:sz w:val="20"/>
          <w:szCs w:val="20"/>
          <w:shd w:val="clear" w:color="auto" w:fill="FFFFFF"/>
        </w:rPr>
        <w:t>，除非它们以某种方式使返回值更为显见。例如：</w:t>
      </w:r>
    </w:p>
    <w:p w:rsidR="00703E29" w:rsidRDefault="00703E29" w:rsidP="00703E29">
      <w:pPr>
        <w:pStyle w:val="HTML"/>
        <w:rPr>
          <w:color w:val="000000"/>
          <w:shd w:val="clear" w:color="auto" w:fill="FFFFFF"/>
        </w:rPr>
      </w:pPr>
      <w:r>
        <w:rPr>
          <w:color w:val="000000"/>
          <w:shd w:val="clear" w:color="auto" w:fill="FFFFFF"/>
        </w:rPr>
        <w:t xml:space="preserve">  </w:t>
      </w:r>
      <w:proofErr w:type="gramStart"/>
      <w:r>
        <w:rPr>
          <w:color w:val="000000"/>
          <w:shd w:val="clear" w:color="auto" w:fill="FFFFFF"/>
        </w:rPr>
        <w:t>return</w:t>
      </w:r>
      <w:proofErr w:type="gramEnd"/>
      <w:r>
        <w:rPr>
          <w:color w:val="000000"/>
          <w:shd w:val="clear" w:color="auto" w:fill="FFFFFF"/>
        </w:rPr>
        <w:t>;</w:t>
      </w:r>
    </w:p>
    <w:p w:rsidR="00703E29" w:rsidRDefault="00703E29" w:rsidP="00703E29">
      <w:pPr>
        <w:pStyle w:val="HTML"/>
        <w:rPr>
          <w:color w:val="000000"/>
          <w:shd w:val="clear" w:color="auto" w:fill="FFFFFF"/>
        </w:rPr>
      </w:pPr>
    </w:p>
    <w:p w:rsidR="00703E29" w:rsidRDefault="00703E29" w:rsidP="00703E29">
      <w:pPr>
        <w:pStyle w:val="HTML"/>
        <w:rPr>
          <w:color w:val="000000"/>
          <w:shd w:val="clear" w:color="auto" w:fill="FFFFFF"/>
        </w:rPr>
      </w:pPr>
      <w:r>
        <w:rPr>
          <w:color w:val="000000"/>
          <w:shd w:val="clear" w:color="auto" w:fill="FFFFFF"/>
        </w:rPr>
        <w:t xml:space="preserve">  </w:t>
      </w:r>
      <w:proofErr w:type="gramStart"/>
      <w:r>
        <w:rPr>
          <w:color w:val="000000"/>
          <w:shd w:val="clear" w:color="auto" w:fill="FFFFFF"/>
        </w:rPr>
        <w:t>return</w:t>
      </w:r>
      <w:proofErr w:type="gramEnd"/>
      <w:r>
        <w:rPr>
          <w:color w:val="000000"/>
          <w:shd w:val="clear" w:color="auto" w:fill="FFFFFF"/>
        </w:rPr>
        <w:t xml:space="preserve"> </w:t>
      </w:r>
      <w:proofErr w:type="spellStart"/>
      <w:r>
        <w:rPr>
          <w:color w:val="000000"/>
          <w:shd w:val="clear" w:color="auto" w:fill="FFFFFF"/>
        </w:rPr>
        <w:t>myDisk.size</w:t>
      </w:r>
      <w:proofErr w:type="spellEnd"/>
      <w:r>
        <w:rPr>
          <w:color w:val="000000"/>
          <w:shd w:val="clear" w:color="auto" w:fill="FFFFFF"/>
        </w:rPr>
        <w:t>();</w:t>
      </w:r>
    </w:p>
    <w:p w:rsidR="00703E29" w:rsidRDefault="00703E29" w:rsidP="00703E29">
      <w:pPr>
        <w:pStyle w:val="HTML"/>
        <w:rPr>
          <w:color w:val="000000"/>
          <w:shd w:val="clear" w:color="auto" w:fill="FFFFFF"/>
        </w:rPr>
      </w:pPr>
    </w:p>
    <w:p w:rsidR="00703E29" w:rsidRDefault="00703E29" w:rsidP="00703E29">
      <w:pPr>
        <w:pStyle w:val="HTML"/>
        <w:rPr>
          <w:color w:val="000000"/>
          <w:shd w:val="clear" w:color="auto" w:fill="FFFFFF"/>
        </w:rPr>
      </w:pPr>
      <w:r>
        <w:rPr>
          <w:color w:val="000000"/>
          <w:shd w:val="clear" w:color="auto" w:fill="FFFFFF"/>
        </w:rPr>
        <w:t xml:space="preserve">  </w:t>
      </w:r>
      <w:proofErr w:type="gramStart"/>
      <w:r>
        <w:rPr>
          <w:color w:val="000000"/>
          <w:shd w:val="clear" w:color="auto" w:fill="FFFFFF"/>
        </w:rPr>
        <w:t>return</w:t>
      </w:r>
      <w:proofErr w:type="gramEnd"/>
      <w:r>
        <w:rPr>
          <w:color w:val="000000"/>
          <w:shd w:val="clear" w:color="auto" w:fill="FFFFFF"/>
        </w:rPr>
        <w:t xml:space="preserve"> (size ? size : </w:t>
      </w:r>
      <w:proofErr w:type="spellStart"/>
      <w:r>
        <w:rPr>
          <w:color w:val="000000"/>
          <w:shd w:val="clear" w:color="auto" w:fill="FFFFFF"/>
        </w:rPr>
        <w:t>defaultSize</w:t>
      </w:r>
      <w:proofErr w:type="spellEnd"/>
      <w:r>
        <w:rPr>
          <w:color w:val="000000"/>
          <w:shd w:val="clear" w:color="auto" w:fill="FFFFFF"/>
        </w:rPr>
        <w:t>);</w:t>
      </w:r>
    </w:p>
    <w:p w:rsidR="00703E29" w:rsidRDefault="00703E29" w:rsidP="00703E29">
      <w:pPr>
        <w:pStyle w:val="HTML"/>
        <w:rPr>
          <w:color w:val="000000"/>
          <w:shd w:val="clear" w:color="auto" w:fill="FFFFFF"/>
        </w:rPr>
      </w:pPr>
      <w:r>
        <w:rPr>
          <w:color w:val="000000"/>
          <w:shd w:val="clear" w:color="auto" w:fill="FFFFFF"/>
        </w:rPr>
        <w:tab/>
        <w:t xml:space="preserve">  </w:t>
      </w:r>
    </w:p>
    <w:p w:rsidR="00703E29" w:rsidRDefault="00703E29" w:rsidP="00703E29">
      <w:pPr>
        <w:pStyle w:val="11"/>
        <w:shd w:val="clear" w:color="auto" w:fill="FFFFFF"/>
        <w:rPr>
          <w:rFonts w:ascii="Verdana" w:hAnsi="Verdana"/>
          <w:b/>
          <w:bCs/>
          <w:color w:val="000000"/>
          <w:sz w:val="20"/>
          <w:szCs w:val="20"/>
        </w:rPr>
      </w:pPr>
      <w:bookmarkStart w:id="32" w:name="73"/>
      <w:bookmarkEnd w:id="32"/>
      <w:r>
        <w:rPr>
          <w:rFonts w:ascii="Verdana" w:hAnsi="Verdana"/>
          <w:b/>
          <w:bCs/>
          <w:color w:val="000000"/>
          <w:sz w:val="20"/>
          <w:szCs w:val="20"/>
        </w:rPr>
        <w:t>7.4 if</w:t>
      </w:r>
      <w:r>
        <w:rPr>
          <w:rFonts w:ascii="Verdana" w:hAnsi="Verdana"/>
          <w:b/>
          <w:bCs/>
          <w:color w:val="000000"/>
          <w:sz w:val="20"/>
          <w:szCs w:val="20"/>
        </w:rPr>
        <w:t>，</w:t>
      </w:r>
      <w:r>
        <w:rPr>
          <w:rFonts w:ascii="Verdana" w:hAnsi="Verdana"/>
          <w:b/>
          <w:bCs/>
          <w:color w:val="000000"/>
          <w:sz w:val="20"/>
          <w:szCs w:val="20"/>
        </w:rPr>
        <w:t>if-else</w:t>
      </w:r>
      <w:r>
        <w:rPr>
          <w:rFonts w:ascii="Verdana" w:hAnsi="Verdana"/>
          <w:b/>
          <w:bCs/>
          <w:color w:val="000000"/>
          <w:sz w:val="20"/>
          <w:szCs w:val="20"/>
        </w:rPr>
        <w:t>，</w:t>
      </w:r>
      <w:r>
        <w:rPr>
          <w:rFonts w:ascii="Verdana" w:hAnsi="Verdana"/>
          <w:b/>
          <w:bCs/>
          <w:color w:val="000000"/>
          <w:sz w:val="20"/>
          <w:szCs w:val="20"/>
        </w:rPr>
        <w:t>if else-if else</w:t>
      </w:r>
      <w:r>
        <w:rPr>
          <w:rFonts w:ascii="Verdana" w:hAnsi="Verdana"/>
          <w:b/>
          <w:bCs/>
          <w:color w:val="000000"/>
          <w:sz w:val="20"/>
          <w:szCs w:val="20"/>
        </w:rPr>
        <w:t>语句</w:t>
      </w:r>
      <w:r>
        <w:rPr>
          <w:rFonts w:ascii="Verdana" w:hAnsi="Verdana"/>
          <w:b/>
          <w:bCs/>
          <w:color w:val="000000"/>
          <w:sz w:val="20"/>
          <w:szCs w:val="20"/>
        </w:rPr>
        <w:t>(if, if-else, if else-if else Statements)</w:t>
      </w:r>
    </w:p>
    <w:p w:rsidR="00703E29" w:rsidRDefault="00703E29" w:rsidP="00703E29">
      <w:pPr>
        <w:pStyle w:val="ae"/>
        <w:rPr>
          <w:rFonts w:ascii="Verdana" w:hAnsi="Verdana"/>
          <w:color w:val="000000"/>
          <w:sz w:val="20"/>
          <w:szCs w:val="20"/>
          <w:shd w:val="clear" w:color="auto" w:fill="FFFFFF"/>
        </w:rPr>
      </w:pPr>
      <w:r>
        <w:rPr>
          <w:rFonts w:ascii="Verdana" w:hAnsi="Verdana"/>
          <w:color w:val="000000"/>
          <w:sz w:val="20"/>
          <w:szCs w:val="20"/>
          <w:shd w:val="clear" w:color="auto" w:fill="FFFFFF"/>
        </w:rPr>
        <w:t>if-else</w:t>
      </w:r>
      <w:r>
        <w:rPr>
          <w:rFonts w:ascii="Verdana" w:hAnsi="Verdana"/>
          <w:color w:val="000000"/>
          <w:sz w:val="20"/>
          <w:szCs w:val="20"/>
          <w:shd w:val="clear" w:color="auto" w:fill="FFFFFF"/>
        </w:rPr>
        <w:t>语句应该具有如下格式：</w:t>
      </w:r>
    </w:p>
    <w:p w:rsidR="00703E29" w:rsidRPr="00A70F71" w:rsidRDefault="00703E29" w:rsidP="00703E29">
      <w:pPr>
        <w:pStyle w:val="HTML"/>
        <w:rPr>
          <w:color w:val="000000"/>
          <w:sz w:val="20"/>
          <w:szCs w:val="20"/>
          <w:shd w:val="clear" w:color="auto" w:fill="FFFFFF"/>
        </w:rPr>
      </w:pPr>
      <w:r>
        <w:rPr>
          <w:color w:val="000000"/>
          <w:shd w:val="clear" w:color="auto" w:fill="FFFFFF"/>
        </w:rPr>
        <w:t xml:space="preserve">  </w:t>
      </w:r>
      <w:proofErr w:type="gramStart"/>
      <w:r w:rsidRPr="00A70F71">
        <w:rPr>
          <w:color w:val="000000"/>
          <w:sz w:val="20"/>
          <w:szCs w:val="20"/>
          <w:shd w:val="clear" w:color="auto" w:fill="FFFFFF"/>
        </w:rPr>
        <w:t>if</w:t>
      </w:r>
      <w:proofErr w:type="gramEnd"/>
      <w:r w:rsidRPr="00A70F71">
        <w:rPr>
          <w:color w:val="000000"/>
          <w:sz w:val="20"/>
          <w:szCs w:val="20"/>
          <w:shd w:val="clear" w:color="auto" w:fill="FFFFFF"/>
        </w:rPr>
        <w:t xml:space="preserve"> (condition) {</w:t>
      </w:r>
    </w:p>
    <w:p w:rsidR="00703E29" w:rsidRPr="00A70F71" w:rsidRDefault="00703E29" w:rsidP="00703E29">
      <w:pPr>
        <w:pStyle w:val="HTML"/>
        <w:rPr>
          <w:color w:val="000000"/>
          <w:sz w:val="20"/>
          <w:szCs w:val="20"/>
          <w:shd w:val="clear" w:color="auto" w:fill="FFFFFF"/>
        </w:rPr>
      </w:pPr>
      <w:r w:rsidRPr="00A70F71">
        <w:rPr>
          <w:color w:val="000000"/>
          <w:sz w:val="20"/>
          <w:szCs w:val="20"/>
          <w:shd w:val="clear" w:color="auto" w:fill="FFFFFF"/>
        </w:rPr>
        <w:t xml:space="preserve">      </w:t>
      </w:r>
      <w:proofErr w:type="gramStart"/>
      <w:r w:rsidRPr="00A70F71">
        <w:rPr>
          <w:color w:val="000000"/>
          <w:sz w:val="20"/>
          <w:szCs w:val="20"/>
          <w:shd w:val="clear" w:color="auto" w:fill="FFFFFF"/>
        </w:rPr>
        <w:t>statements</w:t>
      </w:r>
      <w:proofErr w:type="gramEnd"/>
      <w:r w:rsidRPr="00A70F71">
        <w:rPr>
          <w:color w:val="000000"/>
          <w:sz w:val="20"/>
          <w:szCs w:val="20"/>
          <w:shd w:val="clear" w:color="auto" w:fill="FFFFFF"/>
        </w:rPr>
        <w:t>;</w:t>
      </w:r>
    </w:p>
    <w:p w:rsidR="00703E29" w:rsidRPr="00A70F71" w:rsidRDefault="00703E29" w:rsidP="00703E29">
      <w:pPr>
        <w:pStyle w:val="HTML"/>
        <w:rPr>
          <w:color w:val="000000"/>
          <w:sz w:val="20"/>
          <w:szCs w:val="20"/>
          <w:shd w:val="clear" w:color="auto" w:fill="FFFFFF"/>
        </w:rPr>
      </w:pPr>
      <w:r w:rsidRPr="00A70F71">
        <w:rPr>
          <w:color w:val="000000"/>
          <w:sz w:val="20"/>
          <w:szCs w:val="20"/>
          <w:shd w:val="clear" w:color="auto" w:fill="FFFFFF"/>
        </w:rPr>
        <w:t xml:space="preserve">  }</w:t>
      </w:r>
    </w:p>
    <w:p w:rsidR="00703E29" w:rsidRPr="00A70F71" w:rsidRDefault="00703E29" w:rsidP="00703E29">
      <w:pPr>
        <w:pStyle w:val="HTML"/>
        <w:rPr>
          <w:color w:val="000000"/>
          <w:sz w:val="20"/>
          <w:szCs w:val="20"/>
          <w:shd w:val="clear" w:color="auto" w:fill="FFFFFF"/>
        </w:rPr>
      </w:pPr>
    </w:p>
    <w:p w:rsidR="00703E29" w:rsidRPr="00A70F71" w:rsidRDefault="00703E29" w:rsidP="00703E29">
      <w:pPr>
        <w:pStyle w:val="HTML"/>
        <w:rPr>
          <w:color w:val="000000"/>
          <w:sz w:val="20"/>
          <w:szCs w:val="20"/>
          <w:shd w:val="clear" w:color="auto" w:fill="FFFFFF"/>
        </w:rPr>
      </w:pPr>
      <w:r w:rsidRPr="00A70F71">
        <w:rPr>
          <w:color w:val="000000"/>
          <w:sz w:val="20"/>
          <w:szCs w:val="20"/>
          <w:shd w:val="clear" w:color="auto" w:fill="FFFFFF"/>
        </w:rPr>
        <w:t xml:space="preserve">  </w:t>
      </w:r>
      <w:proofErr w:type="gramStart"/>
      <w:r w:rsidRPr="00A70F71">
        <w:rPr>
          <w:color w:val="000000"/>
          <w:sz w:val="20"/>
          <w:szCs w:val="20"/>
          <w:shd w:val="clear" w:color="auto" w:fill="FFFFFF"/>
        </w:rPr>
        <w:t>if</w:t>
      </w:r>
      <w:proofErr w:type="gramEnd"/>
      <w:r w:rsidRPr="00A70F71">
        <w:rPr>
          <w:color w:val="000000"/>
          <w:sz w:val="20"/>
          <w:szCs w:val="20"/>
          <w:shd w:val="clear" w:color="auto" w:fill="FFFFFF"/>
        </w:rPr>
        <w:t xml:space="preserve"> (condition) {</w:t>
      </w:r>
    </w:p>
    <w:p w:rsidR="00703E29" w:rsidRPr="00A70F71" w:rsidRDefault="00703E29" w:rsidP="00703E29">
      <w:pPr>
        <w:pStyle w:val="HTML"/>
        <w:rPr>
          <w:color w:val="000000"/>
          <w:sz w:val="20"/>
          <w:szCs w:val="20"/>
          <w:shd w:val="clear" w:color="auto" w:fill="FFFFFF"/>
        </w:rPr>
      </w:pPr>
      <w:r w:rsidRPr="00A70F71">
        <w:rPr>
          <w:color w:val="000000"/>
          <w:sz w:val="20"/>
          <w:szCs w:val="20"/>
          <w:shd w:val="clear" w:color="auto" w:fill="FFFFFF"/>
        </w:rPr>
        <w:t xml:space="preserve">      </w:t>
      </w:r>
      <w:proofErr w:type="gramStart"/>
      <w:r w:rsidRPr="00A70F71">
        <w:rPr>
          <w:color w:val="000000"/>
          <w:sz w:val="20"/>
          <w:szCs w:val="20"/>
          <w:shd w:val="clear" w:color="auto" w:fill="FFFFFF"/>
        </w:rPr>
        <w:t>statements</w:t>
      </w:r>
      <w:proofErr w:type="gramEnd"/>
      <w:r w:rsidRPr="00A70F71">
        <w:rPr>
          <w:color w:val="000000"/>
          <w:sz w:val="20"/>
          <w:szCs w:val="20"/>
          <w:shd w:val="clear" w:color="auto" w:fill="FFFFFF"/>
        </w:rPr>
        <w:t>;</w:t>
      </w:r>
    </w:p>
    <w:p w:rsidR="00703E29" w:rsidRPr="00A70F71" w:rsidRDefault="00703E29" w:rsidP="00703E29">
      <w:pPr>
        <w:pStyle w:val="HTML"/>
        <w:rPr>
          <w:color w:val="000000"/>
          <w:sz w:val="20"/>
          <w:szCs w:val="20"/>
          <w:shd w:val="clear" w:color="auto" w:fill="FFFFFF"/>
        </w:rPr>
      </w:pPr>
      <w:r w:rsidRPr="00A70F71">
        <w:rPr>
          <w:color w:val="000000"/>
          <w:sz w:val="20"/>
          <w:szCs w:val="20"/>
          <w:shd w:val="clear" w:color="auto" w:fill="FFFFFF"/>
        </w:rPr>
        <w:t xml:space="preserve">  } else {</w:t>
      </w:r>
    </w:p>
    <w:p w:rsidR="00703E29" w:rsidRPr="00A70F71" w:rsidRDefault="00703E29" w:rsidP="00703E29">
      <w:pPr>
        <w:pStyle w:val="HTML"/>
        <w:rPr>
          <w:color w:val="000000"/>
          <w:sz w:val="20"/>
          <w:szCs w:val="20"/>
          <w:shd w:val="clear" w:color="auto" w:fill="FFFFFF"/>
        </w:rPr>
      </w:pPr>
      <w:r w:rsidRPr="00A70F71">
        <w:rPr>
          <w:color w:val="000000"/>
          <w:sz w:val="20"/>
          <w:szCs w:val="20"/>
          <w:shd w:val="clear" w:color="auto" w:fill="FFFFFF"/>
        </w:rPr>
        <w:t xml:space="preserve">      </w:t>
      </w:r>
      <w:proofErr w:type="gramStart"/>
      <w:r w:rsidRPr="00A70F71">
        <w:rPr>
          <w:color w:val="000000"/>
          <w:sz w:val="20"/>
          <w:szCs w:val="20"/>
          <w:shd w:val="clear" w:color="auto" w:fill="FFFFFF"/>
        </w:rPr>
        <w:t>statements</w:t>
      </w:r>
      <w:proofErr w:type="gramEnd"/>
      <w:r w:rsidRPr="00A70F71">
        <w:rPr>
          <w:color w:val="000000"/>
          <w:sz w:val="20"/>
          <w:szCs w:val="20"/>
          <w:shd w:val="clear" w:color="auto" w:fill="FFFFFF"/>
        </w:rPr>
        <w:t>;</w:t>
      </w:r>
    </w:p>
    <w:p w:rsidR="00703E29" w:rsidRPr="00A70F71" w:rsidRDefault="00703E29" w:rsidP="00703E29">
      <w:pPr>
        <w:pStyle w:val="HTML"/>
        <w:rPr>
          <w:color w:val="000000"/>
          <w:sz w:val="20"/>
          <w:szCs w:val="20"/>
          <w:shd w:val="clear" w:color="auto" w:fill="FFFFFF"/>
        </w:rPr>
      </w:pPr>
      <w:r w:rsidRPr="00A70F71">
        <w:rPr>
          <w:color w:val="000000"/>
          <w:sz w:val="20"/>
          <w:szCs w:val="20"/>
          <w:shd w:val="clear" w:color="auto" w:fill="FFFFFF"/>
        </w:rPr>
        <w:t xml:space="preserve">  }</w:t>
      </w:r>
    </w:p>
    <w:p w:rsidR="00703E29" w:rsidRPr="00A70F71" w:rsidRDefault="00703E29" w:rsidP="00703E29">
      <w:pPr>
        <w:pStyle w:val="HTML"/>
        <w:rPr>
          <w:color w:val="000000"/>
          <w:sz w:val="20"/>
          <w:szCs w:val="20"/>
          <w:shd w:val="clear" w:color="auto" w:fill="FFFFFF"/>
        </w:rPr>
      </w:pPr>
    </w:p>
    <w:p w:rsidR="00703E29" w:rsidRPr="00A70F71" w:rsidRDefault="00703E29" w:rsidP="00703E29">
      <w:pPr>
        <w:pStyle w:val="HTML"/>
        <w:rPr>
          <w:color w:val="000000"/>
          <w:sz w:val="20"/>
          <w:szCs w:val="20"/>
          <w:shd w:val="clear" w:color="auto" w:fill="FFFFFF"/>
        </w:rPr>
      </w:pPr>
      <w:r w:rsidRPr="00A70F71">
        <w:rPr>
          <w:color w:val="000000"/>
          <w:sz w:val="20"/>
          <w:szCs w:val="20"/>
          <w:shd w:val="clear" w:color="auto" w:fill="FFFFFF"/>
        </w:rPr>
        <w:t xml:space="preserve">  </w:t>
      </w:r>
      <w:proofErr w:type="gramStart"/>
      <w:r w:rsidRPr="00A70F71">
        <w:rPr>
          <w:color w:val="000000"/>
          <w:sz w:val="20"/>
          <w:szCs w:val="20"/>
          <w:shd w:val="clear" w:color="auto" w:fill="FFFFFF"/>
        </w:rPr>
        <w:t>if</w:t>
      </w:r>
      <w:proofErr w:type="gramEnd"/>
      <w:r w:rsidRPr="00A70F71">
        <w:rPr>
          <w:color w:val="000000"/>
          <w:sz w:val="20"/>
          <w:szCs w:val="20"/>
          <w:shd w:val="clear" w:color="auto" w:fill="FFFFFF"/>
        </w:rPr>
        <w:t xml:space="preserve"> (condition) {</w:t>
      </w:r>
    </w:p>
    <w:p w:rsidR="00703E29" w:rsidRPr="00A70F71" w:rsidRDefault="00703E29" w:rsidP="00703E29">
      <w:pPr>
        <w:pStyle w:val="HTML"/>
        <w:rPr>
          <w:color w:val="000000"/>
          <w:sz w:val="20"/>
          <w:szCs w:val="20"/>
          <w:shd w:val="clear" w:color="auto" w:fill="FFFFFF"/>
        </w:rPr>
      </w:pPr>
      <w:r w:rsidRPr="00A70F71">
        <w:rPr>
          <w:color w:val="000000"/>
          <w:sz w:val="20"/>
          <w:szCs w:val="20"/>
          <w:shd w:val="clear" w:color="auto" w:fill="FFFFFF"/>
        </w:rPr>
        <w:t xml:space="preserve">      </w:t>
      </w:r>
      <w:proofErr w:type="gramStart"/>
      <w:r w:rsidRPr="00A70F71">
        <w:rPr>
          <w:color w:val="000000"/>
          <w:sz w:val="20"/>
          <w:szCs w:val="20"/>
          <w:shd w:val="clear" w:color="auto" w:fill="FFFFFF"/>
        </w:rPr>
        <w:t>statements</w:t>
      </w:r>
      <w:proofErr w:type="gramEnd"/>
      <w:r w:rsidRPr="00A70F71">
        <w:rPr>
          <w:color w:val="000000"/>
          <w:sz w:val="20"/>
          <w:szCs w:val="20"/>
          <w:shd w:val="clear" w:color="auto" w:fill="FFFFFF"/>
        </w:rPr>
        <w:t>;</w:t>
      </w:r>
    </w:p>
    <w:p w:rsidR="00703E29" w:rsidRPr="00A70F71" w:rsidRDefault="00703E29" w:rsidP="00703E29">
      <w:pPr>
        <w:pStyle w:val="HTML"/>
        <w:rPr>
          <w:color w:val="000000"/>
          <w:sz w:val="20"/>
          <w:szCs w:val="20"/>
          <w:shd w:val="clear" w:color="auto" w:fill="FFFFFF"/>
        </w:rPr>
      </w:pPr>
      <w:r w:rsidRPr="00A70F71">
        <w:rPr>
          <w:color w:val="000000"/>
          <w:sz w:val="20"/>
          <w:szCs w:val="20"/>
          <w:shd w:val="clear" w:color="auto" w:fill="FFFFFF"/>
        </w:rPr>
        <w:t xml:space="preserve">  } else if (condition) {</w:t>
      </w:r>
    </w:p>
    <w:p w:rsidR="00703E29" w:rsidRPr="00A70F71" w:rsidRDefault="00703E29" w:rsidP="00703E29">
      <w:pPr>
        <w:pStyle w:val="HTML"/>
        <w:rPr>
          <w:color w:val="000000"/>
          <w:sz w:val="20"/>
          <w:szCs w:val="20"/>
          <w:shd w:val="clear" w:color="auto" w:fill="FFFFFF"/>
        </w:rPr>
      </w:pPr>
      <w:r w:rsidRPr="00A70F71">
        <w:rPr>
          <w:color w:val="000000"/>
          <w:sz w:val="20"/>
          <w:szCs w:val="20"/>
          <w:shd w:val="clear" w:color="auto" w:fill="FFFFFF"/>
        </w:rPr>
        <w:t xml:space="preserve">      </w:t>
      </w:r>
      <w:proofErr w:type="gramStart"/>
      <w:r w:rsidRPr="00A70F71">
        <w:rPr>
          <w:color w:val="000000"/>
          <w:sz w:val="20"/>
          <w:szCs w:val="20"/>
          <w:shd w:val="clear" w:color="auto" w:fill="FFFFFF"/>
        </w:rPr>
        <w:t>statements</w:t>
      </w:r>
      <w:proofErr w:type="gramEnd"/>
      <w:r w:rsidRPr="00A70F71">
        <w:rPr>
          <w:color w:val="000000"/>
          <w:sz w:val="20"/>
          <w:szCs w:val="20"/>
          <w:shd w:val="clear" w:color="auto" w:fill="FFFFFF"/>
        </w:rPr>
        <w:t>;</w:t>
      </w:r>
    </w:p>
    <w:p w:rsidR="00703E29" w:rsidRPr="00A70F71" w:rsidRDefault="00703E29" w:rsidP="00703E29">
      <w:pPr>
        <w:pStyle w:val="HTML"/>
        <w:rPr>
          <w:color w:val="000000"/>
          <w:sz w:val="20"/>
          <w:szCs w:val="20"/>
          <w:shd w:val="clear" w:color="auto" w:fill="FFFFFF"/>
        </w:rPr>
      </w:pPr>
      <w:r w:rsidRPr="00A70F71">
        <w:rPr>
          <w:color w:val="000000"/>
          <w:sz w:val="20"/>
          <w:szCs w:val="20"/>
          <w:shd w:val="clear" w:color="auto" w:fill="FFFFFF"/>
        </w:rPr>
        <w:t xml:space="preserve">  } </w:t>
      </w:r>
      <w:proofErr w:type="gramStart"/>
      <w:r w:rsidRPr="00A70F71">
        <w:rPr>
          <w:color w:val="000000"/>
          <w:sz w:val="20"/>
          <w:szCs w:val="20"/>
          <w:shd w:val="clear" w:color="auto" w:fill="FFFFFF"/>
        </w:rPr>
        <w:t>else{</w:t>
      </w:r>
      <w:proofErr w:type="gramEnd"/>
    </w:p>
    <w:p w:rsidR="00703E29" w:rsidRPr="00A70F71" w:rsidRDefault="00703E29" w:rsidP="00703E29">
      <w:pPr>
        <w:pStyle w:val="HTML"/>
        <w:rPr>
          <w:color w:val="000000"/>
          <w:sz w:val="20"/>
          <w:szCs w:val="20"/>
          <w:shd w:val="clear" w:color="auto" w:fill="FFFFFF"/>
        </w:rPr>
      </w:pPr>
      <w:r w:rsidRPr="00A70F71">
        <w:rPr>
          <w:color w:val="000000"/>
          <w:sz w:val="20"/>
          <w:szCs w:val="20"/>
          <w:shd w:val="clear" w:color="auto" w:fill="FFFFFF"/>
        </w:rPr>
        <w:t xml:space="preserve">      </w:t>
      </w:r>
      <w:proofErr w:type="gramStart"/>
      <w:r w:rsidRPr="00A70F71">
        <w:rPr>
          <w:color w:val="000000"/>
          <w:sz w:val="20"/>
          <w:szCs w:val="20"/>
          <w:shd w:val="clear" w:color="auto" w:fill="FFFFFF"/>
        </w:rPr>
        <w:t>statements</w:t>
      </w:r>
      <w:proofErr w:type="gramEnd"/>
      <w:r w:rsidRPr="00A70F71">
        <w:rPr>
          <w:color w:val="000000"/>
          <w:sz w:val="20"/>
          <w:szCs w:val="20"/>
          <w:shd w:val="clear" w:color="auto" w:fill="FFFFFF"/>
        </w:rPr>
        <w:t>;</w:t>
      </w:r>
    </w:p>
    <w:p w:rsidR="00703E29" w:rsidRPr="00A70F71" w:rsidRDefault="00703E29" w:rsidP="00703E29">
      <w:pPr>
        <w:pStyle w:val="HTML"/>
        <w:rPr>
          <w:color w:val="000000"/>
          <w:sz w:val="20"/>
          <w:szCs w:val="20"/>
          <w:shd w:val="clear" w:color="auto" w:fill="FFFFFF"/>
        </w:rPr>
      </w:pPr>
      <w:r w:rsidRPr="00A70F71">
        <w:rPr>
          <w:color w:val="000000"/>
          <w:sz w:val="20"/>
          <w:szCs w:val="20"/>
          <w:shd w:val="clear" w:color="auto" w:fill="FFFFFF"/>
        </w:rPr>
        <w:t xml:space="preserve">  }</w:t>
      </w:r>
    </w:p>
    <w:p w:rsidR="00703E29" w:rsidRDefault="00703E29" w:rsidP="00703E29">
      <w:pPr>
        <w:pStyle w:val="HTML"/>
        <w:rPr>
          <w:color w:val="000000"/>
          <w:shd w:val="clear" w:color="auto" w:fill="FFFFFF"/>
        </w:rPr>
      </w:pPr>
      <w:r>
        <w:rPr>
          <w:color w:val="000000"/>
          <w:shd w:val="clear" w:color="auto" w:fill="FFFFFF"/>
        </w:rPr>
        <w:tab/>
        <w:t xml:space="preserve">  </w:t>
      </w:r>
    </w:p>
    <w:p w:rsidR="00703E29" w:rsidRDefault="00703E29" w:rsidP="00703E29">
      <w:pPr>
        <w:pStyle w:val="ae"/>
        <w:rPr>
          <w:rFonts w:ascii="Verdana" w:hAnsi="Verdana"/>
          <w:color w:val="000000"/>
          <w:sz w:val="20"/>
          <w:szCs w:val="20"/>
          <w:shd w:val="clear" w:color="auto" w:fill="FFFFFF"/>
        </w:rPr>
      </w:pPr>
      <w:r>
        <w:rPr>
          <w:rFonts w:ascii="Verdana" w:hAnsi="Verdana"/>
          <w:color w:val="000000"/>
          <w:sz w:val="20"/>
          <w:szCs w:val="20"/>
          <w:shd w:val="clear" w:color="auto" w:fill="FFFFFF"/>
        </w:rPr>
        <w:t>注意：</w:t>
      </w:r>
      <w:r>
        <w:rPr>
          <w:rFonts w:ascii="Verdana" w:hAnsi="Verdana"/>
          <w:color w:val="000000"/>
          <w:sz w:val="20"/>
          <w:szCs w:val="20"/>
          <w:shd w:val="clear" w:color="auto" w:fill="FFFFFF"/>
        </w:rPr>
        <w:t>if</w:t>
      </w:r>
      <w:r>
        <w:rPr>
          <w:rFonts w:ascii="Verdana" w:hAnsi="Verdana"/>
          <w:color w:val="000000"/>
          <w:sz w:val="20"/>
          <w:szCs w:val="20"/>
          <w:shd w:val="clear" w:color="auto" w:fill="FFFFFF"/>
        </w:rPr>
        <w:t>语句总是用</w:t>
      </w:r>
      <w:r>
        <w:rPr>
          <w:rFonts w:ascii="Verdana" w:hAnsi="Verdana"/>
          <w:color w:val="000000"/>
          <w:sz w:val="20"/>
          <w:szCs w:val="20"/>
          <w:shd w:val="clear" w:color="auto" w:fill="FFFFFF"/>
        </w:rPr>
        <w:t>"{"</w:t>
      </w:r>
      <w:r>
        <w:rPr>
          <w:rFonts w:ascii="Verdana" w:hAnsi="Verdana"/>
          <w:color w:val="000000"/>
          <w:sz w:val="20"/>
          <w:szCs w:val="20"/>
          <w:shd w:val="clear" w:color="auto" w:fill="FFFFFF"/>
        </w:rPr>
        <w:t>和</w:t>
      </w:r>
      <w:r>
        <w:rPr>
          <w:rFonts w:ascii="Verdana" w:hAnsi="Verdana"/>
          <w:color w:val="000000"/>
          <w:sz w:val="20"/>
          <w:szCs w:val="20"/>
          <w:shd w:val="clear" w:color="auto" w:fill="FFFFFF"/>
        </w:rPr>
        <w:t>"}"</w:t>
      </w:r>
      <w:proofErr w:type="gramStart"/>
      <w:r>
        <w:rPr>
          <w:rFonts w:ascii="Verdana" w:hAnsi="Verdana"/>
          <w:color w:val="000000"/>
          <w:sz w:val="20"/>
          <w:szCs w:val="20"/>
          <w:shd w:val="clear" w:color="auto" w:fill="FFFFFF"/>
        </w:rPr>
        <w:t>括</w:t>
      </w:r>
      <w:proofErr w:type="gramEnd"/>
      <w:r>
        <w:rPr>
          <w:rFonts w:ascii="Verdana" w:hAnsi="Verdana"/>
          <w:color w:val="000000"/>
          <w:sz w:val="20"/>
          <w:szCs w:val="20"/>
          <w:shd w:val="clear" w:color="auto" w:fill="FFFFFF"/>
        </w:rPr>
        <w:t>起来，避免使用如下容易引起错误的格式：</w:t>
      </w:r>
    </w:p>
    <w:p w:rsidR="00703E29" w:rsidRDefault="00703E29" w:rsidP="00703E29">
      <w:pPr>
        <w:pStyle w:val="HTML"/>
        <w:rPr>
          <w:color w:val="000000"/>
          <w:shd w:val="clear" w:color="auto" w:fill="FFFFFF"/>
        </w:rPr>
      </w:pPr>
      <w:r>
        <w:rPr>
          <w:color w:val="000000"/>
          <w:shd w:val="clear" w:color="auto" w:fill="FFFFFF"/>
        </w:rPr>
        <w:t xml:space="preserve">  </w:t>
      </w:r>
      <w:proofErr w:type="gramStart"/>
      <w:r>
        <w:rPr>
          <w:color w:val="000000"/>
          <w:shd w:val="clear" w:color="auto" w:fill="FFFFFF"/>
        </w:rPr>
        <w:t>if</w:t>
      </w:r>
      <w:proofErr w:type="gramEnd"/>
      <w:r>
        <w:rPr>
          <w:color w:val="000000"/>
          <w:shd w:val="clear" w:color="auto" w:fill="FFFFFF"/>
        </w:rPr>
        <w:t xml:space="preserve"> (condition) //AVOID! THIS OMITS THE BRACES {}!</w:t>
      </w:r>
    </w:p>
    <w:p w:rsidR="00703E29" w:rsidRDefault="00703E29" w:rsidP="00703E29">
      <w:pPr>
        <w:pStyle w:val="HTML"/>
        <w:rPr>
          <w:color w:val="000000"/>
          <w:shd w:val="clear" w:color="auto" w:fill="FFFFFF"/>
        </w:rPr>
      </w:pPr>
      <w:r>
        <w:rPr>
          <w:color w:val="000000"/>
          <w:shd w:val="clear" w:color="auto" w:fill="FFFFFF"/>
        </w:rPr>
        <w:t xml:space="preserve">      </w:t>
      </w:r>
      <w:proofErr w:type="gramStart"/>
      <w:r>
        <w:rPr>
          <w:color w:val="000000"/>
          <w:shd w:val="clear" w:color="auto" w:fill="FFFFFF"/>
        </w:rPr>
        <w:t>statement</w:t>
      </w:r>
      <w:proofErr w:type="gramEnd"/>
      <w:r>
        <w:rPr>
          <w:color w:val="000000"/>
          <w:shd w:val="clear" w:color="auto" w:fill="FFFFFF"/>
        </w:rPr>
        <w:t>;</w:t>
      </w:r>
    </w:p>
    <w:p w:rsidR="00703E29" w:rsidRDefault="00703E29" w:rsidP="00703E29">
      <w:pPr>
        <w:pStyle w:val="HTML"/>
        <w:rPr>
          <w:color w:val="000000"/>
          <w:shd w:val="clear" w:color="auto" w:fill="FFFFFF"/>
        </w:rPr>
      </w:pPr>
      <w:r>
        <w:rPr>
          <w:color w:val="000000"/>
          <w:shd w:val="clear" w:color="auto" w:fill="FFFFFF"/>
        </w:rPr>
        <w:tab/>
        <w:t xml:space="preserve">  </w:t>
      </w:r>
    </w:p>
    <w:p w:rsidR="00703E29" w:rsidRDefault="00703E29" w:rsidP="00703E29">
      <w:pPr>
        <w:pStyle w:val="11"/>
        <w:shd w:val="clear" w:color="auto" w:fill="FFFFFF"/>
        <w:rPr>
          <w:rFonts w:ascii="Verdana" w:hAnsi="Verdana"/>
          <w:b/>
          <w:bCs/>
          <w:color w:val="000000"/>
          <w:sz w:val="20"/>
          <w:szCs w:val="20"/>
        </w:rPr>
      </w:pPr>
      <w:bookmarkStart w:id="33" w:name="74"/>
      <w:bookmarkEnd w:id="33"/>
      <w:r>
        <w:rPr>
          <w:rFonts w:ascii="Verdana" w:hAnsi="Verdana"/>
          <w:b/>
          <w:bCs/>
          <w:color w:val="000000"/>
          <w:sz w:val="20"/>
          <w:szCs w:val="20"/>
        </w:rPr>
        <w:t>7.5 for</w:t>
      </w:r>
      <w:r>
        <w:rPr>
          <w:rFonts w:ascii="Verdana" w:hAnsi="Verdana"/>
          <w:b/>
          <w:bCs/>
          <w:color w:val="000000"/>
          <w:sz w:val="20"/>
          <w:szCs w:val="20"/>
        </w:rPr>
        <w:t>语句</w:t>
      </w:r>
      <w:r>
        <w:rPr>
          <w:rFonts w:ascii="Verdana" w:hAnsi="Verdana"/>
          <w:b/>
          <w:bCs/>
          <w:color w:val="000000"/>
          <w:sz w:val="20"/>
          <w:szCs w:val="20"/>
        </w:rPr>
        <w:t>(for Statements)</w:t>
      </w:r>
    </w:p>
    <w:p w:rsidR="00703E29" w:rsidRDefault="00703E29" w:rsidP="00703E29">
      <w:pPr>
        <w:pStyle w:val="ae"/>
        <w:rPr>
          <w:rFonts w:ascii="Verdana" w:hAnsi="Verdana"/>
          <w:color w:val="000000"/>
          <w:sz w:val="20"/>
          <w:szCs w:val="20"/>
          <w:shd w:val="clear" w:color="auto" w:fill="FFFFFF"/>
        </w:rPr>
      </w:pPr>
      <w:r>
        <w:rPr>
          <w:rFonts w:ascii="Verdana" w:hAnsi="Verdana"/>
          <w:color w:val="000000"/>
          <w:sz w:val="20"/>
          <w:szCs w:val="20"/>
          <w:shd w:val="clear" w:color="auto" w:fill="FFFFFF"/>
        </w:rPr>
        <w:t>一个</w:t>
      </w:r>
      <w:r>
        <w:rPr>
          <w:rFonts w:ascii="Verdana" w:hAnsi="Verdana"/>
          <w:color w:val="000000"/>
          <w:sz w:val="20"/>
          <w:szCs w:val="20"/>
          <w:shd w:val="clear" w:color="auto" w:fill="FFFFFF"/>
        </w:rPr>
        <w:t>for</w:t>
      </w:r>
      <w:r>
        <w:rPr>
          <w:rFonts w:ascii="Verdana" w:hAnsi="Verdana"/>
          <w:color w:val="000000"/>
          <w:sz w:val="20"/>
          <w:szCs w:val="20"/>
          <w:shd w:val="clear" w:color="auto" w:fill="FFFFFF"/>
        </w:rPr>
        <w:t>语句应该具有如下格式：</w:t>
      </w:r>
    </w:p>
    <w:p w:rsidR="00703E29" w:rsidRDefault="00703E29" w:rsidP="00703E29">
      <w:pPr>
        <w:pStyle w:val="HTML"/>
        <w:rPr>
          <w:color w:val="000000"/>
          <w:shd w:val="clear" w:color="auto" w:fill="FFFFFF"/>
        </w:rPr>
      </w:pPr>
      <w:r>
        <w:rPr>
          <w:color w:val="000000"/>
          <w:shd w:val="clear" w:color="auto" w:fill="FFFFFF"/>
        </w:rPr>
        <w:t xml:space="preserve">  </w:t>
      </w:r>
      <w:proofErr w:type="gramStart"/>
      <w:r>
        <w:rPr>
          <w:color w:val="000000"/>
          <w:shd w:val="clear" w:color="auto" w:fill="FFFFFF"/>
        </w:rPr>
        <w:t>for</w:t>
      </w:r>
      <w:proofErr w:type="gramEnd"/>
      <w:r>
        <w:rPr>
          <w:color w:val="000000"/>
          <w:shd w:val="clear" w:color="auto" w:fill="FFFFFF"/>
        </w:rPr>
        <w:t xml:space="preserve"> (initialization; condition; update) {</w:t>
      </w:r>
    </w:p>
    <w:p w:rsidR="00703E29" w:rsidRDefault="00703E29" w:rsidP="00703E29">
      <w:pPr>
        <w:pStyle w:val="HTML"/>
        <w:rPr>
          <w:color w:val="000000"/>
          <w:shd w:val="clear" w:color="auto" w:fill="FFFFFF"/>
        </w:rPr>
      </w:pPr>
      <w:r>
        <w:rPr>
          <w:color w:val="000000"/>
          <w:shd w:val="clear" w:color="auto" w:fill="FFFFFF"/>
        </w:rPr>
        <w:t xml:space="preserve">      </w:t>
      </w:r>
      <w:proofErr w:type="gramStart"/>
      <w:r>
        <w:rPr>
          <w:color w:val="000000"/>
          <w:shd w:val="clear" w:color="auto" w:fill="FFFFFF"/>
        </w:rPr>
        <w:t>statements</w:t>
      </w:r>
      <w:proofErr w:type="gramEnd"/>
      <w:r>
        <w:rPr>
          <w:color w:val="000000"/>
          <w:shd w:val="clear" w:color="auto" w:fill="FFFFFF"/>
        </w:rPr>
        <w:t>;</w:t>
      </w:r>
    </w:p>
    <w:p w:rsidR="00703E29" w:rsidRDefault="00703E29" w:rsidP="00703E29">
      <w:pPr>
        <w:pStyle w:val="HTML"/>
        <w:rPr>
          <w:color w:val="000000"/>
          <w:shd w:val="clear" w:color="auto" w:fill="FFFFFF"/>
        </w:rPr>
      </w:pPr>
      <w:r>
        <w:rPr>
          <w:color w:val="000000"/>
          <w:shd w:val="clear" w:color="auto" w:fill="FFFFFF"/>
        </w:rPr>
        <w:t xml:space="preserve">  }</w:t>
      </w:r>
    </w:p>
    <w:p w:rsidR="00703E29" w:rsidRDefault="00703E29" w:rsidP="00703E29">
      <w:pPr>
        <w:pStyle w:val="HTML"/>
        <w:rPr>
          <w:color w:val="000000"/>
          <w:shd w:val="clear" w:color="auto" w:fill="FFFFFF"/>
        </w:rPr>
      </w:pPr>
      <w:r>
        <w:rPr>
          <w:color w:val="000000"/>
          <w:shd w:val="clear" w:color="auto" w:fill="FFFFFF"/>
        </w:rPr>
        <w:tab/>
        <w:t xml:space="preserve">  </w:t>
      </w:r>
    </w:p>
    <w:p w:rsidR="00703E29" w:rsidRDefault="00703E29" w:rsidP="00703E29">
      <w:pPr>
        <w:pStyle w:val="ae"/>
        <w:rPr>
          <w:rFonts w:ascii="Verdana" w:hAnsi="Verdana"/>
          <w:color w:val="000000"/>
          <w:sz w:val="20"/>
          <w:szCs w:val="20"/>
          <w:shd w:val="clear" w:color="auto" w:fill="FFFFFF"/>
        </w:rPr>
      </w:pPr>
      <w:r>
        <w:rPr>
          <w:rFonts w:ascii="Verdana" w:hAnsi="Verdana"/>
          <w:color w:val="000000"/>
          <w:sz w:val="20"/>
          <w:szCs w:val="20"/>
          <w:shd w:val="clear" w:color="auto" w:fill="FFFFFF"/>
        </w:rPr>
        <w:t>一个空的</w:t>
      </w:r>
      <w:r>
        <w:rPr>
          <w:rFonts w:ascii="Verdana" w:hAnsi="Verdana"/>
          <w:color w:val="000000"/>
          <w:sz w:val="20"/>
          <w:szCs w:val="20"/>
          <w:shd w:val="clear" w:color="auto" w:fill="FFFFFF"/>
        </w:rPr>
        <w:t>for</w:t>
      </w:r>
      <w:r>
        <w:rPr>
          <w:rFonts w:ascii="Verdana" w:hAnsi="Verdana"/>
          <w:color w:val="000000"/>
          <w:sz w:val="20"/>
          <w:szCs w:val="20"/>
          <w:shd w:val="clear" w:color="auto" w:fill="FFFFFF"/>
        </w:rPr>
        <w:t>语句</w:t>
      </w:r>
      <w:r>
        <w:rPr>
          <w:rFonts w:ascii="Verdana" w:hAnsi="Verdana"/>
          <w:color w:val="000000"/>
          <w:sz w:val="20"/>
          <w:szCs w:val="20"/>
          <w:shd w:val="clear" w:color="auto" w:fill="FFFFFF"/>
        </w:rPr>
        <w:t>(</w:t>
      </w:r>
      <w:r>
        <w:rPr>
          <w:rFonts w:ascii="Verdana" w:hAnsi="Verdana"/>
          <w:color w:val="000000"/>
          <w:sz w:val="20"/>
          <w:szCs w:val="20"/>
          <w:shd w:val="clear" w:color="auto" w:fill="FFFFFF"/>
        </w:rPr>
        <w:t>所有工作都在初始化，条件判断，更新子句中完成）应该具有如下格式：</w:t>
      </w:r>
    </w:p>
    <w:p w:rsidR="00703E29" w:rsidRDefault="00703E29" w:rsidP="00703E29">
      <w:pPr>
        <w:pStyle w:val="HTML"/>
        <w:rPr>
          <w:color w:val="000000"/>
          <w:shd w:val="clear" w:color="auto" w:fill="FFFFFF"/>
        </w:rPr>
      </w:pPr>
      <w:r>
        <w:rPr>
          <w:color w:val="000000"/>
          <w:shd w:val="clear" w:color="auto" w:fill="FFFFFF"/>
        </w:rPr>
        <w:t xml:space="preserve">  </w:t>
      </w:r>
      <w:proofErr w:type="gramStart"/>
      <w:r>
        <w:rPr>
          <w:color w:val="000000"/>
          <w:shd w:val="clear" w:color="auto" w:fill="FFFFFF"/>
        </w:rPr>
        <w:t>for</w:t>
      </w:r>
      <w:proofErr w:type="gramEnd"/>
      <w:r>
        <w:rPr>
          <w:color w:val="000000"/>
          <w:shd w:val="clear" w:color="auto" w:fill="FFFFFF"/>
        </w:rPr>
        <w:t xml:space="preserve"> (initialization; condition; update);</w:t>
      </w:r>
    </w:p>
    <w:p w:rsidR="00703E29" w:rsidRDefault="00703E29" w:rsidP="00703E29">
      <w:pPr>
        <w:pStyle w:val="HTML"/>
        <w:rPr>
          <w:color w:val="000000"/>
          <w:shd w:val="clear" w:color="auto" w:fill="FFFFFF"/>
        </w:rPr>
      </w:pPr>
      <w:r>
        <w:rPr>
          <w:color w:val="000000"/>
          <w:shd w:val="clear" w:color="auto" w:fill="FFFFFF"/>
        </w:rPr>
        <w:tab/>
        <w:t xml:space="preserve">  </w:t>
      </w:r>
    </w:p>
    <w:p w:rsidR="00703E29" w:rsidRDefault="00703E29" w:rsidP="00703E29">
      <w:pPr>
        <w:pStyle w:val="ae"/>
        <w:rPr>
          <w:rFonts w:ascii="Verdana" w:hAnsi="Verdana"/>
          <w:color w:val="000000"/>
          <w:sz w:val="20"/>
          <w:szCs w:val="20"/>
          <w:shd w:val="clear" w:color="auto" w:fill="FFFFFF"/>
        </w:rPr>
      </w:pPr>
      <w:r>
        <w:rPr>
          <w:rFonts w:ascii="Verdana" w:hAnsi="Verdana"/>
          <w:color w:val="000000"/>
          <w:sz w:val="20"/>
          <w:szCs w:val="20"/>
          <w:shd w:val="clear" w:color="auto" w:fill="FFFFFF"/>
        </w:rPr>
        <w:t>当在</w:t>
      </w:r>
      <w:r>
        <w:rPr>
          <w:rFonts w:ascii="Verdana" w:hAnsi="Verdana"/>
          <w:color w:val="000000"/>
          <w:sz w:val="20"/>
          <w:szCs w:val="20"/>
          <w:shd w:val="clear" w:color="auto" w:fill="FFFFFF"/>
        </w:rPr>
        <w:t>for</w:t>
      </w:r>
      <w:r>
        <w:rPr>
          <w:rFonts w:ascii="Verdana" w:hAnsi="Verdana"/>
          <w:color w:val="000000"/>
          <w:sz w:val="20"/>
          <w:szCs w:val="20"/>
          <w:shd w:val="clear" w:color="auto" w:fill="FFFFFF"/>
        </w:rPr>
        <w:t>语句的初始化或更新子句中使用逗号时，避免因使用三个以上变量，而导致复杂度提高。若需要，可以在</w:t>
      </w:r>
      <w:r>
        <w:rPr>
          <w:rFonts w:ascii="Verdana" w:hAnsi="Verdana"/>
          <w:color w:val="000000"/>
          <w:sz w:val="20"/>
          <w:szCs w:val="20"/>
          <w:shd w:val="clear" w:color="auto" w:fill="FFFFFF"/>
        </w:rPr>
        <w:t>for</w:t>
      </w:r>
      <w:r>
        <w:rPr>
          <w:rFonts w:ascii="Verdana" w:hAnsi="Verdana"/>
          <w:color w:val="000000"/>
          <w:sz w:val="20"/>
          <w:szCs w:val="20"/>
          <w:shd w:val="clear" w:color="auto" w:fill="FFFFFF"/>
        </w:rPr>
        <w:t>循环之前</w:t>
      </w:r>
      <w:r>
        <w:rPr>
          <w:rFonts w:ascii="Verdana" w:hAnsi="Verdana"/>
          <w:color w:val="000000"/>
          <w:sz w:val="20"/>
          <w:szCs w:val="20"/>
          <w:shd w:val="clear" w:color="auto" w:fill="FFFFFF"/>
        </w:rPr>
        <w:t>(</w:t>
      </w:r>
      <w:r>
        <w:rPr>
          <w:rFonts w:ascii="Verdana" w:hAnsi="Verdana"/>
          <w:color w:val="000000"/>
          <w:sz w:val="20"/>
          <w:szCs w:val="20"/>
          <w:shd w:val="clear" w:color="auto" w:fill="FFFFFF"/>
        </w:rPr>
        <w:t>为初始化子句</w:t>
      </w:r>
      <w:r>
        <w:rPr>
          <w:rFonts w:ascii="Verdana" w:hAnsi="Verdana"/>
          <w:color w:val="000000"/>
          <w:sz w:val="20"/>
          <w:szCs w:val="20"/>
          <w:shd w:val="clear" w:color="auto" w:fill="FFFFFF"/>
        </w:rPr>
        <w:t>)</w:t>
      </w:r>
      <w:r>
        <w:rPr>
          <w:rFonts w:ascii="Verdana" w:hAnsi="Verdana"/>
          <w:color w:val="000000"/>
          <w:sz w:val="20"/>
          <w:szCs w:val="20"/>
          <w:shd w:val="clear" w:color="auto" w:fill="FFFFFF"/>
        </w:rPr>
        <w:t>或</w:t>
      </w:r>
      <w:r>
        <w:rPr>
          <w:rFonts w:ascii="Verdana" w:hAnsi="Verdana"/>
          <w:color w:val="000000"/>
          <w:sz w:val="20"/>
          <w:szCs w:val="20"/>
          <w:shd w:val="clear" w:color="auto" w:fill="FFFFFF"/>
        </w:rPr>
        <w:t>for</w:t>
      </w:r>
      <w:r>
        <w:rPr>
          <w:rFonts w:ascii="Verdana" w:hAnsi="Verdana"/>
          <w:color w:val="000000"/>
          <w:sz w:val="20"/>
          <w:szCs w:val="20"/>
          <w:shd w:val="clear" w:color="auto" w:fill="FFFFFF"/>
        </w:rPr>
        <w:t>循环末尾</w:t>
      </w:r>
      <w:r>
        <w:rPr>
          <w:rFonts w:ascii="Verdana" w:hAnsi="Verdana"/>
          <w:color w:val="000000"/>
          <w:sz w:val="20"/>
          <w:szCs w:val="20"/>
          <w:shd w:val="clear" w:color="auto" w:fill="FFFFFF"/>
        </w:rPr>
        <w:t>(</w:t>
      </w:r>
      <w:r>
        <w:rPr>
          <w:rFonts w:ascii="Verdana" w:hAnsi="Verdana"/>
          <w:color w:val="000000"/>
          <w:sz w:val="20"/>
          <w:szCs w:val="20"/>
          <w:shd w:val="clear" w:color="auto" w:fill="FFFFFF"/>
        </w:rPr>
        <w:t>为更新子句</w:t>
      </w:r>
      <w:r>
        <w:rPr>
          <w:rFonts w:ascii="Verdana" w:hAnsi="Verdana"/>
          <w:color w:val="000000"/>
          <w:sz w:val="20"/>
          <w:szCs w:val="20"/>
          <w:shd w:val="clear" w:color="auto" w:fill="FFFFFF"/>
        </w:rPr>
        <w:t>)</w:t>
      </w:r>
      <w:r>
        <w:rPr>
          <w:rFonts w:ascii="Verdana" w:hAnsi="Verdana"/>
          <w:color w:val="000000"/>
          <w:sz w:val="20"/>
          <w:szCs w:val="20"/>
          <w:shd w:val="clear" w:color="auto" w:fill="FFFFFF"/>
        </w:rPr>
        <w:t>使用单独的语句。</w:t>
      </w:r>
    </w:p>
    <w:p w:rsidR="00703E29" w:rsidRDefault="00703E29" w:rsidP="00703E29">
      <w:pPr>
        <w:pStyle w:val="11"/>
        <w:shd w:val="clear" w:color="auto" w:fill="FFFFFF"/>
        <w:rPr>
          <w:rFonts w:ascii="Verdana" w:hAnsi="Verdana"/>
          <w:b/>
          <w:bCs/>
          <w:color w:val="000000"/>
          <w:sz w:val="20"/>
          <w:szCs w:val="20"/>
        </w:rPr>
      </w:pPr>
      <w:bookmarkStart w:id="34" w:name="75"/>
      <w:bookmarkEnd w:id="34"/>
      <w:r>
        <w:rPr>
          <w:rFonts w:ascii="Verdana" w:hAnsi="Verdana"/>
          <w:b/>
          <w:bCs/>
          <w:color w:val="000000"/>
          <w:sz w:val="20"/>
          <w:szCs w:val="20"/>
        </w:rPr>
        <w:t>7.6 while</w:t>
      </w:r>
      <w:r>
        <w:rPr>
          <w:rFonts w:ascii="Verdana" w:hAnsi="Verdana"/>
          <w:b/>
          <w:bCs/>
          <w:color w:val="000000"/>
          <w:sz w:val="20"/>
          <w:szCs w:val="20"/>
        </w:rPr>
        <w:t>语句</w:t>
      </w:r>
      <w:r>
        <w:rPr>
          <w:rFonts w:ascii="Verdana" w:hAnsi="Verdana"/>
          <w:b/>
          <w:bCs/>
          <w:color w:val="000000"/>
          <w:sz w:val="20"/>
          <w:szCs w:val="20"/>
        </w:rPr>
        <w:t>(while Statements)</w:t>
      </w:r>
    </w:p>
    <w:p w:rsidR="00703E29" w:rsidRDefault="00703E29" w:rsidP="00703E29">
      <w:pPr>
        <w:pStyle w:val="ae"/>
        <w:rPr>
          <w:rFonts w:ascii="Verdana" w:hAnsi="Verdana"/>
          <w:color w:val="000000"/>
          <w:sz w:val="20"/>
          <w:szCs w:val="20"/>
          <w:shd w:val="clear" w:color="auto" w:fill="FFFFFF"/>
        </w:rPr>
      </w:pPr>
      <w:r>
        <w:rPr>
          <w:rFonts w:ascii="Verdana" w:hAnsi="Verdana"/>
          <w:color w:val="000000"/>
          <w:sz w:val="20"/>
          <w:szCs w:val="20"/>
          <w:shd w:val="clear" w:color="auto" w:fill="FFFFFF"/>
        </w:rPr>
        <w:t>一个</w:t>
      </w:r>
      <w:r>
        <w:rPr>
          <w:rFonts w:ascii="Verdana" w:hAnsi="Verdana"/>
          <w:color w:val="000000"/>
          <w:sz w:val="20"/>
          <w:szCs w:val="20"/>
          <w:shd w:val="clear" w:color="auto" w:fill="FFFFFF"/>
        </w:rPr>
        <w:t>while</w:t>
      </w:r>
      <w:r>
        <w:rPr>
          <w:rFonts w:ascii="Verdana" w:hAnsi="Verdana"/>
          <w:color w:val="000000"/>
          <w:sz w:val="20"/>
          <w:szCs w:val="20"/>
          <w:shd w:val="clear" w:color="auto" w:fill="FFFFFF"/>
        </w:rPr>
        <w:t>语句应该具有如下格式</w:t>
      </w:r>
    </w:p>
    <w:p w:rsidR="00703E29" w:rsidRDefault="00703E29" w:rsidP="00703E29">
      <w:pPr>
        <w:pStyle w:val="HTML"/>
        <w:rPr>
          <w:color w:val="000000"/>
          <w:shd w:val="clear" w:color="auto" w:fill="FFFFFF"/>
        </w:rPr>
      </w:pPr>
      <w:r>
        <w:rPr>
          <w:color w:val="000000"/>
          <w:shd w:val="clear" w:color="auto" w:fill="FFFFFF"/>
        </w:rPr>
        <w:t xml:space="preserve">  </w:t>
      </w:r>
      <w:proofErr w:type="gramStart"/>
      <w:r>
        <w:rPr>
          <w:color w:val="000000"/>
          <w:shd w:val="clear" w:color="auto" w:fill="FFFFFF"/>
        </w:rPr>
        <w:t>while</w:t>
      </w:r>
      <w:proofErr w:type="gramEnd"/>
      <w:r>
        <w:rPr>
          <w:color w:val="000000"/>
          <w:shd w:val="clear" w:color="auto" w:fill="FFFFFF"/>
        </w:rPr>
        <w:t xml:space="preserve"> (condition) {</w:t>
      </w:r>
    </w:p>
    <w:p w:rsidR="00703E29" w:rsidRDefault="00703E29" w:rsidP="00703E29">
      <w:pPr>
        <w:pStyle w:val="HTML"/>
        <w:rPr>
          <w:color w:val="000000"/>
          <w:shd w:val="clear" w:color="auto" w:fill="FFFFFF"/>
        </w:rPr>
      </w:pPr>
      <w:r>
        <w:rPr>
          <w:color w:val="000000"/>
          <w:shd w:val="clear" w:color="auto" w:fill="FFFFFF"/>
        </w:rPr>
        <w:t xml:space="preserve">      </w:t>
      </w:r>
      <w:proofErr w:type="gramStart"/>
      <w:r>
        <w:rPr>
          <w:color w:val="000000"/>
          <w:shd w:val="clear" w:color="auto" w:fill="FFFFFF"/>
        </w:rPr>
        <w:t>statements</w:t>
      </w:r>
      <w:proofErr w:type="gramEnd"/>
      <w:r>
        <w:rPr>
          <w:color w:val="000000"/>
          <w:shd w:val="clear" w:color="auto" w:fill="FFFFFF"/>
        </w:rPr>
        <w:t>;</w:t>
      </w:r>
    </w:p>
    <w:p w:rsidR="00703E29" w:rsidRDefault="00703E29" w:rsidP="00703E29">
      <w:pPr>
        <w:pStyle w:val="HTML"/>
        <w:rPr>
          <w:color w:val="000000"/>
          <w:shd w:val="clear" w:color="auto" w:fill="FFFFFF"/>
        </w:rPr>
      </w:pPr>
      <w:r>
        <w:rPr>
          <w:color w:val="000000"/>
          <w:shd w:val="clear" w:color="auto" w:fill="FFFFFF"/>
        </w:rPr>
        <w:t xml:space="preserve">  }</w:t>
      </w:r>
    </w:p>
    <w:p w:rsidR="00703E29" w:rsidRDefault="00703E29" w:rsidP="00703E29">
      <w:pPr>
        <w:pStyle w:val="HTML"/>
        <w:rPr>
          <w:color w:val="000000"/>
          <w:shd w:val="clear" w:color="auto" w:fill="FFFFFF"/>
        </w:rPr>
      </w:pPr>
      <w:r>
        <w:rPr>
          <w:color w:val="000000"/>
          <w:shd w:val="clear" w:color="auto" w:fill="FFFFFF"/>
        </w:rPr>
        <w:tab/>
        <w:t xml:space="preserve">  </w:t>
      </w:r>
    </w:p>
    <w:p w:rsidR="00703E29" w:rsidRDefault="00703E29" w:rsidP="00703E29">
      <w:pPr>
        <w:pStyle w:val="ae"/>
        <w:rPr>
          <w:rFonts w:ascii="Verdana" w:hAnsi="Verdana"/>
          <w:color w:val="000000"/>
          <w:sz w:val="20"/>
          <w:szCs w:val="20"/>
          <w:shd w:val="clear" w:color="auto" w:fill="FFFFFF"/>
        </w:rPr>
      </w:pPr>
      <w:r>
        <w:rPr>
          <w:rFonts w:ascii="Verdana" w:hAnsi="Verdana"/>
          <w:color w:val="000000"/>
          <w:sz w:val="20"/>
          <w:szCs w:val="20"/>
          <w:shd w:val="clear" w:color="auto" w:fill="FFFFFF"/>
        </w:rPr>
        <w:t>一个空的</w:t>
      </w:r>
      <w:r>
        <w:rPr>
          <w:rFonts w:ascii="Verdana" w:hAnsi="Verdana"/>
          <w:color w:val="000000"/>
          <w:sz w:val="20"/>
          <w:szCs w:val="20"/>
          <w:shd w:val="clear" w:color="auto" w:fill="FFFFFF"/>
        </w:rPr>
        <w:t>while</w:t>
      </w:r>
      <w:r>
        <w:rPr>
          <w:rFonts w:ascii="Verdana" w:hAnsi="Verdana"/>
          <w:color w:val="000000"/>
          <w:sz w:val="20"/>
          <w:szCs w:val="20"/>
          <w:shd w:val="clear" w:color="auto" w:fill="FFFFFF"/>
        </w:rPr>
        <w:t>语句应该具有如下格式：</w:t>
      </w:r>
    </w:p>
    <w:p w:rsidR="00703E29" w:rsidRDefault="00703E29" w:rsidP="00703E29">
      <w:pPr>
        <w:pStyle w:val="HTML"/>
        <w:rPr>
          <w:color w:val="000000"/>
          <w:shd w:val="clear" w:color="auto" w:fill="FFFFFF"/>
        </w:rPr>
      </w:pPr>
      <w:r>
        <w:rPr>
          <w:color w:val="000000"/>
          <w:shd w:val="clear" w:color="auto" w:fill="FFFFFF"/>
        </w:rPr>
        <w:t xml:space="preserve">  </w:t>
      </w:r>
      <w:proofErr w:type="gramStart"/>
      <w:r>
        <w:rPr>
          <w:color w:val="000000"/>
          <w:shd w:val="clear" w:color="auto" w:fill="FFFFFF"/>
        </w:rPr>
        <w:t>while</w:t>
      </w:r>
      <w:proofErr w:type="gramEnd"/>
      <w:r>
        <w:rPr>
          <w:color w:val="000000"/>
          <w:shd w:val="clear" w:color="auto" w:fill="FFFFFF"/>
        </w:rPr>
        <w:t xml:space="preserve"> (condition);</w:t>
      </w:r>
    </w:p>
    <w:p w:rsidR="00703E29" w:rsidRDefault="00703E29" w:rsidP="00703E29">
      <w:pPr>
        <w:pStyle w:val="HTML"/>
        <w:rPr>
          <w:color w:val="000000"/>
          <w:shd w:val="clear" w:color="auto" w:fill="FFFFFF"/>
        </w:rPr>
      </w:pPr>
      <w:r>
        <w:rPr>
          <w:color w:val="000000"/>
          <w:shd w:val="clear" w:color="auto" w:fill="FFFFFF"/>
        </w:rPr>
        <w:tab/>
        <w:t xml:space="preserve">  </w:t>
      </w:r>
    </w:p>
    <w:p w:rsidR="00703E29" w:rsidRDefault="00703E29" w:rsidP="00703E29">
      <w:pPr>
        <w:pStyle w:val="11"/>
        <w:shd w:val="clear" w:color="auto" w:fill="FFFFFF"/>
        <w:rPr>
          <w:rFonts w:ascii="Verdana" w:hAnsi="Verdana"/>
          <w:b/>
          <w:bCs/>
          <w:color w:val="000000"/>
          <w:sz w:val="20"/>
          <w:szCs w:val="20"/>
        </w:rPr>
      </w:pPr>
      <w:bookmarkStart w:id="35" w:name="76"/>
      <w:bookmarkEnd w:id="35"/>
      <w:r>
        <w:rPr>
          <w:rFonts w:ascii="Verdana" w:hAnsi="Verdana"/>
          <w:b/>
          <w:bCs/>
          <w:color w:val="000000"/>
          <w:sz w:val="20"/>
          <w:szCs w:val="20"/>
        </w:rPr>
        <w:t>7.7 do-while</w:t>
      </w:r>
      <w:r>
        <w:rPr>
          <w:rFonts w:ascii="Verdana" w:hAnsi="Verdana"/>
          <w:b/>
          <w:bCs/>
          <w:color w:val="000000"/>
          <w:sz w:val="20"/>
          <w:szCs w:val="20"/>
        </w:rPr>
        <w:t>语句</w:t>
      </w:r>
      <w:r>
        <w:rPr>
          <w:rFonts w:ascii="Verdana" w:hAnsi="Verdana"/>
          <w:b/>
          <w:bCs/>
          <w:color w:val="000000"/>
          <w:sz w:val="20"/>
          <w:szCs w:val="20"/>
        </w:rPr>
        <w:t>(do-while Statements)</w:t>
      </w:r>
    </w:p>
    <w:p w:rsidR="00703E29" w:rsidRDefault="00703E29" w:rsidP="00703E29">
      <w:pPr>
        <w:pStyle w:val="ae"/>
        <w:rPr>
          <w:rFonts w:ascii="Verdana" w:hAnsi="Verdana"/>
          <w:color w:val="000000"/>
          <w:sz w:val="20"/>
          <w:szCs w:val="20"/>
          <w:shd w:val="clear" w:color="auto" w:fill="FFFFFF"/>
        </w:rPr>
      </w:pPr>
      <w:r>
        <w:rPr>
          <w:rFonts w:ascii="Verdana" w:hAnsi="Verdana"/>
          <w:color w:val="000000"/>
          <w:sz w:val="20"/>
          <w:szCs w:val="20"/>
          <w:shd w:val="clear" w:color="auto" w:fill="FFFFFF"/>
        </w:rPr>
        <w:t>一个</w:t>
      </w:r>
      <w:r>
        <w:rPr>
          <w:rFonts w:ascii="Verdana" w:hAnsi="Verdana"/>
          <w:color w:val="000000"/>
          <w:sz w:val="20"/>
          <w:szCs w:val="20"/>
          <w:shd w:val="clear" w:color="auto" w:fill="FFFFFF"/>
        </w:rPr>
        <w:t>do-while</w:t>
      </w:r>
      <w:r>
        <w:rPr>
          <w:rFonts w:ascii="Verdana" w:hAnsi="Verdana"/>
          <w:color w:val="000000"/>
          <w:sz w:val="20"/>
          <w:szCs w:val="20"/>
          <w:shd w:val="clear" w:color="auto" w:fill="FFFFFF"/>
        </w:rPr>
        <w:t>语句应该具有如下格式：</w:t>
      </w:r>
    </w:p>
    <w:p w:rsidR="00703E29" w:rsidRDefault="00703E29" w:rsidP="00703E29">
      <w:pPr>
        <w:pStyle w:val="HTML"/>
        <w:rPr>
          <w:color w:val="000000"/>
          <w:shd w:val="clear" w:color="auto" w:fill="FFFFFF"/>
        </w:rPr>
      </w:pPr>
      <w:r>
        <w:rPr>
          <w:color w:val="000000"/>
          <w:shd w:val="clear" w:color="auto" w:fill="FFFFFF"/>
        </w:rPr>
        <w:t xml:space="preserve">  </w:t>
      </w:r>
      <w:proofErr w:type="gramStart"/>
      <w:r>
        <w:rPr>
          <w:color w:val="000000"/>
          <w:shd w:val="clear" w:color="auto" w:fill="FFFFFF"/>
        </w:rPr>
        <w:t>do</w:t>
      </w:r>
      <w:proofErr w:type="gramEnd"/>
      <w:r>
        <w:rPr>
          <w:color w:val="000000"/>
          <w:shd w:val="clear" w:color="auto" w:fill="FFFFFF"/>
        </w:rPr>
        <w:t xml:space="preserve"> {</w:t>
      </w:r>
    </w:p>
    <w:p w:rsidR="00703E29" w:rsidRDefault="00703E29" w:rsidP="00703E29">
      <w:pPr>
        <w:pStyle w:val="HTML"/>
        <w:rPr>
          <w:color w:val="000000"/>
          <w:shd w:val="clear" w:color="auto" w:fill="FFFFFF"/>
        </w:rPr>
      </w:pPr>
      <w:r>
        <w:rPr>
          <w:color w:val="000000"/>
          <w:shd w:val="clear" w:color="auto" w:fill="FFFFFF"/>
        </w:rPr>
        <w:t xml:space="preserve">      </w:t>
      </w:r>
      <w:proofErr w:type="gramStart"/>
      <w:r>
        <w:rPr>
          <w:color w:val="000000"/>
          <w:shd w:val="clear" w:color="auto" w:fill="FFFFFF"/>
        </w:rPr>
        <w:t>statements</w:t>
      </w:r>
      <w:proofErr w:type="gramEnd"/>
      <w:r>
        <w:rPr>
          <w:color w:val="000000"/>
          <w:shd w:val="clear" w:color="auto" w:fill="FFFFFF"/>
        </w:rPr>
        <w:t>;</w:t>
      </w:r>
    </w:p>
    <w:p w:rsidR="00703E29" w:rsidRDefault="00703E29" w:rsidP="00703E29">
      <w:pPr>
        <w:pStyle w:val="HTML"/>
        <w:rPr>
          <w:color w:val="000000"/>
          <w:shd w:val="clear" w:color="auto" w:fill="FFFFFF"/>
        </w:rPr>
      </w:pPr>
      <w:r>
        <w:rPr>
          <w:color w:val="000000"/>
          <w:shd w:val="clear" w:color="auto" w:fill="FFFFFF"/>
        </w:rPr>
        <w:t xml:space="preserve">  } while (condition)</w:t>
      </w:r>
      <w:proofErr w:type="gramStart"/>
      <w:r>
        <w:rPr>
          <w:color w:val="000000"/>
          <w:shd w:val="clear" w:color="auto" w:fill="FFFFFF"/>
        </w:rPr>
        <w:t>;</w:t>
      </w:r>
      <w:proofErr w:type="gramEnd"/>
    </w:p>
    <w:p w:rsidR="00703E29" w:rsidRDefault="00703E29" w:rsidP="00703E29">
      <w:pPr>
        <w:pStyle w:val="HTML"/>
        <w:rPr>
          <w:color w:val="000000"/>
          <w:shd w:val="clear" w:color="auto" w:fill="FFFFFF"/>
        </w:rPr>
      </w:pPr>
      <w:r>
        <w:rPr>
          <w:color w:val="000000"/>
          <w:shd w:val="clear" w:color="auto" w:fill="FFFFFF"/>
        </w:rPr>
        <w:tab/>
        <w:t xml:space="preserve">  </w:t>
      </w:r>
    </w:p>
    <w:p w:rsidR="00703E29" w:rsidRDefault="00703E29" w:rsidP="00703E29">
      <w:pPr>
        <w:pStyle w:val="11"/>
        <w:shd w:val="clear" w:color="auto" w:fill="FFFFFF"/>
        <w:rPr>
          <w:rFonts w:ascii="Verdana" w:hAnsi="Verdana"/>
          <w:b/>
          <w:bCs/>
          <w:color w:val="000000"/>
          <w:sz w:val="20"/>
          <w:szCs w:val="20"/>
        </w:rPr>
      </w:pPr>
      <w:bookmarkStart w:id="36" w:name="77"/>
      <w:bookmarkEnd w:id="36"/>
      <w:r>
        <w:rPr>
          <w:rFonts w:ascii="Verdana" w:hAnsi="Verdana"/>
          <w:b/>
          <w:bCs/>
          <w:color w:val="000000"/>
          <w:sz w:val="20"/>
          <w:szCs w:val="20"/>
        </w:rPr>
        <w:t>7.8 switch</w:t>
      </w:r>
      <w:r>
        <w:rPr>
          <w:rFonts w:ascii="Verdana" w:hAnsi="Verdana"/>
          <w:b/>
          <w:bCs/>
          <w:color w:val="000000"/>
          <w:sz w:val="20"/>
          <w:szCs w:val="20"/>
        </w:rPr>
        <w:t>语句</w:t>
      </w:r>
      <w:r>
        <w:rPr>
          <w:rFonts w:ascii="Verdana" w:hAnsi="Verdana"/>
          <w:b/>
          <w:bCs/>
          <w:color w:val="000000"/>
          <w:sz w:val="20"/>
          <w:szCs w:val="20"/>
        </w:rPr>
        <w:t>(switch Statements)</w:t>
      </w:r>
    </w:p>
    <w:p w:rsidR="00703E29" w:rsidRDefault="00703E29" w:rsidP="00703E29">
      <w:pPr>
        <w:pStyle w:val="ae"/>
        <w:rPr>
          <w:rFonts w:ascii="Verdana" w:hAnsi="Verdana"/>
          <w:color w:val="000000"/>
          <w:sz w:val="20"/>
          <w:szCs w:val="20"/>
          <w:shd w:val="clear" w:color="auto" w:fill="FFFFFF"/>
        </w:rPr>
      </w:pPr>
      <w:r>
        <w:rPr>
          <w:rFonts w:ascii="Verdana" w:hAnsi="Verdana"/>
          <w:color w:val="000000"/>
          <w:sz w:val="20"/>
          <w:szCs w:val="20"/>
          <w:shd w:val="clear" w:color="auto" w:fill="FFFFFF"/>
        </w:rPr>
        <w:t>一个</w:t>
      </w:r>
      <w:r>
        <w:rPr>
          <w:rFonts w:ascii="Verdana" w:hAnsi="Verdana"/>
          <w:color w:val="000000"/>
          <w:sz w:val="20"/>
          <w:szCs w:val="20"/>
          <w:shd w:val="clear" w:color="auto" w:fill="FFFFFF"/>
        </w:rPr>
        <w:t>switch</w:t>
      </w:r>
      <w:r>
        <w:rPr>
          <w:rFonts w:ascii="Verdana" w:hAnsi="Verdana"/>
          <w:color w:val="000000"/>
          <w:sz w:val="20"/>
          <w:szCs w:val="20"/>
          <w:shd w:val="clear" w:color="auto" w:fill="FFFFFF"/>
        </w:rPr>
        <w:t>语句应该具有如下格式：</w:t>
      </w:r>
    </w:p>
    <w:p w:rsidR="00703E29" w:rsidRPr="00A70F71" w:rsidRDefault="00703E29" w:rsidP="00703E29">
      <w:pPr>
        <w:pStyle w:val="HTML"/>
        <w:rPr>
          <w:color w:val="000000"/>
          <w:sz w:val="20"/>
          <w:szCs w:val="20"/>
          <w:shd w:val="clear" w:color="auto" w:fill="FFFFFF"/>
        </w:rPr>
      </w:pPr>
      <w:r>
        <w:rPr>
          <w:color w:val="000000"/>
          <w:shd w:val="clear" w:color="auto" w:fill="FFFFFF"/>
        </w:rPr>
        <w:t xml:space="preserve">  </w:t>
      </w:r>
      <w:proofErr w:type="gramStart"/>
      <w:r w:rsidRPr="00A70F71">
        <w:rPr>
          <w:color w:val="000000"/>
          <w:sz w:val="20"/>
          <w:szCs w:val="20"/>
          <w:shd w:val="clear" w:color="auto" w:fill="FFFFFF"/>
        </w:rPr>
        <w:t>switch</w:t>
      </w:r>
      <w:proofErr w:type="gramEnd"/>
      <w:r w:rsidRPr="00A70F71">
        <w:rPr>
          <w:color w:val="000000"/>
          <w:sz w:val="20"/>
          <w:szCs w:val="20"/>
          <w:shd w:val="clear" w:color="auto" w:fill="FFFFFF"/>
        </w:rPr>
        <w:t xml:space="preserve"> (condition) {</w:t>
      </w:r>
    </w:p>
    <w:p w:rsidR="00703E29" w:rsidRPr="00A70F71" w:rsidRDefault="00703E29" w:rsidP="00703E29">
      <w:pPr>
        <w:pStyle w:val="HTML"/>
        <w:rPr>
          <w:color w:val="000000"/>
          <w:sz w:val="20"/>
          <w:szCs w:val="20"/>
          <w:shd w:val="clear" w:color="auto" w:fill="FFFFFF"/>
        </w:rPr>
      </w:pPr>
      <w:r w:rsidRPr="00A70F71">
        <w:rPr>
          <w:color w:val="000000"/>
          <w:sz w:val="20"/>
          <w:szCs w:val="20"/>
          <w:shd w:val="clear" w:color="auto" w:fill="FFFFFF"/>
        </w:rPr>
        <w:t xml:space="preserve">  </w:t>
      </w:r>
      <w:proofErr w:type="gramStart"/>
      <w:r w:rsidRPr="00A70F71">
        <w:rPr>
          <w:color w:val="000000"/>
          <w:sz w:val="20"/>
          <w:szCs w:val="20"/>
          <w:shd w:val="clear" w:color="auto" w:fill="FFFFFF"/>
        </w:rPr>
        <w:t>case</w:t>
      </w:r>
      <w:proofErr w:type="gramEnd"/>
      <w:r w:rsidRPr="00A70F71">
        <w:rPr>
          <w:color w:val="000000"/>
          <w:sz w:val="20"/>
          <w:szCs w:val="20"/>
          <w:shd w:val="clear" w:color="auto" w:fill="FFFFFF"/>
        </w:rPr>
        <w:t xml:space="preserve"> ABC:</w:t>
      </w:r>
    </w:p>
    <w:p w:rsidR="00703E29" w:rsidRPr="00A70F71" w:rsidRDefault="00703E29" w:rsidP="00703E29">
      <w:pPr>
        <w:pStyle w:val="HTML"/>
        <w:rPr>
          <w:color w:val="000000"/>
          <w:sz w:val="20"/>
          <w:szCs w:val="20"/>
          <w:shd w:val="clear" w:color="auto" w:fill="FFFFFF"/>
        </w:rPr>
      </w:pPr>
      <w:r w:rsidRPr="00A70F71">
        <w:rPr>
          <w:color w:val="000000"/>
          <w:sz w:val="20"/>
          <w:szCs w:val="20"/>
          <w:shd w:val="clear" w:color="auto" w:fill="FFFFFF"/>
        </w:rPr>
        <w:t xml:space="preserve">      </w:t>
      </w:r>
      <w:proofErr w:type="gramStart"/>
      <w:r w:rsidRPr="00A70F71">
        <w:rPr>
          <w:color w:val="000000"/>
          <w:sz w:val="20"/>
          <w:szCs w:val="20"/>
          <w:shd w:val="clear" w:color="auto" w:fill="FFFFFF"/>
        </w:rPr>
        <w:t>statements</w:t>
      </w:r>
      <w:proofErr w:type="gramEnd"/>
      <w:r w:rsidRPr="00A70F71">
        <w:rPr>
          <w:color w:val="000000"/>
          <w:sz w:val="20"/>
          <w:szCs w:val="20"/>
          <w:shd w:val="clear" w:color="auto" w:fill="FFFFFF"/>
        </w:rPr>
        <w:t>;</w:t>
      </w:r>
    </w:p>
    <w:p w:rsidR="00703E29" w:rsidRPr="00A70F71" w:rsidRDefault="00703E29" w:rsidP="00703E29">
      <w:pPr>
        <w:pStyle w:val="HTML"/>
        <w:rPr>
          <w:color w:val="000000"/>
          <w:sz w:val="20"/>
          <w:szCs w:val="20"/>
          <w:shd w:val="clear" w:color="auto" w:fill="FFFFFF"/>
        </w:rPr>
      </w:pPr>
      <w:r w:rsidRPr="00A70F71">
        <w:rPr>
          <w:color w:val="000000"/>
          <w:sz w:val="20"/>
          <w:szCs w:val="20"/>
          <w:shd w:val="clear" w:color="auto" w:fill="FFFFFF"/>
        </w:rPr>
        <w:t xml:space="preserve">      /* falls through */</w:t>
      </w:r>
    </w:p>
    <w:p w:rsidR="00703E29" w:rsidRPr="00A70F71" w:rsidRDefault="00703E29" w:rsidP="00703E29">
      <w:pPr>
        <w:pStyle w:val="HTML"/>
        <w:rPr>
          <w:color w:val="000000"/>
          <w:sz w:val="20"/>
          <w:szCs w:val="20"/>
          <w:shd w:val="clear" w:color="auto" w:fill="FFFFFF"/>
        </w:rPr>
      </w:pPr>
      <w:r w:rsidRPr="00A70F71">
        <w:rPr>
          <w:color w:val="000000"/>
          <w:sz w:val="20"/>
          <w:szCs w:val="20"/>
          <w:shd w:val="clear" w:color="auto" w:fill="FFFFFF"/>
        </w:rPr>
        <w:t xml:space="preserve">  </w:t>
      </w:r>
      <w:proofErr w:type="gramStart"/>
      <w:r w:rsidRPr="00A70F71">
        <w:rPr>
          <w:color w:val="000000"/>
          <w:sz w:val="20"/>
          <w:szCs w:val="20"/>
          <w:shd w:val="clear" w:color="auto" w:fill="FFFFFF"/>
        </w:rPr>
        <w:t>case</w:t>
      </w:r>
      <w:proofErr w:type="gramEnd"/>
      <w:r w:rsidRPr="00A70F71">
        <w:rPr>
          <w:color w:val="000000"/>
          <w:sz w:val="20"/>
          <w:szCs w:val="20"/>
          <w:shd w:val="clear" w:color="auto" w:fill="FFFFFF"/>
        </w:rPr>
        <w:t xml:space="preserve"> DEF:</w:t>
      </w:r>
    </w:p>
    <w:p w:rsidR="00703E29" w:rsidRPr="00A70F71" w:rsidRDefault="00703E29" w:rsidP="00703E29">
      <w:pPr>
        <w:pStyle w:val="HTML"/>
        <w:rPr>
          <w:color w:val="000000"/>
          <w:sz w:val="20"/>
          <w:szCs w:val="20"/>
          <w:shd w:val="clear" w:color="auto" w:fill="FFFFFF"/>
        </w:rPr>
      </w:pPr>
      <w:r w:rsidRPr="00A70F71">
        <w:rPr>
          <w:color w:val="000000"/>
          <w:sz w:val="20"/>
          <w:szCs w:val="20"/>
          <w:shd w:val="clear" w:color="auto" w:fill="FFFFFF"/>
        </w:rPr>
        <w:t xml:space="preserve">      </w:t>
      </w:r>
      <w:proofErr w:type="gramStart"/>
      <w:r w:rsidRPr="00A70F71">
        <w:rPr>
          <w:color w:val="000000"/>
          <w:sz w:val="20"/>
          <w:szCs w:val="20"/>
          <w:shd w:val="clear" w:color="auto" w:fill="FFFFFF"/>
        </w:rPr>
        <w:t>statements</w:t>
      </w:r>
      <w:proofErr w:type="gramEnd"/>
      <w:r w:rsidRPr="00A70F71">
        <w:rPr>
          <w:color w:val="000000"/>
          <w:sz w:val="20"/>
          <w:szCs w:val="20"/>
          <w:shd w:val="clear" w:color="auto" w:fill="FFFFFF"/>
        </w:rPr>
        <w:t>;</w:t>
      </w:r>
    </w:p>
    <w:p w:rsidR="00703E29" w:rsidRPr="00A70F71" w:rsidRDefault="00703E29" w:rsidP="00703E29">
      <w:pPr>
        <w:pStyle w:val="HTML"/>
        <w:rPr>
          <w:color w:val="000000"/>
          <w:sz w:val="20"/>
          <w:szCs w:val="20"/>
          <w:shd w:val="clear" w:color="auto" w:fill="FFFFFF"/>
        </w:rPr>
      </w:pPr>
      <w:r w:rsidRPr="00A70F71">
        <w:rPr>
          <w:color w:val="000000"/>
          <w:sz w:val="20"/>
          <w:szCs w:val="20"/>
          <w:shd w:val="clear" w:color="auto" w:fill="FFFFFF"/>
        </w:rPr>
        <w:t xml:space="preserve">      </w:t>
      </w:r>
      <w:proofErr w:type="gramStart"/>
      <w:r w:rsidRPr="00A70F71">
        <w:rPr>
          <w:color w:val="000000"/>
          <w:sz w:val="20"/>
          <w:szCs w:val="20"/>
          <w:shd w:val="clear" w:color="auto" w:fill="FFFFFF"/>
        </w:rPr>
        <w:t>break</w:t>
      </w:r>
      <w:proofErr w:type="gramEnd"/>
      <w:r w:rsidRPr="00A70F71">
        <w:rPr>
          <w:color w:val="000000"/>
          <w:sz w:val="20"/>
          <w:szCs w:val="20"/>
          <w:shd w:val="clear" w:color="auto" w:fill="FFFFFF"/>
        </w:rPr>
        <w:t>;</w:t>
      </w:r>
    </w:p>
    <w:p w:rsidR="00703E29" w:rsidRPr="00A70F71" w:rsidRDefault="00703E29" w:rsidP="00703E29">
      <w:pPr>
        <w:pStyle w:val="HTML"/>
        <w:rPr>
          <w:color w:val="000000"/>
          <w:sz w:val="20"/>
          <w:szCs w:val="20"/>
          <w:shd w:val="clear" w:color="auto" w:fill="FFFFFF"/>
        </w:rPr>
      </w:pPr>
    </w:p>
    <w:p w:rsidR="00703E29" w:rsidRPr="00A70F71" w:rsidRDefault="00703E29" w:rsidP="00703E29">
      <w:pPr>
        <w:pStyle w:val="HTML"/>
        <w:rPr>
          <w:color w:val="000000"/>
          <w:sz w:val="20"/>
          <w:szCs w:val="20"/>
          <w:shd w:val="clear" w:color="auto" w:fill="FFFFFF"/>
        </w:rPr>
      </w:pPr>
      <w:r w:rsidRPr="00A70F71">
        <w:rPr>
          <w:color w:val="000000"/>
          <w:sz w:val="20"/>
          <w:szCs w:val="20"/>
          <w:shd w:val="clear" w:color="auto" w:fill="FFFFFF"/>
        </w:rPr>
        <w:t xml:space="preserve">  </w:t>
      </w:r>
      <w:proofErr w:type="gramStart"/>
      <w:r w:rsidRPr="00A70F71">
        <w:rPr>
          <w:color w:val="000000"/>
          <w:sz w:val="20"/>
          <w:szCs w:val="20"/>
          <w:shd w:val="clear" w:color="auto" w:fill="FFFFFF"/>
        </w:rPr>
        <w:t>case</w:t>
      </w:r>
      <w:proofErr w:type="gramEnd"/>
      <w:r w:rsidRPr="00A70F71">
        <w:rPr>
          <w:color w:val="000000"/>
          <w:sz w:val="20"/>
          <w:szCs w:val="20"/>
          <w:shd w:val="clear" w:color="auto" w:fill="FFFFFF"/>
        </w:rPr>
        <w:t xml:space="preserve"> XYZ:</w:t>
      </w:r>
    </w:p>
    <w:p w:rsidR="00703E29" w:rsidRPr="00A70F71" w:rsidRDefault="00703E29" w:rsidP="00703E29">
      <w:pPr>
        <w:pStyle w:val="HTML"/>
        <w:rPr>
          <w:color w:val="000000"/>
          <w:sz w:val="20"/>
          <w:szCs w:val="20"/>
          <w:shd w:val="clear" w:color="auto" w:fill="FFFFFF"/>
        </w:rPr>
      </w:pPr>
      <w:r w:rsidRPr="00A70F71">
        <w:rPr>
          <w:color w:val="000000"/>
          <w:sz w:val="20"/>
          <w:szCs w:val="20"/>
          <w:shd w:val="clear" w:color="auto" w:fill="FFFFFF"/>
        </w:rPr>
        <w:t xml:space="preserve">      </w:t>
      </w:r>
      <w:proofErr w:type="gramStart"/>
      <w:r w:rsidRPr="00A70F71">
        <w:rPr>
          <w:color w:val="000000"/>
          <w:sz w:val="20"/>
          <w:szCs w:val="20"/>
          <w:shd w:val="clear" w:color="auto" w:fill="FFFFFF"/>
        </w:rPr>
        <w:t>statements</w:t>
      </w:r>
      <w:proofErr w:type="gramEnd"/>
      <w:r w:rsidRPr="00A70F71">
        <w:rPr>
          <w:color w:val="000000"/>
          <w:sz w:val="20"/>
          <w:szCs w:val="20"/>
          <w:shd w:val="clear" w:color="auto" w:fill="FFFFFF"/>
        </w:rPr>
        <w:t>;</w:t>
      </w:r>
    </w:p>
    <w:p w:rsidR="00703E29" w:rsidRPr="00A70F71" w:rsidRDefault="00703E29" w:rsidP="00703E29">
      <w:pPr>
        <w:pStyle w:val="HTML"/>
        <w:rPr>
          <w:color w:val="000000"/>
          <w:sz w:val="20"/>
          <w:szCs w:val="20"/>
          <w:shd w:val="clear" w:color="auto" w:fill="FFFFFF"/>
        </w:rPr>
      </w:pPr>
      <w:r w:rsidRPr="00A70F71">
        <w:rPr>
          <w:color w:val="000000"/>
          <w:sz w:val="20"/>
          <w:szCs w:val="20"/>
          <w:shd w:val="clear" w:color="auto" w:fill="FFFFFF"/>
        </w:rPr>
        <w:t xml:space="preserve">      </w:t>
      </w:r>
      <w:proofErr w:type="gramStart"/>
      <w:r w:rsidRPr="00A70F71">
        <w:rPr>
          <w:color w:val="000000"/>
          <w:sz w:val="20"/>
          <w:szCs w:val="20"/>
          <w:shd w:val="clear" w:color="auto" w:fill="FFFFFF"/>
        </w:rPr>
        <w:t>break</w:t>
      </w:r>
      <w:proofErr w:type="gramEnd"/>
      <w:r w:rsidRPr="00A70F71">
        <w:rPr>
          <w:color w:val="000000"/>
          <w:sz w:val="20"/>
          <w:szCs w:val="20"/>
          <w:shd w:val="clear" w:color="auto" w:fill="FFFFFF"/>
        </w:rPr>
        <w:t>;</w:t>
      </w:r>
    </w:p>
    <w:p w:rsidR="00703E29" w:rsidRPr="00A70F71" w:rsidRDefault="00703E29" w:rsidP="00703E29">
      <w:pPr>
        <w:pStyle w:val="HTML"/>
        <w:rPr>
          <w:color w:val="000000"/>
          <w:sz w:val="20"/>
          <w:szCs w:val="20"/>
          <w:shd w:val="clear" w:color="auto" w:fill="FFFFFF"/>
        </w:rPr>
      </w:pPr>
    </w:p>
    <w:p w:rsidR="00703E29" w:rsidRPr="00A70F71" w:rsidRDefault="00703E29" w:rsidP="00703E29">
      <w:pPr>
        <w:pStyle w:val="HTML"/>
        <w:rPr>
          <w:color w:val="000000"/>
          <w:sz w:val="20"/>
          <w:szCs w:val="20"/>
          <w:shd w:val="clear" w:color="auto" w:fill="FFFFFF"/>
        </w:rPr>
      </w:pPr>
      <w:r w:rsidRPr="00A70F71">
        <w:rPr>
          <w:color w:val="000000"/>
          <w:sz w:val="20"/>
          <w:szCs w:val="20"/>
          <w:shd w:val="clear" w:color="auto" w:fill="FFFFFF"/>
        </w:rPr>
        <w:t xml:space="preserve">  </w:t>
      </w:r>
      <w:proofErr w:type="gramStart"/>
      <w:r w:rsidRPr="00A70F71">
        <w:rPr>
          <w:color w:val="000000"/>
          <w:sz w:val="20"/>
          <w:szCs w:val="20"/>
          <w:shd w:val="clear" w:color="auto" w:fill="FFFFFF"/>
        </w:rPr>
        <w:t>default</w:t>
      </w:r>
      <w:proofErr w:type="gramEnd"/>
      <w:r w:rsidRPr="00A70F71">
        <w:rPr>
          <w:color w:val="000000"/>
          <w:sz w:val="20"/>
          <w:szCs w:val="20"/>
          <w:shd w:val="clear" w:color="auto" w:fill="FFFFFF"/>
        </w:rPr>
        <w:t>:</w:t>
      </w:r>
    </w:p>
    <w:p w:rsidR="00703E29" w:rsidRPr="00A70F71" w:rsidRDefault="00703E29" w:rsidP="00703E29">
      <w:pPr>
        <w:pStyle w:val="HTML"/>
        <w:rPr>
          <w:color w:val="000000"/>
          <w:sz w:val="20"/>
          <w:szCs w:val="20"/>
          <w:shd w:val="clear" w:color="auto" w:fill="FFFFFF"/>
        </w:rPr>
      </w:pPr>
      <w:r w:rsidRPr="00A70F71">
        <w:rPr>
          <w:color w:val="000000"/>
          <w:sz w:val="20"/>
          <w:szCs w:val="20"/>
          <w:shd w:val="clear" w:color="auto" w:fill="FFFFFF"/>
        </w:rPr>
        <w:t xml:space="preserve">      </w:t>
      </w:r>
      <w:proofErr w:type="gramStart"/>
      <w:r w:rsidRPr="00A70F71">
        <w:rPr>
          <w:color w:val="000000"/>
          <w:sz w:val="20"/>
          <w:szCs w:val="20"/>
          <w:shd w:val="clear" w:color="auto" w:fill="FFFFFF"/>
        </w:rPr>
        <w:t>statements</w:t>
      </w:r>
      <w:proofErr w:type="gramEnd"/>
      <w:r w:rsidRPr="00A70F71">
        <w:rPr>
          <w:color w:val="000000"/>
          <w:sz w:val="20"/>
          <w:szCs w:val="20"/>
          <w:shd w:val="clear" w:color="auto" w:fill="FFFFFF"/>
        </w:rPr>
        <w:t>;</w:t>
      </w:r>
    </w:p>
    <w:p w:rsidR="00703E29" w:rsidRPr="00A70F71" w:rsidRDefault="00703E29" w:rsidP="00703E29">
      <w:pPr>
        <w:pStyle w:val="HTML"/>
        <w:rPr>
          <w:color w:val="000000"/>
          <w:sz w:val="20"/>
          <w:szCs w:val="20"/>
          <w:shd w:val="clear" w:color="auto" w:fill="FFFFFF"/>
        </w:rPr>
      </w:pPr>
      <w:r w:rsidRPr="00A70F71">
        <w:rPr>
          <w:color w:val="000000"/>
          <w:sz w:val="20"/>
          <w:szCs w:val="20"/>
          <w:shd w:val="clear" w:color="auto" w:fill="FFFFFF"/>
        </w:rPr>
        <w:t xml:space="preserve">      </w:t>
      </w:r>
      <w:proofErr w:type="gramStart"/>
      <w:r w:rsidRPr="00A70F71">
        <w:rPr>
          <w:color w:val="000000"/>
          <w:sz w:val="20"/>
          <w:szCs w:val="20"/>
          <w:shd w:val="clear" w:color="auto" w:fill="FFFFFF"/>
        </w:rPr>
        <w:t>break</w:t>
      </w:r>
      <w:proofErr w:type="gramEnd"/>
      <w:r w:rsidRPr="00A70F71">
        <w:rPr>
          <w:color w:val="000000"/>
          <w:sz w:val="20"/>
          <w:szCs w:val="20"/>
          <w:shd w:val="clear" w:color="auto" w:fill="FFFFFF"/>
        </w:rPr>
        <w:t>;</w:t>
      </w:r>
    </w:p>
    <w:p w:rsidR="00703E29" w:rsidRPr="00A70F71" w:rsidRDefault="00703E29" w:rsidP="00703E29">
      <w:pPr>
        <w:pStyle w:val="HTML"/>
        <w:rPr>
          <w:color w:val="000000"/>
          <w:sz w:val="20"/>
          <w:szCs w:val="20"/>
          <w:shd w:val="clear" w:color="auto" w:fill="FFFFFF"/>
        </w:rPr>
      </w:pPr>
      <w:r w:rsidRPr="00A70F71">
        <w:rPr>
          <w:color w:val="000000"/>
          <w:sz w:val="20"/>
          <w:szCs w:val="20"/>
          <w:shd w:val="clear" w:color="auto" w:fill="FFFFFF"/>
        </w:rPr>
        <w:t xml:space="preserve">  }</w:t>
      </w:r>
    </w:p>
    <w:p w:rsidR="00703E29" w:rsidRDefault="00703E29" w:rsidP="00703E29">
      <w:pPr>
        <w:pStyle w:val="HTML"/>
        <w:rPr>
          <w:color w:val="000000"/>
          <w:shd w:val="clear" w:color="auto" w:fill="FFFFFF"/>
        </w:rPr>
      </w:pPr>
      <w:r>
        <w:rPr>
          <w:color w:val="000000"/>
          <w:shd w:val="clear" w:color="auto" w:fill="FFFFFF"/>
        </w:rPr>
        <w:tab/>
        <w:t xml:space="preserve">  </w:t>
      </w:r>
    </w:p>
    <w:p w:rsidR="00703E29" w:rsidRDefault="00703E29" w:rsidP="00703E29">
      <w:pPr>
        <w:pStyle w:val="ae"/>
        <w:rPr>
          <w:rFonts w:ascii="Verdana" w:hAnsi="Verdana"/>
          <w:color w:val="000000"/>
          <w:sz w:val="20"/>
          <w:szCs w:val="20"/>
          <w:shd w:val="clear" w:color="auto" w:fill="FFFFFF"/>
        </w:rPr>
      </w:pPr>
      <w:r>
        <w:rPr>
          <w:rFonts w:ascii="Verdana" w:hAnsi="Verdana"/>
          <w:color w:val="000000"/>
          <w:sz w:val="20"/>
          <w:szCs w:val="20"/>
          <w:shd w:val="clear" w:color="auto" w:fill="FFFFFF"/>
        </w:rPr>
        <w:t>每当一个</w:t>
      </w:r>
      <w:r>
        <w:rPr>
          <w:rFonts w:ascii="Verdana" w:hAnsi="Verdana"/>
          <w:color w:val="000000"/>
          <w:sz w:val="20"/>
          <w:szCs w:val="20"/>
          <w:shd w:val="clear" w:color="auto" w:fill="FFFFFF"/>
        </w:rPr>
        <w:t>case</w:t>
      </w:r>
      <w:r>
        <w:rPr>
          <w:rFonts w:ascii="Verdana" w:hAnsi="Verdana"/>
          <w:color w:val="000000"/>
          <w:sz w:val="20"/>
          <w:szCs w:val="20"/>
          <w:shd w:val="clear" w:color="auto" w:fill="FFFFFF"/>
        </w:rPr>
        <w:t>顺着往下执行时</w:t>
      </w:r>
      <w:r>
        <w:rPr>
          <w:rFonts w:ascii="Verdana" w:hAnsi="Verdana"/>
          <w:color w:val="000000"/>
          <w:sz w:val="20"/>
          <w:szCs w:val="20"/>
          <w:shd w:val="clear" w:color="auto" w:fill="FFFFFF"/>
        </w:rPr>
        <w:t>(</w:t>
      </w:r>
      <w:r>
        <w:rPr>
          <w:rFonts w:ascii="Verdana" w:hAnsi="Verdana"/>
          <w:color w:val="000000"/>
          <w:sz w:val="20"/>
          <w:szCs w:val="20"/>
          <w:shd w:val="clear" w:color="auto" w:fill="FFFFFF"/>
        </w:rPr>
        <w:t>因为没有</w:t>
      </w:r>
      <w:r>
        <w:rPr>
          <w:rFonts w:ascii="Verdana" w:hAnsi="Verdana"/>
          <w:color w:val="000000"/>
          <w:sz w:val="20"/>
          <w:szCs w:val="20"/>
          <w:shd w:val="clear" w:color="auto" w:fill="FFFFFF"/>
        </w:rPr>
        <w:t>break</w:t>
      </w:r>
      <w:r>
        <w:rPr>
          <w:rFonts w:ascii="Verdana" w:hAnsi="Verdana"/>
          <w:color w:val="000000"/>
          <w:sz w:val="20"/>
          <w:szCs w:val="20"/>
          <w:shd w:val="clear" w:color="auto" w:fill="FFFFFF"/>
        </w:rPr>
        <w:t>语句</w:t>
      </w:r>
      <w:r>
        <w:rPr>
          <w:rFonts w:ascii="Verdana" w:hAnsi="Verdana"/>
          <w:color w:val="000000"/>
          <w:sz w:val="20"/>
          <w:szCs w:val="20"/>
          <w:shd w:val="clear" w:color="auto" w:fill="FFFFFF"/>
        </w:rPr>
        <w:t>)</w:t>
      </w:r>
      <w:r>
        <w:rPr>
          <w:rFonts w:ascii="Verdana" w:hAnsi="Verdana"/>
          <w:color w:val="000000"/>
          <w:sz w:val="20"/>
          <w:szCs w:val="20"/>
          <w:shd w:val="clear" w:color="auto" w:fill="FFFFFF"/>
        </w:rPr>
        <w:t>，通常应在</w:t>
      </w:r>
      <w:r>
        <w:rPr>
          <w:rFonts w:ascii="Verdana" w:hAnsi="Verdana"/>
          <w:color w:val="000000"/>
          <w:sz w:val="20"/>
          <w:szCs w:val="20"/>
          <w:shd w:val="clear" w:color="auto" w:fill="FFFFFF"/>
        </w:rPr>
        <w:t>break</w:t>
      </w:r>
      <w:r>
        <w:rPr>
          <w:rFonts w:ascii="Verdana" w:hAnsi="Verdana"/>
          <w:color w:val="000000"/>
          <w:sz w:val="20"/>
          <w:szCs w:val="20"/>
          <w:shd w:val="clear" w:color="auto" w:fill="FFFFFF"/>
        </w:rPr>
        <w:t>语句的位置添加注释。上面的示例代码中就包含注释</w:t>
      </w:r>
      <w:r>
        <w:rPr>
          <w:rFonts w:ascii="Verdana" w:hAnsi="Verdana"/>
          <w:color w:val="000000"/>
          <w:sz w:val="20"/>
          <w:szCs w:val="20"/>
          <w:shd w:val="clear" w:color="auto" w:fill="FFFFFF"/>
        </w:rPr>
        <w:t>/* falls through */</w:t>
      </w:r>
      <w:r>
        <w:rPr>
          <w:rFonts w:ascii="Verdana" w:hAnsi="Verdana"/>
          <w:color w:val="000000"/>
          <w:sz w:val="20"/>
          <w:szCs w:val="20"/>
          <w:shd w:val="clear" w:color="auto" w:fill="FFFFFF"/>
        </w:rPr>
        <w:t>。</w:t>
      </w:r>
    </w:p>
    <w:p w:rsidR="00703E29" w:rsidRDefault="00703E29" w:rsidP="00703E29">
      <w:pPr>
        <w:pStyle w:val="11"/>
        <w:shd w:val="clear" w:color="auto" w:fill="FFFFFF"/>
        <w:rPr>
          <w:rFonts w:ascii="Verdana" w:hAnsi="Verdana"/>
          <w:b/>
          <w:bCs/>
          <w:color w:val="000000"/>
          <w:sz w:val="20"/>
          <w:szCs w:val="20"/>
        </w:rPr>
      </w:pPr>
      <w:bookmarkStart w:id="37" w:name="78"/>
      <w:bookmarkEnd w:id="37"/>
      <w:r>
        <w:rPr>
          <w:rFonts w:ascii="Verdana" w:hAnsi="Verdana"/>
          <w:b/>
          <w:bCs/>
          <w:color w:val="000000"/>
          <w:sz w:val="20"/>
          <w:szCs w:val="20"/>
        </w:rPr>
        <w:t>7.9 try-catch</w:t>
      </w:r>
      <w:r>
        <w:rPr>
          <w:rFonts w:ascii="Verdana" w:hAnsi="Verdana"/>
          <w:b/>
          <w:bCs/>
          <w:color w:val="000000"/>
          <w:sz w:val="20"/>
          <w:szCs w:val="20"/>
        </w:rPr>
        <w:t>语句</w:t>
      </w:r>
      <w:r>
        <w:rPr>
          <w:rFonts w:ascii="Verdana" w:hAnsi="Verdana"/>
          <w:b/>
          <w:bCs/>
          <w:color w:val="000000"/>
          <w:sz w:val="20"/>
          <w:szCs w:val="20"/>
        </w:rPr>
        <w:t>(try-catch Statements)</w:t>
      </w:r>
    </w:p>
    <w:p w:rsidR="00703E29" w:rsidRDefault="00703E29" w:rsidP="00703E29">
      <w:pPr>
        <w:pStyle w:val="ae"/>
        <w:rPr>
          <w:rFonts w:ascii="Verdana" w:hAnsi="Verdana"/>
          <w:color w:val="000000"/>
          <w:sz w:val="20"/>
          <w:szCs w:val="20"/>
          <w:shd w:val="clear" w:color="auto" w:fill="FFFFFF"/>
        </w:rPr>
      </w:pPr>
      <w:r>
        <w:rPr>
          <w:rFonts w:ascii="Verdana" w:hAnsi="Verdana"/>
          <w:color w:val="000000"/>
          <w:sz w:val="20"/>
          <w:szCs w:val="20"/>
          <w:shd w:val="clear" w:color="auto" w:fill="FFFFFF"/>
        </w:rPr>
        <w:t>一个</w:t>
      </w:r>
      <w:r>
        <w:rPr>
          <w:rFonts w:ascii="Verdana" w:hAnsi="Verdana"/>
          <w:color w:val="000000"/>
          <w:sz w:val="20"/>
          <w:szCs w:val="20"/>
          <w:shd w:val="clear" w:color="auto" w:fill="FFFFFF"/>
        </w:rPr>
        <w:t>try-catch</w:t>
      </w:r>
      <w:r>
        <w:rPr>
          <w:rFonts w:ascii="Verdana" w:hAnsi="Verdana"/>
          <w:color w:val="000000"/>
          <w:sz w:val="20"/>
          <w:szCs w:val="20"/>
          <w:shd w:val="clear" w:color="auto" w:fill="FFFFFF"/>
        </w:rPr>
        <w:t>语句应该具有如下格式：</w:t>
      </w:r>
    </w:p>
    <w:p w:rsidR="00703E29" w:rsidRDefault="00703E29" w:rsidP="00703E29">
      <w:pPr>
        <w:pStyle w:val="HTML"/>
        <w:rPr>
          <w:color w:val="000000"/>
          <w:shd w:val="clear" w:color="auto" w:fill="FFFFFF"/>
        </w:rPr>
      </w:pPr>
      <w:r>
        <w:rPr>
          <w:color w:val="000000"/>
          <w:shd w:val="clear" w:color="auto" w:fill="FFFFFF"/>
        </w:rPr>
        <w:t xml:space="preserve">  </w:t>
      </w:r>
      <w:proofErr w:type="gramStart"/>
      <w:r>
        <w:rPr>
          <w:color w:val="000000"/>
          <w:shd w:val="clear" w:color="auto" w:fill="FFFFFF"/>
        </w:rPr>
        <w:t>try</w:t>
      </w:r>
      <w:proofErr w:type="gramEnd"/>
      <w:r>
        <w:rPr>
          <w:color w:val="000000"/>
          <w:shd w:val="clear" w:color="auto" w:fill="FFFFFF"/>
        </w:rPr>
        <w:t xml:space="preserve"> {</w:t>
      </w:r>
    </w:p>
    <w:p w:rsidR="00703E29" w:rsidRDefault="00703E29" w:rsidP="00703E29">
      <w:pPr>
        <w:pStyle w:val="HTML"/>
        <w:rPr>
          <w:color w:val="000000"/>
          <w:shd w:val="clear" w:color="auto" w:fill="FFFFFF"/>
        </w:rPr>
      </w:pPr>
      <w:r>
        <w:rPr>
          <w:color w:val="000000"/>
          <w:shd w:val="clear" w:color="auto" w:fill="FFFFFF"/>
        </w:rPr>
        <w:t xml:space="preserve">      </w:t>
      </w:r>
      <w:proofErr w:type="gramStart"/>
      <w:r>
        <w:rPr>
          <w:color w:val="000000"/>
          <w:shd w:val="clear" w:color="auto" w:fill="FFFFFF"/>
        </w:rPr>
        <w:t>statements</w:t>
      </w:r>
      <w:proofErr w:type="gramEnd"/>
      <w:r>
        <w:rPr>
          <w:color w:val="000000"/>
          <w:shd w:val="clear" w:color="auto" w:fill="FFFFFF"/>
        </w:rPr>
        <w:t>;</w:t>
      </w:r>
    </w:p>
    <w:p w:rsidR="00703E29" w:rsidRDefault="00703E29" w:rsidP="00703E29">
      <w:pPr>
        <w:pStyle w:val="HTML"/>
        <w:rPr>
          <w:color w:val="000000"/>
          <w:shd w:val="clear" w:color="auto" w:fill="FFFFFF"/>
        </w:rPr>
      </w:pPr>
      <w:r>
        <w:rPr>
          <w:color w:val="000000"/>
          <w:shd w:val="clear" w:color="auto" w:fill="FFFFFF"/>
        </w:rPr>
        <w:t xml:space="preserve">  } catch (</w:t>
      </w:r>
      <w:proofErr w:type="spellStart"/>
      <w:r>
        <w:rPr>
          <w:color w:val="000000"/>
          <w:shd w:val="clear" w:color="auto" w:fill="FFFFFF"/>
        </w:rPr>
        <w:t>ExceptionClass</w:t>
      </w:r>
      <w:proofErr w:type="spellEnd"/>
      <w:r>
        <w:rPr>
          <w:color w:val="000000"/>
          <w:shd w:val="clear" w:color="auto" w:fill="FFFFFF"/>
        </w:rPr>
        <w:t xml:space="preserve"> e) {</w:t>
      </w:r>
    </w:p>
    <w:p w:rsidR="00703E29" w:rsidRDefault="00703E29" w:rsidP="00703E29">
      <w:pPr>
        <w:pStyle w:val="HTML"/>
        <w:rPr>
          <w:color w:val="000000"/>
          <w:shd w:val="clear" w:color="auto" w:fill="FFFFFF"/>
        </w:rPr>
      </w:pPr>
      <w:r>
        <w:rPr>
          <w:color w:val="000000"/>
          <w:shd w:val="clear" w:color="auto" w:fill="FFFFFF"/>
        </w:rPr>
        <w:t xml:space="preserve">      </w:t>
      </w:r>
      <w:proofErr w:type="gramStart"/>
      <w:r>
        <w:rPr>
          <w:color w:val="000000"/>
          <w:shd w:val="clear" w:color="auto" w:fill="FFFFFF"/>
        </w:rPr>
        <w:t>statements</w:t>
      </w:r>
      <w:proofErr w:type="gramEnd"/>
      <w:r>
        <w:rPr>
          <w:color w:val="000000"/>
          <w:shd w:val="clear" w:color="auto" w:fill="FFFFFF"/>
        </w:rPr>
        <w:t>;</w:t>
      </w:r>
    </w:p>
    <w:p w:rsidR="00703E29" w:rsidRDefault="00703E29" w:rsidP="00703E29">
      <w:pPr>
        <w:pStyle w:val="HTML"/>
        <w:rPr>
          <w:color w:val="000000"/>
          <w:shd w:val="clear" w:color="auto" w:fill="FFFFFF"/>
        </w:rPr>
      </w:pPr>
      <w:r>
        <w:rPr>
          <w:color w:val="000000"/>
          <w:shd w:val="clear" w:color="auto" w:fill="FFFFFF"/>
        </w:rPr>
        <w:t xml:space="preserve">  }</w:t>
      </w:r>
    </w:p>
    <w:p w:rsidR="00703E29" w:rsidRDefault="00703E29" w:rsidP="00703E29">
      <w:pPr>
        <w:pStyle w:val="HTML"/>
        <w:rPr>
          <w:color w:val="000000"/>
          <w:shd w:val="clear" w:color="auto" w:fill="FFFFFF"/>
        </w:rPr>
      </w:pPr>
      <w:r>
        <w:rPr>
          <w:color w:val="000000"/>
          <w:shd w:val="clear" w:color="auto" w:fill="FFFFFF"/>
        </w:rPr>
        <w:tab/>
        <w:t xml:space="preserve">  </w:t>
      </w:r>
    </w:p>
    <w:p w:rsidR="00703E29" w:rsidRDefault="00703E29" w:rsidP="00703E29">
      <w:pPr>
        <w:pStyle w:val="ae"/>
        <w:rPr>
          <w:rFonts w:ascii="Verdana" w:hAnsi="Verdana"/>
          <w:color w:val="000000"/>
          <w:sz w:val="20"/>
          <w:szCs w:val="20"/>
          <w:shd w:val="clear" w:color="auto" w:fill="FFFFFF"/>
        </w:rPr>
      </w:pPr>
      <w:r>
        <w:rPr>
          <w:rFonts w:ascii="Verdana" w:hAnsi="Verdana"/>
          <w:color w:val="000000"/>
          <w:sz w:val="20"/>
          <w:szCs w:val="20"/>
          <w:shd w:val="clear" w:color="auto" w:fill="FFFFFF"/>
        </w:rPr>
        <w:t>一个</w:t>
      </w:r>
      <w:r>
        <w:rPr>
          <w:rFonts w:ascii="Verdana" w:hAnsi="Verdana"/>
          <w:color w:val="000000"/>
          <w:sz w:val="20"/>
          <w:szCs w:val="20"/>
          <w:shd w:val="clear" w:color="auto" w:fill="FFFFFF"/>
        </w:rPr>
        <w:t>try-catch</w:t>
      </w:r>
      <w:r>
        <w:rPr>
          <w:rFonts w:ascii="Verdana" w:hAnsi="Verdana"/>
          <w:color w:val="000000"/>
          <w:sz w:val="20"/>
          <w:szCs w:val="20"/>
          <w:shd w:val="clear" w:color="auto" w:fill="FFFFFF"/>
        </w:rPr>
        <w:t>语句后面也可能跟着一个</w:t>
      </w:r>
      <w:r>
        <w:rPr>
          <w:rFonts w:ascii="Verdana" w:hAnsi="Verdana"/>
          <w:color w:val="000000"/>
          <w:sz w:val="20"/>
          <w:szCs w:val="20"/>
          <w:shd w:val="clear" w:color="auto" w:fill="FFFFFF"/>
        </w:rPr>
        <w:t>finally</w:t>
      </w:r>
      <w:r>
        <w:rPr>
          <w:rFonts w:ascii="Verdana" w:hAnsi="Verdana"/>
          <w:color w:val="000000"/>
          <w:sz w:val="20"/>
          <w:szCs w:val="20"/>
          <w:shd w:val="clear" w:color="auto" w:fill="FFFFFF"/>
        </w:rPr>
        <w:t>语句，不论</w:t>
      </w:r>
      <w:r>
        <w:rPr>
          <w:rFonts w:ascii="Verdana" w:hAnsi="Verdana"/>
          <w:color w:val="000000"/>
          <w:sz w:val="20"/>
          <w:szCs w:val="20"/>
          <w:shd w:val="clear" w:color="auto" w:fill="FFFFFF"/>
        </w:rPr>
        <w:t>try</w:t>
      </w:r>
      <w:r>
        <w:rPr>
          <w:rFonts w:ascii="Verdana" w:hAnsi="Verdana"/>
          <w:color w:val="000000"/>
          <w:sz w:val="20"/>
          <w:szCs w:val="20"/>
          <w:shd w:val="clear" w:color="auto" w:fill="FFFFFF"/>
        </w:rPr>
        <w:t>代码</w:t>
      </w:r>
      <w:proofErr w:type="gramStart"/>
      <w:r>
        <w:rPr>
          <w:rFonts w:ascii="Verdana" w:hAnsi="Verdana"/>
          <w:color w:val="000000"/>
          <w:sz w:val="20"/>
          <w:szCs w:val="20"/>
          <w:shd w:val="clear" w:color="auto" w:fill="FFFFFF"/>
        </w:rPr>
        <w:t>块是否</w:t>
      </w:r>
      <w:proofErr w:type="gramEnd"/>
      <w:r>
        <w:rPr>
          <w:rFonts w:ascii="Verdana" w:hAnsi="Verdana"/>
          <w:color w:val="000000"/>
          <w:sz w:val="20"/>
          <w:szCs w:val="20"/>
          <w:shd w:val="clear" w:color="auto" w:fill="FFFFFF"/>
        </w:rPr>
        <w:t>顺利执行完，它都会被执行。</w:t>
      </w:r>
    </w:p>
    <w:p w:rsidR="00703E29" w:rsidRDefault="00703E29" w:rsidP="00703E29">
      <w:pPr>
        <w:pStyle w:val="HTML"/>
        <w:rPr>
          <w:color w:val="000000"/>
          <w:shd w:val="clear" w:color="auto" w:fill="FFFFFF"/>
        </w:rPr>
      </w:pPr>
      <w:r>
        <w:rPr>
          <w:color w:val="000000"/>
          <w:shd w:val="clear" w:color="auto" w:fill="FFFFFF"/>
        </w:rPr>
        <w:t xml:space="preserve">  </w:t>
      </w:r>
      <w:proofErr w:type="gramStart"/>
      <w:r>
        <w:rPr>
          <w:color w:val="000000"/>
          <w:shd w:val="clear" w:color="auto" w:fill="FFFFFF"/>
        </w:rPr>
        <w:t>try</w:t>
      </w:r>
      <w:proofErr w:type="gramEnd"/>
      <w:r>
        <w:rPr>
          <w:color w:val="000000"/>
          <w:shd w:val="clear" w:color="auto" w:fill="FFFFFF"/>
        </w:rPr>
        <w:t xml:space="preserve"> {</w:t>
      </w:r>
    </w:p>
    <w:p w:rsidR="00703E29" w:rsidRDefault="00703E29" w:rsidP="00703E29">
      <w:pPr>
        <w:pStyle w:val="HTML"/>
        <w:rPr>
          <w:color w:val="000000"/>
          <w:shd w:val="clear" w:color="auto" w:fill="FFFFFF"/>
        </w:rPr>
      </w:pPr>
      <w:r>
        <w:rPr>
          <w:color w:val="000000"/>
          <w:shd w:val="clear" w:color="auto" w:fill="FFFFFF"/>
        </w:rPr>
        <w:t xml:space="preserve">      </w:t>
      </w:r>
      <w:proofErr w:type="gramStart"/>
      <w:r>
        <w:rPr>
          <w:color w:val="000000"/>
          <w:shd w:val="clear" w:color="auto" w:fill="FFFFFF"/>
        </w:rPr>
        <w:t>statements</w:t>
      </w:r>
      <w:proofErr w:type="gramEnd"/>
      <w:r>
        <w:rPr>
          <w:color w:val="000000"/>
          <w:shd w:val="clear" w:color="auto" w:fill="FFFFFF"/>
        </w:rPr>
        <w:t>;</w:t>
      </w:r>
    </w:p>
    <w:p w:rsidR="00703E29" w:rsidRDefault="00703E29" w:rsidP="00703E29">
      <w:pPr>
        <w:pStyle w:val="HTML"/>
        <w:rPr>
          <w:color w:val="000000"/>
          <w:shd w:val="clear" w:color="auto" w:fill="FFFFFF"/>
        </w:rPr>
      </w:pPr>
      <w:r>
        <w:rPr>
          <w:color w:val="000000"/>
          <w:shd w:val="clear" w:color="auto" w:fill="FFFFFF"/>
        </w:rPr>
        <w:t xml:space="preserve">  } catch (</w:t>
      </w:r>
      <w:proofErr w:type="spellStart"/>
      <w:r>
        <w:rPr>
          <w:color w:val="000000"/>
          <w:shd w:val="clear" w:color="auto" w:fill="FFFFFF"/>
        </w:rPr>
        <w:t>ExceptionClass</w:t>
      </w:r>
      <w:proofErr w:type="spellEnd"/>
      <w:r>
        <w:rPr>
          <w:color w:val="000000"/>
          <w:shd w:val="clear" w:color="auto" w:fill="FFFFFF"/>
        </w:rPr>
        <w:t xml:space="preserve"> e) {</w:t>
      </w:r>
    </w:p>
    <w:p w:rsidR="00703E29" w:rsidRDefault="00703E29" w:rsidP="00703E29">
      <w:pPr>
        <w:pStyle w:val="HTML"/>
        <w:rPr>
          <w:color w:val="000000"/>
          <w:shd w:val="clear" w:color="auto" w:fill="FFFFFF"/>
        </w:rPr>
      </w:pPr>
      <w:r>
        <w:rPr>
          <w:color w:val="000000"/>
          <w:shd w:val="clear" w:color="auto" w:fill="FFFFFF"/>
        </w:rPr>
        <w:t xml:space="preserve">      </w:t>
      </w:r>
      <w:proofErr w:type="gramStart"/>
      <w:r>
        <w:rPr>
          <w:color w:val="000000"/>
          <w:shd w:val="clear" w:color="auto" w:fill="FFFFFF"/>
        </w:rPr>
        <w:t>statements</w:t>
      </w:r>
      <w:proofErr w:type="gramEnd"/>
      <w:r>
        <w:rPr>
          <w:color w:val="000000"/>
          <w:shd w:val="clear" w:color="auto" w:fill="FFFFFF"/>
        </w:rPr>
        <w:t>;</w:t>
      </w:r>
    </w:p>
    <w:p w:rsidR="00703E29" w:rsidRDefault="00703E29" w:rsidP="00703E29">
      <w:pPr>
        <w:pStyle w:val="HTML"/>
        <w:rPr>
          <w:color w:val="000000"/>
          <w:shd w:val="clear" w:color="auto" w:fill="FFFFFF"/>
        </w:rPr>
      </w:pPr>
      <w:r>
        <w:rPr>
          <w:color w:val="000000"/>
          <w:shd w:val="clear" w:color="auto" w:fill="FFFFFF"/>
        </w:rPr>
        <w:t xml:space="preserve">  } finally {</w:t>
      </w:r>
    </w:p>
    <w:p w:rsidR="00703E29" w:rsidRDefault="00703E29" w:rsidP="00703E29">
      <w:pPr>
        <w:pStyle w:val="HTML"/>
        <w:rPr>
          <w:color w:val="000000"/>
          <w:shd w:val="clear" w:color="auto" w:fill="FFFFFF"/>
        </w:rPr>
      </w:pPr>
      <w:r>
        <w:rPr>
          <w:color w:val="000000"/>
          <w:shd w:val="clear" w:color="auto" w:fill="FFFFFF"/>
        </w:rPr>
        <w:t xml:space="preserve">      </w:t>
      </w:r>
      <w:proofErr w:type="gramStart"/>
      <w:r>
        <w:rPr>
          <w:color w:val="000000"/>
          <w:shd w:val="clear" w:color="auto" w:fill="FFFFFF"/>
        </w:rPr>
        <w:t>statements</w:t>
      </w:r>
      <w:proofErr w:type="gramEnd"/>
      <w:r>
        <w:rPr>
          <w:color w:val="000000"/>
          <w:shd w:val="clear" w:color="auto" w:fill="FFFFFF"/>
        </w:rPr>
        <w:t>;</w:t>
      </w:r>
    </w:p>
    <w:p w:rsidR="00703E29" w:rsidRDefault="00703E29" w:rsidP="00703E29">
      <w:pPr>
        <w:pStyle w:val="HTML"/>
        <w:rPr>
          <w:color w:val="000000"/>
          <w:shd w:val="clear" w:color="auto" w:fill="FFFFFF"/>
        </w:rPr>
      </w:pPr>
      <w:r>
        <w:rPr>
          <w:color w:val="000000"/>
          <w:shd w:val="clear" w:color="auto" w:fill="FFFFFF"/>
        </w:rPr>
        <w:t xml:space="preserve">  }</w:t>
      </w:r>
    </w:p>
    <w:p w:rsidR="00703E29" w:rsidRDefault="00703E29" w:rsidP="00703E29">
      <w:pPr>
        <w:pStyle w:val="HTML"/>
        <w:rPr>
          <w:color w:val="000000"/>
          <w:shd w:val="clear" w:color="auto" w:fill="FFFFFF"/>
        </w:rPr>
      </w:pPr>
      <w:r>
        <w:rPr>
          <w:color w:val="000000"/>
          <w:shd w:val="clear" w:color="auto" w:fill="FFFFFF"/>
        </w:rPr>
        <w:tab/>
        <w:t xml:space="preserve">  </w:t>
      </w:r>
    </w:p>
    <w:p w:rsidR="00703E29" w:rsidRPr="00B83462" w:rsidRDefault="00703E29" w:rsidP="00B83462">
      <w:pPr>
        <w:pStyle w:val="3"/>
        <w:rPr>
          <w:rFonts w:asciiTheme="minorEastAsia" w:eastAsiaTheme="minorEastAsia" w:hAnsiTheme="minorEastAsia"/>
          <w:sz w:val="20"/>
        </w:rPr>
      </w:pPr>
      <w:bookmarkStart w:id="38" w:name="79"/>
      <w:bookmarkStart w:id="39" w:name="_Toc425778403"/>
      <w:bookmarkEnd w:id="38"/>
      <w:r w:rsidRPr="00B83462">
        <w:rPr>
          <w:rFonts w:asciiTheme="minorEastAsia" w:eastAsiaTheme="minorEastAsia" w:hAnsiTheme="minorEastAsia"/>
          <w:sz w:val="20"/>
        </w:rPr>
        <w:t>8</w:t>
      </w:r>
      <w:r w:rsidR="00B83462">
        <w:rPr>
          <w:rFonts w:asciiTheme="minorEastAsia" w:eastAsiaTheme="minorEastAsia" w:hAnsiTheme="minorEastAsia" w:hint="eastAsia"/>
          <w:sz w:val="20"/>
        </w:rPr>
        <w:t>.</w:t>
      </w:r>
      <w:r w:rsidRPr="00B83462">
        <w:rPr>
          <w:rFonts w:asciiTheme="minorEastAsia" w:eastAsiaTheme="minorEastAsia" w:hAnsiTheme="minorEastAsia"/>
          <w:sz w:val="20"/>
        </w:rPr>
        <w:t xml:space="preserve"> 空白</w:t>
      </w:r>
      <w:bookmarkEnd w:id="39"/>
    </w:p>
    <w:p w:rsidR="00703E29" w:rsidRDefault="00703E29" w:rsidP="00703E29">
      <w:pPr>
        <w:pStyle w:val="11"/>
        <w:shd w:val="clear" w:color="auto" w:fill="FFFFFF"/>
        <w:rPr>
          <w:rFonts w:ascii="Verdana" w:hAnsi="Verdana"/>
          <w:b/>
          <w:bCs/>
          <w:color w:val="000000"/>
          <w:sz w:val="20"/>
          <w:szCs w:val="20"/>
        </w:rPr>
      </w:pPr>
      <w:bookmarkStart w:id="40" w:name="8"/>
      <w:bookmarkEnd w:id="40"/>
      <w:r>
        <w:rPr>
          <w:rFonts w:ascii="Verdana" w:hAnsi="Verdana"/>
          <w:b/>
          <w:bCs/>
          <w:color w:val="000000"/>
          <w:sz w:val="20"/>
          <w:szCs w:val="20"/>
        </w:rPr>
        <w:t xml:space="preserve">8.1 </w:t>
      </w:r>
      <w:r>
        <w:rPr>
          <w:rFonts w:ascii="Verdana" w:hAnsi="Verdana"/>
          <w:b/>
          <w:bCs/>
          <w:color w:val="000000"/>
          <w:sz w:val="20"/>
          <w:szCs w:val="20"/>
        </w:rPr>
        <w:t>空行</w:t>
      </w:r>
      <w:r>
        <w:rPr>
          <w:rFonts w:ascii="Verdana" w:hAnsi="Verdana"/>
          <w:b/>
          <w:bCs/>
          <w:color w:val="000000"/>
          <w:sz w:val="20"/>
          <w:szCs w:val="20"/>
        </w:rPr>
        <w:t>(Blank Lines)</w:t>
      </w:r>
    </w:p>
    <w:p w:rsidR="00703E29" w:rsidRDefault="00703E29" w:rsidP="00703E29">
      <w:pPr>
        <w:pStyle w:val="ae"/>
        <w:rPr>
          <w:rFonts w:ascii="Verdana" w:hAnsi="Verdana"/>
          <w:color w:val="000000"/>
          <w:sz w:val="20"/>
          <w:szCs w:val="20"/>
          <w:shd w:val="clear" w:color="auto" w:fill="FFFFFF"/>
        </w:rPr>
      </w:pPr>
      <w:r>
        <w:rPr>
          <w:rFonts w:ascii="Verdana" w:hAnsi="Verdana"/>
          <w:color w:val="000000"/>
          <w:sz w:val="20"/>
          <w:szCs w:val="20"/>
          <w:shd w:val="clear" w:color="auto" w:fill="FFFFFF"/>
        </w:rPr>
        <w:t>空行将逻辑相关的代码段分隔开，以提高可读性。</w:t>
      </w:r>
    </w:p>
    <w:p w:rsidR="00703E29" w:rsidRDefault="00703E29" w:rsidP="00703E29">
      <w:pPr>
        <w:pStyle w:val="ae"/>
        <w:rPr>
          <w:rFonts w:ascii="Verdana" w:hAnsi="Verdana"/>
          <w:color w:val="000000"/>
          <w:sz w:val="20"/>
          <w:szCs w:val="20"/>
          <w:shd w:val="clear" w:color="auto" w:fill="FFFFFF"/>
        </w:rPr>
      </w:pPr>
      <w:r>
        <w:rPr>
          <w:rFonts w:ascii="Verdana" w:hAnsi="Verdana"/>
          <w:color w:val="000000"/>
          <w:sz w:val="20"/>
          <w:szCs w:val="20"/>
          <w:shd w:val="clear" w:color="auto" w:fill="FFFFFF"/>
        </w:rPr>
        <w:t>下列情况应该总是使用两个空行：</w:t>
      </w:r>
    </w:p>
    <w:p w:rsidR="00703E29" w:rsidRDefault="00703E29" w:rsidP="00703E29">
      <w:pPr>
        <w:pStyle w:val="ae"/>
        <w:rPr>
          <w:rFonts w:ascii="Verdana" w:hAnsi="Verdana"/>
          <w:color w:val="000000"/>
          <w:sz w:val="20"/>
          <w:szCs w:val="20"/>
          <w:shd w:val="clear" w:color="auto" w:fill="FFFFFF"/>
        </w:rPr>
      </w:pPr>
      <w:r>
        <w:rPr>
          <w:rFonts w:ascii="Verdana" w:hAnsi="Verdana"/>
          <w:color w:val="000000"/>
          <w:sz w:val="20"/>
          <w:szCs w:val="20"/>
          <w:shd w:val="clear" w:color="auto" w:fill="FFFFFF"/>
        </w:rPr>
        <w:t xml:space="preserve">- </w:t>
      </w:r>
      <w:r>
        <w:rPr>
          <w:rFonts w:ascii="Verdana" w:hAnsi="Verdana"/>
          <w:color w:val="000000"/>
          <w:sz w:val="20"/>
          <w:szCs w:val="20"/>
          <w:shd w:val="clear" w:color="auto" w:fill="FFFFFF"/>
        </w:rPr>
        <w:t>一个源文件的两个片段</w:t>
      </w:r>
      <w:r>
        <w:rPr>
          <w:rFonts w:ascii="Verdana" w:hAnsi="Verdana"/>
          <w:color w:val="000000"/>
          <w:sz w:val="20"/>
          <w:szCs w:val="20"/>
          <w:shd w:val="clear" w:color="auto" w:fill="FFFFFF"/>
        </w:rPr>
        <w:t>(section)</w:t>
      </w:r>
      <w:proofErr w:type="gramStart"/>
      <w:r>
        <w:rPr>
          <w:rFonts w:ascii="Verdana" w:hAnsi="Verdana"/>
          <w:color w:val="000000"/>
          <w:sz w:val="20"/>
          <w:szCs w:val="20"/>
          <w:shd w:val="clear" w:color="auto" w:fill="FFFFFF"/>
        </w:rPr>
        <w:t>之间</w:t>
      </w:r>
      <w:proofErr w:type="gramEnd"/>
      <w:r>
        <w:rPr>
          <w:rFonts w:ascii="Verdana" w:hAnsi="Verdana"/>
          <w:color w:val="000000"/>
          <w:sz w:val="20"/>
          <w:szCs w:val="20"/>
          <w:shd w:val="clear" w:color="auto" w:fill="FFFFFF"/>
        </w:rPr>
        <w:br/>
        <w:t xml:space="preserve">- </w:t>
      </w:r>
      <w:r>
        <w:rPr>
          <w:rFonts w:ascii="Verdana" w:hAnsi="Verdana"/>
          <w:color w:val="000000"/>
          <w:sz w:val="20"/>
          <w:szCs w:val="20"/>
          <w:shd w:val="clear" w:color="auto" w:fill="FFFFFF"/>
        </w:rPr>
        <w:t>类声明和接口声明之间</w:t>
      </w:r>
    </w:p>
    <w:p w:rsidR="00703E29" w:rsidRDefault="00703E29" w:rsidP="00703E29">
      <w:pPr>
        <w:pStyle w:val="ae"/>
        <w:rPr>
          <w:rFonts w:ascii="Verdana" w:hAnsi="Verdana"/>
          <w:color w:val="000000"/>
          <w:sz w:val="20"/>
          <w:szCs w:val="20"/>
          <w:shd w:val="clear" w:color="auto" w:fill="FFFFFF"/>
        </w:rPr>
      </w:pPr>
      <w:r>
        <w:rPr>
          <w:rFonts w:ascii="Verdana" w:hAnsi="Verdana"/>
          <w:color w:val="000000"/>
          <w:sz w:val="20"/>
          <w:szCs w:val="20"/>
          <w:shd w:val="clear" w:color="auto" w:fill="FFFFFF"/>
        </w:rPr>
        <w:t>下列情况应该总是使用一个空行：</w:t>
      </w:r>
    </w:p>
    <w:p w:rsidR="00703E29" w:rsidRDefault="00703E29" w:rsidP="00703E29">
      <w:pPr>
        <w:pStyle w:val="ae"/>
        <w:shd w:val="clear" w:color="auto" w:fill="FFFFFF"/>
        <w:rPr>
          <w:rFonts w:ascii="Verdana" w:hAnsi="Verdana"/>
          <w:color w:val="000000"/>
          <w:sz w:val="20"/>
          <w:szCs w:val="20"/>
        </w:rPr>
      </w:pPr>
      <w:bookmarkStart w:id="41" w:name="81"/>
      <w:r>
        <w:rPr>
          <w:rFonts w:ascii="Verdana" w:hAnsi="Verdana"/>
          <w:color w:val="000000"/>
          <w:sz w:val="20"/>
          <w:szCs w:val="20"/>
        </w:rPr>
        <w:t xml:space="preserve">- </w:t>
      </w:r>
      <w:r>
        <w:rPr>
          <w:rFonts w:ascii="Verdana" w:hAnsi="Verdana"/>
          <w:color w:val="000000"/>
          <w:sz w:val="20"/>
          <w:szCs w:val="20"/>
        </w:rPr>
        <w:t>两个</w:t>
      </w:r>
      <w:proofErr w:type="gramStart"/>
      <w:r>
        <w:rPr>
          <w:rFonts w:ascii="Verdana" w:hAnsi="Verdana"/>
          <w:color w:val="000000"/>
          <w:sz w:val="20"/>
          <w:szCs w:val="20"/>
        </w:rPr>
        <w:t>方法之间</w:t>
      </w:r>
      <w:proofErr w:type="gramEnd"/>
      <w:r>
        <w:rPr>
          <w:rFonts w:ascii="Verdana" w:hAnsi="Verdana"/>
          <w:color w:val="000000"/>
          <w:sz w:val="20"/>
          <w:szCs w:val="20"/>
        </w:rPr>
        <w:br/>
        <w:t xml:space="preserve">- </w:t>
      </w:r>
      <w:r>
        <w:rPr>
          <w:rFonts w:ascii="Verdana" w:hAnsi="Verdana"/>
          <w:color w:val="000000"/>
          <w:sz w:val="20"/>
          <w:szCs w:val="20"/>
        </w:rPr>
        <w:t>方法内的局部变量和方法的第一条</w:t>
      </w:r>
      <w:proofErr w:type="gramStart"/>
      <w:r>
        <w:rPr>
          <w:rFonts w:ascii="Verdana" w:hAnsi="Verdana"/>
          <w:color w:val="000000"/>
          <w:sz w:val="20"/>
          <w:szCs w:val="20"/>
        </w:rPr>
        <w:t>语句之间</w:t>
      </w:r>
      <w:proofErr w:type="gramEnd"/>
      <w:r>
        <w:rPr>
          <w:rFonts w:ascii="Verdana" w:hAnsi="Verdana"/>
          <w:color w:val="000000"/>
          <w:sz w:val="20"/>
          <w:szCs w:val="20"/>
        </w:rPr>
        <w:br/>
        <w:t xml:space="preserve">- </w:t>
      </w:r>
      <w:r>
        <w:rPr>
          <w:rFonts w:ascii="Verdana" w:hAnsi="Verdana"/>
          <w:color w:val="000000"/>
          <w:sz w:val="20"/>
          <w:szCs w:val="20"/>
        </w:rPr>
        <w:t>块注释（参见</w:t>
      </w:r>
      <w:r>
        <w:rPr>
          <w:rFonts w:ascii="Verdana" w:hAnsi="Verdana"/>
          <w:color w:val="000000"/>
          <w:sz w:val="20"/>
          <w:szCs w:val="20"/>
        </w:rPr>
        <w:t>"</w:t>
      </w:r>
      <w:bookmarkEnd w:id="41"/>
      <w:r w:rsidR="00E80B12">
        <w:rPr>
          <w:rFonts w:ascii="Verdana" w:hAnsi="Verdana"/>
          <w:color w:val="000000"/>
          <w:sz w:val="20"/>
          <w:szCs w:val="20"/>
        </w:rPr>
        <w:fldChar w:fldCharType="begin"/>
      </w:r>
      <w:r>
        <w:rPr>
          <w:rFonts w:ascii="Verdana" w:hAnsi="Verdana"/>
          <w:color w:val="000000"/>
          <w:sz w:val="20"/>
          <w:szCs w:val="20"/>
        </w:rPr>
        <w:instrText xml:space="preserve"> HYPERLINK "http://morningspace.51.net/resource/javacodeconv.html" \l "511" </w:instrText>
      </w:r>
      <w:r w:rsidR="00E80B12">
        <w:rPr>
          <w:rFonts w:ascii="Verdana" w:hAnsi="Verdana"/>
          <w:color w:val="000000"/>
          <w:sz w:val="20"/>
          <w:szCs w:val="20"/>
        </w:rPr>
        <w:fldChar w:fldCharType="separate"/>
      </w:r>
      <w:r>
        <w:rPr>
          <w:rStyle w:val="a5"/>
          <w:rFonts w:ascii="Verdana" w:hAnsi="Verdana"/>
          <w:color w:val="006666"/>
          <w:sz w:val="20"/>
          <w:szCs w:val="20"/>
        </w:rPr>
        <w:t>5.1.1</w:t>
      </w:r>
      <w:r w:rsidR="00E80B12">
        <w:rPr>
          <w:rFonts w:ascii="Verdana" w:hAnsi="Verdana"/>
          <w:color w:val="000000"/>
          <w:sz w:val="20"/>
          <w:szCs w:val="20"/>
        </w:rPr>
        <w:fldChar w:fldCharType="end"/>
      </w:r>
      <w:r>
        <w:rPr>
          <w:rFonts w:ascii="Verdana" w:hAnsi="Verdana"/>
          <w:color w:val="000000"/>
          <w:sz w:val="20"/>
          <w:szCs w:val="20"/>
        </w:rPr>
        <w:t>"</w:t>
      </w:r>
      <w:r>
        <w:rPr>
          <w:rFonts w:ascii="Verdana" w:hAnsi="Verdana"/>
          <w:color w:val="000000"/>
          <w:sz w:val="20"/>
          <w:szCs w:val="20"/>
        </w:rPr>
        <w:t>）或单行注释（参见</w:t>
      </w:r>
      <w:r>
        <w:rPr>
          <w:rFonts w:ascii="Verdana" w:hAnsi="Verdana"/>
          <w:color w:val="000000"/>
          <w:sz w:val="20"/>
          <w:szCs w:val="20"/>
        </w:rPr>
        <w:t>"</w:t>
      </w:r>
      <w:hyperlink r:id="rId8" w:anchor="512" w:history="1">
        <w:r>
          <w:rPr>
            <w:rStyle w:val="a5"/>
            <w:rFonts w:ascii="Verdana" w:hAnsi="Verdana"/>
            <w:color w:val="006666"/>
            <w:sz w:val="20"/>
            <w:szCs w:val="20"/>
          </w:rPr>
          <w:t>5.1.2</w:t>
        </w:r>
      </w:hyperlink>
      <w:r>
        <w:rPr>
          <w:rFonts w:ascii="Verdana" w:hAnsi="Verdana"/>
          <w:color w:val="000000"/>
          <w:sz w:val="20"/>
          <w:szCs w:val="20"/>
        </w:rPr>
        <w:t>"</w:t>
      </w:r>
      <w:r>
        <w:rPr>
          <w:rFonts w:ascii="Verdana" w:hAnsi="Verdana"/>
          <w:color w:val="000000"/>
          <w:sz w:val="20"/>
          <w:szCs w:val="20"/>
        </w:rPr>
        <w:t>）</w:t>
      </w:r>
      <w:proofErr w:type="gramStart"/>
      <w:r>
        <w:rPr>
          <w:rFonts w:ascii="Verdana" w:hAnsi="Verdana"/>
          <w:color w:val="000000"/>
          <w:sz w:val="20"/>
          <w:szCs w:val="20"/>
        </w:rPr>
        <w:t>之前</w:t>
      </w:r>
      <w:proofErr w:type="gramEnd"/>
      <w:r>
        <w:rPr>
          <w:rFonts w:ascii="Verdana" w:hAnsi="Verdana"/>
          <w:color w:val="000000"/>
          <w:sz w:val="20"/>
          <w:szCs w:val="20"/>
        </w:rPr>
        <w:br/>
        <w:t xml:space="preserve">- </w:t>
      </w:r>
      <w:r>
        <w:rPr>
          <w:rFonts w:ascii="Verdana" w:hAnsi="Verdana"/>
          <w:color w:val="000000"/>
          <w:sz w:val="20"/>
          <w:szCs w:val="20"/>
        </w:rPr>
        <w:t>一个方法内的两个逻辑段之间，用以提高可读性</w:t>
      </w:r>
    </w:p>
    <w:p w:rsidR="00703E29" w:rsidRDefault="00703E29" w:rsidP="00703E29">
      <w:pPr>
        <w:pStyle w:val="11"/>
        <w:shd w:val="clear" w:color="auto" w:fill="FFFFFF"/>
        <w:rPr>
          <w:rFonts w:ascii="Verdana" w:hAnsi="Verdana"/>
          <w:b/>
          <w:bCs/>
          <w:color w:val="000000"/>
          <w:sz w:val="20"/>
          <w:szCs w:val="20"/>
        </w:rPr>
      </w:pPr>
      <w:r>
        <w:rPr>
          <w:rFonts w:ascii="Verdana" w:hAnsi="Verdana"/>
          <w:b/>
          <w:bCs/>
          <w:color w:val="000000"/>
          <w:sz w:val="20"/>
          <w:szCs w:val="20"/>
        </w:rPr>
        <w:t xml:space="preserve">8.2 </w:t>
      </w:r>
      <w:r>
        <w:rPr>
          <w:rFonts w:ascii="Verdana" w:hAnsi="Verdana"/>
          <w:b/>
          <w:bCs/>
          <w:color w:val="000000"/>
          <w:sz w:val="20"/>
          <w:szCs w:val="20"/>
        </w:rPr>
        <w:t>空格</w:t>
      </w:r>
      <w:r>
        <w:rPr>
          <w:rFonts w:ascii="Verdana" w:hAnsi="Verdana"/>
          <w:b/>
          <w:bCs/>
          <w:color w:val="000000"/>
          <w:sz w:val="20"/>
          <w:szCs w:val="20"/>
        </w:rPr>
        <w:t>(Blank Spaces)</w:t>
      </w:r>
    </w:p>
    <w:p w:rsidR="00703E29" w:rsidRDefault="00703E29" w:rsidP="00703E29">
      <w:pPr>
        <w:pStyle w:val="ae"/>
        <w:rPr>
          <w:rFonts w:ascii="Verdana" w:hAnsi="Verdana"/>
          <w:color w:val="000000"/>
          <w:sz w:val="20"/>
          <w:szCs w:val="20"/>
          <w:shd w:val="clear" w:color="auto" w:fill="FFFFFF"/>
        </w:rPr>
      </w:pPr>
      <w:bookmarkStart w:id="42" w:name="82"/>
      <w:r>
        <w:rPr>
          <w:rFonts w:ascii="Verdana" w:hAnsi="Verdana"/>
          <w:color w:val="000000"/>
          <w:sz w:val="20"/>
          <w:szCs w:val="20"/>
          <w:shd w:val="clear" w:color="auto" w:fill="FFFFFF"/>
        </w:rPr>
        <w:t>下列情况应该使用空格：</w:t>
      </w:r>
    </w:p>
    <w:p w:rsidR="00703E29" w:rsidRDefault="00703E29" w:rsidP="00703E29">
      <w:pPr>
        <w:pStyle w:val="ae"/>
        <w:rPr>
          <w:rFonts w:ascii="Verdana" w:hAnsi="Verdana"/>
          <w:color w:val="000000"/>
          <w:sz w:val="20"/>
          <w:szCs w:val="20"/>
          <w:shd w:val="clear" w:color="auto" w:fill="FFFFFF"/>
        </w:rPr>
      </w:pPr>
      <w:r>
        <w:rPr>
          <w:rFonts w:ascii="Verdana" w:hAnsi="Verdana"/>
          <w:color w:val="000000"/>
          <w:sz w:val="20"/>
          <w:szCs w:val="20"/>
          <w:shd w:val="clear" w:color="auto" w:fill="FFFFFF"/>
        </w:rPr>
        <w:t xml:space="preserve">- </w:t>
      </w:r>
      <w:r>
        <w:rPr>
          <w:rFonts w:ascii="Verdana" w:hAnsi="Verdana"/>
          <w:color w:val="000000"/>
          <w:sz w:val="20"/>
          <w:szCs w:val="20"/>
          <w:shd w:val="clear" w:color="auto" w:fill="FFFFFF"/>
        </w:rPr>
        <w:t>一个紧跟着括号的关键字应该被空格分开，例如：</w:t>
      </w:r>
    </w:p>
    <w:p w:rsidR="00703E29" w:rsidRDefault="00703E29" w:rsidP="00703E29">
      <w:pPr>
        <w:pStyle w:val="HTML"/>
        <w:rPr>
          <w:color w:val="000000"/>
          <w:shd w:val="clear" w:color="auto" w:fill="FFFFFF"/>
        </w:rPr>
      </w:pPr>
      <w:r>
        <w:rPr>
          <w:color w:val="000000"/>
          <w:shd w:val="clear" w:color="auto" w:fill="FFFFFF"/>
        </w:rPr>
        <w:t xml:space="preserve">  </w:t>
      </w:r>
      <w:proofErr w:type="gramStart"/>
      <w:r>
        <w:rPr>
          <w:color w:val="000000"/>
          <w:shd w:val="clear" w:color="auto" w:fill="FFFFFF"/>
        </w:rPr>
        <w:t>while</w:t>
      </w:r>
      <w:proofErr w:type="gramEnd"/>
      <w:r>
        <w:rPr>
          <w:color w:val="000000"/>
          <w:shd w:val="clear" w:color="auto" w:fill="FFFFFF"/>
        </w:rPr>
        <w:t xml:space="preserve"> (true) {</w:t>
      </w:r>
    </w:p>
    <w:p w:rsidR="00703E29" w:rsidRDefault="00703E29" w:rsidP="00703E29">
      <w:pPr>
        <w:pStyle w:val="HTML"/>
        <w:rPr>
          <w:color w:val="000000"/>
          <w:shd w:val="clear" w:color="auto" w:fill="FFFFFF"/>
        </w:rPr>
      </w:pPr>
      <w:r>
        <w:rPr>
          <w:color w:val="000000"/>
          <w:shd w:val="clear" w:color="auto" w:fill="FFFFFF"/>
        </w:rPr>
        <w:t xml:space="preserve">      ...</w:t>
      </w:r>
    </w:p>
    <w:p w:rsidR="00703E29" w:rsidRDefault="00703E29" w:rsidP="00703E29">
      <w:pPr>
        <w:pStyle w:val="HTML"/>
        <w:rPr>
          <w:color w:val="000000"/>
          <w:shd w:val="clear" w:color="auto" w:fill="FFFFFF"/>
        </w:rPr>
      </w:pPr>
      <w:r>
        <w:rPr>
          <w:color w:val="000000"/>
          <w:shd w:val="clear" w:color="auto" w:fill="FFFFFF"/>
        </w:rPr>
        <w:t xml:space="preserve">  }</w:t>
      </w:r>
    </w:p>
    <w:p w:rsidR="00703E29" w:rsidRDefault="00703E29" w:rsidP="00703E29">
      <w:pPr>
        <w:pStyle w:val="HTML"/>
        <w:rPr>
          <w:color w:val="000000"/>
          <w:shd w:val="clear" w:color="auto" w:fill="FFFFFF"/>
        </w:rPr>
      </w:pPr>
      <w:r>
        <w:rPr>
          <w:color w:val="000000"/>
          <w:shd w:val="clear" w:color="auto" w:fill="FFFFFF"/>
        </w:rPr>
        <w:tab/>
        <w:t xml:space="preserve">  </w:t>
      </w:r>
    </w:p>
    <w:p w:rsidR="00703E29" w:rsidRDefault="00703E29" w:rsidP="00703E29">
      <w:pPr>
        <w:rPr>
          <w:rFonts w:ascii="Verdana" w:hAnsi="Verdana"/>
          <w:color w:val="000000"/>
          <w:sz w:val="20"/>
          <w:shd w:val="clear" w:color="auto" w:fill="FFFFFF"/>
        </w:rPr>
      </w:pPr>
      <w:r>
        <w:rPr>
          <w:rFonts w:ascii="Verdana" w:hAnsi="Verdana"/>
          <w:color w:val="000000"/>
          <w:sz w:val="20"/>
          <w:shd w:val="clear" w:color="auto" w:fill="FFFFFF"/>
        </w:rPr>
        <w:t>注意：空格不应该置于方法名与其左括号之间。这将有助于区分关键字和方法调用。</w:t>
      </w:r>
      <w:r>
        <w:rPr>
          <w:rFonts w:ascii="Verdana" w:hAnsi="Verdana"/>
          <w:color w:val="000000"/>
          <w:sz w:val="20"/>
          <w:shd w:val="clear" w:color="auto" w:fill="FFFFFF"/>
        </w:rPr>
        <w:br/>
        <w:t xml:space="preserve">- </w:t>
      </w:r>
      <w:r>
        <w:rPr>
          <w:rFonts w:ascii="Verdana" w:hAnsi="Verdana"/>
          <w:color w:val="000000"/>
          <w:sz w:val="20"/>
          <w:shd w:val="clear" w:color="auto" w:fill="FFFFFF"/>
        </w:rPr>
        <w:t>空白应该位于参数列表中逗号</w:t>
      </w:r>
      <w:proofErr w:type="gramStart"/>
      <w:r>
        <w:rPr>
          <w:rFonts w:ascii="Verdana" w:hAnsi="Verdana"/>
          <w:color w:val="000000"/>
          <w:sz w:val="20"/>
          <w:shd w:val="clear" w:color="auto" w:fill="FFFFFF"/>
        </w:rPr>
        <w:t>的后面</w:t>
      </w:r>
      <w:proofErr w:type="gramEnd"/>
      <w:r>
        <w:rPr>
          <w:rFonts w:ascii="Verdana" w:hAnsi="Verdana"/>
          <w:color w:val="000000"/>
          <w:sz w:val="20"/>
          <w:shd w:val="clear" w:color="auto" w:fill="FFFFFF"/>
        </w:rPr>
        <w:br/>
        <w:t xml:space="preserve">- </w:t>
      </w:r>
      <w:r>
        <w:rPr>
          <w:rFonts w:ascii="Verdana" w:hAnsi="Verdana"/>
          <w:color w:val="000000"/>
          <w:sz w:val="20"/>
          <w:shd w:val="clear" w:color="auto" w:fill="FFFFFF"/>
        </w:rPr>
        <w:t>所有的二元运算符，除了</w:t>
      </w:r>
      <w:r>
        <w:rPr>
          <w:rFonts w:ascii="Verdana" w:hAnsi="Verdana"/>
          <w:color w:val="000000"/>
          <w:sz w:val="20"/>
          <w:shd w:val="clear" w:color="auto" w:fill="FFFFFF"/>
        </w:rPr>
        <w:t>"."</w:t>
      </w:r>
      <w:r>
        <w:rPr>
          <w:rFonts w:ascii="Verdana" w:hAnsi="Verdana"/>
          <w:color w:val="000000"/>
          <w:sz w:val="20"/>
          <w:shd w:val="clear" w:color="auto" w:fill="FFFFFF"/>
        </w:rPr>
        <w:t>，应该使用空格将之与操作数分开。一元操作符和操作数之间不因该加空格，比如：负号</w:t>
      </w:r>
      <w:r>
        <w:rPr>
          <w:rFonts w:ascii="Verdana" w:hAnsi="Verdana"/>
          <w:color w:val="000000"/>
          <w:sz w:val="20"/>
          <w:shd w:val="clear" w:color="auto" w:fill="FFFFFF"/>
        </w:rPr>
        <w:t>("-")</w:t>
      </w:r>
      <w:r>
        <w:rPr>
          <w:rFonts w:ascii="Verdana" w:hAnsi="Verdana"/>
          <w:color w:val="000000"/>
          <w:sz w:val="20"/>
          <w:shd w:val="clear" w:color="auto" w:fill="FFFFFF"/>
        </w:rPr>
        <w:t>、自增</w:t>
      </w:r>
      <w:r>
        <w:rPr>
          <w:rFonts w:ascii="Verdana" w:hAnsi="Verdana"/>
          <w:color w:val="000000"/>
          <w:sz w:val="20"/>
          <w:shd w:val="clear" w:color="auto" w:fill="FFFFFF"/>
        </w:rPr>
        <w:t>("++")</w:t>
      </w:r>
      <w:r>
        <w:rPr>
          <w:rFonts w:ascii="Verdana" w:hAnsi="Verdana"/>
          <w:color w:val="000000"/>
          <w:sz w:val="20"/>
          <w:shd w:val="clear" w:color="auto" w:fill="FFFFFF"/>
        </w:rPr>
        <w:t>和自减</w:t>
      </w:r>
      <w:r>
        <w:rPr>
          <w:rFonts w:ascii="Verdana" w:hAnsi="Verdana"/>
          <w:color w:val="000000"/>
          <w:sz w:val="20"/>
          <w:shd w:val="clear" w:color="auto" w:fill="FFFFFF"/>
        </w:rPr>
        <w:t>("--")</w:t>
      </w:r>
      <w:r>
        <w:rPr>
          <w:rFonts w:ascii="Verdana" w:hAnsi="Verdana"/>
          <w:color w:val="000000"/>
          <w:sz w:val="20"/>
          <w:shd w:val="clear" w:color="auto" w:fill="FFFFFF"/>
        </w:rPr>
        <w:t>。例如：</w:t>
      </w:r>
    </w:p>
    <w:p w:rsidR="00703E29" w:rsidRPr="00C30ECC" w:rsidRDefault="00703E29" w:rsidP="00703E29">
      <w:pPr>
        <w:pStyle w:val="HTML"/>
        <w:rPr>
          <w:color w:val="000000"/>
          <w:sz w:val="20"/>
          <w:szCs w:val="20"/>
          <w:shd w:val="clear" w:color="auto" w:fill="FFFFFF"/>
        </w:rPr>
      </w:pPr>
      <w:r>
        <w:rPr>
          <w:color w:val="000000"/>
          <w:shd w:val="clear" w:color="auto" w:fill="FFFFFF"/>
        </w:rPr>
        <w:t xml:space="preserve">   </w:t>
      </w:r>
      <w:r w:rsidR="00C30ECC">
        <w:rPr>
          <w:rFonts w:hint="eastAsia"/>
          <w:color w:val="000000"/>
          <w:shd w:val="clear" w:color="auto" w:fill="FFFFFF"/>
        </w:rPr>
        <w:t xml:space="preserve"> </w:t>
      </w:r>
      <w:r w:rsidRPr="00C30ECC">
        <w:rPr>
          <w:color w:val="000000"/>
          <w:sz w:val="20"/>
          <w:szCs w:val="20"/>
          <w:shd w:val="clear" w:color="auto" w:fill="FFFFFF"/>
        </w:rPr>
        <w:t>a += c + d;</w:t>
      </w:r>
    </w:p>
    <w:p w:rsidR="00703E29" w:rsidRPr="00C30ECC" w:rsidRDefault="00703E29" w:rsidP="00703E29">
      <w:pPr>
        <w:pStyle w:val="HTML"/>
        <w:rPr>
          <w:color w:val="000000"/>
          <w:sz w:val="20"/>
          <w:szCs w:val="20"/>
          <w:shd w:val="clear" w:color="auto" w:fill="FFFFFF"/>
        </w:rPr>
      </w:pPr>
      <w:r w:rsidRPr="00C30ECC">
        <w:rPr>
          <w:color w:val="000000"/>
          <w:sz w:val="20"/>
          <w:szCs w:val="20"/>
          <w:shd w:val="clear" w:color="auto" w:fill="FFFFFF"/>
        </w:rPr>
        <w:t xml:space="preserve">    </w:t>
      </w:r>
      <w:r w:rsidR="00C30ECC">
        <w:rPr>
          <w:rFonts w:hint="eastAsia"/>
          <w:color w:val="000000"/>
          <w:sz w:val="20"/>
          <w:szCs w:val="20"/>
          <w:shd w:val="clear" w:color="auto" w:fill="FFFFFF"/>
        </w:rPr>
        <w:t xml:space="preserve"> </w:t>
      </w:r>
      <w:r w:rsidRPr="00C30ECC">
        <w:rPr>
          <w:color w:val="000000"/>
          <w:sz w:val="20"/>
          <w:szCs w:val="20"/>
          <w:shd w:val="clear" w:color="auto" w:fill="FFFFFF"/>
        </w:rPr>
        <w:t>a = (a + b) / (c * d);</w:t>
      </w:r>
    </w:p>
    <w:p w:rsidR="00703E29" w:rsidRPr="00C30ECC" w:rsidRDefault="00703E29" w:rsidP="00703E29">
      <w:pPr>
        <w:pStyle w:val="HTML"/>
        <w:rPr>
          <w:color w:val="000000"/>
          <w:sz w:val="20"/>
          <w:szCs w:val="20"/>
          <w:shd w:val="clear" w:color="auto" w:fill="FFFFFF"/>
        </w:rPr>
      </w:pPr>
    </w:p>
    <w:p w:rsidR="00703E29" w:rsidRPr="00C30ECC" w:rsidRDefault="00703E29" w:rsidP="00703E29">
      <w:pPr>
        <w:pStyle w:val="HTML"/>
        <w:rPr>
          <w:color w:val="000000"/>
          <w:sz w:val="20"/>
          <w:szCs w:val="20"/>
          <w:shd w:val="clear" w:color="auto" w:fill="FFFFFF"/>
        </w:rPr>
      </w:pPr>
      <w:r w:rsidRPr="00C30ECC">
        <w:rPr>
          <w:color w:val="000000"/>
          <w:sz w:val="20"/>
          <w:szCs w:val="20"/>
          <w:shd w:val="clear" w:color="auto" w:fill="FFFFFF"/>
        </w:rPr>
        <w:t xml:space="preserve">    </w:t>
      </w:r>
      <w:proofErr w:type="gramStart"/>
      <w:r w:rsidRPr="00C30ECC">
        <w:rPr>
          <w:color w:val="000000"/>
          <w:sz w:val="20"/>
          <w:szCs w:val="20"/>
          <w:shd w:val="clear" w:color="auto" w:fill="FFFFFF"/>
        </w:rPr>
        <w:t>while</w:t>
      </w:r>
      <w:proofErr w:type="gramEnd"/>
      <w:r w:rsidRPr="00C30ECC">
        <w:rPr>
          <w:color w:val="000000"/>
          <w:sz w:val="20"/>
          <w:szCs w:val="20"/>
          <w:shd w:val="clear" w:color="auto" w:fill="FFFFFF"/>
        </w:rPr>
        <w:t xml:space="preserve"> (d++ = s++) {</w:t>
      </w:r>
    </w:p>
    <w:p w:rsidR="00703E29" w:rsidRPr="00C30ECC" w:rsidRDefault="00703E29" w:rsidP="00703E29">
      <w:pPr>
        <w:pStyle w:val="HTML"/>
        <w:rPr>
          <w:color w:val="000000"/>
          <w:sz w:val="20"/>
          <w:szCs w:val="20"/>
          <w:shd w:val="clear" w:color="auto" w:fill="FFFFFF"/>
        </w:rPr>
      </w:pPr>
      <w:r w:rsidRPr="00C30ECC">
        <w:rPr>
          <w:color w:val="000000"/>
          <w:sz w:val="20"/>
          <w:szCs w:val="20"/>
          <w:shd w:val="clear" w:color="auto" w:fill="FFFFFF"/>
        </w:rPr>
        <w:t xml:space="preserve">        </w:t>
      </w:r>
      <w:proofErr w:type="gramStart"/>
      <w:r w:rsidRPr="00C30ECC">
        <w:rPr>
          <w:color w:val="000000"/>
          <w:sz w:val="20"/>
          <w:szCs w:val="20"/>
          <w:shd w:val="clear" w:color="auto" w:fill="FFFFFF"/>
        </w:rPr>
        <w:t>n</w:t>
      </w:r>
      <w:proofErr w:type="gramEnd"/>
      <w:r w:rsidRPr="00C30ECC">
        <w:rPr>
          <w:color w:val="000000"/>
          <w:sz w:val="20"/>
          <w:szCs w:val="20"/>
          <w:shd w:val="clear" w:color="auto" w:fill="FFFFFF"/>
        </w:rPr>
        <w:t>++;</w:t>
      </w:r>
    </w:p>
    <w:p w:rsidR="00703E29" w:rsidRPr="00C30ECC" w:rsidRDefault="00703E29" w:rsidP="00703E29">
      <w:pPr>
        <w:pStyle w:val="HTML"/>
        <w:rPr>
          <w:color w:val="000000"/>
          <w:sz w:val="20"/>
          <w:szCs w:val="20"/>
          <w:shd w:val="clear" w:color="auto" w:fill="FFFFFF"/>
        </w:rPr>
      </w:pPr>
      <w:r w:rsidRPr="00C30ECC">
        <w:rPr>
          <w:color w:val="000000"/>
          <w:sz w:val="20"/>
          <w:szCs w:val="20"/>
          <w:shd w:val="clear" w:color="auto" w:fill="FFFFFF"/>
        </w:rPr>
        <w:t xml:space="preserve">    }</w:t>
      </w:r>
    </w:p>
    <w:p w:rsidR="00703E29" w:rsidRPr="00C30ECC" w:rsidRDefault="00703E29" w:rsidP="00703E29">
      <w:pPr>
        <w:pStyle w:val="HTML"/>
        <w:rPr>
          <w:color w:val="000000"/>
          <w:sz w:val="20"/>
          <w:szCs w:val="20"/>
          <w:shd w:val="clear" w:color="auto" w:fill="FFFFFF"/>
        </w:rPr>
      </w:pPr>
      <w:r w:rsidRPr="00C30ECC">
        <w:rPr>
          <w:color w:val="000000"/>
          <w:sz w:val="20"/>
          <w:szCs w:val="20"/>
          <w:shd w:val="clear" w:color="auto" w:fill="FFFFFF"/>
        </w:rPr>
        <w:t xml:space="preserve">    </w:t>
      </w:r>
      <w:proofErr w:type="spellStart"/>
      <w:proofErr w:type="gramStart"/>
      <w:r w:rsidRPr="00C30ECC">
        <w:rPr>
          <w:color w:val="000000"/>
          <w:sz w:val="20"/>
          <w:szCs w:val="20"/>
          <w:shd w:val="clear" w:color="auto" w:fill="FFFFFF"/>
        </w:rPr>
        <w:t>printSize</w:t>
      </w:r>
      <w:proofErr w:type="spellEnd"/>
      <w:r w:rsidRPr="00C30ECC">
        <w:rPr>
          <w:color w:val="000000"/>
          <w:sz w:val="20"/>
          <w:szCs w:val="20"/>
          <w:shd w:val="clear" w:color="auto" w:fill="FFFFFF"/>
        </w:rPr>
        <w:t>(</w:t>
      </w:r>
      <w:proofErr w:type="gramEnd"/>
      <w:r w:rsidRPr="00C30ECC">
        <w:rPr>
          <w:color w:val="000000"/>
          <w:sz w:val="20"/>
          <w:szCs w:val="20"/>
          <w:shd w:val="clear" w:color="auto" w:fill="FFFFFF"/>
        </w:rPr>
        <w:t>"size is " + foo + "\n");</w:t>
      </w:r>
    </w:p>
    <w:p w:rsidR="00703E29" w:rsidRPr="00C30ECC" w:rsidRDefault="00703E29" w:rsidP="00703E29">
      <w:pPr>
        <w:pStyle w:val="HTML"/>
        <w:rPr>
          <w:color w:val="000000"/>
          <w:sz w:val="20"/>
          <w:szCs w:val="20"/>
          <w:shd w:val="clear" w:color="auto" w:fill="FFFFFF"/>
        </w:rPr>
      </w:pPr>
      <w:r w:rsidRPr="00C30ECC">
        <w:rPr>
          <w:color w:val="000000"/>
          <w:sz w:val="20"/>
          <w:szCs w:val="20"/>
          <w:shd w:val="clear" w:color="auto" w:fill="FFFFFF"/>
        </w:rPr>
        <w:tab/>
        <w:t xml:space="preserve">  </w:t>
      </w:r>
    </w:p>
    <w:p w:rsidR="00703E29" w:rsidRPr="00C30ECC" w:rsidRDefault="00703E29" w:rsidP="00703E29">
      <w:pPr>
        <w:rPr>
          <w:rFonts w:ascii="宋体" w:hAnsi="宋体"/>
          <w:color w:val="000000"/>
          <w:sz w:val="20"/>
          <w:shd w:val="clear" w:color="auto" w:fill="FFFFFF"/>
        </w:rPr>
      </w:pPr>
      <w:r w:rsidRPr="00C30ECC">
        <w:rPr>
          <w:rFonts w:ascii="宋体" w:hAnsi="宋体"/>
          <w:color w:val="000000"/>
          <w:sz w:val="20"/>
          <w:shd w:val="clear" w:color="auto" w:fill="FFFFFF"/>
        </w:rPr>
        <w:t>- for语句中的表达式应该被空格分开，例如：</w:t>
      </w:r>
    </w:p>
    <w:p w:rsidR="00703E29" w:rsidRPr="00C30ECC" w:rsidRDefault="00703E29" w:rsidP="00703E29">
      <w:pPr>
        <w:pStyle w:val="HTML"/>
        <w:rPr>
          <w:color w:val="000000"/>
          <w:sz w:val="20"/>
          <w:szCs w:val="20"/>
          <w:shd w:val="clear" w:color="auto" w:fill="FFFFFF"/>
        </w:rPr>
      </w:pPr>
      <w:r w:rsidRPr="00C30ECC">
        <w:rPr>
          <w:color w:val="000000"/>
          <w:sz w:val="20"/>
          <w:szCs w:val="20"/>
          <w:shd w:val="clear" w:color="auto" w:fill="FFFFFF"/>
        </w:rPr>
        <w:t xml:space="preserve">    </w:t>
      </w:r>
      <w:proofErr w:type="gramStart"/>
      <w:r w:rsidRPr="00C30ECC">
        <w:rPr>
          <w:color w:val="000000"/>
          <w:sz w:val="20"/>
          <w:szCs w:val="20"/>
          <w:shd w:val="clear" w:color="auto" w:fill="FFFFFF"/>
        </w:rPr>
        <w:t>for</w:t>
      </w:r>
      <w:proofErr w:type="gramEnd"/>
      <w:r w:rsidRPr="00C30ECC">
        <w:rPr>
          <w:color w:val="000000"/>
          <w:sz w:val="20"/>
          <w:szCs w:val="20"/>
          <w:shd w:val="clear" w:color="auto" w:fill="FFFFFF"/>
        </w:rPr>
        <w:t xml:space="preserve"> (expr1; expr2; expr3)</w:t>
      </w:r>
    </w:p>
    <w:p w:rsidR="00703E29" w:rsidRPr="00C30ECC" w:rsidRDefault="00703E29" w:rsidP="00703E29">
      <w:pPr>
        <w:pStyle w:val="HTML"/>
        <w:rPr>
          <w:color w:val="000000"/>
          <w:sz w:val="20"/>
          <w:szCs w:val="20"/>
          <w:shd w:val="clear" w:color="auto" w:fill="FFFFFF"/>
        </w:rPr>
      </w:pPr>
      <w:r w:rsidRPr="00C30ECC">
        <w:rPr>
          <w:color w:val="000000"/>
          <w:sz w:val="20"/>
          <w:szCs w:val="20"/>
          <w:shd w:val="clear" w:color="auto" w:fill="FFFFFF"/>
        </w:rPr>
        <w:tab/>
        <w:t xml:space="preserve">  </w:t>
      </w:r>
    </w:p>
    <w:p w:rsidR="00703E29" w:rsidRPr="00C30ECC" w:rsidRDefault="00703E29" w:rsidP="00703E29">
      <w:pPr>
        <w:rPr>
          <w:rFonts w:ascii="宋体" w:hAnsi="宋体"/>
          <w:color w:val="000000"/>
          <w:sz w:val="20"/>
          <w:shd w:val="clear" w:color="auto" w:fill="FFFFFF"/>
        </w:rPr>
      </w:pPr>
      <w:r w:rsidRPr="00C30ECC">
        <w:rPr>
          <w:rFonts w:ascii="宋体" w:hAnsi="宋体"/>
          <w:color w:val="000000"/>
          <w:sz w:val="20"/>
          <w:shd w:val="clear" w:color="auto" w:fill="FFFFFF"/>
        </w:rPr>
        <w:t>- 强制转型后应该跟一个空格，例如：</w:t>
      </w:r>
    </w:p>
    <w:p w:rsidR="00703E29" w:rsidRPr="00C30ECC" w:rsidRDefault="00703E29" w:rsidP="00703E29">
      <w:pPr>
        <w:pStyle w:val="HTML"/>
        <w:rPr>
          <w:color w:val="000000"/>
          <w:sz w:val="20"/>
          <w:szCs w:val="20"/>
          <w:shd w:val="clear" w:color="auto" w:fill="FFFFFF"/>
        </w:rPr>
      </w:pPr>
      <w:r w:rsidRPr="00C30ECC">
        <w:rPr>
          <w:color w:val="000000"/>
          <w:sz w:val="20"/>
          <w:szCs w:val="20"/>
          <w:shd w:val="clear" w:color="auto" w:fill="FFFFFF"/>
        </w:rPr>
        <w:t xml:space="preserve">    </w:t>
      </w:r>
      <w:proofErr w:type="spellStart"/>
      <w:proofErr w:type="gramStart"/>
      <w:r w:rsidRPr="00C30ECC">
        <w:rPr>
          <w:color w:val="000000"/>
          <w:sz w:val="20"/>
          <w:szCs w:val="20"/>
          <w:shd w:val="clear" w:color="auto" w:fill="FFFFFF"/>
        </w:rPr>
        <w:t>myMethod</w:t>
      </w:r>
      <w:proofErr w:type="spellEnd"/>
      <w:r w:rsidRPr="00C30ECC">
        <w:rPr>
          <w:color w:val="000000"/>
          <w:sz w:val="20"/>
          <w:szCs w:val="20"/>
          <w:shd w:val="clear" w:color="auto" w:fill="FFFFFF"/>
        </w:rPr>
        <w:t>(</w:t>
      </w:r>
      <w:proofErr w:type="gramEnd"/>
      <w:r w:rsidRPr="00C30ECC">
        <w:rPr>
          <w:color w:val="000000"/>
          <w:sz w:val="20"/>
          <w:szCs w:val="20"/>
          <w:shd w:val="clear" w:color="auto" w:fill="FFFFFF"/>
        </w:rPr>
        <w:t xml:space="preserve">(byte) </w:t>
      </w:r>
      <w:proofErr w:type="spellStart"/>
      <w:r w:rsidRPr="00C30ECC">
        <w:rPr>
          <w:color w:val="000000"/>
          <w:sz w:val="20"/>
          <w:szCs w:val="20"/>
          <w:shd w:val="clear" w:color="auto" w:fill="FFFFFF"/>
        </w:rPr>
        <w:t>aNum</w:t>
      </w:r>
      <w:proofErr w:type="spellEnd"/>
      <w:r w:rsidRPr="00C30ECC">
        <w:rPr>
          <w:color w:val="000000"/>
          <w:sz w:val="20"/>
          <w:szCs w:val="20"/>
          <w:shd w:val="clear" w:color="auto" w:fill="FFFFFF"/>
        </w:rPr>
        <w:t>, (Object) x);</w:t>
      </w:r>
    </w:p>
    <w:p w:rsidR="00703E29" w:rsidRPr="00C30ECC" w:rsidRDefault="00703E29" w:rsidP="00703E29">
      <w:pPr>
        <w:pStyle w:val="HTML"/>
        <w:rPr>
          <w:color w:val="000000"/>
          <w:sz w:val="20"/>
          <w:szCs w:val="20"/>
          <w:shd w:val="clear" w:color="auto" w:fill="FFFFFF"/>
        </w:rPr>
      </w:pPr>
      <w:r w:rsidRPr="00C30ECC">
        <w:rPr>
          <w:color w:val="000000"/>
          <w:sz w:val="20"/>
          <w:szCs w:val="20"/>
          <w:shd w:val="clear" w:color="auto" w:fill="FFFFFF"/>
        </w:rPr>
        <w:t xml:space="preserve">    </w:t>
      </w:r>
      <w:proofErr w:type="spellStart"/>
      <w:proofErr w:type="gramStart"/>
      <w:r w:rsidRPr="00C30ECC">
        <w:rPr>
          <w:color w:val="000000"/>
          <w:sz w:val="20"/>
          <w:szCs w:val="20"/>
          <w:shd w:val="clear" w:color="auto" w:fill="FFFFFF"/>
        </w:rPr>
        <w:t>myMethod</w:t>
      </w:r>
      <w:proofErr w:type="spellEnd"/>
      <w:r w:rsidRPr="00C30ECC">
        <w:rPr>
          <w:color w:val="000000"/>
          <w:sz w:val="20"/>
          <w:szCs w:val="20"/>
          <w:shd w:val="clear" w:color="auto" w:fill="FFFFFF"/>
        </w:rPr>
        <w:t>(</w:t>
      </w:r>
      <w:proofErr w:type="gramEnd"/>
      <w:r w:rsidRPr="00C30ECC">
        <w:rPr>
          <w:color w:val="000000"/>
          <w:sz w:val="20"/>
          <w:szCs w:val="20"/>
          <w:shd w:val="clear" w:color="auto" w:fill="FFFFFF"/>
        </w:rPr>
        <w:t>(</w:t>
      </w:r>
      <w:proofErr w:type="spellStart"/>
      <w:r w:rsidRPr="00C30ECC">
        <w:rPr>
          <w:color w:val="000000"/>
          <w:sz w:val="20"/>
          <w:szCs w:val="20"/>
          <w:shd w:val="clear" w:color="auto" w:fill="FFFFFF"/>
        </w:rPr>
        <w:t>int</w:t>
      </w:r>
      <w:proofErr w:type="spellEnd"/>
      <w:r w:rsidRPr="00C30ECC">
        <w:rPr>
          <w:color w:val="000000"/>
          <w:sz w:val="20"/>
          <w:szCs w:val="20"/>
          <w:shd w:val="clear" w:color="auto" w:fill="FFFFFF"/>
        </w:rPr>
        <w:t>) (</w:t>
      </w:r>
      <w:proofErr w:type="spellStart"/>
      <w:r w:rsidRPr="00C30ECC">
        <w:rPr>
          <w:color w:val="000000"/>
          <w:sz w:val="20"/>
          <w:szCs w:val="20"/>
          <w:shd w:val="clear" w:color="auto" w:fill="FFFFFF"/>
        </w:rPr>
        <w:t>cp</w:t>
      </w:r>
      <w:proofErr w:type="spellEnd"/>
      <w:r w:rsidRPr="00C30ECC">
        <w:rPr>
          <w:color w:val="000000"/>
          <w:sz w:val="20"/>
          <w:szCs w:val="20"/>
          <w:shd w:val="clear" w:color="auto" w:fill="FFFFFF"/>
        </w:rPr>
        <w:t xml:space="preserve"> + 5), ((</w:t>
      </w:r>
      <w:proofErr w:type="spellStart"/>
      <w:r w:rsidRPr="00C30ECC">
        <w:rPr>
          <w:color w:val="000000"/>
          <w:sz w:val="20"/>
          <w:szCs w:val="20"/>
          <w:shd w:val="clear" w:color="auto" w:fill="FFFFFF"/>
        </w:rPr>
        <w:t>int</w:t>
      </w:r>
      <w:proofErr w:type="spellEnd"/>
      <w:r w:rsidRPr="00C30ECC">
        <w:rPr>
          <w:color w:val="000000"/>
          <w:sz w:val="20"/>
          <w:szCs w:val="20"/>
          <w:shd w:val="clear" w:color="auto" w:fill="FFFFFF"/>
        </w:rPr>
        <w:t>) (</w:t>
      </w:r>
      <w:proofErr w:type="spellStart"/>
      <w:r w:rsidRPr="00C30ECC">
        <w:rPr>
          <w:color w:val="000000"/>
          <w:sz w:val="20"/>
          <w:szCs w:val="20"/>
          <w:shd w:val="clear" w:color="auto" w:fill="FFFFFF"/>
        </w:rPr>
        <w:t>i</w:t>
      </w:r>
      <w:proofErr w:type="spellEnd"/>
      <w:r w:rsidRPr="00C30ECC">
        <w:rPr>
          <w:color w:val="000000"/>
          <w:sz w:val="20"/>
          <w:szCs w:val="20"/>
          <w:shd w:val="clear" w:color="auto" w:fill="FFFFFF"/>
        </w:rPr>
        <w:t xml:space="preserve"> + 3)) + 1);</w:t>
      </w:r>
    </w:p>
    <w:p w:rsidR="00703E29" w:rsidRPr="005B18CB" w:rsidRDefault="005B18CB" w:rsidP="005B18CB">
      <w:pPr>
        <w:pStyle w:val="3"/>
        <w:rPr>
          <w:rFonts w:asciiTheme="minorEastAsia" w:eastAsiaTheme="minorEastAsia" w:hAnsiTheme="minorEastAsia"/>
          <w:sz w:val="20"/>
        </w:rPr>
      </w:pPr>
      <w:bookmarkStart w:id="43" w:name="_Toc425778404"/>
      <w:bookmarkEnd w:id="42"/>
      <w:r w:rsidRPr="005B18CB">
        <w:rPr>
          <w:rFonts w:asciiTheme="minorEastAsia" w:eastAsiaTheme="minorEastAsia" w:hAnsiTheme="minorEastAsia" w:hint="eastAsia"/>
          <w:sz w:val="20"/>
        </w:rPr>
        <w:t xml:space="preserve">9. </w:t>
      </w:r>
      <w:r>
        <w:rPr>
          <w:rFonts w:asciiTheme="minorEastAsia" w:eastAsiaTheme="minorEastAsia" w:hAnsiTheme="minorEastAsia" w:hint="eastAsia"/>
          <w:sz w:val="20"/>
        </w:rPr>
        <w:t>编程惯例</w:t>
      </w:r>
      <w:bookmarkEnd w:id="43"/>
    </w:p>
    <w:p w:rsidR="00703E29" w:rsidRDefault="00371B8A" w:rsidP="001A283C">
      <w:pPr>
        <w:pStyle w:val="ae"/>
        <w:shd w:val="clear" w:color="auto" w:fill="FFFFFF"/>
        <w:rPr>
          <w:rFonts w:ascii="Verdana" w:hAnsi="Verdana"/>
          <w:color w:val="000000"/>
          <w:sz w:val="20"/>
          <w:szCs w:val="20"/>
        </w:rPr>
      </w:pPr>
      <w:r>
        <w:rPr>
          <w:rFonts w:ascii="Verdana" w:hAnsi="Verdana" w:hint="eastAsia"/>
          <w:color w:val="000000"/>
          <w:sz w:val="20"/>
          <w:szCs w:val="20"/>
        </w:rPr>
        <w:t xml:space="preserve">9.1 </w:t>
      </w:r>
      <w:r>
        <w:rPr>
          <w:rFonts w:ascii="Verdana" w:hAnsi="Verdana" w:hint="eastAsia"/>
          <w:color w:val="000000"/>
          <w:sz w:val="20"/>
          <w:szCs w:val="20"/>
        </w:rPr>
        <w:t>控制对实例变量及类变量的访问</w:t>
      </w:r>
    </w:p>
    <w:p w:rsidR="00644549" w:rsidRDefault="00644549" w:rsidP="001A283C">
      <w:pPr>
        <w:pStyle w:val="ae"/>
        <w:shd w:val="clear" w:color="auto" w:fill="FFFFFF"/>
        <w:rPr>
          <w:rFonts w:ascii="Verdana" w:hAnsi="Verdana"/>
          <w:color w:val="000000"/>
          <w:sz w:val="20"/>
          <w:szCs w:val="20"/>
        </w:rPr>
      </w:pPr>
      <w:r>
        <w:rPr>
          <w:rFonts w:ascii="Verdana" w:hAnsi="Verdana" w:hint="eastAsia"/>
          <w:color w:val="000000"/>
          <w:sz w:val="20"/>
          <w:szCs w:val="20"/>
        </w:rPr>
        <w:tab/>
      </w:r>
      <w:r>
        <w:rPr>
          <w:rFonts w:ascii="Verdana" w:hAnsi="Verdana" w:hint="eastAsia"/>
          <w:color w:val="000000"/>
          <w:sz w:val="20"/>
          <w:szCs w:val="20"/>
        </w:rPr>
        <w:t>一般不要把实例变量和类变量声明为</w:t>
      </w:r>
      <w:r>
        <w:rPr>
          <w:rFonts w:ascii="Verdana" w:hAnsi="Verdana" w:hint="eastAsia"/>
          <w:color w:val="000000"/>
          <w:sz w:val="20"/>
          <w:szCs w:val="20"/>
        </w:rPr>
        <w:t xml:space="preserve"> public, </w:t>
      </w:r>
      <w:r>
        <w:rPr>
          <w:rFonts w:ascii="Verdana" w:hAnsi="Verdana" w:hint="eastAsia"/>
          <w:color w:val="000000"/>
          <w:sz w:val="20"/>
          <w:szCs w:val="20"/>
        </w:rPr>
        <w:t>而是提供</w:t>
      </w:r>
      <w:r>
        <w:rPr>
          <w:rFonts w:ascii="Verdana" w:hAnsi="Verdana" w:hint="eastAsia"/>
          <w:color w:val="000000"/>
          <w:sz w:val="20"/>
          <w:szCs w:val="20"/>
        </w:rPr>
        <w:t xml:space="preserve"> getter/setter </w:t>
      </w:r>
      <w:r>
        <w:rPr>
          <w:rFonts w:ascii="Verdana" w:hAnsi="Verdana" w:hint="eastAsia"/>
          <w:color w:val="000000"/>
          <w:sz w:val="20"/>
          <w:szCs w:val="20"/>
        </w:rPr>
        <w:t>进行访问</w:t>
      </w:r>
    </w:p>
    <w:p w:rsidR="00644549" w:rsidRDefault="00644549" w:rsidP="001A283C">
      <w:pPr>
        <w:pStyle w:val="ae"/>
        <w:shd w:val="clear" w:color="auto" w:fill="FFFFFF"/>
        <w:rPr>
          <w:rFonts w:ascii="Verdana" w:hAnsi="Verdana"/>
          <w:color w:val="000000"/>
          <w:sz w:val="20"/>
          <w:szCs w:val="20"/>
        </w:rPr>
      </w:pPr>
      <w:r>
        <w:rPr>
          <w:rFonts w:ascii="Verdana" w:hAnsi="Verdana" w:hint="eastAsia"/>
          <w:color w:val="000000"/>
          <w:sz w:val="20"/>
          <w:szCs w:val="20"/>
        </w:rPr>
        <w:t>9.2</w:t>
      </w:r>
      <w:r>
        <w:rPr>
          <w:rFonts w:ascii="Verdana" w:hAnsi="Verdana" w:hint="eastAsia"/>
          <w:color w:val="000000"/>
          <w:sz w:val="20"/>
          <w:szCs w:val="20"/>
        </w:rPr>
        <w:tab/>
      </w:r>
      <w:r>
        <w:rPr>
          <w:rFonts w:ascii="Verdana" w:hAnsi="Verdana" w:hint="eastAsia"/>
          <w:color w:val="000000"/>
          <w:sz w:val="20"/>
          <w:szCs w:val="20"/>
        </w:rPr>
        <w:t>不要通过类的实例来访问静态变量（类变量）和静态方法（类方法）</w:t>
      </w:r>
    </w:p>
    <w:p w:rsidR="00644549" w:rsidRDefault="00644549" w:rsidP="001A283C">
      <w:pPr>
        <w:pStyle w:val="ae"/>
        <w:shd w:val="clear" w:color="auto" w:fill="FFFFFF"/>
        <w:rPr>
          <w:rFonts w:ascii="Verdana" w:hAnsi="Verdana"/>
          <w:color w:val="000000"/>
          <w:sz w:val="20"/>
          <w:szCs w:val="20"/>
        </w:rPr>
      </w:pPr>
      <w:r>
        <w:rPr>
          <w:rFonts w:ascii="Verdana" w:hAnsi="Verdana" w:hint="eastAsia"/>
          <w:color w:val="000000"/>
          <w:sz w:val="20"/>
          <w:szCs w:val="20"/>
        </w:rPr>
        <w:tab/>
      </w:r>
      <w:proofErr w:type="spellStart"/>
      <w:r>
        <w:rPr>
          <w:rFonts w:ascii="Verdana" w:hAnsi="Verdana" w:hint="eastAsia"/>
          <w:color w:val="000000"/>
          <w:sz w:val="20"/>
          <w:szCs w:val="20"/>
        </w:rPr>
        <w:t>obj.staticMethod</w:t>
      </w:r>
      <w:proofErr w:type="spellEnd"/>
      <w:r>
        <w:rPr>
          <w:rFonts w:ascii="Verdana" w:hAnsi="Verdana" w:hint="eastAsia"/>
          <w:color w:val="000000"/>
          <w:sz w:val="20"/>
          <w:szCs w:val="20"/>
        </w:rPr>
        <w:t xml:space="preserve">()  // </w:t>
      </w:r>
      <w:r>
        <w:rPr>
          <w:rFonts w:ascii="Verdana" w:hAnsi="Verdana" w:hint="eastAsia"/>
          <w:color w:val="000000"/>
          <w:sz w:val="20"/>
          <w:szCs w:val="20"/>
        </w:rPr>
        <w:t>不要这样</w:t>
      </w:r>
    </w:p>
    <w:p w:rsidR="00644549" w:rsidRDefault="00644549" w:rsidP="001A283C">
      <w:pPr>
        <w:pStyle w:val="ae"/>
        <w:shd w:val="clear" w:color="auto" w:fill="FFFFFF"/>
        <w:rPr>
          <w:rFonts w:ascii="Verdana" w:hAnsi="Verdana"/>
          <w:color w:val="000000"/>
          <w:sz w:val="20"/>
          <w:szCs w:val="20"/>
        </w:rPr>
      </w:pPr>
      <w:r>
        <w:rPr>
          <w:rFonts w:ascii="Verdana" w:hAnsi="Verdana" w:hint="eastAsia"/>
          <w:color w:val="000000"/>
          <w:sz w:val="20"/>
          <w:szCs w:val="20"/>
        </w:rPr>
        <w:t xml:space="preserve">9.3 </w:t>
      </w:r>
      <w:r>
        <w:rPr>
          <w:rFonts w:ascii="Verdana" w:hAnsi="Verdana" w:hint="eastAsia"/>
          <w:color w:val="000000"/>
          <w:sz w:val="20"/>
          <w:szCs w:val="20"/>
        </w:rPr>
        <w:t>常量</w:t>
      </w:r>
    </w:p>
    <w:p w:rsidR="00644549" w:rsidRDefault="00644549" w:rsidP="00644549">
      <w:pPr>
        <w:pStyle w:val="ae"/>
        <w:rPr>
          <w:rFonts w:ascii="Verdana" w:hAnsi="Verdana"/>
          <w:color w:val="000000"/>
          <w:sz w:val="20"/>
          <w:szCs w:val="20"/>
          <w:shd w:val="clear" w:color="auto" w:fill="FFFFFF"/>
        </w:rPr>
      </w:pPr>
      <w:r>
        <w:rPr>
          <w:rFonts w:ascii="Verdana" w:hAnsi="Verdana" w:hint="eastAsia"/>
          <w:color w:val="000000"/>
          <w:sz w:val="20"/>
          <w:szCs w:val="20"/>
        </w:rPr>
        <w:tab/>
      </w:r>
      <w:bookmarkStart w:id="44" w:name="a3"/>
      <w:r>
        <w:rPr>
          <w:rFonts w:ascii="Verdana" w:hAnsi="Verdana"/>
          <w:color w:val="000000"/>
          <w:sz w:val="20"/>
          <w:szCs w:val="20"/>
          <w:shd w:val="clear" w:color="auto" w:fill="FFFFFF"/>
        </w:rPr>
        <w:t>位于</w:t>
      </w:r>
      <w:r>
        <w:rPr>
          <w:rFonts w:ascii="Verdana" w:hAnsi="Verdana"/>
          <w:color w:val="000000"/>
          <w:sz w:val="20"/>
          <w:szCs w:val="20"/>
          <w:shd w:val="clear" w:color="auto" w:fill="FFFFFF"/>
        </w:rPr>
        <w:t>for</w:t>
      </w:r>
      <w:r>
        <w:rPr>
          <w:rFonts w:ascii="Verdana" w:hAnsi="Verdana"/>
          <w:color w:val="000000"/>
          <w:sz w:val="20"/>
          <w:szCs w:val="20"/>
          <w:shd w:val="clear" w:color="auto" w:fill="FFFFFF"/>
        </w:rPr>
        <w:t>循环中作为计数器值的数字常量，除了</w:t>
      </w:r>
      <w:r>
        <w:rPr>
          <w:rFonts w:ascii="Verdana" w:hAnsi="Verdana"/>
          <w:color w:val="000000"/>
          <w:sz w:val="20"/>
          <w:szCs w:val="20"/>
          <w:shd w:val="clear" w:color="auto" w:fill="FFFFFF"/>
        </w:rPr>
        <w:t>-1,0</w:t>
      </w:r>
      <w:r>
        <w:rPr>
          <w:rFonts w:ascii="Verdana" w:hAnsi="Verdana"/>
          <w:color w:val="000000"/>
          <w:sz w:val="20"/>
          <w:szCs w:val="20"/>
          <w:shd w:val="clear" w:color="auto" w:fill="FFFFFF"/>
        </w:rPr>
        <w:t>和</w:t>
      </w:r>
      <w:r>
        <w:rPr>
          <w:rFonts w:ascii="Verdana" w:hAnsi="Verdana"/>
          <w:color w:val="000000"/>
          <w:sz w:val="20"/>
          <w:szCs w:val="20"/>
          <w:shd w:val="clear" w:color="auto" w:fill="FFFFFF"/>
        </w:rPr>
        <w:t>1</w:t>
      </w:r>
      <w:r>
        <w:rPr>
          <w:rFonts w:ascii="Verdana" w:hAnsi="Verdana"/>
          <w:color w:val="000000"/>
          <w:sz w:val="20"/>
          <w:szCs w:val="20"/>
          <w:shd w:val="clear" w:color="auto" w:fill="FFFFFF"/>
        </w:rPr>
        <w:t>之外，不应被直接写入代码。</w:t>
      </w:r>
    </w:p>
    <w:bookmarkEnd w:id="44"/>
    <w:p w:rsidR="000E57E1" w:rsidRPr="000E57E1" w:rsidRDefault="00644549" w:rsidP="000E57E1">
      <w:pPr>
        <w:pStyle w:val="ae"/>
        <w:rPr>
          <w:color w:val="000000"/>
          <w:sz w:val="20"/>
          <w:szCs w:val="20"/>
          <w:shd w:val="clear" w:color="auto" w:fill="FFFFFF"/>
        </w:rPr>
      </w:pPr>
      <w:r>
        <w:rPr>
          <w:rFonts w:ascii="Verdana" w:hAnsi="Verdana" w:hint="eastAsia"/>
          <w:color w:val="000000"/>
          <w:sz w:val="20"/>
          <w:szCs w:val="20"/>
        </w:rPr>
        <w:t xml:space="preserve">9.4 </w:t>
      </w:r>
      <w:bookmarkStart w:id="45" w:name="a4"/>
      <w:r w:rsidR="000E57E1" w:rsidRPr="000E57E1">
        <w:rPr>
          <w:color w:val="000000"/>
          <w:sz w:val="20"/>
          <w:szCs w:val="20"/>
          <w:shd w:val="clear" w:color="auto" w:fill="FFFFFF"/>
        </w:rPr>
        <w:t>避免在一个语句中给多个变量</w:t>
      </w:r>
      <w:proofErr w:type="gramStart"/>
      <w:r w:rsidR="000E57E1" w:rsidRPr="000E57E1">
        <w:rPr>
          <w:color w:val="000000"/>
          <w:sz w:val="20"/>
          <w:szCs w:val="20"/>
          <w:shd w:val="clear" w:color="auto" w:fill="FFFFFF"/>
        </w:rPr>
        <w:t>赋相同</w:t>
      </w:r>
      <w:proofErr w:type="gramEnd"/>
      <w:r w:rsidR="000E57E1" w:rsidRPr="000E57E1">
        <w:rPr>
          <w:color w:val="000000"/>
          <w:sz w:val="20"/>
          <w:szCs w:val="20"/>
          <w:shd w:val="clear" w:color="auto" w:fill="FFFFFF"/>
        </w:rPr>
        <w:t>的值。它很难读懂。例如：</w:t>
      </w:r>
    </w:p>
    <w:p w:rsidR="000E57E1" w:rsidRPr="000E57E1" w:rsidRDefault="000E57E1" w:rsidP="000E57E1">
      <w:pPr>
        <w:pStyle w:val="HTML"/>
        <w:rPr>
          <w:color w:val="000000"/>
          <w:sz w:val="20"/>
          <w:szCs w:val="20"/>
          <w:shd w:val="clear" w:color="auto" w:fill="FFFFFF"/>
        </w:rPr>
      </w:pPr>
      <w:r w:rsidRPr="000E57E1">
        <w:rPr>
          <w:color w:val="000000"/>
          <w:sz w:val="20"/>
          <w:szCs w:val="20"/>
          <w:shd w:val="clear" w:color="auto" w:fill="FFFFFF"/>
        </w:rPr>
        <w:t xml:space="preserve">  </w:t>
      </w:r>
      <w:r>
        <w:rPr>
          <w:rFonts w:hint="eastAsia"/>
          <w:color w:val="000000"/>
          <w:sz w:val="20"/>
          <w:szCs w:val="20"/>
          <w:shd w:val="clear" w:color="auto" w:fill="FFFFFF"/>
        </w:rPr>
        <w:t xml:space="preserve">  </w:t>
      </w:r>
      <w:proofErr w:type="spellStart"/>
      <w:r w:rsidRPr="000E57E1">
        <w:rPr>
          <w:color w:val="000000"/>
          <w:sz w:val="20"/>
          <w:szCs w:val="20"/>
          <w:shd w:val="clear" w:color="auto" w:fill="FFFFFF"/>
        </w:rPr>
        <w:t>fooBar.fChar</w:t>
      </w:r>
      <w:proofErr w:type="spellEnd"/>
      <w:r w:rsidRPr="000E57E1">
        <w:rPr>
          <w:color w:val="000000"/>
          <w:sz w:val="20"/>
          <w:szCs w:val="20"/>
          <w:shd w:val="clear" w:color="auto" w:fill="FFFFFF"/>
        </w:rPr>
        <w:t xml:space="preserve"> = </w:t>
      </w:r>
      <w:proofErr w:type="spellStart"/>
      <w:r w:rsidRPr="000E57E1">
        <w:rPr>
          <w:color w:val="000000"/>
          <w:sz w:val="20"/>
          <w:szCs w:val="20"/>
          <w:shd w:val="clear" w:color="auto" w:fill="FFFFFF"/>
        </w:rPr>
        <w:t>barFoo.lchar</w:t>
      </w:r>
      <w:proofErr w:type="spellEnd"/>
      <w:r w:rsidRPr="000E57E1">
        <w:rPr>
          <w:color w:val="000000"/>
          <w:sz w:val="20"/>
          <w:szCs w:val="20"/>
          <w:shd w:val="clear" w:color="auto" w:fill="FFFFFF"/>
        </w:rPr>
        <w:t xml:space="preserve"> = 'c'; // AVOID!</w:t>
      </w:r>
    </w:p>
    <w:p w:rsidR="000E57E1" w:rsidRPr="000E57E1" w:rsidRDefault="000E57E1" w:rsidP="000E57E1">
      <w:pPr>
        <w:pStyle w:val="ae"/>
        <w:rPr>
          <w:color w:val="000000"/>
          <w:sz w:val="20"/>
          <w:szCs w:val="20"/>
          <w:shd w:val="clear" w:color="auto" w:fill="FFFFFF"/>
        </w:rPr>
      </w:pPr>
      <w:r>
        <w:rPr>
          <w:rFonts w:hint="eastAsia"/>
          <w:color w:val="000000"/>
          <w:sz w:val="20"/>
          <w:szCs w:val="20"/>
          <w:shd w:val="clear" w:color="auto" w:fill="FFFFFF"/>
        </w:rPr>
        <w:tab/>
      </w:r>
      <w:r w:rsidRPr="000E57E1">
        <w:rPr>
          <w:color w:val="000000"/>
          <w:sz w:val="20"/>
          <w:szCs w:val="20"/>
          <w:shd w:val="clear" w:color="auto" w:fill="FFFFFF"/>
        </w:rPr>
        <w:t>不要将赋值运算符用在容易与相等关系运算符混淆的地方。例如：</w:t>
      </w:r>
    </w:p>
    <w:p w:rsidR="000E57E1" w:rsidRPr="000E57E1" w:rsidRDefault="000E57E1" w:rsidP="000E57E1">
      <w:pPr>
        <w:pStyle w:val="HTML"/>
        <w:rPr>
          <w:color w:val="000000"/>
          <w:sz w:val="20"/>
          <w:szCs w:val="20"/>
          <w:shd w:val="clear" w:color="auto" w:fill="FFFFFF"/>
        </w:rPr>
      </w:pPr>
      <w:r w:rsidRPr="000E57E1">
        <w:rPr>
          <w:color w:val="000000"/>
          <w:sz w:val="20"/>
          <w:szCs w:val="20"/>
          <w:shd w:val="clear" w:color="auto" w:fill="FFFFFF"/>
        </w:rPr>
        <w:t xml:space="preserve"> </w:t>
      </w:r>
      <w:r>
        <w:rPr>
          <w:rFonts w:hint="eastAsia"/>
          <w:color w:val="000000"/>
          <w:sz w:val="20"/>
          <w:szCs w:val="20"/>
          <w:shd w:val="clear" w:color="auto" w:fill="FFFFFF"/>
        </w:rPr>
        <w:t xml:space="preserve">   </w:t>
      </w:r>
      <w:r w:rsidRPr="000E57E1">
        <w:rPr>
          <w:color w:val="000000"/>
          <w:sz w:val="20"/>
          <w:szCs w:val="20"/>
          <w:shd w:val="clear" w:color="auto" w:fill="FFFFFF"/>
        </w:rPr>
        <w:t xml:space="preserve"> </w:t>
      </w:r>
      <w:proofErr w:type="gramStart"/>
      <w:r w:rsidRPr="000E57E1">
        <w:rPr>
          <w:color w:val="000000"/>
          <w:sz w:val="20"/>
          <w:szCs w:val="20"/>
          <w:shd w:val="clear" w:color="auto" w:fill="FFFFFF"/>
        </w:rPr>
        <w:t>if</w:t>
      </w:r>
      <w:proofErr w:type="gramEnd"/>
      <w:r w:rsidRPr="000E57E1">
        <w:rPr>
          <w:color w:val="000000"/>
          <w:sz w:val="20"/>
          <w:szCs w:val="20"/>
          <w:shd w:val="clear" w:color="auto" w:fill="FFFFFF"/>
        </w:rPr>
        <w:t xml:space="preserve"> (</w:t>
      </w:r>
      <w:proofErr w:type="spellStart"/>
      <w:r w:rsidRPr="000E57E1">
        <w:rPr>
          <w:color w:val="000000"/>
          <w:sz w:val="20"/>
          <w:szCs w:val="20"/>
          <w:shd w:val="clear" w:color="auto" w:fill="FFFFFF"/>
        </w:rPr>
        <w:t>c++</w:t>
      </w:r>
      <w:proofErr w:type="spellEnd"/>
      <w:r w:rsidRPr="000E57E1">
        <w:rPr>
          <w:color w:val="000000"/>
          <w:sz w:val="20"/>
          <w:szCs w:val="20"/>
          <w:shd w:val="clear" w:color="auto" w:fill="FFFFFF"/>
        </w:rPr>
        <w:t xml:space="preserve"> = d++) {        // AVOID! (Java disallows)</w:t>
      </w:r>
    </w:p>
    <w:p w:rsidR="000E57E1" w:rsidRPr="000E57E1" w:rsidRDefault="000E57E1" w:rsidP="000E57E1">
      <w:pPr>
        <w:pStyle w:val="HTML"/>
        <w:rPr>
          <w:color w:val="000000"/>
          <w:sz w:val="20"/>
          <w:szCs w:val="20"/>
          <w:shd w:val="clear" w:color="auto" w:fill="FFFFFF"/>
        </w:rPr>
      </w:pPr>
      <w:r w:rsidRPr="000E57E1">
        <w:rPr>
          <w:color w:val="000000"/>
          <w:sz w:val="20"/>
          <w:szCs w:val="20"/>
          <w:shd w:val="clear" w:color="auto" w:fill="FFFFFF"/>
        </w:rPr>
        <w:t xml:space="preserve">      ...</w:t>
      </w:r>
    </w:p>
    <w:p w:rsidR="000E57E1" w:rsidRPr="000E57E1" w:rsidRDefault="000E57E1" w:rsidP="000E57E1">
      <w:pPr>
        <w:pStyle w:val="HTML"/>
        <w:rPr>
          <w:color w:val="000000"/>
          <w:sz w:val="20"/>
          <w:szCs w:val="20"/>
          <w:shd w:val="clear" w:color="auto" w:fill="FFFFFF"/>
        </w:rPr>
      </w:pPr>
      <w:r w:rsidRPr="000E57E1">
        <w:rPr>
          <w:color w:val="000000"/>
          <w:sz w:val="20"/>
          <w:szCs w:val="20"/>
          <w:shd w:val="clear" w:color="auto" w:fill="FFFFFF"/>
        </w:rPr>
        <w:t xml:space="preserve">  </w:t>
      </w:r>
      <w:r>
        <w:rPr>
          <w:rFonts w:hint="eastAsia"/>
          <w:color w:val="000000"/>
          <w:sz w:val="20"/>
          <w:szCs w:val="20"/>
          <w:shd w:val="clear" w:color="auto" w:fill="FFFFFF"/>
        </w:rPr>
        <w:t xml:space="preserve">   </w:t>
      </w:r>
      <w:r w:rsidRPr="000E57E1">
        <w:rPr>
          <w:color w:val="000000"/>
          <w:sz w:val="20"/>
          <w:szCs w:val="20"/>
          <w:shd w:val="clear" w:color="auto" w:fill="FFFFFF"/>
        </w:rPr>
        <w:t xml:space="preserve">} </w:t>
      </w:r>
    </w:p>
    <w:p w:rsidR="000E57E1" w:rsidRPr="000E57E1" w:rsidRDefault="000E57E1" w:rsidP="000E57E1">
      <w:pPr>
        <w:pStyle w:val="ae"/>
        <w:rPr>
          <w:color w:val="000000"/>
          <w:sz w:val="20"/>
          <w:szCs w:val="20"/>
          <w:shd w:val="clear" w:color="auto" w:fill="FFFFFF"/>
        </w:rPr>
      </w:pPr>
      <w:r>
        <w:rPr>
          <w:rFonts w:hint="eastAsia"/>
          <w:color w:val="000000"/>
          <w:sz w:val="20"/>
          <w:szCs w:val="20"/>
          <w:shd w:val="clear" w:color="auto" w:fill="FFFFFF"/>
        </w:rPr>
        <w:t xml:space="preserve">     </w:t>
      </w:r>
      <w:r w:rsidRPr="000E57E1">
        <w:rPr>
          <w:color w:val="000000"/>
          <w:sz w:val="20"/>
          <w:szCs w:val="20"/>
          <w:shd w:val="clear" w:color="auto" w:fill="FFFFFF"/>
        </w:rPr>
        <w:t>应该写成</w:t>
      </w:r>
    </w:p>
    <w:p w:rsidR="000E57E1" w:rsidRPr="000E57E1" w:rsidRDefault="000E57E1" w:rsidP="000E57E1">
      <w:pPr>
        <w:pStyle w:val="HTML"/>
        <w:rPr>
          <w:color w:val="000000"/>
          <w:sz w:val="20"/>
          <w:szCs w:val="20"/>
          <w:shd w:val="clear" w:color="auto" w:fill="FFFFFF"/>
        </w:rPr>
      </w:pPr>
      <w:r w:rsidRPr="000E57E1">
        <w:rPr>
          <w:color w:val="000000"/>
          <w:sz w:val="20"/>
          <w:szCs w:val="20"/>
          <w:shd w:val="clear" w:color="auto" w:fill="FFFFFF"/>
        </w:rPr>
        <w:t xml:space="preserve">  </w:t>
      </w:r>
      <w:r>
        <w:rPr>
          <w:rFonts w:hint="eastAsia"/>
          <w:color w:val="000000"/>
          <w:sz w:val="20"/>
          <w:szCs w:val="20"/>
          <w:shd w:val="clear" w:color="auto" w:fill="FFFFFF"/>
        </w:rPr>
        <w:t xml:space="preserve">   </w:t>
      </w:r>
      <w:proofErr w:type="gramStart"/>
      <w:r w:rsidRPr="000E57E1">
        <w:rPr>
          <w:color w:val="000000"/>
          <w:sz w:val="20"/>
          <w:szCs w:val="20"/>
          <w:shd w:val="clear" w:color="auto" w:fill="FFFFFF"/>
        </w:rPr>
        <w:t>if</w:t>
      </w:r>
      <w:proofErr w:type="gramEnd"/>
      <w:r w:rsidRPr="000E57E1">
        <w:rPr>
          <w:color w:val="000000"/>
          <w:sz w:val="20"/>
          <w:szCs w:val="20"/>
          <w:shd w:val="clear" w:color="auto" w:fill="FFFFFF"/>
        </w:rPr>
        <w:t xml:space="preserve"> ((</w:t>
      </w:r>
      <w:proofErr w:type="spellStart"/>
      <w:r w:rsidRPr="000E57E1">
        <w:rPr>
          <w:color w:val="000000"/>
          <w:sz w:val="20"/>
          <w:szCs w:val="20"/>
          <w:shd w:val="clear" w:color="auto" w:fill="FFFFFF"/>
        </w:rPr>
        <w:t>c++</w:t>
      </w:r>
      <w:proofErr w:type="spellEnd"/>
      <w:r w:rsidRPr="000E57E1">
        <w:rPr>
          <w:color w:val="000000"/>
          <w:sz w:val="20"/>
          <w:szCs w:val="20"/>
          <w:shd w:val="clear" w:color="auto" w:fill="FFFFFF"/>
        </w:rPr>
        <w:t xml:space="preserve"> = d++) != 0) {</w:t>
      </w:r>
    </w:p>
    <w:p w:rsidR="000E57E1" w:rsidRPr="000E57E1" w:rsidRDefault="000E57E1" w:rsidP="000E57E1">
      <w:pPr>
        <w:pStyle w:val="HTML"/>
        <w:rPr>
          <w:color w:val="000000"/>
          <w:sz w:val="20"/>
          <w:szCs w:val="20"/>
          <w:shd w:val="clear" w:color="auto" w:fill="FFFFFF"/>
        </w:rPr>
      </w:pPr>
      <w:r w:rsidRPr="000E57E1">
        <w:rPr>
          <w:color w:val="000000"/>
          <w:sz w:val="20"/>
          <w:szCs w:val="20"/>
          <w:shd w:val="clear" w:color="auto" w:fill="FFFFFF"/>
        </w:rPr>
        <w:t xml:space="preserve">    </w:t>
      </w:r>
      <w:r>
        <w:rPr>
          <w:rFonts w:hint="eastAsia"/>
          <w:color w:val="000000"/>
          <w:sz w:val="20"/>
          <w:szCs w:val="20"/>
          <w:shd w:val="clear" w:color="auto" w:fill="FFFFFF"/>
        </w:rPr>
        <w:t xml:space="preserve">   </w:t>
      </w:r>
      <w:r w:rsidRPr="000E57E1">
        <w:rPr>
          <w:color w:val="000000"/>
          <w:sz w:val="20"/>
          <w:szCs w:val="20"/>
          <w:shd w:val="clear" w:color="auto" w:fill="FFFFFF"/>
        </w:rPr>
        <w:t>...</w:t>
      </w:r>
    </w:p>
    <w:p w:rsidR="000E57E1" w:rsidRPr="000E57E1" w:rsidRDefault="000E57E1" w:rsidP="000E57E1">
      <w:pPr>
        <w:pStyle w:val="HTML"/>
        <w:rPr>
          <w:color w:val="000000"/>
          <w:sz w:val="20"/>
          <w:szCs w:val="20"/>
          <w:shd w:val="clear" w:color="auto" w:fill="FFFFFF"/>
        </w:rPr>
      </w:pPr>
      <w:r w:rsidRPr="000E57E1">
        <w:rPr>
          <w:color w:val="000000"/>
          <w:sz w:val="20"/>
          <w:szCs w:val="20"/>
          <w:shd w:val="clear" w:color="auto" w:fill="FFFFFF"/>
        </w:rPr>
        <w:t xml:space="preserve">  </w:t>
      </w:r>
      <w:r>
        <w:rPr>
          <w:rFonts w:hint="eastAsia"/>
          <w:color w:val="000000"/>
          <w:sz w:val="20"/>
          <w:szCs w:val="20"/>
          <w:shd w:val="clear" w:color="auto" w:fill="FFFFFF"/>
        </w:rPr>
        <w:t xml:space="preserve">   </w:t>
      </w:r>
      <w:r w:rsidRPr="000E57E1">
        <w:rPr>
          <w:color w:val="000000"/>
          <w:sz w:val="20"/>
          <w:szCs w:val="20"/>
          <w:shd w:val="clear" w:color="auto" w:fill="FFFFFF"/>
        </w:rPr>
        <w:t xml:space="preserve">} </w:t>
      </w:r>
    </w:p>
    <w:p w:rsidR="000E57E1" w:rsidRPr="000E57E1" w:rsidRDefault="000E57E1" w:rsidP="000E57E1">
      <w:pPr>
        <w:pStyle w:val="ae"/>
        <w:rPr>
          <w:color w:val="000000"/>
          <w:sz w:val="20"/>
          <w:szCs w:val="20"/>
          <w:shd w:val="clear" w:color="auto" w:fill="FFFFFF"/>
        </w:rPr>
      </w:pPr>
      <w:r>
        <w:rPr>
          <w:rFonts w:hint="eastAsia"/>
          <w:color w:val="000000"/>
          <w:sz w:val="20"/>
          <w:szCs w:val="20"/>
          <w:shd w:val="clear" w:color="auto" w:fill="FFFFFF"/>
        </w:rPr>
        <w:t xml:space="preserve">    </w:t>
      </w:r>
      <w:r w:rsidRPr="000E57E1">
        <w:rPr>
          <w:color w:val="000000"/>
          <w:sz w:val="20"/>
          <w:szCs w:val="20"/>
          <w:shd w:val="clear" w:color="auto" w:fill="FFFFFF"/>
        </w:rPr>
        <w:t>不要使用内嵌(embedded)赋值运算符试图提高运行时的效率，这是编译器的工作。例如：</w:t>
      </w:r>
    </w:p>
    <w:p w:rsidR="000E57E1" w:rsidRPr="000E57E1" w:rsidRDefault="000E57E1" w:rsidP="000E57E1">
      <w:pPr>
        <w:pStyle w:val="HTML"/>
        <w:rPr>
          <w:color w:val="000000"/>
          <w:sz w:val="20"/>
          <w:szCs w:val="20"/>
          <w:shd w:val="clear" w:color="auto" w:fill="FFFFFF"/>
        </w:rPr>
      </w:pPr>
      <w:r w:rsidRPr="000E57E1">
        <w:rPr>
          <w:color w:val="000000"/>
          <w:sz w:val="20"/>
          <w:szCs w:val="20"/>
          <w:shd w:val="clear" w:color="auto" w:fill="FFFFFF"/>
        </w:rPr>
        <w:t xml:space="preserve">  </w:t>
      </w:r>
      <w:r>
        <w:rPr>
          <w:rFonts w:hint="eastAsia"/>
          <w:color w:val="000000"/>
          <w:sz w:val="20"/>
          <w:szCs w:val="20"/>
          <w:shd w:val="clear" w:color="auto" w:fill="FFFFFF"/>
        </w:rPr>
        <w:t xml:space="preserve">   </w:t>
      </w:r>
      <w:r w:rsidRPr="000E57E1">
        <w:rPr>
          <w:color w:val="000000"/>
          <w:sz w:val="20"/>
          <w:szCs w:val="20"/>
          <w:shd w:val="clear" w:color="auto" w:fill="FFFFFF"/>
        </w:rPr>
        <w:t xml:space="preserve">d = (a = b + c) + r;        // AVOID! </w:t>
      </w:r>
    </w:p>
    <w:p w:rsidR="000E57E1" w:rsidRPr="000E57E1" w:rsidRDefault="000E57E1" w:rsidP="000E57E1">
      <w:pPr>
        <w:pStyle w:val="ae"/>
        <w:rPr>
          <w:color w:val="000000"/>
          <w:sz w:val="20"/>
          <w:szCs w:val="20"/>
          <w:shd w:val="clear" w:color="auto" w:fill="FFFFFF"/>
        </w:rPr>
      </w:pPr>
      <w:r>
        <w:rPr>
          <w:rFonts w:hint="eastAsia"/>
          <w:color w:val="000000"/>
          <w:sz w:val="20"/>
          <w:szCs w:val="20"/>
          <w:shd w:val="clear" w:color="auto" w:fill="FFFFFF"/>
        </w:rPr>
        <w:t xml:space="preserve">    </w:t>
      </w:r>
      <w:r w:rsidRPr="000E57E1">
        <w:rPr>
          <w:color w:val="000000"/>
          <w:sz w:val="20"/>
          <w:szCs w:val="20"/>
          <w:shd w:val="clear" w:color="auto" w:fill="FFFFFF"/>
        </w:rPr>
        <w:t>应该写成</w:t>
      </w:r>
    </w:p>
    <w:p w:rsidR="000E57E1" w:rsidRPr="000E57E1" w:rsidRDefault="000E57E1" w:rsidP="000E57E1">
      <w:pPr>
        <w:pStyle w:val="HTML"/>
        <w:rPr>
          <w:color w:val="000000"/>
          <w:sz w:val="20"/>
          <w:szCs w:val="20"/>
          <w:shd w:val="clear" w:color="auto" w:fill="FFFFFF"/>
        </w:rPr>
      </w:pPr>
      <w:r w:rsidRPr="000E57E1">
        <w:rPr>
          <w:color w:val="000000"/>
          <w:sz w:val="20"/>
          <w:szCs w:val="20"/>
          <w:shd w:val="clear" w:color="auto" w:fill="FFFFFF"/>
        </w:rPr>
        <w:t xml:space="preserve">  </w:t>
      </w:r>
      <w:r>
        <w:rPr>
          <w:rFonts w:hint="eastAsia"/>
          <w:color w:val="000000"/>
          <w:sz w:val="20"/>
          <w:szCs w:val="20"/>
          <w:shd w:val="clear" w:color="auto" w:fill="FFFFFF"/>
        </w:rPr>
        <w:t xml:space="preserve">  </w:t>
      </w:r>
      <w:r w:rsidRPr="000E57E1">
        <w:rPr>
          <w:color w:val="000000"/>
          <w:sz w:val="20"/>
          <w:szCs w:val="20"/>
          <w:shd w:val="clear" w:color="auto" w:fill="FFFFFF"/>
        </w:rPr>
        <w:t>a = b + c;</w:t>
      </w:r>
    </w:p>
    <w:p w:rsidR="000E57E1" w:rsidRPr="000E57E1" w:rsidRDefault="000E57E1" w:rsidP="000E57E1">
      <w:pPr>
        <w:pStyle w:val="HTML"/>
        <w:rPr>
          <w:color w:val="000000"/>
          <w:sz w:val="20"/>
          <w:szCs w:val="20"/>
          <w:shd w:val="clear" w:color="auto" w:fill="FFFFFF"/>
        </w:rPr>
      </w:pPr>
      <w:r w:rsidRPr="000E57E1">
        <w:rPr>
          <w:color w:val="000000"/>
          <w:sz w:val="20"/>
          <w:szCs w:val="20"/>
          <w:shd w:val="clear" w:color="auto" w:fill="FFFFFF"/>
        </w:rPr>
        <w:t xml:space="preserve"> </w:t>
      </w:r>
      <w:r>
        <w:rPr>
          <w:rFonts w:hint="eastAsia"/>
          <w:color w:val="000000"/>
          <w:sz w:val="20"/>
          <w:szCs w:val="20"/>
          <w:shd w:val="clear" w:color="auto" w:fill="FFFFFF"/>
        </w:rPr>
        <w:t xml:space="preserve">  </w:t>
      </w:r>
      <w:r w:rsidRPr="000E57E1">
        <w:rPr>
          <w:color w:val="000000"/>
          <w:sz w:val="20"/>
          <w:szCs w:val="20"/>
          <w:shd w:val="clear" w:color="auto" w:fill="FFFFFF"/>
        </w:rPr>
        <w:t xml:space="preserve"> d = a + r;</w:t>
      </w:r>
    </w:p>
    <w:bookmarkEnd w:id="45"/>
    <w:p w:rsidR="00644549" w:rsidRPr="008D6D10" w:rsidRDefault="008D6D10" w:rsidP="008D6D10">
      <w:pPr>
        <w:pStyle w:val="ae"/>
        <w:rPr>
          <w:color w:val="000000"/>
          <w:sz w:val="20"/>
          <w:szCs w:val="20"/>
          <w:shd w:val="clear" w:color="auto" w:fill="FFFFFF"/>
        </w:rPr>
      </w:pPr>
      <w:r w:rsidRPr="008D6D10">
        <w:rPr>
          <w:rFonts w:hint="eastAsia"/>
          <w:color w:val="000000"/>
          <w:sz w:val="20"/>
          <w:szCs w:val="20"/>
          <w:shd w:val="clear" w:color="auto" w:fill="FFFFFF"/>
        </w:rPr>
        <w:t>9.5</w:t>
      </w:r>
      <w:r w:rsidRPr="008D6D10">
        <w:rPr>
          <w:rFonts w:hint="eastAsia"/>
          <w:color w:val="000000"/>
          <w:sz w:val="20"/>
          <w:szCs w:val="20"/>
          <w:shd w:val="clear" w:color="auto" w:fill="FFFFFF"/>
        </w:rPr>
        <w:tab/>
        <w:t>返回值</w:t>
      </w:r>
    </w:p>
    <w:p w:rsidR="008D6D10" w:rsidRDefault="008D6D10" w:rsidP="008D6D10">
      <w:pPr>
        <w:pStyle w:val="ae"/>
        <w:rPr>
          <w:rFonts w:ascii="Verdana" w:hAnsi="Verdana"/>
          <w:color w:val="000000"/>
          <w:sz w:val="20"/>
          <w:szCs w:val="20"/>
          <w:shd w:val="clear" w:color="auto" w:fill="FFFFFF"/>
        </w:rPr>
      </w:pPr>
      <w:r>
        <w:rPr>
          <w:rFonts w:ascii="Verdana" w:hAnsi="Verdana" w:hint="eastAsia"/>
          <w:color w:val="000000"/>
          <w:sz w:val="20"/>
          <w:szCs w:val="20"/>
        </w:rPr>
        <w:tab/>
      </w:r>
      <w:bookmarkStart w:id="46" w:name="a52"/>
      <w:r>
        <w:rPr>
          <w:rFonts w:ascii="Verdana" w:hAnsi="Verdana"/>
          <w:color w:val="000000"/>
          <w:sz w:val="20"/>
          <w:szCs w:val="20"/>
          <w:shd w:val="clear" w:color="auto" w:fill="FFFFFF"/>
        </w:rPr>
        <w:t>设法让你的程序结构符合目的。例如：</w:t>
      </w:r>
    </w:p>
    <w:p w:rsidR="008D6D10" w:rsidRDefault="008D6D10" w:rsidP="008D6D10">
      <w:pPr>
        <w:pStyle w:val="ae"/>
        <w:rPr>
          <w:color w:val="000000"/>
          <w:sz w:val="20"/>
          <w:szCs w:val="20"/>
          <w:shd w:val="clear" w:color="auto" w:fill="FFFFFF"/>
        </w:rPr>
      </w:pPr>
      <w:r>
        <w:rPr>
          <w:rFonts w:ascii="Verdana" w:hAnsi="Verdana" w:hint="eastAsia"/>
          <w:color w:val="000000"/>
          <w:sz w:val="20"/>
          <w:szCs w:val="20"/>
          <w:shd w:val="clear" w:color="auto" w:fill="FFFFFF"/>
        </w:rPr>
        <w:tab/>
      </w:r>
      <w:proofErr w:type="gramStart"/>
      <w:r w:rsidRPr="008D6D10">
        <w:rPr>
          <w:color w:val="000000"/>
          <w:sz w:val="20"/>
          <w:szCs w:val="20"/>
          <w:shd w:val="clear" w:color="auto" w:fill="FFFFFF"/>
        </w:rPr>
        <w:t>if</w:t>
      </w:r>
      <w:proofErr w:type="gramEnd"/>
      <w:r w:rsidRPr="008D6D10">
        <w:rPr>
          <w:color w:val="000000"/>
          <w:sz w:val="20"/>
          <w:szCs w:val="20"/>
          <w:shd w:val="clear" w:color="auto" w:fill="FFFFFF"/>
        </w:rPr>
        <w:t xml:space="preserve"> (</w:t>
      </w:r>
      <w:proofErr w:type="spellStart"/>
      <w:r w:rsidRPr="008D6D10">
        <w:rPr>
          <w:color w:val="000000"/>
          <w:sz w:val="20"/>
          <w:szCs w:val="20"/>
          <w:shd w:val="clear" w:color="auto" w:fill="FFFFFF"/>
        </w:rPr>
        <w:t>booleanExpression</w:t>
      </w:r>
      <w:proofErr w:type="spellEnd"/>
      <w:r w:rsidRPr="008D6D10">
        <w:rPr>
          <w:color w:val="000000"/>
          <w:sz w:val="20"/>
          <w:szCs w:val="20"/>
          <w:shd w:val="clear" w:color="auto" w:fill="FFFFFF"/>
        </w:rPr>
        <w:t>) {</w:t>
      </w:r>
    </w:p>
    <w:p w:rsidR="008D6D10" w:rsidRPr="008D6D10" w:rsidRDefault="008D6D10" w:rsidP="008D6D10">
      <w:pPr>
        <w:pStyle w:val="ae"/>
        <w:rPr>
          <w:rFonts w:ascii="Verdana" w:hAnsi="Verdana"/>
          <w:color w:val="000000"/>
          <w:sz w:val="20"/>
          <w:szCs w:val="20"/>
          <w:shd w:val="clear" w:color="auto" w:fill="FFFFFF"/>
        </w:rPr>
      </w:pPr>
      <w:r>
        <w:rPr>
          <w:rFonts w:hint="eastAsia"/>
          <w:color w:val="000000"/>
          <w:sz w:val="20"/>
          <w:szCs w:val="20"/>
          <w:shd w:val="clear" w:color="auto" w:fill="FFFFFF"/>
        </w:rPr>
        <w:tab/>
      </w:r>
      <w:r>
        <w:rPr>
          <w:rFonts w:hint="eastAsia"/>
          <w:color w:val="000000"/>
          <w:sz w:val="20"/>
          <w:szCs w:val="20"/>
          <w:shd w:val="clear" w:color="auto" w:fill="FFFFFF"/>
        </w:rPr>
        <w:tab/>
      </w:r>
      <w:proofErr w:type="gramStart"/>
      <w:r w:rsidRPr="008D6D10">
        <w:rPr>
          <w:color w:val="000000"/>
          <w:sz w:val="20"/>
          <w:szCs w:val="20"/>
          <w:shd w:val="clear" w:color="auto" w:fill="FFFFFF"/>
        </w:rPr>
        <w:t>return</w:t>
      </w:r>
      <w:proofErr w:type="gramEnd"/>
      <w:r w:rsidRPr="008D6D10">
        <w:rPr>
          <w:color w:val="000000"/>
          <w:sz w:val="20"/>
          <w:szCs w:val="20"/>
          <w:shd w:val="clear" w:color="auto" w:fill="FFFFFF"/>
        </w:rPr>
        <w:t xml:space="preserve"> true;</w:t>
      </w:r>
    </w:p>
    <w:p w:rsidR="008D6D10" w:rsidRPr="008D6D10" w:rsidRDefault="008D6D10" w:rsidP="008D6D10">
      <w:pPr>
        <w:pStyle w:val="HTML"/>
        <w:rPr>
          <w:color w:val="000000"/>
          <w:sz w:val="20"/>
          <w:szCs w:val="20"/>
          <w:shd w:val="clear" w:color="auto" w:fill="FFFFFF"/>
        </w:rPr>
      </w:pPr>
      <w:r w:rsidRPr="008D6D10">
        <w:rPr>
          <w:color w:val="000000"/>
          <w:sz w:val="20"/>
          <w:szCs w:val="20"/>
          <w:shd w:val="clear" w:color="auto" w:fill="FFFFFF"/>
        </w:rPr>
        <w:t xml:space="preserve">  </w:t>
      </w:r>
      <w:r>
        <w:rPr>
          <w:rFonts w:hint="eastAsia"/>
          <w:color w:val="000000"/>
          <w:sz w:val="20"/>
          <w:szCs w:val="20"/>
          <w:shd w:val="clear" w:color="auto" w:fill="FFFFFF"/>
        </w:rPr>
        <w:t xml:space="preserve">   </w:t>
      </w:r>
      <w:r w:rsidRPr="008D6D10">
        <w:rPr>
          <w:color w:val="000000"/>
          <w:sz w:val="20"/>
          <w:szCs w:val="20"/>
          <w:shd w:val="clear" w:color="auto" w:fill="FFFFFF"/>
        </w:rPr>
        <w:t>} else {</w:t>
      </w:r>
    </w:p>
    <w:p w:rsidR="008D6D10" w:rsidRPr="008D6D10" w:rsidRDefault="008D6D10" w:rsidP="008D6D10">
      <w:pPr>
        <w:pStyle w:val="HTML"/>
        <w:rPr>
          <w:color w:val="000000"/>
          <w:sz w:val="20"/>
          <w:szCs w:val="20"/>
          <w:shd w:val="clear" w:color="auto" w:fill="FFFFFF"/>
        </w:rPr>
      </w:pPr>
      <w:r w:rsidRPr="008D6D10">
        <w:rPr>
          <w:color w:val="000000"/>
          <w:sz w:val="20"/>
          <w:szCs w:val="20"/>
          <w:shd w:val="clear" w:color="auto" w:fill="FFFFFF"/>
        </w:rPr>
        <w:t xml:space="preserve">      </w:t>
      </w:r>
      <w:r>
        <w:rPr>
          <w:rFonts w:hint="eastAsia"/>
          <w:color w:val="000000"/>
          <w:sz w:val="20"/>
          <w:szCs w:val="20"/>
          <w:shd w:val="clear" w:color="auto" w:fill="FFFFFF"/>
        </w:rPr>
        <w:t xml:space="preserve">  </w:t>
      </w:r>
      <w:proofErr w:type="gramStart"/>
      <w:r w:rsidRPr="008D6D10">
        <w:rPr>
          <w:color w:val="000000"/>
          <w:sz w:val="20"/>
          <w:szCs w:val="20"/>
          <w:shd w:val="clear" w:color="auto" w:fill="FFFFFF"/>
        </w:rPr>
        <w:t>return</w:t>
      </w:r>
      <w:proofErr w:type="gramEnd"/>
      <w:r w:rsidRPr="008D6D10">
        <w:rPr>
          <w:color w:val="000000"/>
          <w:sz w:val="20"/>
          <w:szCs w:val="20"/>
          <w:shd w:val="clear" w:color="auto" w:fill="FFFFFF"/>
        </w:rPr>
        <w:t xml:space="preserve"> false;</w:t>
      </w:r>
    </w:p>
    <w:p w:rsidR="008D6D10" w:rsidRPr="008D6D10" w:rsidRDefault="008D6D10" w:rsidP="008D6D10">
      <w:pPr>
        <w:pStyle w:val="HTML"/>
        <w:rPr>
          <w:color w:val="000000"/>
          <w:sz w:val="20"/>
          <w:szCs w:val="20"/>
          <w:shd w:val="clear" w:color="auto" w:fill="FFFFFF"/>
        </w:rPr>
      </w:pPr>
      <w:r w:rsidRPr="008D6D10">
        <w:rPr>
          <w:color w:val="000000"/>
          <w:sz w:val="20"/>
          <w:szCs w:val="20"/>
          <w:shd w:val="clear" w:color="auto" w:fill="FFFFFF"/>
        </w:rPr>
        <w:t xml:space="preserve">  </w:t>
      </w:r>
      <w:r>
        <w:rPr>
          <w:rFonts w:hint="eastAsia"/>
          <w:color w:val="000000"/>
          <w:sz w:val="20"/>
          <w:szCs w:val="20"/>
          <w:shd w:val="clear" w:color="auto" w:fill="FFFFFF"/>
        </w:rPr>
        <w:t xml:space="preserve">   </w:t>
      </w:r>
      <w:r w:rsidRPr="008D6D10">
        <w:rPr>
          <w:color w:val="000000"/>
          <w:sz w:val="20"/>
          <w:szCs w:val="20"/>
          <w:shd w:val="clear" w:color="auto" w:fill="FFFFFF"/>
        </w:rPr>
        <w:t>}</w:t>
      </w:r>
    </w:p>
    <w:p w:rsidR="008D6D10" w:rsidRPr="008D6D10" w:rsidRDefault="008D6D10" w:rsidP="008D6D10">
      <w:pPr>
        <w:pStyle w:val="HTML"/>
        <w:rPr>
          <w:color w:val="000000"/>
          <w:sz w:val="20"/>
          <w:szCs w:val="20"/>
          <w:shd w:val="clear" w:color="auto" w:fill="FFFFFF"/>
        </w:rPr>
      </w:pPr>
      <w:r w:rsidRPr="008D6D10">
        <w:rPr>
          <w:color w:val="000000"/>
          <w:sz w:val="20"/>
          <w:szCs w:val="20"/>
          <w:shd w:val="clear" w:color="auto" w:fill="FFFFFF"/>
        </w:rPr>
        <w:tab/>
        <w:t xml:space="preserve">  </w:t>
      </w:r>
    </w:p>
    <w:p w:rsidR="008D6D10" w:rsidRPr="008D6D10" w:rsidRDefault="008D6D10" w:rsidP="008D6D10">
      <w:pPr>
        <w:pStyle w:val="ae"/>
        <w:rPr>
          <w:rFonts w:ascii="Verdana" w:hAnsi="Verdana"/>
          <w:color w:val="000000"/>
          <w:sz w:val="20"/>
          <w:szCs w:val="20"/>
          <w:shd w:val="clear" w:color="auto" w:fill="FFFFFF"/>
        </w:rPr>
      </w:pPr>
      <w:r w:rsidRPr="008D6D10">
        <w:rPr>
          <w:rFonts w:ascii="Verdana" w:hAnsi="Verdana"/>
          <w:color w:val="000000"/>
          <w:sz w:val="20"/>
          <w:szCs w:val="20"/>
          <w:shd w:val="clear" w:color="auto" w:fill="FFFFFF"/>
        </w:rPr>
        <w:t>应该代之以如下方法：</w:t>
      </w:r>
    </w:p>
    <w:p w:rsidR="008D6D10" w:rsidRPr="008D6D10" w:rsidRDefault="008D6D10" w:rsidP="008D6D10">
      <w:pPr>
        <w:pStyle w:val="HTML"/>
        <w:rPr>
          <w:color w:val="000000"/>
          <w:sz w:val="20"/>
          <w:szCs w:val="20"/>
          <w:shd w:val="clear" w:color="auto" w:fill="FFFFFF"/>
        </w:rPr>
      </w:pPr>
      <w:r w:rsidRPr="008D6D10">
        <w:rPr>
          <w:color w:val="000000"/>
          <w:sz w:val="20"/>
          <w:szCs w:val="20"/>
          <w:shd w:val="clear" w:color="auto" w:fill="FFFFFF"/>
        </w:rPr>
        <w:t xml:space="preserve">  </w:t>
      </w:r>
      <w:proofErr w:type="gramStart"/>
      <w:r w:rsidRPr="008D6D10">
        <w:rPr>
          <w:color w:val="000000"/>
          <w:sz w:val="20"/>
          <w:szCs w:val="20"/>
          <w:shd w:val="clear" w:color="auto" w:fill="FFFFFF"/>
        </w:rPr>
        <w:t>return</w:t>
      </w:r>
      <w:proofErr w:type="gramEnd"/>
      <w:r w:rsidRPr="008D6D10">
        <w:rPr>
          <w:color w:val="000000"/>
          <w:sz w:val="20"/>
          <w:szCs w:val="20"/>
          <w:shd w:val="clear" w:color="auto" w:fill="FFFFFF"/>
        </w:rPr>
        <w:t xml:space="preserve"> </w:t>
      </w:r>
      <w:proofErr w:type="spellStart"/>
      <w:r w:rsidRPr="008D6D10">
        <w:rPr>
          <w:color w:val="000000"/>
          <w:sz w:val="20"/>
          <w:szCs w:val="20"/>
          <w:shd w:val="clear" w:color="auto" w:fill="FFFFFF"/>
        </w:rPr>
        <w:t>booleanExpression</w:t>
      </w:r>
      <w:proofErr w:type="spellEnd"/>
      <w:r w:rsidRPr="008D6D10">
        <w:rPr>
          <w:color w:val="000000"/>
          <w:sz w:val="20"/>
          <w:szCs w:val="20"/>
          <w:shd w:val="clear" w:color="auto" w:fill="FFFFFF"/>
        </w:rPr>
        <w:t>;</w:t>
      </w:r>
    </w:p>
    <w:p w:rsidR="008D6D10" w:rsidRPr="008D6D10" w:rsidRDefault="008D6D10" w:rsidP="008D6D10">
      <w:pPr>
        <w:pStyle w:val="HTML"/>
        <w:rPr>
          <w:color w:val="000000"/>
          <w:sz w:val="20"/>
          <w:szCs w:val="20"/>
          <w:shd w:val="clear" w:color="auto" w:fill="FFFFFF"/>
        </w:rPr>
      </w:pPr>
      <w:r w:rsidRPr="008D6D10">
        <w:rPr>
          <w:color w:val="000000"/>
          <w:sz w:val="20"/>
          <w:szCs w:val="20"/>
          <w:shd w:val="clear" w:color="auto" w:fill="FFFFFF"/>
        </w:rPr>
        <w:tab/>
        <w:t xml:space="preserve">  </w:t>
      </w:r>
    </w:p>
    <w:p w:rsidR="008D6D10" w:rsidRPr="008D6D10" w:rsidRDefault="008D6D10" w:rsidP="008D6D10">
      <w:pPr>
        <w:pStyle w:val="ae"/>
        <w:rPr>
          <w:rFonts w:ascii="Verdana" w:hAnsi="Verdana"/>
          <w:color w:val="000000"/>
          <w:sz w:val="20"/>
          <w:szCs w:val="20"/>
          <w:shd w:val="clear" w:color="auto" w:fill="FFFFFF"/>
        </w:rPr>
      </w:pPr>
      <w:r w:rsidRPr="008D6D10">
        <w:rPr>
          <w:rFonts w:ascii="Verdana" w:hAnsi="Verdana"/>
          <w:color w:val="000000"/>
          <w:sz w:val="20"/>
          <w:szCs w:val="20"/>
          <w:shd w:val="clear" w:color="auto" w:fill="FFFFFF"/>
        </w:rPr>
        <w:t>类似地：</w:t>
      </w:r>
    </w:p>
    <w:p w:rsidR="008D6D10" w:rsidRPr="008D6D10" w:rsidRDefault="008D6D10" w:rsidP="008D6D10">
      <w:pPr>
        <w:pStyle w:val="HTML"/>
        <w:rPr>
          <w:color w:val="000000"/>
          <w:sz w:val="20"/>
          <w:szCs w:val="20"/>
          <w:shd w:val="clear" w:color="auto" w:fill="FFFFFF"/>
        </w:rPr>
      </w:pPr>
      <w:r w:rsidRPr="008D6D10">
        <w:rPr>
          <w:color w:val="000000"/>
          <w:sz w:val="20"/>
          <w:szCs w:val="20"/>
          <w:shd w:val="clear" w:color="auto" w:fill="FFFFFF"/>
        </w:rPr>
        <w:t xml:space="preserve">  </w:t>
      </w:r>
      <w:proofErr w:type="gramStart"/>
      <w:r w:rsidRPr="008D6D10">
        <w:rPr>
          <w:color w:val="000000"/>
          <w:sz w:val="20"/>
          <w:szCs w:val="20"/>
          <w:shd w:val="clear" w:color="auto" w:fill="FFFFFF"/>
        </w:rPr>
        <w:t>if</w:t>
      </w:r>
      <w:proofErr w:type="gramEnd"/>
      <w:r w:rsidRPr="008D6D10">
        <w:rPr>
          <w:color w:val="000000"/>
          <w:sz w:val="20"/>
          <w:szCs w:val="20"/>
          <w:shd w:val="clear" w:color="auto" w:fill="FFFFFF"/>
        </w:rPr>
        <w:t xml:space="preserve"> (condition) {</w:t>
      </w:r>
    </w:p>
    <w:p w:rsidR="008D6D10" w:rsidRPr="008D6D10" w:rsidRDefault="008D6D10" w:rsidP="008D6D10">
      <w:pPr>
        <w:pStyle w:val="HTML"/>
        <w:rPr>
          <w:color w:val="000000"/>
          <w:sz w:val="20"/>
          <w:szCs w:val="20"/>
          <w:shd w:val="clear" w:color="auto" w:fill="FFFFFF"/>
        </w:rPr>
      </w:pPr>
      <w:r w:rsidRPr="008D6D10">
        <w:rPr>
          <w:color w:val="000000"/>
          <w:sz w:val="20"/>
          <w:szCs w:val="20"/>
          <w:shd w:val="clear" w:color="auto" w:fill="FFFFFF"/>
        </w:rPr>
        <w:t xml:space="preserve">      </w:t>
      </w:r>
      <w:proofErr w:type="gramStart"/>
      <w:r w:rsidRPr="008D6D10">
        <w:rPr>
          <w:color w:val="000000"/>
          <w:sz w:val="20"/>
          <w:szCs w:val="20"/>
          <w:shd w:val="clear" w:color="auto" w:fill="FFFFFF"/>
        </w:rPr>
        <w:t>return</w:t>
      </w:r>
      <w:proofErr w:type="gramEnd"/>
      <w:r w:rsidRPr="008D6D10">
        <w:rPr>
          <w:color w:val="000000"/>
          <w:sz w:val="20"/>
          <w:szCs w:val="20"/>
          <w:shd w:val="clear" w:color="auto" w:fill="FFFFFF"/>
        </w:rPr>
        <w:t xml:space="preserve"> x;</w:t>
      </w:r>
    </w:p>
    <w:p w:rsidR="008D6D10" w:rsidRPr="008D6D10" w:rsidRDefault="008D6D10" w:rsidP="008D6D10">
      <w:pPr>
        <w:pStyle w:val="HTML"/>
        <w:rPr>
          <w:color w:val="000000"/>
          <w:sz w:val="20"/>
          <w:szCs w:val="20"/>
          <w:shd w:val="clear" w:color="auto" w:fill="FFFFFF"/>
        </w:rPr>
      </w:pPr>
      <w:r w:rsidRPr="008D6D10">
        <w:rPr>
          <w:color w:val="000000"/>
          <w:sz w:val="20"/>
          <w:szCs w:val="20"/>
          <w:shd w:val="clear" w:color="auto" w:fill="FFFFFF"/>
        </w:rPr>
        <w:t xml:space="preserve">  }</w:t>
      </w:r>
    </w:p>
    <w:p w:rsidR="008D6D10" w:rsidRPr="008D6D10" w:rsidRDefault="008D6D10" w:rsidP="008D6D10">
      <w:pPr>
        <w:pStyle w:val="HTML"/>
        <w:rPr>
          <w:color w:val="000000"/>
          <w:sz w:val="20"/>
          <w:szCs w:val="20"/>
          <w:shd w:val="clear" w:color="auto" w:fill="FFFFFF"/>
        </w:rPr>
      </w:pPr>
      <w:r w:rsidRPr="008D6D10">
        <w:rPr>
          <w:color w:val="000000"/>
          <w:sz w:val="20"/>
          <w:szCs w:val="20"/>
          <w:shd w:val="clear" w:color="auto" w:fill="FFFFFF"/>
        </w:rPr>
        <w:t xml:space="preserve">  </w:t>
      </w:r>
      <w:proofErr w:type="gramStart"/>
      <w:r w:rsidRPr="008D6D10">
        <w:rPr>
          <w:color w:val="000000"/>
          <w:sz w:val="20"/>
          <w:szCs w:val="20"/>
          <w:shd w:val="clear" w:color="auto" w:fill="FFFFFF"/>
        </w:rPr>
        <w:t>return</w:t>
      </w:r>
      <w:proofErr w:type="gramEnd"/>
      <w:r w:rsidRPr="008D6D10">
        <w:rPr>
          <w:color w:val="000000"/>
          <w:sz w:val="20"/>
          <w:szCs w:val="20"/>
          <w:shd w:val="clear" w:color="auto" w:fill="FFFFFF"/>
        </w:rPr>
        <w:t xml:space="preserve"> y;</w:t>
      </w:r>
    </w:p>
    <w:p w:rsidR="008D6D10" w:rsidRPr="008D6D10" w:rsidRDefault="008D6D10" w:rsidP="008D6D10">
      <w:pPr>
        <w:pStyle w:val="HTML"/>
        <w:rPr>
          <w:color w:val="000000"/>
          <w:sz w:val="20"/>
          <w:szCs w:val="20"/>
          <w:shd w:val="clear" w:color="auto" w:fill="FFFFFF"/>
        </w:rPr>
      </w:pPr>
      <w:r w:rsidRPr="008D6D10">
        <w:rPr>
          <w:color w:val="000000"/>
          <w:sz w:val="20"/>
          <w:szCs w:val="20"/>
          <w:shd w:val="clear" w:color="auto" w:fill="FFFFFF"/>
        </w:rPr>
        <w:tab/>
        <w:t xml:space="preserve">  </w:t>
      </w:r>
    </w:p>
    <w:p w:rsidR="008D6D10" w:rsidRPr="008D6D10" w:rsidRDefault="008D6D10" w:rsidP="008D6D10">
      <w:pPr>
        <w:pStyle w:val="ae"/>
        <w:rPr>
          <w:rFonts w:ascii="Verdana" w:hAnsi="Verdana"/>
          <w:color w:val="000000"/>
          <w:sz w:val="20"/>
          <w:szCs w:val="20"/>
          <w:shd w:val="clear" w:color="auto" w:fill="FFFFFF"/>
        </w:rPr>
      </w:pPr>
      <w:r w:rsidRPr="008D6D10">
        <w:rPr>
          <w:rFonts w:ascii="Verdana" w:hAnsi="Verdana"/>
          <w:color w:val="000000"/>
          <w:sz w:val="20"/>
          <w:szCs w:val="20"/>
          <w:shd w:val="clear" w:color="auto" w:fill="FFFFFF"/>
        </w:rPr>
        <w:t>应该写做：</w:t>
      </w:r>
    </w:p>
    <w:p w:rsidR="008D6D10" w:rsidRPr="008D6D10" w:rsidRDefault="008D6D10" w:rsidP="008D6D10">
      <w:pPr>
        <w:pStyle w:val="HTML"/>
        <w:rPr>
          <w:color w:val="000000"/>
          <w:sz w:val="20"/>
          <w:szCs w:val="20"/>
          <w:shd w:val="clear" w:color="auto" w:fill="FFFFFF"/>
        </w:rPr>
      </w:pPr>
      <w:r w:rsidRPr="008D6D10">
        <w:rPr>
          <w:color w:val="000000"/>
          <w:sz w:val="20"/>
          <w:szCs w:val="20"/>
          <w:shd w:val="clear" w:color="auto" w:fill="FFFFFF"/>
        </w:rPr>
        <w:t xml:space="preserve">  </w:t>
      </w:r>
      <w:proofErr w:type="gramStart"/>
      <w:r w:rsidRPr="008D6D10">
        <w:rPr>
          <w:color w:val="000000"/>
          <w:sz w:val="20"/>
          <w:szCs w:val="20"/>
          <w:shd w:val="clear" w:color="auto" w:fill="FFFFFF"/>
        </w:rPr>
        <w:t>return</w:t>
      </w:r>
      <w:proofErr w:type="gramEnd"/>
      <w:r w:rsidRPr="008D6D10">
        <w:rPr>
          <w:color w:val="000000"/>
          <w:sz w:val="20"/>
          <w:szCs w:val="20"/>
          <w:shd w:val="clear" w:color="auto" w:fill="FFFFFF"/>
        </w:rPr>
        <w:t xml:space="preserve"> (condition ? x : y);</w:t>
      </w:r>
    </w:p>
    <w:p w:rsidR="008D6D10" w:rsidRPr="008D6D10" w:rsidRDefault="008D6D10" w:rsidP="008D6D10">
      <w:pPr>
        <w:pStyle w:val="ae"/>
        <w:rPr>
          <w:color w:val="000000"/>
          <w:sz w:val="20"/>
          <w:szCs w:val="20"/>
          <w:shd w:val="clear" w:color="auto" w:fill="FFFFFF"/>
        </w:rPr>
      </w:pPr>
      <w:bookmarkStart w:id="47" w:name="a53"/>
      <w:bookmarkEnd w:id="46"/>
      <w:r w:rsidRPr="008D6D10">
        <w:rPr>
          <w:rFonts w:hint="eastAsia"/>
          <w:color w:val="000000"/>
          <w:sz w:val="20"/>
          <w:szCs w:val="20"/>
          <w:shd w:val="clear" w:color="auto" w:fill="FFFFFF"/>
        </w:rPr>
        <w:t>9.6</w:t>
      </w:r>
      <w:r w:rsidRPr="008D6D10">
        <w:rPr>
          <w:color w:val="000000"/>
          <w:sz w:val="20"/>
          <w:szCs w:val="20"/>
          <w:shd w:val="clear" w:color="auto" w:fill="FFFFFF"/>
        </w:rPr>
        <w:t xml:space="preserve"> 条件运算符"?"前的表达式(Expressions before '?' in the Conditional Operator)</w:t>
      </w:r>
    </w:p>
    <w:p w:rsidR="008D6D10" w:rsidRDefault="008D6D10" w:rsidP="008D6D10">
      <w:pPr>
        <w:pStyle w:val="ae"/>
        <w:rPr>
          <w:rFonts w:ascii="Verdana" w:hAnsi="Verdana"/>
          <w:color w:val="000000"/>
          <w:sz w:val="20"/>
          <w:szCs w:val="20"/>
          <w:shd w:val="clear" w:color="auto" w:fill="FFFFFF"/>
        </w:rPr>
      </w:pPr>
      <w:r>
        <w:rPr>
          <w:rFonts w:ascii="Verdana" w:hAnsi="Verdana"/>
          <w:color w:val="000000"/>
          <w:sz w:val="20"/>
          <w:szCs w:val="20"/>
          <w:shd w:val="clear" w:color="auto" w:fill="FFFFFF"/>
        </w:rPr>
        <w:t>如果一个包含二元运算符的表达式出现在三元运算符</w:t>
      </w:r>
      <w:r>
        <w:rPr>
          <w:rFonts w:ascii="Verdana" w:hAnsi="Verdana"/>
          <w:color w:val="000000"/>
          <w:sz w:val="20"/>
          <w:szCs w:val="20"/>
          <w:shd w:val="clear" w:color="auto" w:fill="FFFFFF"/>
        </w:rPr>
        <w:t>" ? : "</w:t>
      </w:r>
      <w:r>
        <w:rPr>
          <w:rFonts w:ascii="Verdana" w:hAnsi="Verdana"/>
          <w:color w:val="000000"/>
          <w:sz w:val="20"/>
          <w:szCs w:val="20"/>
          <w:shd w:val="clear" w:color="auto" w:fill="FFFFFF"/>
        </w:rPr>
        <w:t>的</w:t>
      </w:r>
      <w:r>
        <w:rPr>
          <w:rFonts w:ascii="Verdana" w:hAnsi="Verdana"/>
          <w:color w:val="000000"/>
          <w:sz w:val="20"/>
          <w:szCs w:val="20"/>
          <w:shd w:val="clear" w:color="auto" w:fill="FFFFFF"/>
        </w:rPr>
        <w:t>"?"</w:t>
      </w:r>
      <w:r>
        <w:rPr>
          <w:rFonts w:ascii="Verdana" w:hAnsi="Verdana"/>
          <w:color w:val="000000"/>
          <w:sz w:val="20"/>
          <w:szCs w:val="20"/>
          <w:shd w:val="clear" w:color="auto" w:fill="FFFFFF"/>
        </w:rPr>
        <w:t>之前，那么应该给表达式添上一对圆括号。例如：</w:t>
      </w:r>
    </w:p>
    <w:p w:rsidR="008D6D10" w:rsidRDefault="008D6D10" w:rsidP="008D6D10">
      <w:pPr>
        <w:pStyle w:val="HTML"/>
        <w:rPr>
          <w:color w:val="000000"/>
          <w:shd w:val="clear" w:color="auto" w:fill="FFFFFF"/>
        </w:rPr>
      </w:pPr>
      <w:r>
        <w:rPr>
          <w:color w:val="000000"/>
          <w:shd w:val="clear" w:color="auto" w:fill="FFFFFF"/>
        </w:rPr>
        <w:t xml:space="preserve">  (x &gt;= 0</w:t>
      </w:r>
      <w:proofErr w:type="gramStart"/>
      <w:r>
        <w:rPr>
          <w:color w:val="000000"/>
          <w:shd w:val="clear" w:color="auto" w:fill="FFFFFF"/>
        </w:rPr>
        <w:t>) ?</w:t>
      </w:r>
      <w:proofErr w:type="gramEnd"/>
      <w:r>
        <w:rPr>
          <w:color w:val="000000"/>
          <w:shd w:val="clear" w:color="auto" w:fill="FFFFFF"/>
        </w:rPr>
        <w:t xml:space="preserve"> </w:t>
      </w:r>
      <w:proofErr w:type="gramStart"/>
      <w:r>
        <w:rPr>
          <w:color w:val="000000"/>
          <w:shd w:val="clear" w:color="auto" w:fill="FFFFFF"/>
        </w:rPr>
        <w:t>x :</w:t>
      </w:r>
      <w:proofErr w:type="gramEnd"/>
      <w:r>
        <w:rPr>
          <w:color w:val="000000"/>
          <w:shd w:val="clear" w:color="auto" w:fill="FFFFFF"/>
        </w:rPr>
        <w:t xml:space="preserve"> -x;</w:t>
      </w:r>
    </w:p>
    <w:p w:rsidR="008D6D10" w:rsidRDefault="008D6D10" w:rsidP="008D6D10">
      <w:pPr>
        <w:pStyle w:val="HTML"/>
        <w:rPr>
          <w:color w:val="000000"/>
          <w:shd w:val="clear" w:color="auto" w:fill="FFFFFF"/>
        </w:rPr>
      </w:pPr>
      <w:r>
        <w:rPr>
          <w:color w:val="000000"/>
          <w:shd w:val="clear" w:color="auto" w:fill="FFFFFF"/>
        </w:rPr>
        <w:tab/>
        <w:t xml:space="preserve">  </w:t>
      </w:r>
    </w:p>
    <w:p w:rsidR="008D6D10" w:rsidRPr="008D6D10" w:rsidRDefault="008D6D10" w:rsidP="008D6D10">
      <w:pPr>
        <w:pStyle w:val="ae"/>
        <w:rPr>
          <w:color w:val="000000"/>
          <w:sz w:val="20"/>
          <w:szCs w:val="20"/>
          <w:shd w:val="clear" w:color="auto" w:fill="FFFFFF"/>
        </w:rPr>
      </w:pPr>
      <w:bookmarkStart w:id="48" w:name="a54"/>
      <w:bookmarkEnd w:id="47"/>
      <w:r w:rsidRPr="008D6D10">
        <w:rPr>
          <w:rFonts w:hint="eastAsia"/>
          <w:color w:val="000000"/>
          <w:sz w:val="20"/>
          <w:szCs w:val="20"/>
          <w:shd w:val="clear" w:color="auto" w:fill="FFFFFF"/>
        </w:rPr>
        <w:t>9.7</w:t>
      </w:r>
      <w:r w:rsidRPr="008D6D10">
        <w:rPr>
          <w:color w:val="000000"/>
          <w:sz w:val="20"/>
          <w:szCs w:val="20"/>
          <w:shd w:val="clear" w:color="auto" w:fill="FFFFFF"/>
        </w:rPr>
        <w:t xml:space="preserve"> 特殊注释(Special Comments)</w:t>
      </w:r>
    </w:p>
    <w:p w:rsidR="00FB2A67" w:rsidRDefault="008D6D10" w:rsidP="008D6D10">
      <w:pPr>
        <w:pStyle w:val="ae"/>
        <w:rPr>
          <w:rFonts w:ascii="Verdana" w:hAnsi="Verdana"/>
          <w:color w:val="000000"/>
          <w:sz w:val="20"/>
          <w:szCs w:val="20"/>
          <w:shd w:val="clear" w:color="auto" w:fill="FFFFFF"/>
        </w:rPr>
      </w:pPr>
      <w:r>
        <w:rPr>
          <w:rFonts w:ascii="Verdana" w:hAnsi="Verdana"/>
          <w:color w:val="000000"/>
          <w:sz w:val="20"/>
          <w:szCs w:val="20"/>
          <w:shd w:val="clear" w:color="auto" w:fill="FFFFFF"/>
        </w:rPr>
        <w:t>在注释中使用</w:t>
      </w:r>
      <w:r>
        <w:rPr>
          <w:rFonts w:ascii="Verdana" w:hAnsi="Verdana"/>
          <w:color w:val="000000"/>
          <w:sz w:val="20"/>
          <w:szCs w:val="20"/>
          <w:shd w:val="clear" w:color="auto" w:fill="FFFFFF"/>
        </w:rPr>
        <w:t>XXX</w:t>
      </w:r>
      <w:r>
        <w:rPr>
          <w:rFonts w:ascii="Verdana" w:hAnsi="Verdana"/>
          <w:color w:val="000000"/>
          <w:sz w:val="20"/>
          <w:szCs w:val="20"/>
          <w:shd w:val="clear" w:color="auto" w:fill="FFFFFF"/>
        </w:rPr>
        <w:t>来标识某些未实现</w:t>
      </w:r>
      <w:r>
        <w:rPr>
          <w:rFonts w:ascii="Verdana" w:hAnsi="Verdana"/>
          <w:color w:val="000000"/>
          <w:sz w:val="20"/>
          <w:szCs w:val="20"/>
          <w:shd w:val="clear" w:color="auto" w:fill="FFFFFF"/>
        </w:rPr>
        <w:t>(bogus)</w:t>
      </w:r>
      <w:r>
        <w:rPr>
          <w:rFonts w:ascii="Verdana" w:hAnsi="Verdana"/>
          <w:color w:val="000000"/>
          <w:sz w:val="20"/>
          <w:szCs w:val="20"/>
          <w:shd w:val="clear" w:color="auto" w:fill="FFFFFF"/>
        </w:rPr>
        <w:t>的但可以工作</w:t>
      </w:r>
      <w:r>
        <w:rPr>
          <w:rFonts w:ascii="Verdana" w:hAnsi="Verdana"/>
          <w:color w:val="000000"/>
          <w:sz w:val="20"/>
          <w:szCs w:val="20"/>
          <w:shd w:val="clear" w:color="auto" w:fill="FFFFFF"/>
        </w:rPr>
        <w:t>(works)</w:t>
      </w:r>
      <w:r>
        <w:rPr>
          <w:rFonts w:ascii="Verdana" w:hAnsi="Verdana"/>
          <w:color w:val="000000"/>
          <w:sz w:val="20"/>
          <w:szCs w:val="20"/>
          <w:shd w:val="clear" w:color="auto" w:fill="FFFFFF"/>
        </w:rPr>
        <w:t>的内容。</w:t>
      </w:r>
    </w:p>
    <w:p w:rsidR="008D6D10" w:rsidRDefault="008D6D10" w:rsidP="008D6D10">
      <w:pPr>
        <w:pStyle w:val="ae"/>
        <w:rPr>
          <w:rFonts w:ascii="Verdana" w:hAnsi="Verdana"/>
          <w:color w:val="000000"/>
          <w:sz w:val="20"/>
          <w:szCs w:val="20"/>
          <w:shd w:val="clear" w:color="auto" w:fill="FFFFFF"/>
        </w:rPr>
      </w:pPr>
      <w:r>
        <w:rPr>
          <w:rFonts w:ascii="Verdana" w:hAnsi="Verdana"/>
          <w:color w:val="000000"/>
          <w:sz w:val="20"/>
          <w:szCs w:val="20"/>
          <w:shd w:val="clear" w:color="auto" w:fill="FFFFFF"/>
        </w:rPr>
        <w:t>用</w:t>
      </w:r>
      <w:r w:rsidRPr="00214E8E">
        <w:rPr>
          <w:rFonts w:ascii="Verdana" w:hAnsi="Verdana"/>
          <w:color w:val="FF0000"/>
          <w:sz w:val="20"/>
          <w:szCs w:val="20"/>
          <w:shd w:val="clear" w:color="auto" w:fill="FFFFFF"/>
        </w:rPr>
        <w:t>FIXME</w:t>
      </w:r>
      <w:r>
        <w:rPr>
          <w:rFonts w:ascii="Verdana" w:hAnsi="Verdana"/>
          <w:color w:val="000000"/>
          <w:sz w:val="20"/>
          <w:szCs w:val="20"/>
          <w:shd w:val="clear" w:color="auto" w:fill="FFFFFF"/>
        </w:rPr>
        <w:t>来标识某些假的和错误的内容。</w:t>
      </w:r>
    </w:p>
    <w:p w:rsidR="00FB2A67" w:rsidRDefault="00FB2A67" w:rsidP="008D6D10">
      <w:pPr>
        <w:pStyle w:val="ae"/>
        <w:rPr>
          <w:rFonts w:ascii="Verdana" w:hAnsi="Verdana"/>
          <w:color w:val="000000"/>
          <w:sz w:val="20"/>
          <w:szCs w:val="20"/>
          <w:shd w:val="clear" w:color="auto" w:fill="FFFFFF"/>
        </w:rPr>
      </w:pPr>
      <w:r>
        <w:rPr>
          <w:rFonts w:ascii="Verdana" w:hAnsi="Verdana" w:hint="eastAsia"/>
          <w:color w:val="000000"/>
          <w:sz w:val="20"/>
          <w:szCs w:val="20"/>
          <w:shd w:val="clear" w:color="auto" w:fill="FFFFFF"/>
        </w:rPr>
        <w:t>用</w:t>
      </w:r>
      <w:r w:rsidRPr="00214E8E">
        <w:rPr>
          <w:rFonts w:ascii="Verdana" w:hAnsi="Verdana" w:hint="eastAsia"/>
          <w:color w:val="FF0000"/>
          <w:sz w:val="20"/>
          <w:szCs w:val="20"/>
          <w:shd w:val="clear" w:color="auto" w:fill="FFFFFF"/>
        </w:rPr>
        <w:t xml:space="preserve"> TODO</w:t>
      </w:r>
      <w:r>
        <w:rPr>
          <w:rFonts w:ascii="Verdana" w:hAnsi="Verdana" w:hint="eastAsia"/>
          <w:color w:val="000000"/>
          <w:sz w:val="20"/>
          <w:szCs w:val="20"/>
          <w:shd w:val="clear" w:color="auto" w:fill="FFFFFF"/>
        </w:rPr>
        <w:t xml:space="preserve"> </w:t>
      </w:r>
      <w:r>
        <w:rPr>
          <w:rFonts w:ascii="Verdana" w:hAnsi="Verdana" w:hint="eastAsia"/>
          <w:color w:val="000000"/>
          <w:sz w:val="20"/>
          <w:szCs w:val="20"/>
          <w:shd w:val="clear" w:color="auto" w:fill="FFFFFF"/>
        </w:rPr>
        <w:t>来标示需要处理的工作和内容</w:t>
      </w:r>
    </w:p>
    <w:bookmarkEnd w:id="48"/>
    <w:p w:rsidR="008D6D10" w:rsidRDefault="00C051FE" w:rsidP="001A283C">
      <w:pPr>
        <w:pStyle w:val="ae"/>
        <w:shd w:val="clear" w:color="auto" w:fill="FFFFFF"/>
        <w:rPr>
          <w:rFonts w:ascii="Verdana" w:hAnsi="Verdana"/>
          <w:color w:val="000000"/>
          <w:sz w:val="20"/>
          <w:szCs w:val="20"/>
        </w:rPr>
      </w:pPr>
      <w:r>
        <w:rPr>
          <w:rFonts w:ascii="Verdana" w:hAnsi="Verdana" w:hint="eastAsia"/>
          <w:color w:val="000000"/>
          <w:sz w:val="20"/>
          <w:szCs w:val="20"/>
        </w:rPr>
        <w:t xml:space="preserve">9.8 </w:t>
      </w:r>
      <w:r>
        <w:rPr>
          <w:rFonts w:ascii="Verdana" w:hAnsi="Verdana" w:hint="eastAsia"/>
          <w:color w:val="000000"/>
          <w:sz w:val="20"/>
          <w:szCs w:val="20"/>
        </w:rPr>
        <w:t>与常量比较</w:t>
      </w:r>
    </w:p>
    <w:p w:rsidR="00C051FE" w:rsidRDefault="00C051FE" w:rsidP="001A283C">
      <w:pPr>
        <w:pStyle w:val="ae"/>
        <w:shd w:val="clear" w:color="auto" w:fill="FFFFFF"/>
        <w:rPr>
          <w:rFonts w:ascii="Verdana" w:hAnsi="Verdana"/>
          <w:color w:val="000000"/>
          <w:sz w:val="20"/>
          <w:szCs w:val="20"/>
        </w:rPr>
      </w:pPr>
      <w:r>
        <w:rPr>
          <w:rFonts w:ascii="Verdana" w:hAnsi="Verdana" w:hint="eastAsia"/>
          <w:color w:val="000000"/>
          <w:sz w:val="20"/>
          <w:szCs w:val="20"/>
        </w:rPr>
        <w:tab/>
      </w:r>
      <w:r>
        <w:rPr>
          <w:rFonts w:ascii="Verdana" w:hAnsi="Verdana" w:hint="eastAsia"/>
          <w:color w:val="000000"/>
          <w:sz w:val="20"/>
          <w:szCs w:val="20"/>
        </w:rPr>
        <w:t>当一个变量与常量进行比较时，</w:t>
      </w:r>
      <w:r w:rsidR="00C042AF">
        <w:rPr>
          <w:rFonts w:ascii="Verdana" w:hAnsi="Verdana" w:hint="eastAsia"/>
          <w:color w:val="000000"/>
          <w:sz w:val="20"/>
          <w:szCs w:val="20"/>
        </w:rPr>
        <w:t>将</w:t>
      </w:r>
      <w:r>
        <w:rPr>
          <w:rFonts w:ascii="Verdana" w:hAnsi="Verdana" w:hint="eastAsia"/>
          <w:color w:val="000000"/>
          <w:sz w:val="20"/>
          <w:szCs w:val="20"/>
        </w:rPr>
        <w:t>常量前置</w:t>
      </w:r>
    </w:p>
    <w:p w:rsidR="00C051FE" w:rsidRDefault="00C051FE" w:rsidP="001A283C">
      <w:pPr>
        <w:pStyle w:val="ae"/>
        <w:shd w:val="clear" w:color="auto" w:fill="FFFFFF"/>
        <w:rPr>
          <w:rFonts w:ascii="Verdana" w:hAnsi="Verdana"/>
          <w:color w:val="000000"/>
          <w:sz w:val="20"/>
          <w:szCs w:val="20"/>
        </w:rPr>
      </w:pPr>
      <w:r>
        <w:rPr>
          <w:rFonts w:ascii="Verdana" w:hAnsi="Verdana" w:hint="eastAsia"/>
          <w:color w:val="000000"/>
          <w:sz w:val="20"/>
          <w:szCs w:val="20"/>
        </w:rPr>
        <w:tab/>
      </w:r>
      <w:proofErr w:type="spellStart"/>
      <w:r>
        <w:rPr>
          <w:rFonts w:ascii="Verdana" w:hAnsi="Verdana" w:hint="eastAsia"/>
          <w:color w:val="000000"/>
          <w:sz w:val="20"/>
          <w:szCs w:val="20"/>
        </w:rPr>
        <w:t>var.equals</w:t>
      </w:r>
      <w:proofErr w:type="spellEnd"/>
      <w:r>
        <w:rPr>
          <w:rFonts w:ascii="Verdana" w:hAnsi="Verdana" w:hint="eastAsia"/>
          <w:color w:val="000000"/>
          <w:sz w:val="20"/>
          <w:szCs w:val="20"/>
        </w:rPr>
        <w:t>("</w:t>
      </w:r>
      <w:proofErr w:type="spellStart"/>
      <w:r>
        <w:rPr>
          <w:rFonts w:ascii="Verdana" w:hAnsi="Verdana" w:hint="eastAsia"/>
          <w:color w:val="000000"/>
          <w:sz w:val="20"/>
          <w:szCs w:val="20"/>
        </w:rPr>
        <w:t>str</w:t>
      </w:r>
      <w:proofErr w:type="spellEnd"/>
      <w:r>
        <w:rPr>
          <w:rFonts w:ascii="Verdana" w:hAnsi="Verdana" w:hint="eastAsia"/>
          <w:color w:val="000000"/>
          <w:sz w:val="20"/>
          <w:szCs w:val="20"/>
        </w:rPr>
        <w:t xml:space="preserve">") </w:t>
      </w:r>
      <w:r>
        <w:rPr>
          <w:rFonts w:ascii="Verdana" w:hAnsi="Verdana" w:hint="eastAsia"/>
          <w:color w:val="000000"/>
          <w:sz w:val="20"/>
          <w:szCs w:val="20"/>
        </w:rPr>
        <w:t>应替换为</w:t>
      </w:r>
      <w:r>
        <w:rPr>
          <w:rFonts w:ascii="Verdana" w:hAnsi="Verdana" w:hint="eastAsia"/>
          <w:color w:val="000000"/>
          <w:sz w:val="20"/>
          <w:szCs w:val="20"/>
        </w:rPr>
        <w:t xml:space="preserve"> "</w:t>
      </w:r>
      <w:proofErr w:type="spellStart"/>
      <w:r>
        <w:rPr>
          <w:rFonts w:ascii="Verdana" w:hAnsi="Verdana" w:hint="eastAsia"/>
          <w:color w:val="000000"/>
          <w:sz w:val="20"/>
          <w:szCs w:val="20"/>
        </w:rPr>
        <w:t>str</w:t>
      </w:r>
      <w:proofErr w:type="spellEnd"/>
      <w:r>
        <w:rPr>
          <w:rFonts w:ascii="Verdana" w:hAnsi="Verdana" w:hint="eastAsia"/>
          <w:color w:val="000000"/>
          <w:sz w:val="20"/>
          <w:szCs w:val="20"/>
        </w:rPr>
        <w:t>".</w:t>
      </w:r>
      <w:proofErr w:type="gramStart"/>
      <w:r>
        <w:rPr>
          <w:rFonts w:ascii="Verdana" w:hAnsi="Verdana" w:hint="eastAsia"/>
          <w:color w:val="000000"/>
          <w:sz w:val="20"/>
          <w:szCs w:val="20"/>
        </w:rPr>
        <w:t>equals(</w:t>
      </w:r>
      <w:proofErr w:type="spellStart"/>
      <w:proofErr w:type="gramEnd"/>
      <w:r>
        <w:rPr>
          <w:rFonts w:ascii="Verdana" w:hAnsi="Verdana" w:hint="eastAsia"/>
          <w:color w:val="000000"/>
          <w:sz w:val="20"/>
          <w:szCs w:val="20"/>
        </w:rPr>
        <w:t>var</w:t>
      </w:r>
      <w:proofErr w:type="spellEnd"/>
      <w:r>
        <w:rPr>
          <w:rFonts w:ascii="Verdana" w:hAnsi="Verdana" w:hint="eastAsia"/>
          <w:color w:val="000000"/>
          <w:sz w:val="20"/>
          <w:szCs w:val="20"/>
        </w:rPr>
        <w:t>)</w:t>
      </w:r>
    </w:p>
    <w:p w:rsidR="00C051FE" w:rsidRDefault="00C051FE" w:rsidP="001A283C">
      <w:pPr>
        <w:pStyle w:val="ae"/>
        <w:shd w:val="clear" w:color="auto" w:fill="FFFFFF"/>
        <w:rPr>
          <w:rFonts w:ascii="Verdana" w:hAnsi="Verdana"/>
          <w:color w:val="000000"/>
          <w:sz w:val="20"/>
          <w:szCs w:val="20"/>
        </w:rPr>
      </w:pPr>
      <w:r>
        <w:rPr>
          <w:rFonts w:ascii="Verdana" w:hAnsi="Verdana" w:hint="eastAsia"/>
          <w:color w:val="000000"/>
          <w:sz w:val="20"/>
          <w:szCs w:val="20"/>
        </w:rPr>
        <w:tab/>
      </w:r>
      <w:proofErr w:type="spellStart"/>
      <w:r>
        <w:rPr>
          <w:rFonts w:ascii="Verdana" w:hAnsi="Verdana" w:hint="eastAsia"/>
          <w:color w:val="000000"/>
          <w:sz w:val="20"/>
          <w:szCs w:val="20"/>
        </w:rPr>
        <w:t>var</w:t>
      </w:r>
      <w:proofErr w:type="spellEnd"/>
      <w:r>
        <w:rPr>
          <w:rFonts w:ascii="Verdana" w:hAnsi="Verdana" w:hint="eastAsia"/>
          <w:color w:val="000000"/>
          <w:sz w:val="20"/>
          <w:szCs w:val="20"/>
        </w:rPr>
        <w:t xml:space="preserve"> == 1 </w:t>
      </w:r>
      <w:r>
        <w:rPr>
          <w:rFonts w:ascii="Verdana" w:hAnsi="Verdana" w:hint="eastAsia"/>
          <w:color w:val="000000"/>
          <w:sz w:val="20"/>
          <w:szCs w:val="20"/>
        </w:rPr>
        <w:t>应替换为</w:t>
      </w:r>
      <w:r>
        <w:rPr>
          <w:rFonts w:ascii="Verdana" w:hAnsi="Verdana" w:hint="eastAsia"/>
          <w:color w:val="000000"/>
          <w:sz w:val="20"/>
          <w:szCs w:val="20"/>
        </w:rPr>
        <w:t xml:space="preserve"> 1 == </w:t>
      </w:r>
      <w:proofErr w:type="spellStart"/>
      <w:r>
        <w:rPr>
          <w:rFonts w:ascii="Verdana" w:hAnsi="Verdana" w:hint="eastAsia"/>
          <w:color w:val="000000"/>
          <w:sz w:val="20"/>
          <w:szCs w:val="20"/>
        </w:rPr>
        <w:t>var</w:t>
      </w:r>
      <w:proofErr w:type="spellEnd"/>
    </w:p>
    <w:p w:rsidR="001C74B1" w:rsidRDefault="00B055CF" w:rsidP="001C74B1">
      <w:pPr>
        <w:pStyle w:val="3"/>
        <w:rPr>
          <w:rFonts w:ascii="Verdana" w:hAnsi="Verdana"/>
          <w:color w:val="000000"/>
          <w:sz w:val="20"/>
        </w:rPr>
      </w:pPr>
      <w:r>
        <w:rPr>
          <w:rFonts w:ascii="Verdana" w:hAnsi="Verdana" w:hint="eastAsia"/>
          <w:color w:val="000000"/>
          <w:sz w:val="20"/>
        </w:rPr>
        <w:t xml:space="preserve">10. </w:t>
      </w:r>
      <w:r>
        <w:rPr>
          <w:rFonts w:ascii="Verdana" w:hAnsi="Verdana" w:hint="eastAsia"/>
          <w:color w:val="000000"/>
          <w:sz w:val="20"/>
        </w:rPr>
        <w:t>项目规范</w:t>
      </w:r>
    </w:p>
    <w:p w:rsidR="001C74B1" w:rsidRPr="00BC038C" w:rsidRDefault="003F777D" w:rsidP="00BC038C">
      <w:pPr>
        <w:pStyle w:val="4"/>
        <w:rPr>
          <w:rFonts w:ascii="宋体" w:eastAsia="宋体" w:hAnsi="宋体"/>
          <w:sz w:val="20"/>
          <w:szCs w:val="20"/>
        </w:rPr>
      </w:pPr>
      <w:r>
        <w:rPr>
          <w:rFonts w:ascii="宋体" w:eastAsia="宋体" w:hAnsi="宋体" w:hint="eastAsia"/>
          <w:sz w:val="20"/>
          <w:szCs w:val="20"/>
        </w:rPr>
        <w:t xml:space="preserve">10.1 </w:t>
      </w:r>
      <w:r w:rsidR="00D51F2F" w:rsidRPr="00BC038C">
        <w:rPr>
          <w:rFonts w:ascii="宋体" w:eastAsia="宋体" w:hAnsi="宋体" w:hint="eastAsia"/>
          <w:sz w:val="20"/>
          <w:szCs w:val="20"/>
        </w:rPr>
        <w:t>项目结构</w:t>
      </w:r>
    </w:p>
    <w:p w:rsidR="00082EFD" w:rsidRDefault="00D51F2F" w:rsidP="00D51F2F">
      <w:pPr>
        <w:pStyle w:val="a0"/>
        <w:rPr>
          <w:rFonts w:ascii="宋体" w:hAnsi="宋体"/>
          <w:sz w:val="20"/>
        </w:rPr>
      </w:pPr>
      <w:r w:rsidRPr="00D51F2F">
        <w:rPr>
          <w:rFonts w:ascii="宋体" w:hAnsi="宋体" w:hint="eastAsia"/>
          <w:sz w:val="20"/>
        </w:rPr>
        <w:t>项目统一使用 maven 管理按照以下结构组织</w:t>
      </w:r>
    </w:p>
    <w:p w:rsidR="00020C1B" w:rsidRPr="00020C1B" w:rsidRDefault="00020C1B" w:rsidP="00D51F2F">
      <w:pPr>
        <w:pStyle w:val="a0"/>
        <w:rPr>
          <w:sz w:val="20"/>
        </w:rPr>
      </w:pPr>
      <w:proofErr w:type="gramStart"/>
      <w:r>
        <w:rPr>
          <w:rFonts w:ascii="宋体" w:hAnsi="宋体" w:hint="eastAsia"/>
          <w:sz w:val="20"/>
        </w:rPr>
        <w:t>project</w:t>
      </w:r>
      <w:proofErr w:type="gramEnd"/>
    </w:p>
    <w:p w:rsidR="00020C1B" w:rsidRPr="00020C1B" w:rsidRDefault="00020C1B" w:rsidP="00D51F2F">
      <w:pPr>
        <w:pStyle w:val="a0"/>
        <w:rPr>
          <w:sz w:val="20"/>
        </w:rPr>
      </w:pPr>
      <w:r w:rsidRPr="00020C1B">
        <w:rPr>
          <w:rFonts w:hint="eastAsia"/>
          <w:sz w:val="20"/>
        </w:rPr>
        <w:t xml:space="preserve"> </w:t>
      </w:r>
      <w:r>
        <w:rPr>
          <w:rFonts w:hint="eastAsia"/>
          <w:sz w:val="20"/>
        </w:rPr>
        <w:t xml:space="preserve"> </w:t>
      </w:r>
      <w:r w:rsidRPr="00020C1B">
        <w:rPr>
          <w:rFonts w:hint="eastAsia"/>
          <w:sz w:val="20"/>
        </w:rPr>
        <w:t xml:space="preserve">  |-- </w:t>
      </w:r>
      <w:r>
        <w:rPr>
          <w:rFonts w:hint="eastAsia"/>
          <w:sz w:val="20"/>
        </w:rPr>
        <w:t xml:space="preserve">pom.xml                   (maven </w:t>
      </w:r>
      <w:r>
        <w:rPr>
          <w:rFonts w:hint="eastAsia"/>
          <w:sz w:val="20"/>
        </w:rPr>
        <w:t>项目配置文件</w:t>
      </w:r>
      <w:r>
        <w:rPr>
          <w:rFonts w:hint="eastAsia"/>
          <w:sz w:val="20"/>
        </w:rPr>
        <w:t>)</w:t>
      </w:r>
    </w:p>
    <w:p w:rsidR="00D51F2F" w:rsidRPr="00020C1B" w:rsidRDefault="00020C1B" w:rsidP="00D51F2F">
      <w:pPr>
        <w:pStyle w:val="a0"/>
        <w:rPr>
          <w:sz w:val="20"/>
        </w:rPr>
      </w:pPr>
      <w:r>
        <w:rPr>
          <w:rFonts w:hint="eastAsia"/>
          <w:sz w:val="20"/>
        </w:rPr>
        <w:t xml:space="preserve">    |-- </w:t>
      </w:r>
      <w:proofErr w:type="spellStart"/>
      <w:r w:rsidR="00D51F2F" w:rsidRPr="00020C1B">
        <w:rPr>
          <w:rFonts w:hint="eastAsia"/>
          <w:sz w:val="20"/>
        </w:rPr>
        <w:t>src</w:t>
      </w:r>
      <w:proofErr w:type="spellEnd"/>
      <w:r>
        <w:rPr>
          <w:rFonts w:hint="eastAsia"/>
          <w:sz w:val="20"/>
        </w:rPr>
        <w:t xml:space="preserve">                        (</w:t>
      </w:r>
      <w:r w:rsidR="0010292E">
        <w:rPr>
          <w:rFonts w:hint="eastAsia"/>
          <w:sz w:val="20"/>
        </w:rPr>
        <w:t>项目</w:t>
      </w:r>
      <w:r>
        <w:rPr>
          <w:rFonts w:hint="eastAsia"/>
          <w:sz w:val="20"/>
        </w:rPr>
        <w:t>代码文件</w:t>
      </w:r>
      <w:r>
        <w:rPr>
          <w:rFonts w:hint="eastAsia"/>
          <w:sz w:val="20"/>
        </w:rPr>
        <w:t>)</w:t>
      </w:r>
    </w:p>
    <w:p w:rsidR="00D51F2F" w:rsidRPr="00020C1B" w:rsidRDefault="00D51F2F" w:rsidP="00D51F2F">
      <w:pPr>
        <w:pStyle w:val="a0"/>
        <w:rPr>
          <w:sz w:val="20"/>
        </w:rPr>
      </w:pPr>
      <w:r w:rsidRPr="00020C1B">
        <w:rPr>
          <w:rFonts w:hint="eastAsia"/>
          <w:sz w:val="20"/>
        </w:rPr>
        <w:t xml:space="preserve">  </w:t>
      </w:r>
      <w:r w:rsidR="00020C1B">
        <w:rPr>
          <w:rFonts w:hint="eastAsia"/>
          <w:sz w:val="20"/>
        </w:rPr>
        <w:t xml:space="preserve">     </w:t>
      </w:r>
      <w:r w:rsidRPr="00020C1B">
        <w:rPr>
          <w:rFonts w:hint="eastAsia"/>
          <w:sz w:val="20"/>
        </w:rPr>
        <w:t>|-- main</w:t>
      </w:r>
      <w:r w:rsidR="00020C1B">
        <w:rPr>
          <w:rFonts w:hint="eastAsia"/>
          <w:sz w:val="20"/>
        </w:rPr>
        <w:t xml:space="preserve">                   (</w:t>
      </w:r>
      <w:r w:rsidR="00020C1B">
        <w:rPr>
          <w:rFonts w:hint="eastAsia"/>
          <w:sz w:val="20"/>
        </w:rPr>
        <w:t>项目主代码文件</w:t>
      </w:r>
      <w:r w:rsidR="00020C1B">
        <w:rPr>
          <w:rFonts w:hint="eastAsia"/>
          <w:sz w:val="20"/>
        </w:rPr>
        <w:t>)</w:t>
      </w:r>
    </w:p>
    <w:p w:rsidR="00020C1B" w:rsidRPr="00020C1B" w:rsidRDefault="00020C1B" w:rsidP="00D51F2F">
      <w:pPr>
        <w:pStyle w:val="a0"/>
        <w:rPr>
          <w:sz w:val="20"/>
        </w:rPr>
      </w:pPr>
      <w:r w:rsidRPr="00020C1B">
        <w:rPr>
          <w:rFonts w:hint="eastAsia"/>
          <w:sz w:val="20"/>
        </w:rPr>
        <w:t xml:space="preserve">       </w:t>
      </w:r>
      <w:r>
        <w:rPr>
          <w:rFonts w:hint="eastAsia"/>
          <w:sz w:val="20"/>
        </w:rPr>
        <w:t xml:space="preserve">   </w:t>
      </w:r>
      <w:r w:rsidRPr="00020C1B">
        <w:rPr>
          <w:rFonts w:hint="eastAsia"/>
          <w:sz w:val="20"/>
        </w:rPr>
        <w:t xml:space="preserve"> |-- java</w:t>
      </w:r>
      <w:r>
        <w:rPr>
          <w:rFonts w:hint="eastAsia"/>
          <w:sz w:val="20"/>
        </w:rPr>
        <w:t xml:space="preserve">                (</w:t>
      </w:r>
      <w:r>
        <w:rPr>
          <w:rFonts w:hint="eastAsia"/>
          <w:sz w:val="20"/>
        </w:rPr>
        <w:t>主代码</w:t>
      </w:r>
      <w:r>
        <w:rPr>
          <w:rFonts w:hint="eastAsia"/>
          <w:sz w:val="20"/>
        </w:rPr>
        <w:t xml:space="preserve"> -- java </w:t>
      </w:r>
      <w:r>
        <w:rPr>
          <w:rFonts w:hint="eastAsia"/>
          <w:sz w:val="20"/>
        </w:rPr>
        <w:t>源码</w:t>
      </w:r>
      <w:r>
        <w:rPr>
          <w:rFonts w:hint="eastAsia"/>
          <w:sz w:val="20"/>
        </w:rPr>
        <w:t>)</w:t>
      </w:r>
    </w:p>
    <w:p w:rsidR="00020C1B" w:rsidRDefault="00020C1B" w:rsidP="00D51F2F">
      <w:pPr>
        <w:pStyle w:val="a0"/>
        <w:rPr>
          <w:sz w:val="20"/>
        </w:rPr>
      </w:pPr>
      <w:r w:rsidRPr="00020C1B">
        <w:rPr>
          <w:rFonts w:hint="eastAsia"/>
          <w:sz w:val="20"/>
        </w:rPr>
        <w:t xml:space="preserve">    </w:t>
      </w:r>
      <w:r>
        <w:rPr>
          <w:rFonts w:hint="eastAsia"/>
          <w:sz w:val="20"/>
        </w:rPr>
        <w:t xml:space="preserve">   </w:t>
      </w:r>
      <w:r w:rsidRPr="00020C1B">
        <w:rPr>
          <w:rFonts w:hint="eastAsia"/>
          <w:sz w:val="20"/>
        </w:rPr>
        <w:t xml:space="preserve">    |-- resources</w:t>
      </w:r>
      <w:r w:rsidR="00FB0572">
        <w:rPr>
          <w:rFonts w:hint="eastAsia"/>
          <w:sz w:val="20"/>
        </w:rPr>
        <w:t xml:space="preserve">            (</w:t>
      </w:r>
      <w:r w:rsidR="00FB0572">
        <w:rPr>
          <w:rFonts w:hint="eastAsia"/>
          <w:sz w:val="20"/>
        </w:rPr>
        <w:t>主代码</w:t>
      </w:r>
      <w:r w:rsidR="00FB0572">
        <w:rPr>
          <w:rFonts w:hint="eastAsia"/>
          <w:sz w:val="20"/>
        </w:rPr>
        <w:t xml:space="preserve"> - </w:t>
      </w:r>
      <w:r w:rsidR="00FB0572">
        <w:rPr>
          <w:rFonts w:hint="eastAsia"/>
          <w:sz w:val="20"/>
        </w:rPr>
        <w:t>配置等资源文件</w:t>
      </w:r>
      <w:r w:rsidR="00FB0572">
        <w:rPr>
          <w:rFonts w:hint="eastAsia"/>
          <w:sz w:val="20"/>
        </w:rPr>
        <w:t>)</w:t>
      </w:r>
    </w:p>
    <w:p w:rsidR="00EC13E0" w:rsidRPr="00020C1B" w:rsidRDefault="00EC13E0" w:rsidP="00D51F2F">
      <w:pPr>
        <w:pStyle w:val="a0"/>
        <w:rPr>
          <w:sz w:val="20"/>
        </w:rPr>
      </w:pPr>
      <w:r>
        <w:rPr>
          <w:rFonts w:hint="eastAsia"/>
          <w:sz w:val="20"/>
        </w:rPr>
        <w:tab/>
      </w:r>
      <w:r>
        <w:rPr>
          <w:rFonts w:hint="eastAsia"/>
          <w:sz w:val="20"/>
        </w:rPr>
        <w:tab/>
        <w:t xml:space="preserve">   |-- </w:t>
      </w:r>
      <w:proofErr w:type="spellStart"/>
      <w:r>
        <w:rPr>
          <w:rFonts w:hint="eastAsia"/>
          <w:sz w:val="20"/>
        </w:rPr>
        <w:t>webapp</w:t>
      </w:r>
      <w:proofErr w:type="spellEnd"/>
      <w:r>
        <w:rPr>
          <w:rFonts w:hint="eastAsia"/>
          <w:sz w:val="20"/>
        </w:rPr>
        <w:tab/>
      </w:r>
      <w:r>
        <w:rPr>
          <w:rFonts w:hint="eastAsia"/>
          <w:sz w:val="20"/>
        </w:rPr>
        <w:tab/>
      </w:r>
      <w:r>
        <w:rPr>
          <w:rFonts w:hint="eastAsia"/>
          <w:sz w:val="20"/>
        </w:rPr>
        <w:tab/>
      </w:r>
      <w:r>
        <w:rPr>
          <w:rFonts w:hint="eastAsia"/>
          <w:sz w:val="20"/>
        </w:rPr>
        <w:tab/>
        <w:t>(web</w:t>
      </w:r>
      <w:r>
        <w:rPr>
          <w:rFonts w:hint="eastAsia"/>
          <w:sz w:val="20"/>
        </w:rPr>
        <w:t>应用相关文件</w:t>
      </w:r>
      <w:r>
        <w:rPr>
          <w:rFonts w:hint="eastAsia"/>
          <w:sz w:val="20"/>
        </w:rPr>
        <w:t>)</w:t>
      </w:r>
    </w:p>
    <w:p w:rsidR="00020C1B" w:rsidRPr="00020C1B" w:rsidRDefault="00020C1B" w:rsidP="00D51F2F">
      <w:pPr>
        <w:pStyle w:val="a0"/>
        <w:rPr>
          <w:sz w:val="20"/>
        </w:rPr>
      </w:pPr>
      <w:r>
        <w:rPr>
          <w:rFonts w:hint="eastAsia"/>
          <w:sz w:val="20"/>
        </w:rPr>
        <w:t xml:space="preserve">      </w:t>
      </w:r>
      <w:r w:rsidRPr="00020C1B">
        <w:rPr>
          <w:rFonts w:hint="eastAsia"/>
          <w:sz w:val="20"/>
        </w:rPr>
        <w:t xml:space="preserve"> |-- test</w:t>
      </w:r>
      <w:r>
        <w:rPr>
          <w:rFonts w:hint="eastAsia"/>
          <w:sz w:val="20"/>
        </w:rPr>
        <w:t xml:space="preserve">                   </w:t>
      </w:r>
      <w:r w:rsidR="0010292E">
        <w:rPr>
          <w:rFonts w:hint="eastAsia"/>
          <w:sz w:val="20"/>
        </w:rPr>
        <w:t xml:space="preserve"> </w:t>
      </w:r>
      <w:r>
        <w:rPr>
          <w:rFonts w:hint="eastAsia"/>
          <w:sz w:val="20"/>
        </w:rPr>
        <w:t xml:space="preserve"> </w:t>
      </w:r>
      <w:r w:rsidR="0010292E">
        <w:rPr>
          <w:rFonts w:hint="eastAsia"/>
          <w:sz w:val="20"/>
        </w:rPr>
        <w:t>(</w:t>
      </w:r>
      <w:r>
        <w:rPr>
          <w:rFonts w:hint="eastAsia"/>
          <w:sz w:val="20"/>
        </w:rPr>
        <w:t>单元测试文件夹</w:t>
      </w:r>
      <w:r>
        <w:rPr>
          <w:rFonts w:hint="eastAsia"/>
          <w:sz w:val="20"/>
        </w:rPr>
        <w:t>)</w:t>
      </w:r>
    </w:p>
    <w:p w:rsidR="00020C1B" w:rsidRPr="00020C1B" w:rsidRDefault="00020C1B" w:rsidP="00D51F2F">
      <w:pPr>
        <w:pStyle w:val="a0"/>
        <w:rPr>
          <w:sz w:val="20"/>
        </w:rPr>
      </w:pPr>
      <w:r w:rsidRPr="00020C1B">
        <w:rPr>
          <w:rFonts w:hint="eastAsia"/>
          <w:sz w:val="20"/>
        </w:rPr>
        <w:tab/>
      </w:r>
      <w:r w:rsidRPr="00020C1B">
        <w:rPr>
          <w:rFonts w:hint="eastAsia"/>
          <w:sz w:val="20"/>
        </w:rPr>
        <w:tab/>
      </w:r>
      <w:r>
        <w:rPr>
          <w:rFonts w:hint="eastAsia"/>
          <w:sz w:val="20"/>
        </w:rPr>
        <w:t xml:space="preserve">   </w:t>
      </w:r>
      <w:r w:rsidRPr="00020C1B">
        <w:rPr>
          <w:rFonts w:hint="eastAsia"/>
          <w:sz w:val="20"/>
        </w:rPr>
        <w:t>|-- java</w:t>
      </w:r>
      <w:r w:rsidR="0010292E">
        <w:rPr>
          <w:rFonts w:hint="eastAsia"/>
          <w:sz w:val="20"/>
        </w:rPr>
        <w:t xml:space="preserve">                 (</w:t>
      </w:r>
      <w:r w:rsidR="0010292E">
        <w:rPr>
          <w:rFonts w:hint="eastAsia"/>
          <w:sz w:val="20"/>
        </w:rPr>
        <w:t>单元测试</w:t>
      </w:r>
      <w:r w:rsidR="0010292E">
        <w:rPr>
          <w:rFonts w:hint="eastAsia"/>
          <w:sz w:val="20"/>
        </w:rPr>
        <w:t xml:space="preserve"> -- java </w:t>
      </w:r>
      <w:r w:rsidR="0010292E">
        <w:rPr>
          <w:rFonts w:hint="eastAsia"/>
          <w:sz w:val="20"/>
        </w:rPr>
        <w:t>源码</w:t>
      </w:r>
      <w:r w:rsidR="0010292E">
        <w:rPr>
          <w:rFonts w:hint="eastAsia"/>
          <w:sz w:val="20"/>
        </w:rPr>
        <w:t>)</w:t>
      </w:r>
    </w:p>
    <w:p w:rsidR="00BC038C" w:rsidRDefault="00020C1B" w:rsidP="00020C1B">
      <w:pPr>
        <w:pStyle w:val="a0"/>
        <w:rPr>
          <w:sz w:val="20"/>
        </w:rPr>
      </w:pPr>
      <w:r w:rsidRPr="00020C1B">
        <w:rPr>
          <w:rFonts w:hint="eastAsia"/>
          <w:sz w:val="20"/>
        </w:rPr>
        <w:tab/>
      </w:r>
      <w:r w:rsidRPr="00020C1B">
        <w:rPr>
          <w:rFonts w:hint="eastAsia"/>
          <w:sz w:val="20"/>
        </w:rPr>
        <w:tab/>
      </w:r>
      <w:r>
        <w:rPr>
          <w:rFonts w:hint="eastAsia"/>
          <w:sz w:val="20"/>
        </w:rPr>
        <w:t xml:space="preserve">   </w:t>
      </w:r>
      <w:r w:rsidRPr="00020C1B">
        <w:rPr>
          <w:rFonts w:hint="eastAsia"/>
          <w:sz w:val="20"/>
        </w:rPr>
        <w:t>|-- resources</w:t>
      </w:r>
      <w:r>
        <w:rPr>
          <w:rFonts w:hint="eastAsia"/>
          <w:sz w:val="20"/>
        </w:rPr>
        <w:t xml:space="preserve"> </w:t>
      </w:r>
      <w:r w:rsidR="0010292E">
        <w:rPr>
          <w:rFonts w:hint="eastAsia"/>
          <w:sz w:val="20"/>
        </w:rPr>
        <w:t xml:space="preserve">            (</w:t>
      </w:r>
      <w:r w:rsidR="0010292E">
        <w:rPr>
          <w:rFonts w:hint="eastAsia"/>
          <w:sz w:val="20"/>
        </w:rPr>
        <w:t>单元测试资源</w:t>
      </w:r>
      <w:r w:rsidR="0010292E">
        <w:rPr>
          <w:rFonts w:hint="eastAsia"/>
          <w:sz w:val="20"/>
        </w:rPr>
        <w:t>)</w:t>
      </w:r>
    </w:p>
    <w:p w:rsidR="00BC038C" w:rsidRDefault="00BC038C" w:rsidP="00020C1B">
      <w:pPr>
        <w:pStyle w:val="a0"/>
        <w:rPr>
          <w:sz w:val="20"/>
        </w:rPr>
      </w:pPr>
    </w:p>
    <w:p w:rsidR="00BC038C" w:rsidRPr="003941E5" w:rsidRDefault="00BC038C" w:rsidP="004E05FC">
      <w:pPr>
        <w:pStyle w:val="4"/>
        <w:rPr>
          <w:rFonts w:ascii="宋体" w:eastAsia="宋体" w:hAnsi="宋体"/>
          <w:sz w:val="20"/>
        </w:rPr>
      </w:pPr>
      <w:r w:rsidRPr="003941E5">
        <w:rPr>
          <w:rFonts w:ascii="宋体" w:eastAsia="宋体" w:hAnsi="宋体" w:hint="eastAsia"/>
          <w:sz w:val="20"/>
        </w:rPr>
        <w:t xml:space="preserve">10.2 </w:t>
      </w:r>
      <w:r w:rsidR="007F24D4" w:rsidRPr="003941E5">
        <w:rPr>
          <w:rFonts w:ascii="宋体" w:eastAsia="宋体" w:hAnsi="宋体" w:hint="eastAsia"/>
          <w:sz w:val="20"/>
        </w:rPr>
        <w:t>包</w:t>
      </w:r>
      <w:r w:rsidR="004F772D">
        <w:rPr>
          <w:rFonts w:ascii="宋体" w:eastAsia="宋体" w:hAnsi="宋体" w:hint="eastAsia"/>
          <w:sz w:val="20"/>
        </w:rPr>
        <w:t>组织</w:t>
      </w:r>
    </w:p>
    <w:p w:rsidR="004B700B" w:rsidRPr="00020C1B" w:rsidRDefault="00234B62" w:rsidP="00D51F2F">
      <w:pPr>
        <w:pStyle w:val="a0"/>
        <w:rPr>
          <w:sz w:val="20"/>
        </w:rPr>
      </w:pPr>
      <w:r>
        <w:rPr>
          <w:rFonts w:hint="eastAsia"/>
          <w:sz w:val="20"/>
        </w:rPr>
        <w:t>对于</w:t>
      </w:r>
      <w:r>
        <w:rPr>
          <w:rFonts w:hint="eastAsia"/>
          <w:sz w:val="20"/>
        </w:rPr>
        <w:t xml:space="preserve"> main/java </w:t>
      </w:r>
      <w:r>
        <w:rPr>
          <w:rFonts w:hint="eastAsia"/>
          <w:sz w:val="20"/>
        </w:rPr>
        <w:t>和</w:t>
      </w:r>
      <w:r>
        <w:rPr>
          <w:rFonts w:hint="eastAsia"/>
          <w:sz w:val="20"/>
        </w:rPr>
        <w:t xml:space="preserve"> test/java </w:t>
      </w:r>
      <w:r>
        <w:rPr>
          <w:rFonts w:hint="eastAsia"/>
          <w:sz w:val="20"/>
        </w:rPr>
        <w:t>中</w:t>
      </w:r>
      <w:r>
        <w:rPr>
          <w:rFonts w:hint="eastAsia"/>
          <w:sz w:val="20"/>
        </w:rPr>
        <w:t xml:space="preserve"> </w:t>
      </w:r>
      <w:r>
        <w:rPr>
          <w:rFonts w:hint="eastAsia"/>
          <w:sz w:val="20"/>
        </w:rPr>
        <w:t>包命名规则如下</w:t>
      </w:r>
      <w:r>
        <w:rPr>
          <w:rFonts w:hint="eastAsia"/>
          <w:sz w:val="20"/>
        </w:rPr>
        <w:t>:</w:t>
      </w:r>
    </w:p>
    <w:p w:rsidR="00082EFD" w:rsidRDefault="00D51F2F" w:rsidP="001C74B1">
      <w:pPr>
        <w:pStyle w:val="a0"/>
        <w:rPr>
          <w:sz w:val="20"/>
        </w:rPr>
      </w:pPr>
      <w:r>
        <w:rPr>
          <w:rFonts w:hint="eastAsia"/>
          <w:sz w:val="20"/>
        </w:rPr>
        <w:t xml:space="preserve">        </w:t>
      </w:r>
      <w:proofErr w:type="spellStart"/>
      <w:r w:rsidR="00082EFD">
        <w:rPr>
          <w:rFonts w:hint="eastAsia"/>
          <w:sz w:val="20"/>
        </w:rPr>
        <w:t>com.glanway.gone</w:t>
      </w:r>
      <w:proofErr w:type="spellEnd"/>
    </w:p>
    <w:p w:rsidR="00082EFD" w:rsidRDefault="00082EFD" w:rsidP="001C74B1">
      <w:pPr>
        <w:pStyle w:val="a0"/>
        <w:rPr>
          <w:sz w:val="20"/>
        </w:rPr>
      </w:pPr>
      <w:r>
        <w:rPr>
          <w:rFonts w:hint="eastAsia"/>
          <w:sz w:val="20"/>
        </w:rPr>
        <w:t xml:space="preserve">             |-- controller/action (spring </w:t>
      </w:r>
      <w:proofErr w:type="spellStart"/>
      <w:r>
        <w:rPr>
          <w:rFonts w:hint="eastAsia"/>
          <w:sz w:val="20"/>
        </w:rPr>
        <w:t>mvc</w:t>
      </w:r>
      <w:proofErr w:type="spellEnd"/>
      <w:r>
        <w:rPr>
          <w:rFonts w:hint="eastAsia"/>
          <w:sz w:val="20"/>
        </w:rPr>
        <w:t xml:space="preserve">, struts </w:t>
      </w:r>
      <w:r>
        <w:rPr>
          <w:rFonts w:hint="eastAsia"/>
          <w:sz w:val="20"/>
        </w:rPr>
        <w:t>控制器</w:t>
      </w:r>
      <w:r>
        <w:rPr>
          <w:rFonts w:hint="eastAsia"/>
          <w:sz w:val="20"/>
        </w:rPr>
        <w:t>)</w:t>
      </w:r>
    </w:p>
    <w:p w:rsidR="00082EFD" w:rsidRDefault="00082EFD" w:rsidP="001C74B1">
      <w:pPr>
        <w:pStyle w:val="a0"/>
        <w:rPr>
          <w:sz w:val="20"/>
        </w:rPr>
      </w:pPr>
      <w:r>
        <w:rPr>
          <w:rFonts w:hint="eastAsia"/>
          <w:sz w:val="20"/>
        </w:rPr>
        <w:tab/>
      </w:r>
      <w:r>
        <w:rPr>
          <w:rFonts w:hint="eastAsia"/>
          <w:sz w:val="20"/>
        </w:rPr>
        <w:tab/>
      </w:r>
      <w:r>
        <w:rPr>
          <w:rFonts w:hint="eastAsia"/>
          <w:sz w:val="20"/>
        </w:rPr>
        <w:tab/>
        <w:t xml:space="preserve"> |-- service          (</w:t>
      </w:r>
      <w:r>
        <w:rPr>
          <w:rFonts w:hint="eastAsia"/>
          <w:sz w:val="20"/>
        </w:rPr>
        <w:t>服务层</w:t>
      </w:r>
      <w:r>
        <w:rPr>
          <w:rFonts w:hint="eastAsia"/>
          <w:sz w:val="20"/>
        </w:rPr>
        <w:t>)</w:t>
      </w:r>
    </w:p>
    <w:p w:rsidR="00082EFD" w:rsidRDefault="00082EFD" w:rsidP="001C74B1">
      <w:pPr>
        <w:pStyle w:val="a0"/>
        <w:rPr>
          <w:sz w:val="20"/>
        </w:rPr>
      </w:pPr>
      <w:r>
        <w:rPr>
          <w:rFonts w:hint="eastAsia"/>
          <w:sz w:val="20"/>
        </w:rPr>
        <w:tab/>
      </w:r>
      <w:r>
        <w:rPr>
          <w:rFonts w:hint="eastAsia"/>
          <w:sz w:val="20"/>
        </w:rPr>
        <w:tab/>
      </w:r>
      <w:r>
        <w:rPr>
          <w:rFonts w:hint="eastAsia"/>
          <w:sz w:val="20"/>
        </w:rPr>
        <w:tab/>
        <w:t xml:space="preserve">      |-- system     (</w:t>
      </w:r>
      <w:r>
        <w:rPr>
          <w:rFonts w:hint="eastAsia"/>
          <w:sz w:val="20"/>
        </w:rPr>
        <w:t>服务层</w:t>
      </w:r>
      <w:r>
        <w:rPr>
          <w:rFonts w:hint="eastAsia"/>
          <w:sz w:val="20"/>
        </w:rPr>
        <w:t xml:space="preserve">, </w:t>
      </w:r>
      <w:r w:rsidR="001F0B40">
        <w:rPr>
          <w:rFonts w:hint="eastAsia"/>
          <w:sz w:val="20"/>
        </w:rPr>
        <w:t>system</w:t>
      </w:r>
      <w:r>
        <w:rPr>
          <w:rFonts w:hint="eastAsia"/>
          <w:sz w:val="20"/>
        </w:rPr>
        <w:t>模块</w:t>
      </w:r>
      <w:r w:rsidR="001F0B40">
        <w:rPr>
          <w:rFonts w:hint="eastAsia"/>
          <w:sz w:val="20"/>
        </w:rPr>
        <w:t>接口定义</w:t>
      </w:r>
      <w:r>
        <w:rPr>
          <w:rFonts w:hint="eastAsia"/>
          <w:sz w:val="20"/>
        </w:rPr>
        <w:t>)</w:t>
      </w:r>
    </w:p>
    <w:p w:rsidR="00082EFD" w:rsidRDefault="00082EFD" w:rsidP="001C74B1">
      <w:pPr>
        <w:pStyle w:val="a0"/>
        <w:rPr>
          <w:sz w:val="20"/>
        </w:rPr>
      </w:pPr>
      <w:r>
        <w:rPr>
          <w:rFonts w:hint="eastAsia"/>
          <w:sz w:val="20"/>
        </w:rPr>
        <w:t xml:space="preserve">                       |-- </w:t>
      </w:r>
      <w:proofErr w:type="spellStart"/>
      <w:r>
        <w:rPr>
          <w:rFonts w:hint="eastAsia"/>
          <w:sz w:val="20"/>
        </w:rPr>
        <w:t>impl</w:t>
      </w:r>
      <w:proofErr w:type="spellEnd"/>
      <w:r>
        <w:rPr>
          <w:rFonts w:hint="eastAsia"/>
          <w:sz w:val="20"/>
        </w:rPr>
        <w:t xml:space="preserve">  (</w:t>
      </w:r>
      <w:r>
        <w:rPr>
          <w:rFonts w:hint="eastAsia"/>
          <w:sz w:val="20"/>
        </w:rPr>
        <w:t>服务层</w:t>
      </w:r>
      <w:r>
        <w:rPr>
          <w:rFonts w:hint="eastAsia"/>
          <w:sz w:val="20"/>
        </w:rPr>
        <w:t xml:space="preserve">, </w:t>
      </w:r>
      <w:r w:rsidR="001F0B40">
        <w:rPr>
          <w:rFonts w:hint="eastAsia"/>
          <w:sz w:val="20"/>
        </w:rPr>
        <w:t>system</w:t>
      </w:r>
      <w:r>
        <w:rPr>
          <w:rFonts w:hint="eastAsia"/>
          <w:sz w:val="20"/>
        </w:rPr>
        <w:t>模块</w:t>
      </w:r>
      <w:r w:rsidR="001F0B40">
        <w:rPr>
          <w:rFonts w:hint="eastAsia"/>
          <w:sz w:val="20"/>
        </w:rPr>
        <w:t>接口</w:t>
      </w:r>
      <w:r>
        <w:rPr>
          <w:rFonts w:hint="eastAsia"/>
          <w:sz w:val="20"/>
        </w:rPr>
        <w:t>实现</w:t>
      </w:r>
      <w:r>
        <w:rPr>
          <w:rFonts w:hint="eastAsia"/>
          <w:sz w:val="20"/>
        </w:rPr>
        <w:t>)</w:t>
      </w:r>
    </w:p>
    <w:p w:rsidR="00082EFD" w:rsidRDefault="00082EFD" w:rsidP="001C74B1">
      <w:pPr>
        <w:pStyle w:val="a0"/>
        <w:rPr>
          <w:sz w:val="20"/>
        </w:rPr>
      </w:pPr>
      <w:r>
        <w:rPr>
          <w:rFonts w:hint="eastAsia"/>
          <w:sz w:val="20"/>
        </w:rPr>
        <w:tab/>
      </w:r>
      <w:r>
        <w:rPr>
          <w:rFonts w:hint="eastAsia"/>
          <w:sz w:val="20"/>
        </w:rPr>
        <w:tab/>
      </w:r>
      <w:r>
        <w:rPr>
          <w:rFonts w:hint="eastAsia"/>
          <w:sz w:val="20"/>
        </w:rPr>
        <w:tab/>
        <w:t xml:space="preserve"> |-- </w:t>
      </w:r>
      <w:proofErr w:type="spellStart"/>
      <w:r>
        <w:rPr>
          <w:rFonts w:hint="eastAsia"/>
          <w:sz w:val="20"/>
        </w:rPr>
        <w:t>dao</w:t>
      </w:r>
      <w:proofErr w:type="spellEnd"/>
    </w:p>
    <w:p w:rsidR="001F0B40" w:rsidRDefault="001F0B40" w:rsidP="001C74B1">
      <w:pPr>
        <w:pStyle w:val="a0"/>
        <w:rPr>
          <w:sz w:val="20"/>
        </w:rPr>
      </w:pPr>
      <w:r>
        <w:rPr>
          <w:rFonts w:hint="eastAsia"/>
          <w:sz w:val="20"/>
        </w:rPr>
        <w:tab/>
      </w:r>
      <w:r>
        <w:rPr>
          <w:rFonts w:hint="eastAsia"/>
          <w:sz w:val="20"/>
        </w:rPr>
        <w:tab/>
      </w:r>
      <w:r>
        <w:rPr>
          <w:rFonts w:hint="eastAsia"/>
          <w:sz w:val="20"/>
        </w:rPr>
        <w:tab/>
      </w:r>
      <w:r>
        <w:rPr>
          <w:rFonts w:hint="eastAsia"/>
          <w:sz w:val="20"/>
        </w:rPr>
        <w:tab/>
        <w:t xml:space="preserve">|-- system       (Dao </w:t>
      </w:r>
      <w:r>
        <w:rPr>
          <w:rFonts w:hint="eastAsia"/>
          <w:sz w:val="20"/>
        </w:rPr>
        <w:t>层</w:t>
      </w:r>
      <w:r>
        <w:rPr>
          <w:rFonts w:hint="eastAsia"/>
          <w:sz w:val="20"/>
        </w:rPr>
        <w:t xml:space="preserve"> system </w:t>
      </w:r>
      <w:r>
        <w:rPr>
          <w:rFonts w:hint="eastAsia"/>
          <w:sz w:val="20"/>
        </w:rPr>
        <w:t>模块接口定义</w:t>
      </w:r>
      <w:r>
        <w:rPr>
          <w:rFonts w:hint="eastAsia"/>
          <w:sz w:val="20"/>
        </w:rPr>
        <w:t>)</w:t>
      </w:r>
    </w:p>
    <w:p w:rsidR="00082EFD" w:rsidRDefault="00082EFD" w:rsidP="001C74B1">
      <w:pPr>
        <w:pStyle w:val="a0"/>
        <w:rPr>
          <w:sz w:val="20"/>
        </w:rPr>
      </w:pPr>
      <w:r>
        <w:rPr>
          <w:rFonts w:hint="eastAsia"/>
          <w:sz w:val="20"/>
        </w:rPr>
        <w:tab/>
      </w:r>
      <w:r>
        <w:rPr>
          <w:rFonts w:hint="eastAsia"/>
          <w:sz w:val="20"/>
        </w:rPr>
        <w:tab/>
      </w:r>
      <w:r>
        <w:rPr>
          <w:rFonts w:hint="eastAsia"/>
          <w:sz w:val="20"/>
        </w:rPr>
        <w:tab/>
      </w:r>
      <w:r>
        <w:rPr>
          <w:rFonts w:hint="eastAsia"/>
          <w:sz w:val="20"/>
        </w:rPr>
        <w:tab/>
      </w:r>
      <w:r w:rsidR="001F0B40">
        <w:rPr>
          <w:rFonts w:hint="eastAsia"/>
          <w:sz w:val="20"/>
        </w:rPr>
        <w:t xml:space="preserve">     </w:t>
      </w:r>
      <w:r>
        <w:rPr>
          <w:rFonts w:hint="eastAsia"/>
          <w:sz w:val="20"/>
        </w:rPr>
        <w:t xml:space="preserve">|-- </w:t>
      </w:r>
      <w:proofErr w:type="spellStart"/>
      <w:r>
        <w:rPr>
          <w:rFonts w:hint="eastAsia"/>
          <w:sz w:val="20"/>
        </w:rPr>
        <w:t>impl</w:t>
      </w:r>
      <w:proofErr w:type="spellEnd"/>
      <w:r w:rsidR="001F0B40">
        <w:rPr>
          <w:rFonts w:hint="eastAsia"/>
          <w:sz w:val="20"/>
        </w:rPr>
        <w:t xml:space="preserve">    (Dao </w:t>
      </w:r>
      <w:r w:rsidR="001F0B40">
        <w:rPr>
          <w:rFonts w:hint="eastAsia"/>
          <w:sz w:val="20"/>
        </w:rPr>
        <w:t>层</w:t>
      </w:r>
      <w:r w:rsidR="001F0B40">
        <w:rPr>
          <w:rFonts w:hint="eastAsia"/>
          <w:sz w:val="20"/>
        </w:rPr>
        <w:t xml:space="preserve"> system </w:t>
      </w:r>
      <w:r w:rsidR="001F0B40">
        <w:rPr>
          <w:rFonts w:hint="eastAsia"/>
          <w:sz w:val="20"/>
        </w:rPr>
        <w:t>模块接口实现</w:t>
      </w:r>
      <w:r w:rsidR="001F0B40">
        <w:rPr>
          <w:rFonts w:hint="eastAsia"/>
          <w:sz w:val="20"/>
        </w:rPr>
        <w:t>)</w:t>
      </w:r>
    </w:p>
    <w:p w:rsidR="001F0B40" w:rsidRDefault="001F0B40" w:rsidP="001C74B1">
      <w:pPr>
        <w:pStyle w:val="a0"/>
        <w:rPr>
          <w:sz w:val="20"/>
        </w:rPr>
      </w:pPr>
      <w:r>
        <w:rPr>
          <w:rFonts w:hint="eastAsia"/>
          <w:sz w:val="20"/>
        </w:rPr>
        <w:tab/>
      </w:r>
      <w:r>
        <w:rPr>
          <w:rFonts w:hint="eastAsia"/>
          <w:sz w:val="20"/>
        </w:rPr>
        <w:tab/>
      </w:r>
      <w:r>
        <w:rPr>
          <w:rFonts w:hint="eastAsia"/>
          <w:sz w:val="20"/>
        </w:rPr>
        <w:tab/>
        <w:t xml:space="preserve"> |-- </w:t>
      </w:r>
      <w:proofErr w:type="spellStart"/>
      <w:r>
        <w:rPr>
          <w:rFonts w:hint="eastAsia"/>
          <w:sz w:val="20"/>
        </w:rPr>
        <w:t>util</w:t>
      </w:r>
      <w:proofErr w:type="spellEnd"/>
      <w:r>
        <w:rPr>
          <w:rFonts w:hint="eastAsia"/>
          <w:sz w:val="20"/>
        </w:rPr>
        <w:t xml:space="preserve">             (</w:t>
      </w:r>
      <w:r>
        <w:rPr>
          <w:rFonts w:hint="eastAsia"/>
          <w:sz w:val="20"/>
        </w:rPr>
        <w:t>工具类</w:t>
      </w:r>
      <w:r w:rsidR="00F00BCB">
        <w:rPr>
          <w:rFonts w:hint="eastAsia"/>
          <w:sz w:val="20"/>
        </w:rPr>
        <w:t xml:space="preserve">, </w:t>
      </w:r>
      <w:r w:rsidR="00F00BCB">
        <w:rPr>
          <w:rFonts w:hint="eastAsia"/>
          <w:sz w:val="20"/>
        </w:rPr>
        <w:t>辅助类</w:t>
      </w:r>
      <w:r>
        <w:rPr>
          <w:rFonts w:hint="eastAsia"/>
          <w:sz w:val="20"/>
        </w:rPr>
        <w:t>)</w:t>
      </w:r>
    </w:p>
    <w:p w:rsidR="00082EFD" w:rsidRPr="00082EFD" w:rsidRDefault="00D51F2F" w:rsidP="001C74B1">
      <w:pPr>
        <w:pStyle w:val="a0"/>
        <w:rPr>
          <w:sz w:val="20"/>
        </w:rPr>
      </w:pPr>
      <w:r>
        <w:rPr>
          <w:rFonts w:hint="eastAsia"/>
          <w:sz w:val="20"/>
        </w:rPr>
        <w:t>对于包命名规则为：</w:t>
      </w:r>
      <w:r>
        <w:rPr>
          <w:rFonts w:hint="eastAsia"/>
          <w:sz w:val="20"/>
        </w:rPr>
        <w:t xml:space="preserve"> </w:t>
      </w:r>
      <w:r w:rsidR="00082EFD">
        <w:rPr>
          <w:rFonts w:hint="eastAsia"/>
          <w:sz w:val="20"/>
        </w:rPr>
        <w:t>基本包</w:t>
      </w:r>
      <w:r w:rsidR="00082EFD">
        <w:rPr>
          <w:rFonts w:hint="eastAsia"/>
          <w:sz w:val="20"/>
        </w:rPr>
        <w:t>.</w:t>
      </w:r>
      <w:r w:rsidR="00082EFD">
        <w:rPr>
          <w:rFonts w:hint="eastAsia"/>
          <w:sz w:val="20"/>
        </w:rPr>
        <w:t>分类</w:t>
      </w:r>
      <w:r w:rsidR="00082EFD">
        <w:rPr>
          <w:rFonts w:hint="eastAsia"/>
          <w:sz w:val="20"/>
        </w:rPr>
        <w:t>/</w:t>
      </w:r>
      <w:r w:rsidR="00082EFD">
        <w:rPr>
          <w:rFonts w:hint="eastAsia"/>
          <w:sz w:val="20"/>
        </w:rPr>
        <w:t>分层</w:t>
      </w:r>
      <w:r w:rsidR="00082EFD">
        <w:rPr>
          <w:rFonts w:hint="eastAsia"/>
          <w:sz w:val="20"/>
        </w:rPr>
        <w:t>.</w:t>
      </w:r>
      <w:r w:rsidR="00082EFD">
        <w:rPr>
          <w:rFonts w:hint="eastAsia"/>
          <w:sz w:val="20"/>
        </w:rPr>
        <w:t>模块</w:t>
      </w:r>
    </w:p>
    <w:p w:rsidR="003941E5" w:rsidRDefault="00322677" w:rsidP="001C74B1">
      <w:pPr>
        <w:pStyle w:val="a0"/>
        <w:rPr>
          <w:sz w:val="20"/>
        </w:rPr>
      </w:pPr>
      <w:r>
        <w:rPr>
          <w:rFonts w:hint="eastAsia"/>
          <w:sz w:val="20"/>
        </w:rPr>
        <w:t>基准包</w:t>
      </w:r>
      <w:r>
        <w:rPr>
          <w:rFonts w:hint="eastAsia"/>
          <w:sz w:val="20"/>
        </w:rPr>
        <w:t xml:space="preserve"> (</w:t>
      </w:r>
      <w:r>
        <w:rPr>
          <w:rFonts w:hint="eastAsia"/>
          <w:sz w:val="20"/>
        </w:rPr>
        <w:t>基准包命名参考基本规范中《命名规范》）</w:t>
      </w:r>
    </w:p>
    <w:p w:rsidR="003941E5" w:rsidRDefault="003941E5" w:rsidP="003941E5">
      <w:pPr>
        <w:pStyle w:val="4"/>
        <w:rPr>
          <w:rFonts w:ascii="宋体" w:eastAsia="宋体" w:hAnsi="宋体"/>
          <w:sz w:val="20"/>
        </w:rPr>
      </w:pPr>
      <w:r w:rsidRPr="003941E5">
        <w:rPr>
          <w:rFonts w:ascii="宋体" w:eastAsia="宋体" w:hAnsi="宋体" w:hint="eastAsia"/>
          <w:sz w:val="20"/>
        </w:rPr>
        <w:t xml:space="preserve">10.3 </w:t>
      </w:r>
      <w:r>
        <w:rPr>
          <w:rFonts w:ascii="宋体" w:eastAsia="宋体" w:hAnsi="宋体" w:hint="eastAsia"/>
          <w:sz w:val="20"/>
        </w:rPr>
        <w:t>资源</w:t>
      </w:r>
      <w:r w:rsidR="00970DE2">
        <w:rPr>
          <w:rFonts w:ascii="宋体" w:eastAsia="宋体" w:hAnsi="宋体" w:hint="eastAsia"/>
          <w:sz w:val="20"/>
        </w:rPr>
        <w:t>组织</w:t>
      </w:r>
    </w:p>
    <w:p w:rsidR="003941E5" w:rsidRDefault="003941E5" w:rsidP="003941E5">
      <w:pPr>
        <w:rPr>
          <w:rFonts w:ascii="宋体" w:hAnsi="宋体"/>
          <w:sz w:val="20"/>
        </w:rPr>
      </w:pPr>
      <w:r>
        <w:rPr>
          <w:rFonts w:hint="eastAsia"/>
        </w:rPr>
        <w:tab/>
      </w:r>
      <w:r w:rsidRPr="003941E5">
        <w:rPr>
          <w:rFonts w:ascii="宋体" w:hAnsi="宋体" w:hint="eastAsia"/>
          <w:sz w:val="20"/>
        </w:rPr>
        <w:t>main/resources和test/resources 为资源文件</w:t>
      </w:r>
    </w:p>
    <w:p w:rsidR="003941E5" w:rsidRDefault="003941E5" w:rsidP="003941E5">
      <w:pPr>
        <w:rPr>
          <w:rFonts w:ascii="宋体" w:hAnsi="宋体"/>
          <w:sz w:val="20"/>
        </w:rPr>
      </w:pPr>
      <w:r>
        <w:rPr>
          <w:rFonts w:ascii="宋体" w:hAnsi="宋体" w:hint="eastAsia"/>
          <w:sz w:val="20"/>
        </w:rPr>
        <w:tab/>
        <w:t>资源文件结构如下</w:t>
      </w:r>
    </w:p>
    <w:p w:rsidR="003941E5" w:rsidRDefault="003941E5" w:rsidP="003941E5">
      <w:pPr>
        <w:rPr>
          <w:rFonts w:ascii="宋体" w:hAnsi="宋体"/>
          <w:sz w:val="20"/>
        </w:rPr>
      </w:pPr>
      <w:r>
        <w:rPr>
          <w:rFonts w:ascii="宋体" w:hAnsi="宋体" w:hint="eastAsia"/>
          <w:sz w:val="20"/>
        </w:rPr>
        <w:tab/>
      </w:r>
      <w:r>
        <w:rPr>
          <w:rFonts w:ascii="宋体" w:hAnsi="宋体" w:hint="eastAsia"/>
          <w:sz w:val="20"/>
        </w:rPr>
        <w:tab/>
      </w:r>
      <w:proofErr w:type="gramStart"/>
      <w:r>
        <w:rPr>
          <w:rFonts w:ascii="宋体" w:hAnsi="宋体" w:hint="eastAsia"/>
          <w:sz w:val="20"/>
        </w:rPr>
        <w:t>resources</w:t>
      </w:r>
      <w:proofErr w:type="gramEnd"/>
    </w:p>
    <w:p w:rsidR="00F553AB" w:rsidRDefault="00F553AB" w:rsidP="003941E5">
      <w:pPr>
        <w:rPr>
          <w:rFonts w:ascii="宋体" w:hAnsi="宋体"/>
          <w:sz w:val="20"/>
        </w:rPr>
      </w:pPr>
      <w:r>
        <w:rPr>
          <w:rFonts w:ascii="宋体" w:hAnsi="宋体" w:hint="eastAsia"/>
          <w:sz w:val="20"/>
        </w:rPr>
        <w:tab/>
      </w:r>
      <w:r>
        <w:rPr>
          <w:rFonts w:ascii="宋体" w:hAnsi="宋体" w:hint="eastAsia"/>
          <w:sz w:val="20"/>
        </w:rPr>
        <w:tab/>
      </w:r>
      <w:r>
        <w:rPr>
          <w:rFonts w:ascii="宋体" w:hAnsi="宋体" w:hint="eastAsia"/>
          <w:sz w:val="20"/>
        </w:rPr>
        <w:tab/>
        <w:t xml:space="preserve">|-- </w:t>
      </w:r>
      <w:proofErr w:type="spellStart"/>
      <w:r>
        <w:rPr>
          <w:rFonts w:ascii="宋体" w:hAnsi="宋体" w:hint="eastAsia"/>
          <w:sz w:val="20"/>
        </w:rPr>
        <w:t>com.glanway.gone.dao.system</w:t>
      </w:r>
      <w:proofErr w:type="spellEnd"/>
      <w:r>
        <w:rPr>
          <w:rFonts w:ascii="宋体" w:hAnsi="宋体" w:hint="eastAsia"/>
          <w:sz w:val="20"/>
        </w:rPr>
        <w:t xml:space="preserve">    (相关类对应资源或</w:t>
      </w:r>
      <w:proofErr w:type="spellStart"/>
      <w:r>
        <w:rPr>
          <w:rFonts w:ascii="宋体" w:hAnsi="宋体" w:hint="eastAsia"/>
          <w:sz w:val="20"/>
        </w:rPr>
        <w:t>Mybatis</w:t>
      </w:r>
      <w:proofErr w:type="spellEnd"/>
      <w:r>
        <w:rPr>
          <w:rFonts w:ascii="宋体" w:hAnsi="宋体" w:hint="eastAsia"/>
          <w:sz w:val="20"/>
        </w:rPr>
        <w:t xml:space="preserve"> Mapper)</w:t>
      </w:r>
    </w:p>
    <w:p w:rsidR="003941E5" w:rsidRDefault="003941E5" w:rsidP="003941E5">
      <w:pPr>
        <w:rPr>
          <w:rFonts w:ascii="宋体" w:hAnsi="宋体"/>
          <w:sz w:val="20"/>
        </w:rPr>
      </w:pPr>
      <w:r>
        <w:rPr>
          <w:rFonts w:ascii="宋体" w:hAnsi="宋体" w:hint="eastAsia"/>
          <w:sz w:val="20"/>
        </w:rPr>
        <w:tab/>
      </w:r>
      <w:r>
        <w:rPr>
          <w:rFonts w:ascii="宋体" w:hAnsi="宋体" w:hint="eastAsia"/>
          <w:sz w:val="20"/>
        </w:rPr>
        <w:tab/>
      </w:r>
      <w:r>
        <w:rPr>
          <w:rFonts w:ascii="宋体" w:hAnsi="宋体" w:hint="eastAsia"/>
          <w:sz w:val="20"/>
        </w:rPr>
        <w:tab/>
        <w:t xml:space="preserve">|-- </w:t>
      </w:r>
      <w:proofErr w:type="spellStart"/>
      <w:r>
        <w:rPr>
          <w:rFonts w:ascii="宋体" w:hAnsi="宋体" w:hint="eastAsia"/>
          <w:sz w:val="20"/>
        </w:rPr>
        <w:t>sql</w:t>
      </w:r>
      <w:proofErr w:type="spellEnd"/>
      <w:r>
        <w:rPr>
          <w:rFonts w:ascii="宋体" w:hAnsi="宋体" w:hint="eastAsia"/>
          <w:sz w:val="20"/>
        </w:rPr>
        <w:t xml:space="preserve">     (数据库脚本)</w:t>
      </w:r>
    </w:p>
    <w:p w:rsidR="003941E5" w:rsidRDefault="003941E5" w:rsidP="003941E5">
      <w:pPr>
        <w:rPr>
          <w:rFonts w:ascii="宋体" w:hAnsi="宋体"/>
          <w:sz w:val="20"/>
        </w:rPr>
      </w:pPr>
      <w:r>
        <w:rPr>
          <w:rFonts w:ascii="宋体" w:hAnsi="宋体" w:hint="eastAsia"/>
          <w:sz w:val="20"/>
        </w:rPr>
        <w:tab/>
      </w:r>
      <w:r>
        <w:rPr>
          <w:rFonts w:ascii="宋体" w:hAnsi="宋体" w:hint="eastAsia"/>
          <w:sz w:val="20"/>
        </w:rPr>
        <w:tab/>
      </w:r>
      <w:r>
        <w:rPr>
          <w:rFonts w:ascii="宋体" w:hAnsi="宋体" w:hint="eastAsia"/>
          <w:sz w:val="20"/>
        </w:rPr>
        <w:tab/>
        <w:t xml:space="preserve">|-- </w:t>
      </w:r>
      <w:r w:rsidR="00F553AB">
        <w:rPr>
          <w:rFonts w:ascii="宋体" w:hAnsi="宋体" w:hint="eastAsia"/>
          <w:sz w:val="20"/>
        </w:rPr>
        <w:t>support (其他支持配置文件)</w:t>
      </w:r>
    </w:p>
    <w:p w:rsidR="00264BFA" w:rsidRDefault="00264BFA" w:rsidP="003941E5">
      <w:pPr>
        <w:rPr>
          <w:rFonts w:ascii="宋体" w:hAnsi="宋体"/>
          <w:sz w:val="20"/>
        </w:rPr>
      </w:pPr>
      <w:r>
        <w:rPr>
          <w:rFonts w:ascii="宋体" w:hAnsi="宋体" w:hint="eastAsia"/>
          <w:sz w:val="20"/>
        </w:rPr>
        <w:tab/>
      </w:r>
      <w:r>
        <w:rPr>
          <w:rFonts w:ascii="宋体" w:hAnsi="宋体" w:hint="eastAsia"/>
          <w:sz w:val="20"/>
        </w:rPr>
        <w:tab/>
      </w:r>
      <w:r>
        <w:rPr>
          <w:rFonts w:ascii="宋体" w:hAnsi="宋体" w:hint="eastAsia"/>
          <w:sz w:val="20"/>
        </w:rPr>
        <w:tab/>
        <w:t>|-- 配置文件</w:t>
      </w:r>
      <w:r w:rsidR="005D4A47">
        <w:rPr>
          <w:rFonts w:ascii="宋体" w:hAnsi="宋体" w:hint="eastAsia"/>
          <w:sz w:val="20"/>
        </w:rPr>
        <w:t xml:space="preserve"> (applicationContext.xml,log4j.properties</w:t>
      </w:r>
      <w:r>
        <w:rPr>
          <w:rFonts w:ascii="宋体" w:hAnsi="宋体" w:hint="eastAsia"/>
          <w:sz w:val="20"/>
        </w:rPr>
        <w:t>等)</w:t>
      </w:r>
    </w:p>
    <w:p w:rsidR="00264BFA" w:rsidRDefault="00C454A7" w:rsidP="00C454A7">
      <w:pPr>
        <w:pStyle w:val="4"/>
        <w:rPr>
          <w:rFonts w:ascii="宋体" w:eastAsia="宋体" w:hAnsi="宋体"/>
          <w:sz w:val="20"/>
        </w:rPr>
      </w:pPr>
      <w:r w:rsidRPr="00C454A7">
        <w:rPr>
          <w:rFonts w:ascii="宋体" w:eastAsia="宋体" w:hAnsi="宋体" w:hint="eastAsia"/>
          <w:sz w:val="20"/>
        </w:rPr>
        <w:t>10.4 Web应用文件</w:t>
      </w:r>
      <w:r w:rsidR="00970DE2">
        <w:rPr>
          <w:rFonts w:ascii="宋体" w:eastAsia="宋体" w:hAnsi="宋体" w:hint="eastAsia"/>
          <w:sz w:val="20"/>
        </w:rPr>
        <w:t>组织</w:t>
      </w:r>
    </w:p>
    <w:p w:rsidR="00C454A7" w:rsidRDefault="00C454A7" w:rsidP="00C454A7">
      <w:r>
        <w:rPr>
          <w:rFonts w:hint="eastAsia"/>
        </w:rPr>
        <w:tab/>
      </w:r>
      <w:proofErr w:type="spellStart"/>
      <w:proofErr w:type="gramStart"/>
      <w:r>
        <w:rPr>
          <w:rFonts w:hint="eastAsia"/>
        </w:rPr>
        <w:t>webapp</w:t>
      </w:r>
      <w:proofErr w:type="spellEnd"/>
      <w:proofErr w:type="gramEnd"/>
    </w:p>
    <w:p w:rsidR="001F564D" w:rsidRDefault="001F564D" w:rsidP="00C454A7">
      <w:r>
        <w:rPr>
          <w:rFonts w:hint="eastAsia"/>
        </w:rPr>
        <w:tab/>
        <w:t xml:space="preserve">   |-- </w:t>
      </w:r>
      <w:proofErr w:type="spellStart"/>
      <w:r>
        <w:rPr>
          <w:rFonts w:hint="eastAsia"/>
        </w:rPr>
        <w:t>js</w:t>
      </w:r>
      <w:proofErr w:type="spellEnd"/>
      <w:r w:rsidR="005F2BF5">
        <w:rPr>
          <w:rFonts w:hint="eastAsia"/>
        </w:rPr>
        <w:t xml:space="preserve">          (JS </w:t>
      </w:r>
      <w:r w:rsidR="005F2BF5">
        <w:rPr>
          <w:rFonts w:hint="eastAsia"/>
        </w:rPr>
        <w:t>资源</w:t>
      </w:r>
      <w:r w:rsidR="005F2BF5">
        <w:rPr>
          <w:rFonts w:hint="eastAsia"/>
        </w:rPr>
        <w:t>)</w:t>
      </w:r>
    </w:p>
    <w:p w:rsidR="001F564D" w:rsidRDefault="001F564D" w:rsidP="00C454A7">
      <w:r>
        <w:rPr>
          <w:rFonts w:hint="eastAsia"/>
        </w:rPr>
        <w:tab/>
        <w:t xml:space="preserve">   |-- </w:t>
      </w:r>
      <w:proofErr w:type="spellStart"/>
      <w:r>
        <w:rPr>
          <w:rFonts w:hint="eastAsia"/>
        </w:rPr>
        <w:t>css</w:t>
      </w:r>
      <w:proofErr w:type="spellEnd"/>
      <w:r w:rsidR="005F2BF5">
        <w:rPr>
          <w:rFonts w:hint="eastAsia"/>
        </w:rPr>
        <w:t xml:space="preserve">         (CSS </w:t>
      </w:r>
      <w:r w:rsidR="005F2BF5">
        <w:rPr>
          <w:rFonts w:hint="eastAsia"/>
        </w:rPr>
        <w:t>资源</w:t>
      </w:r>
      <w:r w:rsidR="005F2BF5">
        <w:rPr>
          <w:rFonts w:hint="eastAsia"/>
        </w:rPr>
        <w:t>)</w:t>
      </w:r>
    </w:p>
    <w:p w:rsidR="001F564D" w:rsidRDefault="001F564D" w:rsidP="00C454A7">
      <w:r>
        <w:rPr>
          <w:rFonts w:hint="eastAsia"/>
        </w:rPr>
        <w:tab/>
        <w:t xml:space="preserve">   |-- images</w:t>
      </w:r>
      <w:r w:rsidR="005F2BF5">
        <w:rPr>
          <w:rFonts w:hint="eastAsia"/>
        </w:rPr>
        <w:t xml:space="preserve">      (</w:t>
      </w:r>
      <w:r w:rsidR="005F2BF5">
        <w:rPr>
          <w:rFonts w:hint="eastAsia"/>
        </w:rPr>
        <w:t>图片资源</w:t>
      </w:r>
      <w:r w:rsidR="005F2BF5">
        <w:rPr>
          <w:rFonts w:hint="eastAsia"/>
        </w:rPr>
        <w:t>)</w:t>
      </w:r>
    </w:p>
    <w:p w:rsidR="00C454A7" w:rsidRDefault="00C454A7" w:rsidP="00C454A7">
      <w:r>
        <w:rPr>
          <w:rFonts w:hint="eastAsia"/>
        </w:rPr>
        <w:tab/>
        <w:t xml:space="preserve">   |-- favicon.ico</w:t>
      </w:r>
    </w:p>
    <w:p w:rsidR="00C454A7" w:rsidRDefault="00C454A7" w:rsidP="00C454A7">
      <w:r>
        <w:rPr>
          <w:rFonts w:hint="eastAsia"/>
        </w:rPr>
        <w:tab/>
        <w:t xml:space="preserve">   |-- robots.txt</w:t>
      </w:r>
    </w:p>
    <w:p w:rsidR="00C454A7" w:rsidRPr="00C454A7" w:rsidRDefault="00C454A7" w:rsidP="00C454A7">
      <w:pPr>
        <w:rPr>
          <w:sz w:val="20"/>
        </w:rPr>
      </w:pPr>
      <w:r>
        <w:rPr>
          <w:rFonts w:hint="eastAsia"/>
        </w:rPr>
        <w:tab/>
        <w:t xml:space="preserve">   </w:t>
      </w:r>
      <w:r w:rsidRPr="00C454A7">
        <w:rPr>
          <w:rFonts w:hint="eastAsia"/>
          <w:sz w:val="20"/>
        </w:rPr>
        <w:t xml:space="preserve">|-- </w:t>
      </w:r>
      <w:r w:rsidRPr="00C454A7">
        <w:rPr>
          <w:sz w:val="20"/>
        </w:rPr>
        <w:t>humans</w:t>
      </w:r>
      <w:r w:rsidRPr="00C454A7">
        <w:rPr>
          <w:rFonts w:hint="eastAsia"/>
          <w:sz w:val="20"/>
        </w:rPr>
        <w:t>.txt</w:t>
      </w:r>
    </w:p>
    <w:p w:rsidR="00C454A7" w:rsidRPr="00C454A7" w:rsidRDefault="00C454A7" w:rsidP="00C454A7">
      <w:pPr>
        <w:rPr>
          <w:sz w:val="20"/>
        </w:rPr>
      </w:pPr>
      <w:r w:rsidRPr="00C454A7">
        <w:rPr>
          <w:rFonts w:hint="eastAsia"/>
          <w:sz w:val="20"/>
        </w:rPr>
        <w:tab/>
        <w:t xml:space="preserve">   |-- </w:t>
      </w:r>
      <w:r w:rsidRPr="00C454A7">
        <w:rPr>
          <w:sz w:val="20"/>
        </w:rPr>
        <w:t>crossdomain</w:t>
      </w:r>
      <w:r w:rsidRPr="00C454A7">
        <w:rPr>
          <w:rFonts w:hint="eastAsia"/>
          <w:sz w:val="20"/>
        </w:rPr>
        <w:t>.xml</w:t>
      </w:r>
    </w:p>
    <w:p w:rsidR="00C454A7" w:rsidRDefault="00C454A7" w:rsidP="001F564D">
      <w:pPr>
        <w:rPr>
          <w:sz w:val="20"/>
        </w:rPr>
      </w:pPr>
      <w:r w:rsidRPr="00C454A7">
        <w:rPr>
          <w:rFonts w:hint="eastAsia"/>
          <w:sz w:val="20"/>
        </w:rPr>
        <w:t xml:space="preserve">       |-- </w:t>
      </w:r>
      <w:r w:rsidRPr="00C454A7">
        <w:rPr>
          <w:rFonts w:hint="eastAsia"/>
          <w:sz w:val="20"/>
        </w:rPr>
        <w:t>其他按照约定需要放在</w:t>
      </w:r>
      <w:r w:rsidRPr="00C454A7">
        <w:rPr>
          <w:rFonts w:hint="eastAsia"/>
          <w:sz w:val="20"/>
        </w:rPr>
        <w:t xml:space="preserve"> </w:t>
      </w:r>
      <w:r w:rsidRPr="00C454A7">
        <w:rPr>
          <w:rFonts w:hint="eastAsia"/>
          <w:sz w:val="20"/>
        </w:rPr>
        <w:t>根目录的文件</w:t>
      </w:r>
      <w:r>
        <w:rPr>
          <w:rFonts w:hint="eastAsia"/>
          <w:sz w:val="20"/>
        </w:rPr>
        <w:t xml:space="preserve"> </w:t>
      </w:r>
    </w:p>
    <w:p w:rsidR="00C454A7" w:rsidRDefault="00C454A7" w:rsidP="00C454A7">
      <w:pPr>
        <w:rPr>
          <w:sz w:val="20"/>
        </w:rPr>
      </w:pPr>
      <w:r w:rsidRPr="00C454A7">
        <w:rPr>
          <w:rFonts w:hint="eastAsia"/>
          <w:sz w:val="20"/>
        </w:rPr>
        <w:tab/>
        <w:t xml:space="preserve">   |-- WEB-INF</w:t>
      </w:r>
    </w:p>
    <w:p w:rsidR="00C454A7" w:rsidRPr="00C454A7" w:rsidRDefault="00C454A7" w:rsidP="00C454A7">
      <w:pPr>
        <w:rPr>
          <w:sz w:val="20"/>
        </w:rPr>
      </w:pPr>
      <w:r>
        <w:rPr>
          <w:rFonts w:hint="eastAsia"/>
          <w:sz w:val="20"/>
        </w:rPr>
        <w:tab/>
      </w:r>
      <w:r>
        <w:rPr>
          <w:rFonts w:hint="eastAsia"/>
          <w:sz w:val="20"/>
        </w:rPr>
        <w:tab/>
      </w:r>
      <w:r>
        <w:rPr>
          <w:rFonts w:hint="eastAsia"/>
          <w:sz w:val="20"/>
        </w:rPr>
        <w:tab/>
        <w:t>|-- web.xml</w:t>
      </w:r>
    </w:p>
    <w:p w:rsidR="00C454A7" w:rsidRDefault="00C454A7" w:rsidP="00C454A7">
      <w:pPr>
        <w:rPr>
          <w:sz w:val="20"/>
        </w:rPr>
      </w:pPr>
      <w:r w:rsidRPr="00C454A7">
        <w:rPr>
          <w:rFonts w:hint="eastAsia"/>
          <w:sz w:val="20"/>
        </w:rPr>
        <w:t xml:space="preserve">             </w:t>
      </w:r>
      <w:r>
        <w:rPr>
          <w:rFonts w:hint="eastAsia"/>
          <w:sz w:val="20"/>
        </w:rPr>
        <w:t>|-- tags          (</w:t>
      </w:r>
      <w:proofErr w:type="spellStart"/>
      <w:r>
        <w:rPr>
          <w:rFonts w:hint="eastAsia"/>
          <w:sz w:val="20"/>
        </w:rPr>
        <w:t>jsp</w:t>
      </w:r>
      <w:proofErr w:type="spellEnd"/>
      <w:r>
        <w:rPr>
          <w:rFonts w:hint="eastAsia"/>
          <w:sz w:val="20"/>
        </w:rPr>
        <w:t xml:space="preserve"> tag </w:t>
      </w:r>
      <w:r>
        <w:rPr>
          <w:rFonts w:hint="eastAsia"/>
          <w:sz w:val="20"/>
        </w:rPr>
        <w:t>文件</w:t>
      </w:r>
      <w:r>
        <w:rPr>
          <w:rFonts w:hint="eastAsia"/>
          <w:sz w:val="20"/>
        </w:rPr>
        <w:t>)</w:t>
      </w:r>
    </w:p>
    <w:p w:rsidR="00C454A7" w:rsidRDefault="00C454A7" w:rsidP="00C454A7">
      <w:pPr>
        <w:rPr>
          <w:sz w:val="20"/>
        </w:rPr>
      </w:pPr>
      <w:r>
        <w:rPr>
          <w:rFonts w:hint="eastAsia"/>
          <w:sz w:val="20"/>
        </w:rPr>
        <w:tab/>
      </w:r>
      <w:r>
        <w:rPr>
          <w:rFonts w:hint="eastAsia"/>
          <w:sz w:val="20"/>
        </w:rPr>
        <w:tab/>
      </w:r>
      <w:r>
        <w:rPr>
          <w:rFonts w:hint="eastAsia"/>
          <w:sz w:val="20"/>
        </w:rPr>
        <w:tab/>
        <w:t xml:space="preserve">|-- </w:t>
      </w:r>
      <w:proofErr w:type="spellStart"/>
      <w:r>
        <w:rPr>
          <w:rFonts w:hint="eastAsia"/>
          <w:sz w:val="20"/>
        </w:rPr>
        <w:t>tld</w:t>
      </w:r>
      <w:proofErr w:type="spellEnd"/>
      <w:r>
        <w:rPr>
          <w:rFonts w:hint="eastAsia"/>
          <w:sz w:val="20"/>
        </w:rPr>
        <w:t xml:space="preserve">            (</w:t>
      </w:r>
      <w:proofErr w:type="spellStart"/>
      <w:r>
        <w:rPr>
          <w:rFonts w:hint="eastAsia"/>
          <w:sz w:val="20"/>
        </w:rPr>
        <w:t>jsp</w:t>
      </w:r>
      <w:proofErr w:type="spellEnd"/>
      <w:r>
        <w:rPr>
          <w:rFonts w:hint="eastAsia"/>
          <w:sz w:val="20"/>
        </w:rPr>
        <w:t xml:space="preserve"> </w:t>
      </w:r>
      <w:r>
        <w:rPr>
          <w:rFonts w:hint="eastAsia"/>
          <w:sz w:val="20"/>
        </w:rPr>
        <w:t>标签定义文件</w:t>
      </w:r>
      <w:r>
        <w:rPr>
          <w:rFonts w:hint="eastAsia"/>
          <w:sz w:val="20"/>
        </w:rPr>
        <w:t>)</w:t>
      </w:r>
    </w:p>
    <w:p w:rsidR="00C454A7" w:rsidRDefault="00C454A7" w:rsidP="00C454A7">
      <w:pPr>
        <w:rPr>
          <w:sz w:val="20"/>
        </w:rPr>
      </w:pPr>
      <w:r>
        <w:rPr>
          <w:rFonts w:hint="eastAsia"/>
          <w:sz w:val="20"/>
        </w:rPr>
        <w:tab/>
      </w:r>
      <w:r>
        <w:rPr>
          <w:rFonts w:hint="eastAsia"/>
          <w:sz w:val="20"/>
        </w:rPr>
        <w:tab/>
      </w:r>
      <w:r>
        <w:rPr>
          <w:rFonts w:hint="eastAsia"/>
          <w:sz w:val="20"/>
        </w:rPr>
        <w:tab/>
        <w:t xml:space="preserve">|-- urlrewrite.xml  </w:t>
      </w:r>
    </w:p>
    <w:p w:rsidR="00C12FB2" w:rsidRDefault="00C454A7" w:rsidP="00C454A7">
      <w:pPr>
        <w:rPr>
          <w:sz w:val="20"/>
        </w:rPr>
      </w:pPr>
      <w:r>
        <w:rPr>
          <w:rFonts w:hint="eastAsia"/>
          <w:sz w:val="20"/>
        </w:rPr>
        <w:tab/>
      </w:r>
      <w:r>
        <w:rPr>
          <w:rFonts w:hint="eastAsia"/>
          <w:sz w:val="20"/>
        </w:rPr>
        <w:tab/>
      </w:r>
      <w:r>
        <w:rPr>
          <w:rFonts w:hint="eastAsia"/>
          <w:sz w:val="20"/>
        </w:rPr>
        <w:tab/>
        <w:t>|-- view          (</w:t>
      </w:r>
      <w:r>
        <w:rPr>
          <w:rFonts w:hint="eastAsia"/>
          <w:sz w:val="20"/>
        </w:rPr>
        <w:t>视图文件</w:t>
      </w:r>
      <w:r>
        <w:rPr>
          <w:rFonts w:hint="eastAsia"/>
          <w:sz w:val="20"/>
        </w:rPr>
        <w:t xml:space="preserve">, </w:t>
      </w:r>
      <w:proofErr w:type="spellStart"/>
      <w:r>
        <w:rPr>
          <w:rFonts w:hint="eastAsia"/>
          <w:sz w:val="20"/>
        </w:rPr>
        <w:t>jsp</w:t>
      </w:r>
      <w:proofErr w:type="spellEnd"/>
      <w:r>
        <w:rPr>
          <w:rFonts w:hint="eastAsia"/>
          <w:sz w:val="20"/>
        </w:rPr>
        <w:t xml:space="preserve">, </w:t>
      </w:r>
      <w:proofErr w:type="spellStart"/>
      <w:r>
        <w:rPr>
          <w:rFonts w:hint="eastAsia"/>
          <w:sz w:val="20"/>
        </w:rPr>
        <w:t>freekmarker</w:t>
      </w:r>
      <w:proofErr w:type="spellEnd"/>
      <w:r>
        <w:rPr>
          <w:rFonts w:hint="eastAsia"/>
          <w:sz w:val="20"/>
        </w:rPr>
        <w:t>, .....)</w:t>
      </w:r>
    </w:p>
    <w:p w:rsidR="00775075" w:rsidRPr="00F50A81" w:rsidRDefault="00775075" w:rsidP="00F50A81">
      <w:pPr>
        <w:pStyle w:val="4"/>
        <w:rPr>
          <w:rFonts w:ascii="宋体" w:eastAsia="宋体" w:hAnsi="宋体"/>
          <w:sz w:val="20"/>
        </w:rPr>
      </w:pPr>
      <w:r w:rsidRPr="00F50A81">
        <w:rPr>
          <w:rFonts w:ascii="宋体" w:eastAsia="宋体" w:hAnsi="宋体" w:hint="eastAsia"/>
          <w:sz w:val="20"/>
        </w:rPr>
        <w:t>10.5</w:t>
      </w:r>
      <w:r w:rsidRPr="00F50A81">
        <w:rPr>
          <w:rFonts w:ascii="宋体" w:eastAsia="宋体" w:hAnsi="宋体" w:hint="eastAsia"/>
          <w:sz w:val="20"/>
        </w:rPr>
        <w:tab/>
      </w:r>
      <w:r w:rsidR="00447606">
        <w:rPr>
          <w:rFonts w:ascii="宋体" w:eastAsia="宋体" w:hAnsi="宋体" w:hint="eastAsia"/>
          <w:sz w:val="20"/>
        </w:rPr>
        <w:t>驼峰式命名补充说明</w:t>
      </w:r>
    </w:p>
    <w:p w:rsidR="00074900" w:rsidRPr="0057466B" w:rsidRDefault="00074900" w:rsidP="001C75FC">
      <w:pPr>
        <w:rPr>
          <w:color w:val="FF0000"/>
          <w:sz w:val="20"/>
        </w:rPr>
      </w:pPr>
      <w:r>
        <w:rPr>
          <w:rFonts w:hint="eastAsia"/>
          <w:sz w:val="20"/>
        </w:rPr>
        <w:tab/>
      </w:r>
      <w:r w:rsidR="001C75FC">
        <w:rPr>
          <w:rFonts w:hint="eastAsia"/>
          <w:sz w:val="20"/>
        </w:rPr>
        <w:t>对于驼峰命名方式（包括首字母大写的大驼峰和首字母小写的驼峰）中</w:t>
      </w:r>
      <w:r w:rsidR="001C75FC">
        <w:rPr>
          <w:rFonts w:hint="eastAsia"/>
          <w:color w:val="FF0000"/>
          <w:sz w:val="20"/>
        </w:rPr>
        <w:t>，</w:t>
      </w:r>
      <w:r w:rsidRPr="001C75FC">
        <w:rPr>
          <w:rFonts w:hint="eastAsia"/>
          <w:sz w:val="20"/>
        </w:rPr>
        <w:t>对于缩略</w:t>
      </w:r>
      <w:proofErr w:type="gramStart"/>
      <w:r w:rsidRPr="001C75FC">
        <w:rPr>
          <w:rFonts w:hint="eastAsia"/>
          <w:sz w:val="20"/>
        </w:rPr>
        <w:t>词认为</w:t>
      </w:r>
      <w:proofErr w:type="gramEnd"/>
      <w:r w:rsidRPr="001C75FC">
        <w:rPr>
          <w:rFonts w:hint="eastAsia"/>
          <w:sz w:val="20"/>
        </w:rPr>
        <w:t>是普通单词，使用驼峰写法</w:t>
      </w:r>
    </w:p>
    <w:p w:rsidR="00074900" w:rsidRPr="0057466B" w:rsidRDefault="00074900" w:rsidP="00C454A7">
      <w:pPr>
        <w:rPr>
          <w:color w:val="FF0000"/>
          <w:sz w:val="20"/>
        </w:rPr>
      </w:pPr>
      <w:r w:rsidRPr="0057466B">
        <w:rPr>
          <w:rFonts w:hint="eastAsia"/>
          <w:color w:val="FF0000"/>
          <w:sz w:val="20"/>
        </w:rPr>
        <w:tab/>
      </w:r>
      <w:proofErr w:type="spellStart"/>
      <w:proofErr w:type="gramStart"/>
      <w:r w:rsidRPr="0057466B">
        <w:rPr>
          <w:rFonts w:hint="eastAsia"/>
          <w:color w:val="FF0000"/>
          <w:sz w:val="20"/>
        </w:rPr>
        <w:t>eg</w:t>
      </w:r>
      <w:proofErr w:type="spellEnd"/>
      <w:proofErr w:type="gramEnd"/>
      <w:r w:rsidRPr="0057466B">
        <w:rPr>
          <w:rFonts w:hint="eastAsia"/>
          <w:color w:val="FF0000"/>
          <w:sz w:val="20"/>
        </w:rPr>
        <w:t xml:space="preserve">: </w:t>
      </w:r>
    </w:p>
    <w:p w:rsidR="00074900" w:rsidRPr="0057466B" w:rsidRDefault="00074900" w:rsidP="00C454A7">
      <w:pPr>
        <w:rPr>
          <w:color w:val="FF0000"/>
          <w:sz w:val="20"/>
        </w:rPr>
      </w:pPr>
      <w:r w:rsidRPr="0057466B">
        <w:rPr>
          <w:rFonts w:hint="eastAsia"/>
          <w:color w:val="FF0000"/>
          <w:sz w:val="20"/>
        </w:rPr>
        <w:tab/>
      </w:r>
      <w:r w:rsidRPr="0057466B">
        <w:rPr>
          <w:rFonts w:hint="eastAsia"/>
          <w:color w:val="FF0000"/>
          <w:sz w:val="20"/>
        </w:rPr>
        <w:tab/>
      </w:r>
      <w:proofErr w:type="spellStart"/>
      <w:r w:rsidRPr="0057466B">
        <w:rPr>
          <w:rFonts w:hint="eastAsia"/>
          <w:color w:val="FF0000"/>
          <w:sz w:val="20"/>
        </w:rPr>
        <w:t>HTTPRequest</w:t>
      </w:r>
      <w:proofErr w:type="spellEnd"/>
      <w:r w:rsidRPr="0057466B">
        <w:rPr>
          <w:rFonts w:hint="eastAsia"/>
          <w:color w:val="FF0000"/>
          <w:sz w:val="20"/>
        </w:rPr>
        <w:t>写作</w:t>
      </w:r>
      <w:r w:rsidRPr="0057466B">
        <w:rPr>
          <w:rFonts w:hint="eastAsia"/>
          <w:color w:val="FF0000"/>
          <w:sz w:val="20"/>
        </w:rPr>
        <w:t xml:space="preserve"> </w:t>
      </w:r>
      <w:proofErr w:type="spellStart"/>
      <w:r w:rsidRPr="0057466B">
        <w:rPr>
          <w:rFonts w:hint="eastAsia"/>
          <w:color w:val="FF0000"/>
          <w:sz w:val="20"/>
        </w:rPr>
        <w:t>HttpRequest</w:t>
      </w:r>
      <w:proofErr w:type="spellEnd"/>
    </w:p>
    <w:p w:rsidR="00074900" w:rsidRPr="0057466B" w:rsidRDefault="00074900" w:rsidP="00C454A7">
      <w:pPr>
        <w:rPr>
          <w:color w:val="FF0000"/>
          <w:sz w:val="20"/>
        </w:rPr>
      </w:pPr>
      <w:r w:rsidRPr="0057466B">
        <w:rPr>
          <w:rFonts w:hint="eastAsia"/>
          <w:color w:val="FF0000"/>
          <w:sz w:val="20"/>
        </w:rPr>
        <w:tab/>
      </w:r>
      <w:r w:rsidRPr="0057466B">
        <w:rPr>
          <w:rFonts w:hint="eastAsia"/>
          <w:color w:val="FF0000"/>
          <w:sz w:val="20"/>
        </w:rPr>
        <w:tab/>
        <w:t xml:space="preserve">ID   </w:t>
      </w:r>
      <w:r w:rsidRPr="0057466B">
        <w:rPr>
          <w:rFonts w:hint="eastAsia"/>
          <w:color w:val="FF0000"/>
          <w:sz w:val="20"/>
        </w:rPr>
        <w:t>写作</w:t>
      </w:r>
      <w:r w:rsidRPr="0057466B">
        <w:rPr>
          <w:rFonts w:hint="eastAsia"/>
          <w:color w:val="FF0000"/>
          <w:sz w:val="20"/>
        </w:rPr>
        <w:t xml:space="preserve"> Id</w:t>
      </w:r>
    </w:p>
    <w:p w:rsidR="00074900" w:rsidRDefault="00074900" w:rsidP="00C454A7">
      <w:pPr>
        <w:rPr>
          <w:color w:val="FF0000"/>
          <w:sz w:val="20"/>
        </w:rPr>
      </w:pPr>
      <w:r w:rsidRPr="0057466B">
        <w:rPr>
          <w:rFonts w:hint="eastAsia"/>
          <w:color w:val="FF0000"/>
          <w:sz w:val="20"/>
        </w:rPr>
        <w:tab/>
      </w:r>
      <w:r w:rsidRPr="0057466B">
        <w:rPr>
          <w:rFonts w:hint="eastAsia"/>
          <w:color w:val="FF0000"/>
          <w:sz w:val="20"/>
        </w:rPr>
        <w:tab/>
        <w:t xml:space="preserve">DAO </w:t>
      </w:r>
      <w:r w:rsidRPr="0057466B">
        <w:rPr>
          <w:rFonts w:hint="eastAsia"/>
          <w:color w:val="FF0000"/>
          <w:sz w:val="20"/>
        </w:rPr>
        <w:t>写作</w:t>
      </w:r>
      <w:r w:rsidRPr="0057466B">
        <w:rPr>
          <w:rFonts w:hint="eastAsia"/>
          <w:color w:val="FF0000"/>
          <w:sz w:val="20"/>
        </w:rPr>
        <w:t xml:space="preserve"> Dao</w:t>
      </w:r>
    </w:p>
    <w:p w:rsidR="00617C95" w:rsidRDefault="00617C95" w:rsidP="00617C95">
      <w:pPr>
        <w:pStyle w:val="4"/>
        <w:rPr>
          <w:rFonts w:ascii="宋体" w:eastAsia="宋体" w:hAnsi="宋体"/>
          <w:sz w:val="20"/>
        </w:rPr>
      </w:pPr>
      <w:r w:rsidRPr="00617C95">
        <w:rPr>
          <w:rFonts w:ascii="宋体" w:eastAsia="宋体" w:hAnsi="宋体" w:hint="eastAsia"/>
          <w:sz w:val="20"/>
        </w:rPr>
        <w:t>10.6 接口定义说明</w:t>
      </w:r>
    </w:p>
    <w:p w:rsidR="00617C95" w:rsidRPr="00617C95" w:rsidRDefault="00617C95" w:rsidP="00617C95">
      <w:pPr>
        <w:rPr>
          <w:rFonts w:ascii="宋体" w:hAnsi="宋体"/>
          <w:sz w:val="20"/>
        </w:rPr>
      </w:pPr>
      <w:r w:rsidRPr="00617C95">
        <w:rPr>
          <w:rFonts w:ascii="宋体" w:hAnsi="宋体" w:hint="eastAsia"/>
          <w:sz w:val="20"/>
        </w:rPr>
        <w:tab/>
        <w:t>接口中所有定义的常量均省略 public static final 关键字</w:t>
      </w:r>
    </w:p>
    <w:p w:rsidR="00617C95" w:rsidRDefault="00617C95" w:rsidP="00617C95">
      <w:pPr>
        <w:rPr>
          <w:rFonts w:ascii="宋体" w:hAnsi="宋体"/>
          <w:sz w:val="20"/>
        </w:rPr>
      </w:pPr>
      <w:r w:rsidRPr="00617C95">
        <w:rPr>
          <w:rFonts w:ascii="宋体" w:hAnsi="宋体" w:hint="eastAsia"/>
          <w:sz w:val="20"/>
        </w:rPr>
        <w:tab/>
        <w:t>接口中所有定义的方法均省略 public abstract 关键字</w:t>
      </w:r>
    </w:p>
    <w:p w:rsidR="00617C95" w:rsidRDefault="00617C95" w:rsidP="0017105B">
      <w:pPr>
        <w:pStyle w:val="HTML"/>
        <w:shd w:val="clear" w:color="auto" w:fill="FFFFFF"/>
        <w:ind w:leftChars="200" w:left="420"/>
        <w:rPr>
          <w:color w:val="000000"/>
          <w:sz w:val="18"/>
          <w:szCs w:val="18"/>
        </w:rPr>
      </w:pPr>
      <w:r>
        <w:rPr>
          <w:rFonts w:hint="eastAsia"/>
          <w:b/>
          <w:bCs/>
          <w:color w:val="000080"/>
          <w:sz w:val="18"/>
          <w:szCs w:val="18"/>
        </w:rPr>
        <w:t xml:space="preserve">public interface </w:t>
      </w:r>
      <w:proofErr w:type="spellStart"/>
      <w:r>
        <w:rPr>
          <w:rFonts w:hint="eastAsia"/>
          <w:color w:val="000000"/>
          <w:sz w:val="18"/>
          <w:szCs w:val="18"/>
        </w:rPr>
        <w:t>CrudDao</w:t>
      </w:r>
      <w:proofErr w:type="spellEnd"/>
      <w:r>
        <w:rPr>
          <w:rFonts w:hint="eastAsia"/>
          <w:color w:val="000000"/>
          <w:sz w:val="18"/>
          <w:szCs w:val="18"/>
        </w:rPr>
        <w:t>&lt;</w:t>
      </w:r>
      <w:r>
        <w:rPr>
          <w:rFonts w:hint="eastAsia"/>
          <w:color w:val="20999D"/>
          <w:sz w:val="18"/>
          <w:szCs w:val="18"/>
        </w:rPr>
        <w:t>E</w:t>
      </w:r>
      <w:r>
        <w:rPr>
          <w:rFonts w:hint="eastAsia"/>
          <w:color w:val="000000"/>
          <w:sz w:val="18"/>
          <w:szCs w:val="18"/>
        </w:rPr>
        <w:t xml:space="preserve">, </w:t>
      </w:r>
      <w:r>
        <w:rPr>
          <w:rFonts w:hint="eastAsia"/>
          <w:color w:val="20999D"/>
          <w:sz w:val="18"/>
          <w:szCs w:val="18"/>
        </w:rPr>
        <w:t xml:space="preserve">ID </w:t>
      </w:r>
      <w:r>
        <w:rPr>
          <w:rFonts w:hint="eastAsia"/>
          <w:b/>
          <w:bCs/>
          <w:color w:val="000080"/>
          <w:sz w:val="18"/>
          <w:szCs w:val="18"/>
        </w:rPr>
        <w:t xml:space="preserve">extends </w:t>
      </w:r>
      <w:r>
        <w:rPr>
          <w:rFonts w:hint="eastAsia"/>
          <w:color w:val="000000"/>
          <w:sz w:val="18"/>
          <w:szCs w:val="18"/>
        </w:rPr>
        <w:t>Serializable&gt; {</w:t>
      </w:r>
      <w:r>
        <w:rPr>
          <w:rFonts w:hint="eastAsia"/>
          <w:color w:val="000000"/>
          <w:sz w:val="18"/>
          <w:szCs w:val="18"/>
        </w:rPr>
        <w:br/>
        <w:t xml:space="preserve">    String </w:t>
      </w:r>
      <w:r>
        <w:rPr>
          <w:rFonts w:hint="eastAsia"/>
          <w:b/>
          <w:bCs/>
          <w:i/>
          <w:iCs/>
          <w:color w:val="660E7A"/>
          <w:sz w:val="18"/>
          <w:szCs w:val="18"/>
        </w:rPr>
        <w:t xml:space="preserve">OFFSET_PROP </w:t>
      </w:r>
      <w:r>
        <w:rPr>
          <w:rFonts w:hint="eastAsia"/>
          <w:color w:val="000000"/>
          <w:sz w:val="18"/>
          <w:szCs w:val="18"/>
        </w:rPr>
        <w:t xml:space="preserve">= </w:t>
      </w:r>
      <w:r>
        <w:rPr>
          <w:rFonts w:hint="eastAsia"/>
          <w:b/>
          <w:bCs/>
          <w:color w:val="008000"/>
          <w:sz w:val="18"/>
          <w:szCs w:val="18"/>
        </w:rPr>
        <w:t>"_offset"</w:t>
      </w:r>
      <w:r>
        <w:rPr>
          <w:rFonts w:hint="eastAsia"/>
          <w:color w:val="000000"/>
          <w:sz w:val="18"/>
          <w:szCs w:val="18"/>
        </w:rPr>
        <w:t>;</w:t>
      </w:r>
      <w:r>
        <w:rPr>
          <w:rFonts w:hint="eastAsia"/>
          <w:color w:val="000000"/>
          <w:sz w:val="18"/>
          <w:szCs w:val="18"/>
        </w:rPr>
        <w:br/>
        <w:t xml:space="preserve">    String </w:t>
      </w:r>
      <w:r>
        <w:rPr>
          <w:rFonts w:hint="eastAsia"/>
          <w:b/>
          <w:bCs/>
          <w:i/>
          <w:iCs/>
          <w:color w:val="660E7A"/>
          <w:sz w:val="18"/>
          <w:szCs w:val="18"/>
        </w:rPr>
        <w:t xml:space="preserve">MAX_RESULTS_PROP </w:t>
      </w:r>
      <w:r>
        <w:rPr>
          <w:rFonts w:hint="eastAsia"/>
          <w:color w:val="000000"/>
          <w:sz w:val="18"/>
          <w:szCs w:val="18"/>
        </w:rPr>
        <w:t xml:space="preserve">= </w:t>
      </w:r>
      <w:r>
        <w:rPr>
          <w:rFonts w:hint="eastAsia"/>
          <w:b/>
          <w:bCs/>
          <w:color w:val="008000"/>
          <w:sz w:val="18"/>
          <w:szCs w:val="18"/>
        </w:rPr>
        <w:t>"_</w:t>
      </w:r>
      <w:proofErr w:type="spellStart"/>
      <w:r>
        <w:rPr>
          <w:rFonts w:hint="eastAsia"/>
          <w:b/>
          <w:bCs/>
          <w:color w:val="008000"/>
          <w:sz w:val="18"/>
          <w:szCs w:val="18"/>
        </w:rPr>
        <w:t>maxResults</w:t>
      </w:r>
      <w:proofErr w:type="spellEnd"/>
      <w:r>
        <w:rPr>
          <w:rFonts w:hint="eastAsia"/>
          <w:b/>
          <w:bCs/>
          <w:color w:val="008000"/>
          <w:sz w:val="18"/>
          <w:szCs w:val="18"/>
        </w:rPr>
        <w:t>"</w:t>
      </w:r>
      <w:r>
        <w:rPr>
          <w:rFonts w:hint="eastAsia"/>
          <w:color w:val="000000"/>
          <w:sz w:val="18"/>
          <w:szCs w:val="18"/>
        </w:rPr>
        <w:t>;</w:t>
      </w:r>
      <w:r>
        <w:rPr>
          <w:rFonts w:hint="eastAsia"/>
          <w:color w:val="000000"/>
          <w:sz w:val="18"/>
          <w:szCs w:val="18"/>
        </w:rPr>
        <w:br/>
        <w:t xml:space="preserve">    String </w:t>
      </w:r>
      <w:r>
        <w:rPr>
          <w:rFonts w:hint="eastAsia"/>
          <w:b/>
          <w:bCs/>
          <w:i/>
          <w:iCs/>
          <w:color w:val="660E7A"/>
          <w:sz w:val="18"/>
          <w:szCs w:val="18"/>
        </w:rPr>
        <w:t xml:space="preserve">FILTERS_PROP </w:t>
      </w:r>
      <w:r>
        <w:rPr>
          <w:rFonts w:hint="eastAsia"/>
          <w:color w:val="000000"/>
          <w:sz w:val="18"/>
          <w:szCs w:val="18"/>
        </w:rPr>
        <w:t xml:space="preserve">= </w:t>
      </w:r>
      <w:r>
        <w:rPr>
          <w:rFonts w:hint="eastAsia"/>
          <w:b/>
          <w:bCs/>
          <w:color w:val="008000"/>
          <w:sz w:val="18"/>
          <w:szCs w:val="18"/>
        </w:rPr>
        <w:t>"_filters"</w:t>
      </w:r>
      <w:r>
        <w:rPr>
          <w:rFonts w:hint="eastAsia"/>
          <w:color w:val="000000"/>
          <w:sz w:val="18"/>
          <w:szCs w:val="18"/>
        </w:rPr>
        <w:t>;</w:t>
      </w:r>
      <w:r>
        <w:rPr>
          <w:rFonts w:hint="eastAsia"/>
          <w:color w:val="000000"/>
          <w:sz w:val="18"/>
          <w:szCs w:val="18"/>
        </w:rPr>
        <w:br/>
        <w:t xml:space="preserve">    String </w:t>
      </w:r>
      <w:r>
        <w:rPr>
          <w:rFonts w:hint="eastAsia"/>
          <w:b/>
          <w:bCs/>
          <w:i/>
          <w:iCs/>
          <w:color w:val="660E7A"/>
          <w:sz w:val="18"/>
          <w:szCs w:val="18"/>
        </w:rPr>
        <w:t xml:space="preserve">SORT_PROP </w:t>
      </w:r>
      <w:r>
        <w:rPr>
          <w:rFonts w:hint="eastAsia"/>
          <w:color w:val="000000"/>
          <w:sz w:val="18"/>
          <w:szCs w:val="18"/>
        </w:rPr>
        <w:t xml:space="preserve">= </w:t>
      </w:r>
      <w:r>
        <w:rPr>
          <w:rFonts w:hint="eastAsia"/>
          <w:b/>
          <w:bCs/>
          <w:color w:val="008000"/>
          <w:sz w:val="18"/>
          <w:szCs w:val="18"/>
        </w:rPr>
        <w:t>"_sort"</w:t>
      </w:r>
      <w:r>
        <w:rPr>
          <w:rFonts w:hint="eastAsia"/>
          <w:color w:val="000000"/>
          <w:sz w:val="18"/>
          <w:szCs w:val="18"/>
        </w:rPr>
        <w:t>;</w:t>
      </w:r>
      <w:r>
        <w:rPr>
          <w:rFonts w:hint="eastAsia"/>
          <w:color w:val="000000"/>
          <w:sz w:val="18"/>
          <w:szCs w:val="18"/>
        </w:rPr>
        <w:br/>
      </w:r>
      <w:r>
        <w:rPr>
          <w:rFonts w:hint="eastAsia"/>
          <w:color w:val="000000"/>
          <w:sz w:val="18"/>
          <w:szCs w:val="18"/>
        </w:rPr>
        <w:br/>
        <w:t xml:space="preserve">    </w:t>
      </w:r>
      <w:r>
        <w:rPr>
          <w:rFonts w:hint="eastAsia"/>
          <w:i/>
          <w:iCs/>
          <w:color w:val="808080"/>
          <w:sz w:val="18"/>
          <w:szCs w:val="18"/>
        </w:rPr>
        <w:t>/**</w:t>
      </w:r>
      <w:r>
        <w:rPr>
          <w:rFonts w:hint="eastAsia"/>
          <w:i/>
          <w:iCs/>
          <w:color w:val="808080"/>
          <w:sz w:val="18"/>
          <w:szCs w:val="18"/>
        </w:rPr>
        <w:br/>
        <w:t xml:space="preserve">     * 删除给定对象</w:t>
      </w:r>
      <w:r>
        <w:rPr>
          <w:rFonts w:hint="eastAsia"/>
          <w:i/>
          <w:iCs/>
          <w:color w:val="808080"/>
          <w:sz w:val="18"/>
          <w:szCs w:val="18"/>
        </w:rPr>
        <w:br/>
        <w:t xml:space="preserve">     * 删除前建议先判断是否存在, 给出合理提示(是否存在), 而不应该由数据库来决定删除</w:t>
      </w:r>
      <w:r>
        <w:rPr>
          <w:rFonts w:hint="eastAsia"/>
          <w:i/>
          <w:iCs/>
          <w:color w:val="808080"/>
          <w:sz w:val="18"/>
          <w:szCs w:val="18"/>
        </w:rPr>
        <w:br/>
        <w:t xml:space="preserve">     * 因此这里使用被删除对象作为参数来简单限制, 但是删除时只会使用 id</w:t>
      </w:r>
      <w:r>
        <w:rPr>
          <w:rFonts w:hint="eastAsia"/>
          <w:i/>
          <w:iCs/>
          <w:color w:val="808080"/>
          <w:sz w:val="18"/>
          <w:szCs w:val="18"/>
        </w:rPr>
        <w:br/>
        <w:t xml:space="preserve">     *</w:t>
      </w:r>
      <w:r>
        <w:rPr>
          <w:rFonts w:hint="eastAsia"/>
          <w:i/>
          <w:iCs/>
          <w:color w:val="808080"/>
          <w:sz w:val="18"/>
          <w:szCs w:val="18"/>
        </w:rPr>
        <w:br/>
        <w:t xml:space="preserve">     * </w:t>
      </w:r>
      <w:r>
        <w:rPr>
          <w:rFonts w:hint="eastAsia"/>
          <w:b/>
          <w:bCs/>
          <w:i/>
          <w:iCs/>
          <w:color w:val="808080"/>
          <w:sz w:val="18"/>
          <w:szCs w:val="18"/>
        </w:rPr>
        <w:t>@</w:t>
      </w:r>
      <w:proofErr w:type="spellStart"/>
      <w:r>
        <w:rPr>
          <w:rFonts w:hint="eastAsia"/>
          <w:b/>
          <w:bCs/>
          <w:i/>
          <w:iCs/>
          <w:color w:val="808080"/>
          <w:sz w:val="18"/>
          <w:szCs w:val="18"/>
        </w:rPr>
        <w:t>param</w:t>
      </w:r>
      <w:proofErr w:type="spellEnd"/>
      <w:r>
        <w:rPr>
          <w:rFonts w:hint="eastAsia"/>
          <w:b/>
          <w:bCs/>
          <w:i/>
          <w:iCs/>
          <w:color w:val="808080"/>
          <w:sz w:val="18"/>
          <w:szCs w:val="18"/>
        </w:rPr>
        <w:t xml:space="preserve"> </w:t>
      </w:r>
      <w:r>
        <w:rPr>
          <w:rFonts w:hint="eastAsia"/>
          <w:b/>
          <w:bCs/>
          <w:i/>
          <w:iCs/>
          <w:color w:val="3D3D3D"/>
          <w:sz w:val="18"/>
          <w:szCs w:val="18"/>
        </w:rPr>
        <w:t>e</w:t>
      </w:r>
      <w:r>
        <w:rPr>
          <w:rFonts w:hint="eastAsia"/>
          <w:b/>
          <w:bCs/>
          <w:i/>
          <w:iCs/>
          <w:color w:val="3D3D3D"/>
          <w:sz w:val="18"/>
          <w:szCs w:val="18"/>
        </w:rPr>
        <w:br/>
        <w:t xml:space="preserve">     </w:t>
      </w:r>
      <w:r>
        <w:rPr>
          <w:rFonts w:hint="eastAsia"/>
          <w:i/>
          <w:iCs/>
          <w:color w:val="808080"/>
          <w:sz w:val="18"/>
          <w:szCs w:val="18"/>
        </w:rPr>
        <w:t>*/</w:t>
      </w:r>
      <w:r>
        <w:rPr>
          <w:rFonts w:hint="eastAsia"/>
          <w:i/>
          <w:iCs/>
          <w:color w:val="808080"/>
          <w:sz w:val="18"/>
          <w:szCs w:val="18"/>
        </w:rPr>
        <w:br/>
        <w:t xml:space="preserve">    </w:t>
      </w:r>
      <w:r>
        <w:rPr>
          <w:rFonts w:hint="eastAsia"/>
          <w:b/>
          <w:bCs/>
          <w:color w:val="000080"/>
          <w:sz w:val="18"/>
          <w:szCs w:val="18"/>
        </w:rPr>
        <w:t xml:space="preserve">void </w:t>
      </w:r>
      <w:r>
        <w:rPr>
          <w:rFonts w:hint="eastAsia"/>
          <w:color w:val="000000"/>
          <w:sz w:val="18"/>
          <w:szCs w:val="18"/>
        </w:rPr>
        <w:t>delete(</w:t>
      </w:r>
      <w:r>
        <w:rPr>
          <w:rFonts w:hint="eastAsia"/>
          <w:color w:val="20999D"/>
          <w:sz w:val="18"/>
          <w:szCs w:val="18"/>
        </w:rPr>
        <w:t xml:space="preserve">E </w:t>
      </w:r>
      <w:r>
        <w:rPr>
          <w:rFonts w:hint="eastAsia"/>
          <w:color w:val="000000"/>
          <w:sz w:val="18"/>
          <w:szCs w:val="18"/>
        </w:rPr>
        <w:t>e);</w:t>
      </w:r>
    </w:p>
    <w:p w:rsidR="00617C95" w:rsidRDefault="00617C95" w:rsidP="0017105B">
      <w:pPr>
        <w:ind w:leftChars="200" w:left="420"/>
        <w:rPr>
          <w:rFonts w:ascii="宋体" w:hAnsi="宋体"/>
          <w:sz w:val="20"/>
        </w:rPr>
      </w:pPr>
      <w:r>
        <w:rPr>
          <w:rFonts w:ascii="宋体" w:hAnsi="宋体" w:hint="eastAsia"/>
          <w:sz w:val="20"/>
        </w:rPr>
        <w:t>}</w:t>
      </w:r>
    </w:p>
    <w:p w:rsidR="00817146" w:rsidRDefault="00817146" w:rsidP="00817146">
      <w:pPr>
        <w:pStyle w:val="4"/>
        <w:rPr>
          <w:rFonts w:ascii="宋体" w:eastAsia="宋体" w:hAnsi="宋体"/>
          <w:sz w:val="20"/>
        </w:rPr>
      </w:pPr>
      <w:r>
        <w:rPr>
          <w:rFonts w:ascii="宋体" w:eastAsia="宋体" w:hAnsi="宋体" w:hint="eastAsia"/>
          <w:sz w:val="20"/>
        </w:rPr>
        <w:t>10.7</w:t>
      </w:r>
      <w:r w:rsidRPr="00617C95">
        <w:rPr>
          <w:rFonts w:ascii="宋体" w:eastAsia="宋体" w:hAnsi="宋体" w:hint="eastAsia"/>
          <w:sz w:val="20"/>
        </w:rPr>
        <w:t xml:space="preserve"> </w:t>
      </w:r>
      <w:r>
        <w:rPr>
          <w:rFonts w:ascii="宋体" w:eastAsia="宋体" w:hAnsi="宋体" w:hint="eastAsia"/>
          <w:sz w:val="20"/>
        </w:rPr>
        <w:t>方法名前缀后缀要有意义</w:t>
      </w:r>
    </w:p>
    <w:p w:rsidR="00817146" w:rsidRDefault="00817146" w:rsidP="00817146">
      <w:pPr>
        <w:pStyle w:val="ae"/>
        <w:shd w:val="clear" w:color="auto" w:fill="FFFFFF"/>
        <w:spacing w:before="75" w:beforeAutospacing="0" w:after="75" w:afterAutospacing="0" w:line="315" w:lineRule="atLeast"/>
        <w:rPr>
          <w:rFonts w:ascii="微软雅黑" w:eastAsia="微软雅黑" w:hAnsi="微软雅黑"/>
          <w:color w:val="000000"/>
          <w:sz w:val="21"/>
          <w:szCs w:val="21"/>
        </w:rPr>
      </w:pPr>
      <w:r>
        <w:rPr>
          <w:rFonts w:ascii="微软雅黑" w:eastAsia="微软雅黑" w:hAnsi="微软雅黑" w:hint="eastAsia"/>
          <w:color w:val="000000"/>
          <w:sz w:val="20"/>
          <w:szCs w:val="20"/>
        </w:rPr>
        <w:t>       </w:t>
      </w:r>
      <w:r>
        <w:rPr>
          <w:rFonts w:hint="eastAsia"/>
          <w:color w:val="FF0000"/>
          <w:sz w:val="20"/>
          <w:szCs w:val="20"/>
          <w:shd w:val="clear" w:color="auto" w:fill="D9D9D9"/>
        </w:rPr>
        <w:t>方法名前缀：</w:t>
      </w:r>
    </w:p>
    <w:p w:rsidR="00817146" w:rsidRDefault="00817146" w:rsidP="00817146">
      <w:pPr>
        <w:pStyle w:val="ae"/>
        <w:shd w:val="clear" w:color="auto" w:fill="FFFFFF"/>
        <w:spacing w:before="75" w:beforeAutospacing="0" w:after="75" w:afterAutospacing="0" w:line="315" w:lineRule="atLeast"/>
        <w:ind w:firstLine="420"/>
        <w:rPr>
          <w:rFonts w:ascii="微软雅黑" w:eastAsia="微软雅黑" w:hAnsi="微软雅黑"/>
          <w:color w:val="000000"/>
          <w:sz w:val="21"/>
          <w:szCs w:val="21"/>
        </w:rPr>
      </w:pPr>
      <w:r>
        <w:rPr>
          <w:rFonts w:hint="eastAsia"/>
          <w:color w:val="FF0000"/>
          <w:sz w:val="20"/>
          <w:szCs w:val="20"/>
          <w:shd w:val="clear" w:color="auto" w:fill="D9D9D9"/>
        </w:rPr>
        <w:t xml:space="preserve">- </w:t>
      </w:r>
      <w:proofErr w:type="spellStart"/>
      <w:r>
        <w:rPr>
          <w:rFonts w:hint="eastAsia"/>
          <w:color w:val="FF0000"/>
          <w:sz w:val="20"/>
          <w:szCs w:val="20"/>
          <w:shd w:val="clear" w:color="auto" w:fill="D9D9D9"/>
        </w:rPr>
        <w:t>init</w:t>
      </w:r>
      <w:proofErr w:type="spellEnd"/>
      <w:r>
        <w:rPr>
          <w:rFonts w:hint="eastAsia"/>
          <w:color w:val="FF0000"/>
          <w:sz w:val="20"/>
          <w:szCs w:val="20"/>
          <w:shd w:val="clear" w:color="auto" w:fill="D9D9D9"/>
        </w:rPr>
        <w:t>或则initialize </w:t>
      </w:r>
      <w:r>
        <w:rPr>
          <w:rStyle w:val="apple-converted-space"/>
          <w:rFonts w:hint="eastAsia"/>
          <w:color w:val="FF0000"/>
          <w:sz w:val="20"/>
          <w:szCs w:val="20"/>
          <w:shd w:val="clear" w:color="auto" w:fill="D9D9D9"/>
        </w:rPr>
        <w:t> </w:t>
      </w:r>
      <w:r>
        <w:rPr>
          <w:rFonts w:hint="eastAsia"/>
          <w:color w:val="FF0000"/>
          <w:sz w:val="20"/>
          <w:szCs w:val="20"/>
          <w:shd w:val="clear" w:color="auto" w:fill="D9D9D9"/>
        </w:rPr>
        <w:t> 初始化，暗示会做些诸如获取资源等特殊动作  </w:t>
      </w:r>
      <w:r>
        <w:rPr>
          <w:rStyle w:val="apple-converted-space"/>
          <w:rFonts w:hint="eastAsia"/>
          <w:color w:val="FF0000"/>
          <w:sz w:val="20"/>
          <w:szCs w:val="20"/>
          <w:shd w:val="clear" w:color="auto" w:fill="D9D9D9"/>
        </w:rPr>
        <w:t> </w:t>
      </w:r>
      <w:proofErr w:type="spellStart"/>
      <w:r>
        <w:rPr>
          <w:rFonts w:hint="eastAsia"/>
          <w:color w:val="FF0000"/>
          <w:sz w:val="20"/>
          <w:szCs w:val="20"/>
          <w:shd w:val="clear" w:color="auto" w:fill="D9D9D9"/>
        </w:rPr>
        <w:t>initializeObjectPool</w:t>
      </w:r>
      <w:proofErr w:type="spellEnd"/>
      <w:r>
        <w:rPr>
          <w:rFonts w:hint="eastAsia"/>
          <w:color w:val="FF0000"/>
          <w:sz w:val="20"/>
          <w:szCs w:val="20"/>
          <w:shd w:val="clear" w:color="auto" w:fill="D9D9D9"/>
        </w:rPr>
        <w:t>()</w:t>
      </w:r>
    </w:p>
    <w:p w:rsidR="00817146" w:rsidRDefault="00817146" w:rsidP="00817146">
      <w:pPr>
        <w:pStyle w:val="ae"/>
        <w:shd w:val="clear" w:color="auto" w:fill="FFFFFF"/>
        <w:spacing w:before="75" w:beforeAutospacing="0" w:after="75" w:afterAutospacing="0" w:line="315" w:lineRule="atLeast"/>
        <w:ind w:firstLine="420"/>
        <w:rPr>
          <w:rFonts w:ascii="微软雅黑" w:eastAsia="微软雅黑" w:hAnsi="微软雅黑"/>
          <w:color w:val="000000"/>
          <w:sz w:val="21"/>
          <w:szCs w:val="21"/>
        </w:rPr>
      </w:pPr>
      <w:r>
        <w:rPr>
          <w:rFonts w:hint="eastAsia"/>
          <w:color w:val="FF0000"/>
          <w:sz w:val="20"/>
          <w:szCs w:val="20"/>
          <w:shd w:val="clear" w:color="auto" w:fill="D9D9D9"/>
        </w:rPr>
        <w:t>- destroy   </w:t>
      </w:r>
      <w:r>
        <w:rPr>
          <w:rStyle w:val="apple-converted-space"/>
          <w:rFonts w:hint="eastAsia"/>
          <w:color w:val="FF0000"/>
          <w:sz w:val="20"/>
          <w:szCs w:val="20"/>
          <w:shd w:val="clear" w:color="auto" w:fill="D9D9D9"/>
        </w:rPr>
        <w:t> </w:t>
      </w:r>
      <w:r w:rsidR="006C777F">
        <w:rPr>
          <w:rStyle w:val="apple-converted-space"/>
          <w:color w:val="FF0000"/>
          <w:sz w:val="20"/>
          <w:szCs w:val="20"/>
          <w:shd w:val="clear" w:color="auto" w:fill="D9D9D9"/>
        </w:rPr>
        <w:t xml:space="preserve">          </w:t>
      </w:r>
      <w:r>
        <w:rPr>
          <w:rFonts w:hint="eastAsia"/>
          <w:color w:val="FF0000"/>
          <w:sz w:val="20"/>
          <w:szCs w:val="20"/>
          <w:shd w:val="clear" w:color="auto" w:fill="D9D9D9"/>
        </w:rPr>
        <w:t>销毁，暗示会做些诸如释放资源的特殊动作   </w:t>
      </w:r>
      <w:r>
        <w:rPr>
          <w:rStyle w:val="apple-converted-space"/>
          <w:rFonts w:hint="eastAsia"/>
          <w:color w:val="FF0000"/>
          <w:sz w:val="20"/>
          <w:szCs w:val="20"/>
          <w:shd w:val="clear" w:color="auto" w:fill="D9D9D9"/>
        </w:rPr>
        <w:t> </w:t>
      </w:r>
      <w:proofErr w:type="spellStart"/>
      <w:r>
        <w:rPr>
          <w:rFonts w:hint="eastAsia"/>
          <w:color w:val="FF0000"/>
          <w:sz w:val="20"/>
          <w:szCs w:val="20"/>
          <w:shd w:val="clear" w:color="auto" w:fill="D9D9D9"/>
        </w:rPr>
        <w:t>destroyObjectPoolc</w:t>
      </w:r>
      <w:proofErr w:type="spellEnd"/>
      <w:r>
        <w:rPr>
          <w:rFonts w:hint="eastAsia"/>
          <w:color w:val="FF0000"/>
          <w:sz w:val="20"/>
          <w:szCs w:val="20"/>
          <w:shd w:val="clear" w:color="auto" w:fill="D9D9D9"/>
        </w:rPr>
        <w:t>()</w:t>
      </w:r>
    </w:p>
    <w:p w:rsidR="00817146" w:rsidRDefault="00817146" w:rsidP="00817146">
      <w:pPr>
        <w:pStyle w:val="ae"/>
        <w:shd w:val="clear" w:color="auto" w:fill="FFFFFF"/>
        <w:spacing w:before="75" w:beforeAutospacing="0" w:after="75" w:afterAutospacing="0" w:line="315" w:lineRule="atLeast"/>
        <w:ind w:firstLine="420"/>
        <w:rPr>
          <w:rFonts w:ascii="微软雅黑" w:eastAsia="微软雅黑" w:hAnsi="微软雅黑"/>
          <w:color w:val="000000"/>
          <w:sz w:val="21"/>
          <w:szCs w:val="21"/>
        </w:rPr>
      </w:pPr>
      <w:r>
        <w:rPr>
          <w:rFonts w:hint="eastAsia"/>
          <w:color w:val="FF0000"/>
          <w:sz w:val="20"/>
          <w:szCs w:val="20"/>
          <w:shd w:val="clear" w:color="auto" w:fill="D9D9D9"/>
        </w:rPr>
        <w:t>- open  </w:t>
      </w:r>
      <w:r>
        <w:rPr>
          <w:rStyle w:val="apple-converted-space"/>
          <w:rFonts w:hint="eastAsia"/>
          <w:color w:val="FF0000"/>
          <w:sz w:val="20"/>
          <w:szCs w:val="20"/>
          <w:shd w:val="clear" w:color="auto" w:fill="D9D9D9"/>
        </w:rPr>
        <w:t> </w:t>
      </w:r>
      <w:r>
        <w:rPr>
          <w:rFonts w:hint="eastAsia"/>
          <w:color w:val="FF0000"/>
          <w:sz w:val="20"/>
          <w:szCs w:val="20"/>
          <w:shd w:val="clear" w:color="auto" w:fill="D9D9D9"/>
        </w:rPr>
        <w:t>    </w:t>
      </w:r>
      <w:r w:rsidR="006C777F">
        <w:rPr>
          <w:color w:val="FF0000"/>
          <w:sz w:val="20"/>
          <w:szCs w:val="20"/>
          <w:shd w:val="clear" w:color="auto" w:fill="D9D9D9"/>
        </w:rPr>
        <w:t xml:space="preserve">       </w:t>
      </w:r>
      <w:r>
        <w:rPr>
          <w:rFonts w:hint="eastAsia"/>
          <w:color w:val="FF0000"/>
          <w:sz w:val="20"/>
          <w:szCs w:val="20"/>
          <w:shd w:val="clear" w:color="auto" w:fill="D9D9D9"/>
        </w:rPr>
        <w:t>打开   </w:t>
      </w:r>
      <w:r>
        <w:rPr>
          <w:rStyle w:val="apple-converted-space"/>
          <w:rFonts w:hint="eastAsia"/>
          <w:color w:val="FF0000"/>
          <w:sz w:val="20"/>
          <w:szCs w:val="20"/>
          <w:shd w:val="clear" w:color="auto" w:fill="D9D9D9"/>
        </w:rPr>
        <w:t> </w:t>
      </w:r>
      <w:r>
        <w:rPr>
          <w:rFonts w:hint="eastAsia"/>
          <w:color w:val="FF0000"/>
          <w:sz w:val="20"/>
          <w:szCs w:val="20"/>
          <w:shd w:val="clear" w:color="auto" w:fill="D9D9D9"/>
        </w:rPr>
        <w:t>                 </w:t>
      </w:r>
      <w:proofErr w:type="spellStart"/>
      <w:r>
        <w:rPr>
          <w:rFonts w:hint="eastAsia"/>
          <w:color w:val="FF0000"/>
          <w:sz w:val="20"/>
          <w:szCs w:val="20"/>
          <w:shd w:val="clear" w:color="auto" w:fill="D9D9D9"/>
        </w:rPr>
        <w:t>openConnection</w:t>
      </w:r>
      <w:proofErr w:type="spellEnd"/>
      <w:r>
        <w:rPr>
          <w:rFonts w:hint="eastAsia"/>
          <w:color w:val="FF0000"/>
          <w:sz w:val="20"/>
          <w:szCs w:val="20"/>
          <w:shd w:val="clear" w:color="auto" w:fill="D9D9D9"/>
        </w:rPr>
        <w:t>()</w:t>
      </w:r>
    </w:p>
    <w:p w:rsidR="00536E17" w:rsidRDefault="00817146" w:rsidP="00CF2AC9">
      <w:pPr>
        <w:pStyle w:val="ae"/>
        <w:shd w:val="clear" w:color="auto" w:fill="FFFFFF"/>
        <w:spacing w:before="75" w:beforeAutospacing="0" w:after="75" w:afterAutospacing="0" w:line="315" w:lineRule="atLeast"/>
        <w:ind w:firstLine="420"/>
        <w:rPr>
          <w:color w:val="FF0000"/>
          <w:sz w:val="20"/>
          <w:szCs w:val="20"/>
          <w:shd w:val="clear" w:color="auto" w:fill="D9D9D9"/>
        </w:rPr>
      </w:pPr>
      <w:r>
        <w:rPr>
          <w:rFonts w:hint="eastAsia"/>
          <w:color w:val="FF0000"/>
          <w:sz w:val="20"/>
          <w:szCs w:val="20"/>
          <w:shd w:val="clear" w:color="auto" w:fill="D9D9D9"/>
        </w:rPr>
        <w:t>- close    </w:t>
      </w:r>
      <w:r>
        <w:rPr>
          <w:rStyle w:val="apple-converted-space"/>
          <w:rFonts w:hint="eastAsia"/>
          <w:color w:val="FF0000"/>
          <w:sz w:val="20"/>
          <w:szCs w:val="20"/>
          <w:shd w:val="clear" w:color="auto" w:fill="D9D9D9"/>
        </w:rPr>
        <w:t> </w:t>
      </w:r>
      <w:r>
        <w:rPr>
          <w:rFonts w:hint="eastAsia"/>
          <w:color w:val="FF0000"/>
          <w:sz w:val="20"/>
          <w:szCs w:val="20"/>
          <w:shd w:val="clear" w:color="auto" w:fill="D9D9D9"/>
        </w:rPr>
        <w:t> </w:t>
      </w:r>
      <w:r w:rsidR="006C777F">
        <w:rPr>
          <w:color w:val="FF0000"/>
          <w:sz w:val="20"/>
          <w:szCs w:val="20"/>
          <w:shd w:val="clear" w:color="auto" w:fill="D9D9D9"/>
        </w:rPr>
        <w:t xml:space="preserve">        </w:t>
      </w:r>
      <w:r>
        <w:rPr>
          <w:rFonts w:hint="eastAsia"/>
          <w:color w:val="FF0000"/>
          <w:sz w:val="20"/>
          <w:szCs w:val="20"/>
          <w:shd w:val="clear" w:color="auto" w:fill="D9D9D9"/>
        </w:rPr>
        <w:t>关闭   </w:t>
      </w:r>
      <w:r>
        <w:rPr>
          <w:rStyle w:val="apple-converted-space"/>
          <w:rFonts w:hint="eastAsia"/>
          <w:color w:val="FF0000"/>
          <w:sz w:val="20"/>
          <w:szCs w:val="20"/>
          <w:shd w:val="clear" w:color="auto" w:fill="D9D9D9"/>
        </w:rPr>
        <w:t> </w:t>
      </w:r>
      <w:r>
        <w:rPr>
          <w:rFonts w:hint="eastAsia"/>
          <w:color w:val="FF0000"/>
          <w:sz w:val="20"/>
          <w:szCs w:val="20"/>
          <w:shd w:val="clear" w:color="auto" w:fill="D9D9D9"/>
        </w:rPr>
        <w:t>                 </w:t>
      </w:r>
      <w:proofErr w:type="spellStart"/>
      <w:r>
        <w:rPr>
          <w:rFonts w:hint="eastAsia"/>
          <w:color w:val="FF0000"/>
          <w:sz w:val="20"/>
          <w:szCs w:val="20"/>
          <w:shd w:val="clear" w:color="auto" w:fill="D9D9D9"/>
        </w:rPr>
        <w:t>closeConnection</w:t>
      </w:r>
      <w:proofErr w:type="spellEnd"/>
      <w:r>
        <w:rPr>
          <w:rFonts w:hint="eastAsia"/>
          <w:color w:val="FF0000"/>
          <w:sz w:val="20"/>
          <w:szCs w:val="20"/>
          <w:shd w:val="clear" w:color="auto" w:fill="D9D9D9"/>
        </w:rPr>
        <w:t>()</w:t>
      </w:r>
    </w:p>
    <w:p w:rsidR="00536E17" w:rsidRDefault="00536E17" w:rsidP="00536E17">
      <w:pPr>
        <w:pStyle w:val="ae"/>
        <w:shd w:val="clear" w:color="auto" w:fill="FFFFFF"/>
        <w:spacing w:before="75" w:beforeAutospacing="0" w:after="75" w:afterAutospacing="0" w:line="315" w:lineRule="atLeast"/>
        <w:ind w:firstLine="420"/>
        <w:rPr>
          <w:rFonts w:ascii="微软雅黑" w:eastAsia="微软雅黑" w:hAnsi="微软雅黑"/>
          <w:color w:val="000000"/>
          <w:sz w:val="21"/>
          <w:szCs w:val="21"/>
        </w:rPr>
      </w:pPr>
      <w:r>
        <w:rPr>
          <w:rFonts w:hint="eastAsia"/>
          <w:color w:val="FF0000"/>
          <w:sz w:val="20"/>
          <w:szCs w:val="20"/>
          <w:shd w:val="clear" w:color="auto" w:fill="D9D9D9"/>
        </w:rPr>
        <w:t>方法名后缀：</w:t>
      </w:r>
    </w:p>
    <w:p w:rsidR="00536E17" w:rsidRPr="00286ABB" w:rsidRDefault="00536E17" w:rsidP="00536E17">
      <w:pPr>
        <w:pStyle w:val="ae"/>
        <w:shd w:val="clear" w:color="auto" w:fill="FFFFFF"/>
        <w:spacing w:before="75" w:beforeAutospacing="0" w:after="75" w:afterAutospacing="0" w:line="315" w:lineRule="atLeast"/>
        <w:ind w:firstLine="420"/>
        <w:rPr>
          <w:color w:val="FF0000"/>
          <w:sz w:val="20"/>
          <w:szCs w:val="20"/>
          <w:shd w:val="clear" w:color="auto" w:fill="D9D9D9"/>
        </w:rPr>
      </w:pPr>
      <w:r>
        <w:rPr>
          <w:rFonts w:hint="eastAsia"/>
          <w:color w:val="FF0000"/>
          <w:sz w:val="20"/>
          <w:szCs w:val="20"/>
          <w:shd w:val="clear" w:color="auto" w:fill="D9D9D9"/>
        </w:rPr>
        <w:t xml:space="preserve">- </w:t>
      </w:r>
      <w:r w:rsidR="00DC74B7" w:rsidRPr="00286ABB">
        <w:rPr>
          <w:color w:val="FF0000"/>
          <w:sz w:val="20"/>
          <w:szCs w:val="20"/>
          <w:shd w:val="clear" w:color="auto" w:fill="D9D9D9"/>
        </w:rPr>
        <w:t>Listener</w:t>
      </w:r>
      <w:r>
        <w:rPr>
          <w:rFonts w:hint="eastAsia"/>
          <w:color w:val="FF0000"/>
          <w:sz w:val="20"/>
          <w:szCs w:val="20"/>
          <w:shd w:val="clear" w:color="auto" w:fill="D9D9D9"/>
        </w:rPr>
        <w:t> </w:t>
      </w:r>
      <w:r w:rsidRPr="00286ABB">
        <w:rPr>
          <w:rFonts w:hint="eastAsia"/>
          <w:color w:val="FF0000"/>
          <w:sz w:val="20"/>
          <w:szCs w:val="20"/>
          <w:shd w:val="clear" w:color="auto" w:fill="D9D9D9"/>
        </w:rPr>
        <w:t> </w:t>
      </w:r>
      <w:r>
        <w:rPr>
          <w:rFonts w:hint="eastAsia"/>
          <w:color w:val="FF0000"/>
          <w:sz w:val="20"/>
          <w:szCs w:val="20"/>
          <w:shd w:val="clear" w:color="auto" w:fill="D9D9D9"/>
        </w:rPr>
        <w:t> </w:t>
      </w:r>
      <w:r w:rsidR="00286ABB">
        <w:rPr>
          <w:color w:val="FF0000"/>
          <w:sz w:val="20"/>
          <w:szCs w:val="20"/>
          <w:shd w:val="clear" w:color="auto" w:fill="D9D9D9"/>
        </w:rPr>
        <w:t xml:space="preserve">          </w:t>
      </w:r>
      <w:r w:rsidR="00DC74B7" w:rsidRPr="00286ABB">
        <w:rPr>
          <w:rFonts w:hint="eastAsia"/>
          <w:color w:val="FF0000"/>
          <w:sz w:val="20"/>
          <w:szCs w:val="20"/>
          <w:shd w:val="clear" w:color="auto" w:fill="D9D9D9"/>
        </w:rPr>
        <w:t>响应某种事件的类</w:t>
      </w:r>
      <w:r>
        <w:rPr>
          <w:rFonts w:hint="eastAsia"/>
          <w:color w:val="FF0000"/>
          <w:sz w:val="20"/>
          <w:szCs w:val="20"/>
          <w:shd w:val="clear" w:color="auto" w:fill="D9D9D9"/>
        </w:rPr>
        <w:t>  </w:t>
      </w:r>
      <w:r w:rsidRPr="00286ABB">
        <w:rPr>
          <w:rFonts w:hint="eastAsia"/>
          <w:color w:val="FF0000"/>
          <w:sz w:val="20"/>
          <w:szCs w:val="20"/>
          <w:shd w:val="clear" w:color="auto" w:fill="D9D9D9"/>
        </w:rPr>
        <w:t> </w:t>
      </w:r>
      <w:r w:rsidR="003A1614">
        <w:rPr>
          <w:color w:val="FF0000"/>
          <w:sz w:val="20"/>
          <w:szCs w:val="20"/>
          <w:shd w:val="clear" w:color="auto" w:fill="D9D9D9"/>
        </w:rPr>
        <w:t xml:space="preserve">                         </w:t>
      </w:r>
      <w:proofErr w:type="spellStart"/>
      <w:r w:rsidR="00DC74B7" w:rsidRPr="00286ABB">
        <w:rPr>
          <w:color w:val="FF0000"/>
          <w:sz w:val="20"/>
          <w:szCs w:val="20"/>
          <w:shd w:val="clear" w:color="auto" w:fill="D9D9D9"/>
        </w:rPr>
        <w:t>PaymentSuccessListener</w:t>
      </w:r>
      <w:proofErr w:type="spellEnd"/>
      <w:r>
        <w:rPr>
          <w:rFonts w:hint="eastAsia"/>
          <w:color w:val="FF0000"/>
          <w:sz w:val="20"/>
          <w:szCs w:val="20"/>
          <w:shd w:val="clear" w:color="auto" w:fill="D9D9D9"/>
        </w:rPr>
        <w:t>()</w:t>
      </w:r>
    </w:p>
    <w:p w:rsidR="00536E17" w:rsidRPr="00286ABB" w:rsidRDefault="00536E17" w:rsidP="00536E17">
      <w:pPr>
        <w:pStyle w:val="ae"/>
        <w:shd w:val="clear" w:color="auto" w:fill="FFFFFF"/>
        <w:spacing w:before="75" w:beforeAutospacing="0" w:after="75" w:afterAutospacing="0" w:line="315" w:lineRule="atLeast"/>
        <w:ind w:firstLine="420"/>
        <w:rPr>
          <w:color w:val="FF0000"/>
          <w:sz w:val="20"/>
          <w:szCs w:val="20"/>
          <w:shd w:val="clear" w:color="auto" w:fill="D9D9D9"/>
        </w:rPr>
      </w:pPr>
      <w:r>
        <w:rPr>
          <w:rFonts w:hint="eastAsia"/>
          <w:color w:val="FF0000"/>
          <w:sz w:val="20"/>
          <w:szCs w:val="20"/>
          <w:shd w:val="clear" w:color="auto" w:fill="D9D9D9"/>
        </w:rPr>
        <w:t xml:space="preserve">- </w:t>
      </w:r>
      <w:r w:rsidR="00DC74B7" w:rsidRPr="00286ABB">
        <w:rPr>
          <w:color w:val="FF0000"/>
          <w:sz w:val="20"/>
          <w:szCs w:val="20"/>
          <w:shd w:val="clear" w:color="auto" w:fill="D9D9D9"/>
        </w:rPr>
        <w:t>Event</w:t>
      </w:r>
      <w:r>
        <w:rPr>
          <w:rFonts w:hint="eastAsia"/>
          <w:color w:val="FF0000"/>
          <w:sz w:val="20"/>
          <w:szCs w:val="20"/>
          <w:shd w:val="clear" w:color="auto" w:fill="D9D9D9"/>
        </w:rPr>
        <w:t>   </w:t>
      </w:r>
      <w:r w:rsidRPr="003A1614">
        <w:rPr>
          <w:rFonts w:hint="eastAsia"/>
          <w:color w:val="FF0000"/>
          <w:sz w:val="20"/>
          <w:szCs w:val="20"/>
          <w:shd w:val="clear" w:color="auto" w:fill="D9D9D9"/>
        </w:rPr>
        <w:t> </w:t>
      </w:r>
      <w:r w:rsidRPr="003A1614">
        <w:rPr>
          <w:color w:val="FF0000"/>
          <w:sz w:val="20"/>
          <w:szCs w:val="20"/>
          <w:shd w:val="clear" w:color="auto" w:fill="D9D9D9"/>
        </w:rPr>
        <w:t xml:space="preserve">          </w:t>
      </w:r>
      <w:r w:rsidR="003A1614">
        <w:rPr>
          <w:color w:val="FF0000"/>
          <w:sz w:val="20"/>
          <w:szCs w:val="20"/>
          <w:shd w:val="clear" w:color="auto" w:fill="D9D9D9"/>
        </w:rPr>
        <w:t xml:space="preserve"> </w:t>
      </w:r>
      <w:r w:rsidR="00DC74B7" w:rsidRPr="00286ABB">
        <w:rPr>
          <w:rFonts w:hint="eastAsia"/>
          <w:color w:val="FF0000"/>
          <w:sz w:val="20"/>
          <w:szCs w:val="20"/>
          <w:shd w:val="clear" w:color="auto" w:fill="D9D9D9"/>
        </w:rPr>
        <w:t>这个类代表了某种事件</w:t>
      </w:r>
      <w:r>
        <w:rPr>
          <w:rFonts w:hint="eastAsia"/>
          <w:color w:val="FF0000"/>
          <w:sz w:val="20"/>
          <w:szCs w:val="20"/>
          <w:shd w:val="clear" w:color="auto" w:fill="D9D9D9"/>
        </w:rPr>
        <w:t>   </w:t>
      </w:r>
      <w:r w:rsidRPr="003A1614">
        <w:rPr>
          <w:rFonts w:hint="eastAsia"/>
          <w:color w:val="FF0000"/>
          <w:sz w:val="20"/>
          <w:szCs w:val="20"/>
          <w:shd w:val="clear" w:color="auto" w:fill="D9D9D9"/>
        </w:rPr>
        <w:t> </w:t>
      </w:r>
      <w:r w:rsidR="003A1614">
        <w:rPr>
          <w:color w:val="FF0000"/>
          <w:sz w:val="20"/>
          <w:szCs w:val="20"/>
          <w:shd w:val="clear" w:color="auto" w:fill="D9D9D9"/>
        </w:rPr>
        <w:t xml:space="preserve">                   </w:t>
      </w:r>
      <w:proofErr w:type="spellStart"/>
      <w:r w:rsidR="00DC74B7" w:rsidRPr="00286ABB">
        <w:rPr>
          <w:color w:val="FF0000"/>
          <w:sz w:val="20"/>
          <w:szCs w:val="20"/>
          <w:shd w:val="clear" w:color="auto" w:fill="D9D9D9"/>
        </w:rPr>
        <w:t>PaymentSuccessEvent</w:t>
      </w:r>
      <w:proofErr w:type="spellEnd"/>
      <w:r>
        <w:rPr>
          <w:rFonts w:hint="eastAsia"/>
          <w:color w:val="FF0000"/>
          <w:sz w:val="20"/>
          <w:szCs w:val="20"/>
          <w:shd w:val="clear" w:color="auto" w:fill="D9D9D9"/>
        </w:rPr>
        <w:t>()</w:t>
      </w:r>
    </w:p>
    <w:p w:rsidR="00536E17" w:rsidRPr="00286ABB" w:rsidRDefault="00536E17" w:rsidP="00536E17">
      <w:pPr>
        <w:pStyle w:val="ae"/>
        <w:shd w:val="clear" w:color="auto" w:fill="FFFFFF"/>
        <w:spacing w:before="75" w:beforeAutospacing="0" w:after="75" w:afterAutospacing="0" w:line="315" w:lineRule="atLeast"/>
        <w:ind w:firstLine="420"/>
        <w:rPr>
          <w:color w:val="FF0000"/>
          <w:sz w:val="20"/>
          <w:szCs w:val="20"/>
          <w:shd w:val="clear" w:color="auto" w:fill="D9D9D9"/>
        </w:rPr>
      </w:pPr>
      <w:r>
        <w:rPr>
          <w:rFonts w:hint="eastAsia"/>
          <w:color w:val="FF0000"/>
          <w:sz w:val="20"/>
          <w:szCs w:val="20"/>
          <w:shd w:val="clear" w:color="auto" w:fill="D9D9D9"/>
        </w:rPr>
        <w:t xml:space="preserve">- </w:t>
      </w:r>
      <w:r w:rsidR="00DC74B7" w:rsidRPr="00286ABB">
        <w:rPr>
          <w:color w:val="FF0000"/>
          <w:sz w:val="20"/>
          <w:szCs w:val="20"/>
          <w:shd w:val="clear" w:color="auto" w:fill="D9D9D9"/>
        </w:rPr>
        <w:t xml:space="preserve">Servlet    </w:t>
      </w:r>
      <w:r w:rsidR="003A1614">
        <w:rPr>
          <w:color w:val="FF0000"/>
          <w:sz w:val="20"/>
          <w:szCs w:val="20"/>
          <w:shd w:val="clear" w:color="auto" w:fill="D9D9D9"/>
        </w:rPr>
        <w:t xml:space="preserve">             </w:t>
      </w:r>
      <w:r w:rsidR="00DC74B7" w:rsidRPr="00286ABB">
        <w:rPr>
          <w:rFonts w:hint="eastAsia"/>
          <w:color w:val="FF0000"/>
          <w:sz w:val="20"/>
          <w:szCs w:val="20"/>
          <w:shd w:val="clear" w:color="auto" w:fill="D9D9D9"/>
        </w:rPr>
        <w:t>一个</w:t>
      </w:r>
      <w:r w:rsidR="00DC74B7" w:rsidRPr="00286ABB">
        <w:rPr>
          <w:color w:val="FF0000"/>
          <w:sz w:val="20"/>
          <w:szCs w:val="20"/>
          <w:shd w:val="clear" w:color="auto" w:fill="D9D9D9"/>
        </w:rPr>
        <w:t>Servlet</w:t>
      </w:r>
      <w:r>
        <w:rPr>
          <w:rFonts w:hint="eastAsia"/>
          <w:color w:val="FF0000"/>
          <w:sz w:val="20"/>
          <w:szCs w:val="20"/>
          <w:shd w:val="clear" w:color="auto" w:fill="D9D9D9"/>
        </w:rPr>
        <w:t>   </w:t>
      </w:r>
      <w:r w:rsidRPr="003A1614">
        <w:rPr>
          <w:rFonts w:hint="eastAsia"/>
          <w:color w:val="FF0000"/>
          <w:sz w:val="20"/>
          <w:szCs w:val="20"/>
          <w:shd w:val="clear" w:color="auto" w:fill="D9D9D9"/>
        </w:rPr>
        <w:t> </w:t>
      </w:r>
      <w:r w:rsidR="003A1614">
        <w:rPr>
          <w:rFonts w:hint="eastAsia"/>
          <w:color w:val="FF0000"/>
          <w:sz w:val="20"/>
          <w:szCs w:val="20"/>
          <w:shd w:val="clear" w:color="auto" w:fill="D9D9D9"/>
        </w:rPr>
        <w:t xml:space="preserve">              </w:t>
      </w:r>
      <w:proofErr w:type="spellStart"/>
      <w:r w:rsidR="003A1614">
        <w:rPr>
          <w:color w:val="FF0000"/>
          <w:sz w:val="20"/>
          <w:szCs w:val="20"/>
          <w:shd w:val="clear" w:color="auto" w:fill="D9D9D9"/>
        </w:rPr>
        <w:t>P</w:t>
      </w:r>
      <w:r w:rsidR="00DC74B7" w:rsidRPr="00286ABB">
        <w:rPr>
          <w:color w:val="FF0000"/>
          <w:sz w:val="20"/>
          <w:szCs w:val="20"/>
          <w:shd w:val="clear" w:color="auto" w:fill="D9D9D9"/>
        </w:rPr>
        <w:t>aymentCallbackServlet</w:t>
      </w:r>
      <w:proofErr w:type="spellEnd"/>
      <w:r>
        <w:rPr>
          <w:rFonts w:hint="eastAsia"/>
          <w:color w:val="FF0000"/>
          <w:sz w:val="20"/>
          <w:szCs w:val="20"/>
          <w:shd w:val="clear" w:color="auto" w:fill="D9D9D9"/>
        </w:rPr>
        <w:t>()</w:t>
      </w:r>
    </w:p>
    <w:p w:rsidR="00536E17" w:rsidRPr="00286ABB" w:rsidRDefault="00536E17" w:rsidP="00536E17">
      <w:pPr>
        <w:pStyle w:val="ae"/>
        <w:shd w:val="clear" w:color="auto" w:fill="FFFFFF"/>
        <w:spacing w:before="75" w:beforeAutospacing="0" w:after="75" w:afterAutospacing="0" w:line="315" w:lineRule="atLeast"/>
        <w:ind w:firstLine="420"/>
        <w:rPr>
          <w:color w:val="FF0000"/>
          <w:sz w:val="20"/>
          <w:szCs w:val="20"/>
          <w:shd w:val="clear" w:color="auto" w:fill="D9D9D9"/>
        </w:rPr>
      </w:pPr>
      <w:r>
        <w:rPr>
          <w:rFonts w:hint="eastAsia"/>
          <w:color w:val="FF0000"/>
          <w:sz w:val="20"/>
          <w:szCs w:val="20"/>
          <w:shd w:val="clear" w:color="auto" w:fill="D9D9D9"/>
        </w:rPr>
        <w:t xml:space="preserve">- </w:t>
      </w:r>
      <w:r w:rsidR="00DC74B7" w:rsidRPr="00286ABB">
        <w:rPr>
          <w:color w:val="FF0000"/>
          <w:sz w:val="20"/>
          <w:szCs w:val="20"/>
          <w:shd w:val="clear" w:color="auto" w:fill="D9D9D9"/>
        </w:rPr>
        <w:t>Factory</w:t>
      </w:r>
      <w:r w:rsidR="00DC74B7">
        <w:rPr>
          <w:rFonts w:hint="eastAsia"/>
          <w:color w:val="FF0000"/>
          <w:sz w:val="20"/>
          <w:szCs w:val="20"/>
          <w:shd w:val="clear" w:color="auto" w:fill="D9D9D9"/>
        </w:rPr>
        <w:t xml:space="preserve"> </w:t>
      </w:r>
      <w:r w:rsidR="00DC74B7">
        <w:rPr>
          <w:color w:val="FF0000"/>
          <w:sz w:val="20"/>
          <w:szCs w:val="20"/>
          <w:shd w:val="clear" w:color="auto" w:fill="D9D9D9"/>
        </w:rPr>
        <w:t xml:space="preserve">   </w:t>
      </w:r>
      <w:r w:rsidR="003A1614">
        <w:rPr>
          <w:color w:val="FF0000"/>
          <w:sz w:val="20"/>
          <w:szCs w:val="20"/>
          <w:shd w:val="clear" w:color="auto" w:fill="D9D9D9"/>
        </w:rPr>
        <w:t xml:space="preserve">             </w:t>
      </w:r>
      <w:r w:rsidR="00DC74B7" w:rsidRPr="00286ABB">
        <w:rPr>
          <w:rFonts w:hint="eastAsia"/>
          <w:color w:val="FF0000"/>
          <w:sz w:val="20"/>
          <w:szCs w:val="20"/>
          <w:shd w:val="clear" w:color="auto" w:fill="D9D9D9"/>
        </w:rPr>
        <w:t>生成某种对象工厂的类</w:t>
      </w:r>
      <w:r>
        <w:rPr>
          <w:rFonts w:hint="eastAsia"/>
          <w:color w:val="FF0000"/>
          <w:sz w:val="20"/>
          <w:szCs w:val="20"/>
          <w:shd w:val="clear" w:color="auto" w:fill="D9D9D9"/>
        </w:rPr>
        <w:t>   </w:t>
      </w:r>
      <w:r w:rsidRPr="003A1614">
        <w:rPr>
          <w:rFonts w:hint="eastAsia"/>
          <w:color w:val="FF0000"/>
          <w:sz w:val="20"/>
          <w:szCs w:val="20"/>
          <w:shd w:val="clear" w:color="auto" w:fill="D9D9D9"/>
        </w:rPr>
        <w:t> </w:t>
      </w:r>
      <w:r w:rsidR="003A1614">
        <w:rPr>
          <w:rFonts w:hint="eastAsia"/>
          <w:color w:val="FF0000"/>
          <w:sz w:val="20"/>
          <w:szCs w:val="20"/>
          <w:shd w:val="clear" w:color="auto" w:fill="D9D9D9"/>
        </w:rPr>
        <w:t xml:space="preserve">          </w:t>
      </w:r>
      <w:proofErr w:type="spellStart"/>
      <w:r w:rsidR="00DC74B7" w:rsidRPr="00286ABB">
        <w:rPr>
          <w:color w:val="FF0000"/>
          <w:sz w:val="20"/>
          <w:szCs w:val="20"/>
          <w:shd w:val="clear" w:color="auto" w:fill="D9D9D9"/>
        </w:rPr>
        <w:t>PaymentOrderFactory</w:t>
      </w:r>
      <w:proofErr w:type="spellEnd"/>
      <w:r>
        <w:rPr>
          <w:rFonts w:hint="eastAsia"/>
          <w:color w:val="FF0000"/>
          <w:sz w:val="20"/>
          <w:szCs w:val="20"/>
          <w:shd w:val="clear" w:color="auto" w:fill="D9D9D9"/>
        </w:rPr>
        <w:t>()</w:t>
      </w:r>
    </w:p>
    <w:p w:rsidR="00DC74B7" w:rsidRPr="00286ABB" w:rsidRDefault="00DC74B7" w:rsidP="00DC74B7">
      <w:pPr>
        <w:pStyle w:val="ae"/>
        <w:shd w:val="clear" w:color="auto" w:fill="FFFFFF"/>
        <w:spacing w:before="75" w:beforeAutospacing="0" w:after="75" w:afterAutospacing="0" w:line="315" w:lineRule="atLeast"/>
        <w:ind w:firstLine="420"/>
        <w:rPr>
          <w:color w:val="FF0000"/>
          <w:sz w:val="20"/>
          <w:szCs w:val="20"/>
          <w:shd w:val="clear" w:color="auto" w:fill="D9D9D9"/>
        </w:rPr>
      </w:pPr>
      <w:r>
        <w:rPr>
          <w:rFonts w:hint="eastAsia"/>
          <w:color w:val="FF0000"/>
          <w:sz w:val="20"/>
          <w:szCs w:val="20"/>
          <w:shd w:val="clear" w:color="auto" w:fill="D9D9D9"/>
        </w:rPr>
        <w:t xml:space="preserve">- </w:t>
      </w:r>
      <w:r w:rsidRPr="00286ABB">
        <w:rPr>
          <w:color w:val="FF0000"/>
          <w:sz w:val="20"/>
          <w:szCs w:val="20"/>
          <w:shd w:val="clear" w:color="auto" w:fill="D9D9D9"/>
        </w:rPr>
        <w:t xml:space="preserve">Job       </w:t>
      </w:r>
      <w:r w:rsidR="003A1614">
        <w:rPr>
          <w:color w:val="FF0000"/>
          <w:sz w:val="20"/>
          <w:szCs w:val="20"/>
          <w:shd w:val="clear" w:color="auto" w:fill="D9D9D9"/>
        </w:rPr>
        <w:t xml:space="preserve">              </w:t>
      </w:r>
      <w:r w:rsidRPr="00286ABB">
        <w:rPr>
          <w:rFonts w:hint="eastAsia"/>
          <w:color w:val="FF0000"/>
          <w:sz w:val="20"/>
          <w:szCs w:val="20"/>
          <w:shd w:val="clear" w:color="auto" w:fill="D9D9D9"/>
        </w:rPr>
        <w:t>某种按时间运行的任务</w:t>
      </w:r>
      <w:r>
        <w:rPr>
          <w:rFonts w:hint="eastAsia"/>
          <w:color w:val="FF0000"/>
          <w:sz w:val="20"/>
          <w:szCs w:val="20"/>
          <w:shd w:val="clear" w:color="auto" w:fill="D9D9D9"/>
        </w:rPr>
        <w:t>   </w:t>
      </w:r>
      <w:r w:rsidRPr="003A1614">
        <w:rPr>
          <w:rFonts w:hint="eastAsia"/>
          <w:color w:val="FF0000"/>
          <w:sz w:val="20"/>
          <w:szCs w:val="20"/>
          <w:shd w:val="clear" w:color="auto" w:fill="D9D9D9"/>
        </w:rPr>
        <w:t> </w:t>
      </w:r>
      <w:r w:rsidR="003A1614">
        <w:rPr>
          <w:color w:val="FF0000"/>
          <w:sz w:val="20"/>
          <w:szCs w:val="20"/>
          <w:shd w:val="clear" w:color="auto" w:fill="D9D9D9"/>
        </w:rPr>
        <w:t xml:space="preserve">                   </w:t>
      </w:r>
      <w:proofErr w:type="spellStart"/>
      <w:r w:rsidRPr="00286ABB">
        <w:rPr>
          <w:color w:val="FF0000"/>
          <w:sz w:val="20"/>
          <w:szCs w:val="20"/>
          <w:shd w:val="clear" w:color="auto" w:fill="D9D9D9"/>
        </w:rPr>
        <w:t>PaymentOrderCancelJob</w:t>
      </w:r>
      <w:proofErr w:type="spellEnd"/>
      <w:r>
        <w:rPr>
          <w:rFonts w:hint="eastAsia"/>
          <w:color w:val="FF0000"/>
          <w:sz w:val="20"/>
          <w:szCs w:val="20"/>
          <w:shd w:val="clear" w:color="auto" w:fill="D9D9D9"/>
        </w:rPr>
        <w:t>()</w:t>
      </w:r>
    </w:p>
    <w:p w:rsidR="00DC74B7" w:rsidRPr="00286ABB" w:rsidRDefault="00DC74B7" w:rsidP="00DC74B7">
      <w:pPr>
        <w:pStyle w:val="ae"/>
        <w:shd w:val="clear" w:color="auto" w:fill="FFFFFF"/>
        <w:spacing w:before="75" w:beforeAutospacing="0" w:after="75" w:afterAutospacing="0" w:line="315" w:lineRule="atLeast"/>
        <w:ind w:firstLine="420"/>
        <w:rPr>
          <w:color w:val="FF0000"/>
          <w:sz w:val="20"/>
          <w:szCs w:val="20"/>
          <w:shd w:val="clear" w:color="auto" w:fill="D9D9D9"/>
        </w:rPr>
      </w:pPr>
      <w:r>
        <w:rPr>
          <w:rFonts w:hint="eastAsia"/>
          <w:color w:val="FF0000"/>
          <w:sz w:val="20"/>
          <w:szCs w:val="20"/>
          <w:shd w:val="clear" w:color="auto" w:fill="D9D9D9"/>
        </w:rPr>
        <w:t xml:space="preserve">- </w:t>
      </w:r>
      <w:r w:rsidRPr="00286ABB">
        <w:rPr>
          <w:color w:val="FF0000"/>
          <w:sz w:val="20"/>
          <w:szCs w:val="20"/>
          <w:shd w:val="clear" w:color="auto" w:fill="D9D9D9"/>
        </w:rPr>
        <w:t xml:space="preserve">Wrapper  </w:t>
      </w:r>
      <w:r w:rsidR="003A1614">
        <w:rPr>
          <w:color w:val="FF0000"/>
          <w:sz w:val="20"/>
          <w:szCs w:val="20"/>
          <w:shd w:val="clear" w:color="auto" w:fill="D9D9D9"/>
        </w:rPr>
        <w:t xml:space="preserve">               </w:t>
      </w:r>
      <w:r w:rsidRPr="00286ABB">
        <w:rPr>
          <w:rFonts w:hint="eastAsia"/>
          <w:color w:val="FF0000"/>
          <w:sz w:val="20"/>
          <w:szCs w:val="20"/>
          <w:shd w:val="clear" w:color="auto" w:fill="D9D9D9"/>
        </w:rPr>
        <w:t>这是一个包装类，为了给某个类提供没有的能力</w:t>
      </w:r>
      <w:r>
        <w:rPr>
          <w:rFonts w:hint="eastAsia"/>
          <w:color w:val="FF0000"/>
          <w:sz w:val="20"/>
          <w:szCs w:val="20"/>
          <w:shd w:val="clear" w:color="auto" w:fill="D9D9D9"/>
        </w:rPr>
        <w:t>  </w:t>
      </w:r>
      <w:r w:rsidR="003A1614">
        <w:rPr>
          <w:rFonts w:hint="eastAsia"/>
          <w:color w:val="FF0000"/>
          <w:sz w:val="20"/>
          <w:szCs w:val="20"/>
          <w:shd w:val="clear" w:color="auto" w:fill="D9D9D9"/>
        </w:rPr>
        <w:t xml:space="preserve"> </w:t>
      </w:r>
      <w:proofErr w:type="spellStart"/>
      <w:r w:rsidRPr="00286ABB">
        <w:rPr>
          <w:color w:val="FF0000"/>
          <w:sz w:val="20"/>
          <w:szCs w:val="20"/>
          <w:shd w:val="clear" w:color="auto" w:fill="D9D9D9"/>
        </w:rPr>
        <w:t>SelectableOrderListWrapper</w:t>
      </w:r>
      <w:proofErr w:type="spellEnd"/>
      <w:r>
        <w:rPr>
          <w:rFonts w:hint="eastAsia"/>
          <w:color w:val="FF0000"/>
          <w:sz w:val="20"/>
          <w:szCs w:val="20"/>
          <w:shd w:val="clear" w:color="auto" w:fill="D9D9D9"/>
        </w:rPr>
        <w:t>()</w:t>
      </w:r>
    </w:p>
    <w:p w:rsidR="00817146" w:rsidRPr="00CF2AC9" w:rsidRDefault="00DC74B7" w:rsidP="00CF2AC9">
      <w:pPr>
        <w:pStyle w:val="ae"/>
        <w:shd w:val="clear" w:color="auto" w:fill="FFFFFF"/>
        <w:spacing w:before="75" w:beforeAutospacing="0" w:after="75" w:afterAutospacing="0" w:line="315" w:lineRule="atLeast"/>
        <w:ind w:firstLine="420"/>
        <w:rPr>
          <w:color w:val="FF0000"/>
          <w:sz w:val="20"/>
          <w:szCs w:val="20"/>
          <w:shd w:val="clear" w:color="auto" w:fill="D9D9D9"/>
        </w:rPr>
      </w:pPr>
      <w:r>
        <w:rPr>
          <w:rFonts w:hint="eastAsia"/>
          <w:color w:val="FF0000"/>
          <w:sz w:val="20"/>
          <w:szCs w:val="20"/>
          <w:shd w:val="clear" w:color="auto" w:fill="D9D9D9"/>
        </w:rPr>
        <w:t xml:space="preserve">- </w:t>
      </w:r>
      <w:r w:rsidR="00013EC8" w:rsidRPr="00286ABB">
        <w:rPr>
          <w:color w:val="FF0000"/>
          <w:sz w:val="20"/>
          <w:szCs w:val="20"/>
          <w:shd w:val="clear" w:color="auto" w:fill="D9D9D9"/>
        </w:rPr>
        <w:t xml:space="preserve">Bean     </w:t>
      </w:r>
      <w:r w:rsidR="003A1614">
        <w:rPr>
          <w:color w:val="FF0000"/>
          <w:sz w:val="20"/>
          <w:szCs w:val="20"/>
          <w:shd w:val="clear" w:color="auto" w:fill="D9D9D9"/>
        </w:rPr>
        <w:t xml:space="preserve">               </w:t>
      </w:r>
      <w:r w:rsidR="00013EC8" w:rsidRPr="00286ABB">
        <w:rPr>
          <w:rFonts w:hint="eastAsia"/>
          <w:color w:val="FF0000"/>
          <w:sz w:val="20"/>
          <w:szCs w:val="20"/>
          <w:shd w:val="clear" w:color="auto" w:fill="D9D9D9"/>
        </w:rPr>
        <w:t>这是一个</w:t>
      </w:r>
      <w:r w:rsidR="00013EC8" w:rsidRPr="00286ABB">
        <w:rPr>
          <w:color w:val="FF0000"/>
          <w:sz w:val="20"/>
          <w:szCs w:val="20"/>
          <w:shd w:val="clear" w:color="auto" w:fill="D9D9D9"/>
        </w:rPr>
        <w:t>POJO</w:t>
      </w:r>
      <w:r>
        <w:rPr>
          <w:rFonts w:hint="eastAsia"/>
          <w:color w:val="FF0000"/>
          <w:sz w:val="20"/>
          <w:szCs w:val="20"/>
          <w:shd w:val="clear" w:color="auto" w:fill="D9D9D9"/>
        </w:rPr>
        <w:t>   </w:t>
      </w:r>
      <w:r w:rsidRPr="003A1614">
        <w:rPr>
          <w:rFonts w:hint="eastAsia"/>
          <w:color w:val="FF0000"/>
          <w:sz w:val="20"/>
          <w:szCs w:val="20"/>
          <w:shd w:val="clear" w:color="auto" w:fill="D9D9D9"/>
        </w:rPr>
        <w:t> </w:t>
      </w:r>
      <w:r w:rsidR="00B21FDD">
        <w:rPr>
          <w:rFonts w:hint="eastAsia"/>
          <w:color w:val="FF0000"/>
          <w:sz w:val="20"/>
          <w:szCs w:val="20"/>
          <w:shd w:val="clear" w:color="auto" w:fill="D9D9D9"/>
        </w:rPr>
        <w:t xml:space="preserve">              </w:t>
      </w:r>
      <w:proofErr w:type="spellStart"/>
      <w:r w:rsidR="00013EC8" w:rsidRPr="00286ABB">
        <w:rPr>
          <w:color w:val="FF0000"/>
          <w:sz w:val="20"/>
          <w:szCs w:val="20"/>
          <w:shd w:val="clear" w:color="auto" w:fill="D9D9D9"/>
        </w:rPr>
        <w:t>MenuStateBean</w:t>
      </w:r>
      <w:proofErr w:type="spellEnd"/>
      <w:r>
        <w:rPr>
          <w:rFonts w:hint="eastAsia"/>
          <w:color w:val="FF0000"/>
          <w:sz w:val="20"/>
          <w:szCs w:val="20"/>
          <w:shd w:val="clear" w:color="auto" w:fill="D9D9D9"/>
        </w:rPr>
        <w:t>()</w:t>
      </w:r>
    </w:p>
    <w:p w:rsidR="00C454A7" w:rsidRPr="00F50A81" w:rsidRDefault="00775075" w:rsidP="00F50A81">
      <w:pPr>
        <w:pStyle w:val="4"/>
        <w:rPr>
          <w:rFonts w:ascii="宋体" w:eastAsia="宋体" w:hAnsi="宋体"/>
          <w:sz w:val="20"/>
        </w:rPr>
      </w:pPr>
      <w:r w:rsidRPr="00F50A81">
        <w:rPr>
          <w:rFonts w:ascii="宋体" w:eastAsia="宋体" w:hAnsi="宋体" w:hint="eastAsia"/>
          <w:sz w:val="20"/>
        </w:rPr>
        <w:t>10.</w:t>
      </w:r>
      <w:r w:rsidR="00C011E1">
        <w:rPr>
          <w:rFonts w:ascii="宋体" w:eastAsia="宋体" w:hAnsi="宋体" w:hint="eastAsia"/>
          <w:sz w:val="20"/>
        </w:rPr>
        <w:t>7</w:t>
      </w:r>
      <w:r w:rsidR="00585382" w:rsidRPr="00F50A81">
        <w:rPr>
          <w:rFonts w:ascii="宋体" w:eastAsia="宋体" w:hAnsi="宋体" w:hint="eastAsia"/>
          <w:sz w:val="20"/>
        </w:rPr>
        <w:tab/>
        <w:t>Controller 命名</w:t>
      </w:r>
    </w:p>
    <w:p w:rsidR="00585382" w:rsidRDefault="00585382" w:rsidP="00C454A7">
      <w:pPr>
        <w:rPr>
          <w:sz w:val="20"/>
        </w:rPr>
      </w:pPr>
      <w:r>
        <w:rPr>
          <w:rFonts w:hint="eastAsia"/>
          <w:sz w:val="20"/>
        </w:rPr>
        <w:tab/>
        <w:t xml:space="preserve">Controller </w:t>
      </w:r>
      <w:r>
        <w:rPr>
          <w:rFonts w:hint="eastAsia"/>
          <w:sz w:val="20"/>
        </w:rPr>
        <w:t>命名以功能名词</w:t>
      </w:r>
      <w:r>
        <w:rPr>
          <w:rFonts w:hint="eastAsia"/>
          <w:sz w:val="20"/>
        </w:rPr>
        <w:t xml:space="preserve"> + Controller/Action </w:t>
      </w:r>
      <w:r>
        <w:rPr>
          <w:rFonts w:hint="eastAsia"/>
          <w:sz w:val="20"/>
        </w:rPr>
        <w:t>结尾命名</w:t>
      </w:r>
    </w:p>
    <w:p w:rsidR="00585382" w:rsidRDefault="00585382" w:rsidP="00C454A7">
      <w:pPr>
        <w:rPr>
          <w:sz w:val="20"/>
        </w:rPr>
      </w:pPr>
      <w:r>
        <w:rPr>
          <w:rFonts w:hint="eastAsia"/>
          <w:sz w:val="20"/>
        </w:rPr>
        <w:tab/>
        <w:t xml:space="preserve">Struts: </w:t>
      </w:r>
      <w:r w:rsidR="008868E9">
        <w:rPr>
          <w:rFonts w:hint="eastAsia"/>
          <w:sz w:val="20"/>
        </w:rPr>
        <w:t xml:space="preserve">      </w:t>
      </w:r>
      <w:proofErr w:type="spellStart"/>
      <w:r w:rsidR="008868E9">
        <w:rPr>
          <w:rFonts w:hint="eastAsia"/>
          <w:sz w:val="20"/>
        </w:rPr>
        <w:t>com.glanway.gone.</w:t>
      </w:r>
      <w:r w:rsidR="00C12FB2">
        <w:rPr>
          <w:rFonts w:hint="eastAsia"/>
          <w:sz w:val="20"/>
        </w:rPr>
        <w:t>action</w:t>
      </w:r>
      <w:r w:rsidR="008868E9">
        <w:rPr>
          <w:rFonts w:hint="eastAsia"/>
          <w:sz w:val="20"/>
        </w:rPr>
        <w:t>.system.ConfigAction</w:t>
      </w:r>
      <w:proofErr w:type="spellEnd"/>
    </w:p>
    <w:p w:rsidR="000A06D6" w:rsidRPr="00C4724C" w:rsidRDefault="008868E9" w:rsidP="0017105B">
      <w:pPr>
        <w:rPr>
          <w:rFonts w:ascii="宋体" w:hAnsi="宋体"/>
          <w:color w:val="FF0000"/>
          <w:sz w:val="20"/>
          <w:shd w:val="pct15" w:color="auto" w:fill="FFFFFF"/>
        </w:rPr>
      </w:pPr>
      <w:r>
        <w:rPr>
          <w:rFonts w:hint="eastAsia"/>
          <w:sz w:val="20"/>
        </w:rPr>
        <w:tab/>
        <w:t xml:space="preserve">Spring MVC:  </w:t>
      </w:r>
      <w:proofErr w:type="spellStart"/>
      <w:r>
        <w:rPr>
          <w:rFonts w:hint="eastAsia"/>
          <w:sz w:val="20"/>
        </w:rPr>
        <w:t>com.glanway.gone.</w:t>
      </w:r>
      <w:r w:rsidR="00C12FB2">
        <w:rPr>
          <w:rFonts w:hint="eastAsia"/>
          <w:sz w:val="20"/>
        </w:rPr>
        <w:t>controller</w:t>
      </w:r>
      <w:r>
        <w:rPr>
          <w:rFonts w:hint="eastAsia"/>
          <w:sz w:val="20"/>
        </w:rPr>
        <w:t>.system.ConfigController</w:t>
      </w:r>
      <w:proofErr w:type="spellEnd"/>
    </w:p>
    <w:p w:rsidR="00C517FA" w:rsidRPr="000A06D6" w:rsidRDefault="00C517FA" w:rsidP="00C454A7">
      <w:pPr>
        <w:rPr>
          <w:sz w:val="20"/>
        </w:rPr>
      </w:pPr>
    </w:p>
    <w:p w:rsidR="00585382" w:rsidRPr="00F50A81" w:rsidRDefault="00775075" w:rsidP="00F50A81">
      <w:pPr>
        <w:pStyle w:val="4"/>
        <w:rPr>
          <w:rFonts w:ascii="宋体" w:eastAsia="宋体" w:hAnsi="宋体"/>
          <w:sz w:val="20"/>
        </w:rPr>
      </w:pPr>
      <w:r w:rsidRPr="00F50A81">
        <w:rPr>
          <w:rFonts w:ascii="宋体" w:eastAsia="宋体" w:hAnsi="宋体" w:hint="eastAsia"/>
          <w:sz w:val="20"/>
        </w:rPr>
        <w:t>10.</w:t>
      </w:r>
      <w:r w:rsidR="00C011E1">
        <w:rPr>
          <w:rFonts w:ascii="宋体" w:eastAsia="宋体" w:hAnsi="宋体" w:hint="eastAsia"/>
          <w:sz w:val="20"/>
        </w:rPr>
        <w:t>8</w:t>
      </w:r>
      <w:r w:rsidR="008868E9" w:rsidRPr="00F50A81">
        <w:rPr>
          <w:rFonts w:ascii="宋体" w:eastAsia="宋体" w:hAnsi="宋体" w:hint="eastAsia"/>
          <w:sz w:val="20"/>
        </w:rPr>
        <w:tab/>
        <w:t>Service 命名</w:t>
      </w:r>
    </w:p>
    <w:p w:rsidR="008868E9" w:rsidRDefault="008868E9" w:rsidP="00C454A7">
      <w:pPr>
        <w:rPr>
          <w:sz w:val="20"/>
        </w:rPr>
      </w:pPr>
      <w:r>
        <w:rPr>
          <w:rFonts w:hint="eastAsia"/>
          <w:sz w:val="20"/>
        </w:rPr>
        <w:tab/>
      </w:r>
      <w:r>
        <w:rPr>
          <w:rFonts w:hint="eastAsia"/>
          <w:sz w:val="20"/>
        </w:rPr>
        <w:t>对于</w:t>
      </w:r>
      <w:r>
        <w:rPr>
          <w:rFonts w:hint="eastAsia"/>
          <w:sz w:val="20"/>
        </w:rPr>
        <w:t>Service</w:t>
      </w:r>
      <w:r>
        <w:rPr>
          <w:rFonts w:hint="eastAsia"/>
          <w:sz w:val="20"/>
        </w:rPr>
        <w:t>接口命名以功能</w:t>
      </w:r>
      <w:r w:rsidR="00F50A81">
        <w:rPr>
          <w:rFonts w:hint="eastAsia"/>
          <w:sz w:val="20"/>
        </w:rPr>
        <w:t>/</w:t>
      </w:r>
      <w:r w:rsidR="00F50A81">
        <w:rPr>
          <w:rFonts w:hint="eastAsia"/>
          <w:sz w:val="20"/>
        </w:rPr>
        <w:t>模块</w:t>
      </w:r>
      <w:r>
        <w:rPr>
          <w:rFonts w:hint="eastAsia"/>
          <w:sz w:val="20"/>
        </w:rPr>
        <w:t>名词</w:t>
      </w:r>
      <w:r>
        <w:rPr>
          <w:rFonts w:hint="eastAsia"/>
          <w:sz w:val="20"/>
        </w:rPr>
        <w:t xml:space="preserve"> + Service </w:t>
      </w:r>
      <w:r>
        <w:rPr>
          <w:rFonts w:hint="eastAsia"/>
          <w:sz w:val="20"/>
        </w:rPr>
        <w:t>结尾命名</w:t>
      </w:r>
    </w:p>
    <w:p w:rsidR="008868E9" w:rsidRDefault="008868E9" w:rsidP="00C454A7">
      <w:pPr>
        <w:rPr>
          <w:sz w:val="20"/>
        </w:rPr>
      </w:pPr>
      <w:r>
        <w:rPr>
          <w:rFonts w:hint="eastAsia"/>
          <w:sz w:val="20"/>
        </w:rPr>
        <w:tab/>
      </w:r>
      <w:r>
        <w:rPr>
          <w:rFonts w:hint="eastAsia"/>
          <w:sz w:val="20"/>
        </w:rPr>
        <w:t>对于</w:t>
      </w:r>
      <w:r>
        <w:rPr>
          <w:rFonts w:hint="eastAsia"/>
          <w:sz w:val="20"/>
        </w:rPr>
        <w:t xml:space="preserve"> Service</w:t>
      </w:r>
      <w:r w:rsidR="00C12FB2">
        <w:rPr>
          <w:rFonts w:hint="eastAsia"/>
          <w:sz w:val="20"/>
        </w:rPr>
        <w:t xml:space="preserve"> </w:t>
      </w:r>
      <w:r w:rsidR="00C12FB2">
        <w:rPr>
          <w:rFonts w:hint="eastAsia"/>
          <w:sz w:val="20"/>
        </w:rPr>
        <w:t>实现一般以</w:t>
      </w:r>
      <w:r w:rsidR="00C12FB2">
        <w:rPr>
          <w:rFonts w:hint="eastAsia"/>
          <w:sz w:val="20"/>
        </w:rPr>
        <w:t xml:space="preserve"> Service + </w:t>
      </w:r>
      <w:proofErr w:type="spellStart"/>
      <w:r w:rsidR="00C12FB2">
        <w:rPr>
          <w:rFonts w:hint="eastAsia"/>
          <w:sz w:val="20"/>
        </w:rPr>
        <w:t>Impl</w:t>
      </w:r>
      <w:proofErr w:type="spellEnd"/>
      <w:r w:rsidR="00C12FB2">
        <w:rPr>
          <w:rFonts w:hint="eastAsia"/>
          <w:sz w:val="20"/>
        </w:rPr>
        <w:t xml:space="preserve"> </w:t>
      </w:r>
      <w:r w:rsidR="00C12FB2">
        <w:rPr>
          <w:rFonts w:hint="eastAsia"/>
          <w:sz w:val="20"/>
        </w:rPr>
        <w:t>结尾命名</w:t>
      </w:r>
    </w:p>
    <w:p w:rsidR="00C12FB2" w:rsidRDefault="00C12FB2" w:rsidP="00C454A7">
      <w:pPr>
        <w:rPr>
          <w:sz w:val="20"/>
        </w:rPr>
      </w:pPr>
      <w:r>
        <w:rPr>
          <w:rFonts w:hint="eastAsia"/>
          <w:sz w:val="20"/>
        </w:rPr>
        <w:tab/>
      </w:r>
      <w:proofErr w:type="spellStart"/>
      <w:r>
        <w:rPr>
          <w:rFonts w:hint="eastAsia"/>
          <w:sz w:val="20"/>
        </w:rPr>
        <w:t>com.glanway.gone.service.system.ConfigService</w:t>
      </w:r>
      <w:proofErr w:type="spellEnd"/>
    </w:p>
    <w:p w:rsidR="00C12FB2" w:rsidRDefault="00C12FB2" w:rsidP="00C454A7">
      <w:pPr>
        <w:rPr>
          <w:sz w:val="20"/>
        </w:rPr>
      </w:pPr>
      <w:r>
        <w:rPr>
          <w:rFonts w:hint="eastAsia"/>
          <w:sz w:val="20"/>
        </w:rPr>
        <w:tab/>
      </w:r>
      <w:proofErr w:type="spellStart"/>
      <w:r>
        <w:rPr>
          <w:rFonts w:hint="eastAsia"/>
          <w:sz w:val="20"/>
        </w:rPr>
        <w:t>com.glanway.gone.service.system.impl.ConfigServiceImpl</w:t>
      </w:r>
      <w:proofErr w:type="spellEnd"/>
    </w:p>
    <w:p w:rsidR="00C12FB2" w:rsidRPr="00F50A81" w:rsidRDefault="00C011E1" w:rsidP="00F50A81">
      <w:pPr>
        <w:pStyle w:val="4"/>
        <w:rPr>
          <w:rFonts w:ascii="宋体" w:eastAsia="宋体" w:hAnsi="宋体"/>
          <w:sz w:val="20"/>
        </w:rPr>
      </w:pPr>
      <w:r>
        <w:rPr>
          <w:rFonts w:ascii="宋体" w:eastAsia="宋体" w:hAnsi="宋体" w:hint="eastAsia"/>
          <w:sz w:val="20"/>
        </w:rPr>
        <w:t>10.9</w:t>
      </w:r>
      <w:r w:rsidR="007813CD" w:rsidRPr="00F50A81">
        <w:rPr>
          <w:rFonts w:ascii="宋体" w:eastAsia="宋体" w:hAnsi="宋体" w:hint="eastAsia"/>
          <w:sz w:val="20"/>
        </w:rPr>
        <w:t xml:space="preserve"> Dao 命名</w:t>
      </w:r>
    </w:p>
    <w:p w:rsidR="007813CD" w:rsidRDefault="007813CD" w:rsidP="00C454A7">
      <w:pPr>
        <w:rPr>
          <w:sz w:val="20"/>
        </w:rPr>
      </w:pPr>
      <w:r>
        <w:rPr>
          <w:rFonts w:hint="eastAsia"/>
          <w:sz w:val="20"/>
        </w:rPr>
        <w:tab/>
      </w:r>
      <w:r>
        <w:rPr>
          <w:rFonts w:hint="eastAsia"/>
          <w:sz w:val="20"/>
        </w:rPr>
        <w:t>同</w:t>
      </w:r>
      <w:r>
        <w:rPr>
          <w:rFonts w:hint="eastAsia"/>
          <w:sz w:val="20"/>
        </w:rPr>
        <w:t xml:space="preserve"> </w:t>
      </w:r>
      <w:proofErr w:type="spellStart"/>
      <w:r>
        <w:rPr>
          <w:rFonts w:hint="eastAsia"/>
          <w:sz w:val="20"/>
        </w:rPr>
        <w:t>Serivce</w:t>
      </w:r>
      <w:proofErr w:type="spellEnd"/>
      <w:r>
        <w:rPr>
          <w:rFonts w:hint="eastAsia"/>
          <w:sz w:val="20"/>
        </w:rPr>
        <w:t xml:space="preserve"> </w:t>
      </w:r>
      <w:r>
        <w:rPr>
          <w:rFonts w:hint="eastAsia"/>
          <w:sz w:val="20"/>
        </w:rPr>
        <w:t>命名，但是接口是以</w:t>
      </w:r>
      <w:r>
        <w:rPr>
          <w:rFonts w:hint="eastAsia"/>
          <w:sz w:val="20"/>
        </w:rPr>
        <w:t xml:space="preserve">"Dao" </w:t>
      </w:r>
      <w:r>
        <w:rPr>
          <w:rFonts w:hint="eastAsia"/>
          <w:sz w:val="20"/>
        </w:rPr>
        <w:t>结尾</w:t>
      </w:r>
    </w:p>
    <w:p w:rsidR="00585382" w:rsidRPr="00F50A81" w:rsidRDefault="00C011E1" w:rsidP="00F50A81">
      <w:pPr>
        <w:pStyle w:val="4"/>
        <w:rPr>
          <w:rFonts w:ascii="宋体" w:eastAsia="宋体" w:hAnsi="宋体"/>
          <w:sz w:val="20"/>
        </w:rPr>
      </w:pPr>
      <w:r>
        <w:rPr>
          <w:rFonts w:ascii="宋体" w:eastAsia="宋体" w:hAnsi="宋体" w:hint="eastAsia"/>
          <w:sz w:val="20"/>
        </w:rPr>
        <w:t>10.10</w:t>
      </w:r>
      <w:r w:rsidR="00934528" w:rsidRPr="00F50A81">
        <w:rPr>
          <w:rFonts w:ascii="宋体" w:eastAsia="宋体" w:hAnsi="宋体" w:hint="eastAsia"/>
          <w:sz w:val="20"/>
        </w:rPr>
        <w:t xml:space="preserve"> 工具类</w:t>
      </w:r>
    </w:p>
    <w:p w:rsidR="00934528" w:rsidRDefault="00934528" w:rsidP="00C454A7">
      <w:pPr>
        <w:rPr>
          <w:sz w:val="20"/>
        </w:rPr>
      </w:pPr>
      <w:r>
        <w:rPr>
          <w:rFonts w:hint="eastAsia"/>
          <w:sz w:val="20"/>
        </w:rPr>
        <w:tab/>
      </w:r>
      <w:r w:rsidR="00F50A81">
        <w:rPr>
          <w:rFonts w:hint="eastAsia"/>
          <w:sz w:val="20"/>
        </w:rPr>
        <w:t>工具类定义为：</w:t>
      </w:r>
      <w:r w:rsidR="00F50A81">
        <w:rPr>
          <w:rFonts w:hint="eastAsia"/>
          <w:sz w:val="20"/>
        </w:rPr>
        <w:t xml:space="preserve"> </w:t>
      </w:r>
      <w:r w:rsidR="00F50A81">
        <w:rPr>
          <w:rFonts w:hint="eastAsia"/>
          <w:sz w:val="20"/>
        </w:rPr>
        <w:t>与具体业务逻辑无关的</w:t>
      </w:r>
      <w:r w:rsidR="00F50A81">
        <w:rPr>
          <w:rFonts w:hint="eastAsia"/>
          <w:sz w:val="20"/>
        </w:rPr>
        <w:t xml:space="preserve"> java </w:t>
      </w:r>
      <w:r w:rsidR="00F50A81">
        <w:rPr>
          <w:rFonts w:hint="eastAsia"/>
          <w:sz w:val="20"/>
        </w:rPr>
        <w:t>代码</w:t>
      </w:r>
    </w:p>
    <w:p w:rsidR="00F50A81" w:rsidRDefault="00F50A81" w:rsidP="00C454A7">
      <w:pPr>
        <w:rPr>
          <w:sz w:val="20"/>
        </w:rPr>
      </w:pPr>
      <w:r>
        <w:rPr>
          <w:rFonts w:hint="eastAsia"/>
          <w:sz w:val="20"/>
        </w:rPr>
        <w:tab/>
      </w:r>
      <w:r>
        <w:rPr>
          <w:rFonts w:hint="eastAsia"/>
          <w:sz w:val="20"/>
        </w:rPr>
        <w:t>其中工具类命名为</w:t>
      </w:r>
      <w:r>
        <w:rPr>
          <w:rFonts w:hint="eastAsia"/>
          <w:sz w:val="20"/>
        </w:rPr>
        <w:t xml:space="preserve"> </w:t>
      </w:r>
      <w:r>
        <w:rPr>
          <w:rFonts w:hint="eastAsia"/>
          <w:sz w:val="20"/>
        </w:rPr>
        <w:t>功能</w:t>
      </w:r>
      <w:r>
        <w:rPr>
          <w:rFonts w:hint="eastAsia"/>
          <w:sz w:val="20"/>
        </w:rPr>
        <w:t>/</w:t>
      </w:r>
      <w:r>
        <w:rPr>
          <w:rFonts w:hint="eastAsia"/>
          <w:sz w:val="20"/>
        </w:rPr>
        <w:t>模块名词</w:t>
      </w:r>
      <w:r>
        <w:rPr>
          <w:rFonts w:hint="eastAsia"/>
          <w:sz w:val="20"/>
        </w:rPr>
        <w:t xml:space="preserve"> + "</w:t>
      </w:r>
      <w:proofErr w:type="spellStart"/>
      <w:r>
        <w:rPr>
          <w:rFonts w:hint="eastAsia"/>
          <w:sz w:val="20"/>
        </w:rPr>
        <w:t>Utils</w:t>
      </w:r>
      <w:proofErr w:type="spellEnd"/>
      <w:r>
        <w:rPr>
          <w:rFonts w:hint="eastAsia"/>
          <w:sz w:val="20"/>
        </w:rPr>
        <w:t xml:space="preserve">" </w:t>
      </w:r>
      <w:r>
        <w:rPr>
          <w:rFonts w:hint="eastAsia"/>
          <w:sz w:val="20"/>
        </w:rPr>
        <w:t>命名</w:t>
      </w:r>
    </w:p>
    <w:p w:rsidR="00F50A81" w:rsidRDefault="00F50A81" w:rsidP="00C454A7">
      <w:pPr>
        <w:rPr>
          <w:sz w:val="20"/>
        </w:rPr>
      </w:pPr>
      <w:r>
        <w:rPr>
          <w:rFonts w:hint="eastAsia"/>
          <w:sz w:val="20"/>
        </w:rPr>
        <w:tab/>
      </w:r>
      <w:proofErr w:type="spellStart"/>
      <w:r>
        <w:rPr>
          <w:rFonts w:hint="eastAsia"/>
          <w:sz w:val="20"/>
        </w:rPr>
        <w:t>StringUtils</w:t>
      </w:r>
      <w:proofErr w:type="spellEnd"/>
      <w:r>
        <w:rPr>
          <w:rFonts w:hint="eastAsia"/>
          <w:sz w:val="20"/>
        </w:rPr>
        <w:t xml:space="preserve">, </w:t>
      </w:r>
      <w:proofErr w:type="spellStart"/>
      <w:r>
        <w:rPr>
          <w:rFonts w:hint="eastAsia"/>
          <w:sz w:val="20"/>
        </w:rPr>
        <w:t>SubjectUtils</w:t>
      </w:r>
      <w:proofErr w:type="spellEnd"/>
    </w:p>
    <w:p w:rsidR="00F50A81" w:rsidRPr="00F50A81" w:rsidRDefault="00C011E1" w:rsidP="00F50A81">
      <w:pPr>
        <w:pStyle w:val="4"/>
        <w:rPr>
          <w:rFonts w:ascii="宋体" w:eastAsia="宋体" w:hAnsi="宋体"/>
          <w:sz w:val="20"/>
        </w:rPr>
      </w:pPr>
      <w:r>
        <w:rPr>
          <w:rFonts w:ascii="宋体" w:eastAsia="宋体" w:hAnsi="宋体" w:hint="eastAsia"/>
          <w:sz w:val="20"/>
        </w:rPr>
        <w:t>10.11</w:t>
      </w:r>
      <w:r w:rsidR="00F50A81" w:rsidRPr="00F50A81">
        <w:rPr>
          <w:rFonts w:ascii="宋体" w:eastAsia="宋体" w:hAnsi="宋体" w:hint="eastAsia"/>
          <w:sz w:val="20"/>
        </w:rPr>
        <w:t xml:space="preserve"> 辅助类</w:t>
      </w:r>
    </w:p>
    <w:p w:rsidR="00F50A81" w:rsidRDefault="00F50A81" w:rsidP="00C454A7">
      <w:pPr>
        <w:rPr>
          <w:sz w:val="20"/>
        </w:rPr>
      </w:pPr>
      <w:r>
        <w:rPr>
          <w:rFonts w:hint="eastAsia"/>
          <w:sz w:val="20"/>
        </w:rPr>
        <w:tab/>
      </w:r>
      <w:r>
        <w:rPr>
          <w:rFonts w:hint="eastAsia"/>
          <w:sz w:val="20"/>
        </w:rPr>
        <w:t>附注类定义为：与具体逻辑相关，用于处理统一逻辑的</w:t>
      </w:r>
      <w:r>
        <w:rPr>
          <w:rFonts w:hint="eastAsia"/>
          <w:sz w:val="20"/>
        </w:rPr>
        <w:t xml:space="preserve"> java </w:t>
      </w:r>
      <w:r>
        <w:rPr>
          <w:rFonts w:hint="eastAsia"/>
          <w:sz w:val="20"/>
        </w:rPr>
        <w:t>代码</w:t>
      </w:r>
    </w:p>
    <w:p w:rsidR="00F50A81" w:rsidRDefault="00F50A81" w:rsidP="00C454A7">
      <w:pPr>
        <w:rPr>
          <w:sz w:val="20"/>
        </w:rPr>
      </w:pPr>
      <w:r>
        <w:rPr>
          <w:rFonts w:hint="eastAsia"/>
          <w:sz w:val="20"/>
        </w:rPr>
        <w:tab/>
      </w:r>
      <w:r>
        <w:rPr>
          <w:rFonts w:hint="eastAsia"/>
          <w:sz w:val="20"/>
        </w:rPr>
        <w:t>附注类命名为</w:t>
      </w:r>
      <w:r>
        <w:rPr>
          <w:rFonts w:hint="eastAsia"/>
          <w:sz w:val="20"/>
        </w:rPr>
        <w:t xml:space="preserve"> </w:t>
      </w:r>
      <w:r>
        <w:rPr>
          <w:rFonts w:hint="eastAsia"/>
          <w:sz w:val="20"/>
        </w:rPr>
        <w:t>功能</w:t>
      </w:r>
      <w:r>
        <w:rPr>
          <w:rFonts w:hint="eastAsia"/>
          <w:sz w:val="20"/>
        </w:rPr>
        <w:t>/</w:t>
      </w:r>
      <w:r>
        <w:rPr>
          <w:rFonts w:hint="eastAsia"/>
          <w:sz w:val="20"/>
        </w:rPr>
        <w:t>模块名词</w:t>
      </w:r>
      <w:r>
        <w:rPr>
          <w:rFonts w:hint="eastAsia"/>
          <w:sz w:val="20"/>
        </w:rPr>
        <w:t xml:space="preserve"> + "Helper" </w:t>
      </w:r>
      <w:r>
        <w:rPr>
          <w:rFonts w:hint="eastAsia"/>
          <w:sz w:val="20"/>
        </w:rPr>
        <w:t>命名</w:t>
      </w:r>
    </w:p>
    <w:p w:rsidR="000F4283" w:rsidRDefault="00F50A81" w:rsidP="000F4283">
      <w:pPr>
        <w:rPr>
          <w:sz w:val="20"/>
        </w:rPr>
      </w:pPr>
      <w:r>
        <w:rPr>
          <w:rFonts w:hint="eastAsia"/>
          <w:sz w:val="20"/>
        </w:rPr>
        <w:tab/>
      </w:r>
      <w:proofErr w:type="spellStart"/>
      <w:r>
        <w:rPr>
          <w:rFonts w:hint="eastAsia"/>
          <w:sz w:val="20"/>
        </w:rPr>
        <w:t>FisherHelper</w:t>
      </w:r>
      <w:proofErr w:type="spellEnd"/>
      <w:r>
        <w:rPr>
          <w:rFonts w:hint="eastAsia"/>
          <w:sz w:val="20"/>
        </w:rPr>
        <w:t xml:space="preserve">, </w:t>
      </w:r>
      <w:proofErr w:type="spellStart"/>
      <w:r>
        <w:rPr>
          <w:rFonts w:hint="eastAsia"/>
          <w:sz w:val="20"/>
        </w:rPr>
        <w:t>UserFormHelper</w:t>
      </w:r>
      <w:proofErr w:type="spellEnd"/>
    </w:p>
    <w:p w:rsidR="000F4283" w:rsidRPr="000F4283" w:rsidRDefault="000F4283" w:rsidP="000F4283">
      <w:pPr>
        <w:pStyle w:val="4"/>
        <w:rPr>
          <w:rFonts w:ascii="宋体" w:eastAsia="宋体" w:hAnsi="宋体"/>
          <w:sz w:val="20"/>
        </w:rPr>
      </w:pPr>
      <w:r w:rsidRPr="000F4283">
        <w:rPr>
          <w:rFonts w:ascii="宋体" w:eastAsia="宋体" w:hAnsi="宋体" w:hint="eastAsia"/>
          <w:sz w:val="20"/>
        </w:rPr>
        <w:t>10.12常量</w:t>
      </w:r>
    </w:p>
    <w:p w:rsidR="000F4283" w:rsidRDefault="00FA06EC" w:rsidP="000F4283">
      <w:pPr>
        <w:rPr>
          <w:sz w:val="20"/>
        </w:rPr>
      </w:pPr>
      <w:r>
        <w:rPr>
          <w:rFonts w:hint="eastAsia"/>
          <w:sz w:val="20"/>
        </w:rPr>
        <w:tab/>
      </w:r>
      <w:r w:rsidR="000F4283">
        <w:rPr>
          <w:rFonts w:hint="eastAsia"/>
          <w:sz w:val="20"/>
        </w:rPr>
        <w:t>对于同一个用途的字面量如果出现多次，或需要使用多次必须定义为常量</w:t>
      </w:r>
    </w:p>
    <w:p w:rsidR="000F4283" w:rsidRPr="000F4283" w:rsidRDefault="000F4283" w:rsidP="000F4283">
      <w:pPr>
        <w:pStyle w:val="4"/>
        <w:rPr>
          <w:rFonts w:ascii="宋体" w:eastAsia="宋体" w:hAnsi="宋体"/>
          <w:sz w:val="20"/>
        </w:rPr>
      </w:pPr>
      <w:r>
        <w:rPr>
          <w:rFonts w:ascii="宋体" w:eastAsia="宋体" w:hAnsi="宋体" w:hint="eastAsia"/>
          <w:sz w:val="20"/>
        </w:rPr>
        <w:t>10.13</w:t>
      </w:r>
      <w:r w:rsidRPr="000F4283">
        <w:rPr>
          <w:rFonts w:ascii="宋体" w:eastAsia="宋体" w:hAnsi="宋体" w:hint="eastAsia"/>
          <w:sz w:val="20"/>
        </w:rPr>
        <w:t xml:space="preserve"> </w:t>
      </w:r>
      <w:proofErr w:type="gramStart"/>
      <w:r w:rsidRPr="000F4283">
        <w:rPr>
          <w:rFonts w:ascii="宋体" w:eastAsia="宋体" w:hAnsi="宋体" w:hint="eastAsia"/>
          <w:sz w:val="20"/>
        </w:rPr>
        <w:t>覆写要求</w:t>
      </w:r>
      <w:proofErr w:type="gramEnd"/>
    </w:p>
    <w:p w:rsidR="000F4283" w:rsidRPr="00FA06EC" w:rsidRDefault="000F4283" w:rsidP="001C74B1">
      <w:pPr>
        <w:pStyle w:val="a0"/>
        <w:rPr>
          <w:sz w:val="20"/>
        </w:rPr>
      </w:pPr>
      <w:r>
        <w:rPr>
          <w:rFonts w:hint="eastAsia"/>
          <w:sz w:val="20"/>
        </w:rPr>
        <w:t>对于需要</w:t>
      </w:r>
      <w:proofErr w:type="gramStart"/>
      <w:r>
        <w:rPr>
          <w:rFonts w:hint="eastAsia"/>
          <w:sz w:val="20"/>
        </w:rPr>
        <w:t>继承父类</w:t>
      </w:r>
      <w:proofErr w:type="gramEnd"/>
      <w:r>
        <w:rPr>
          <w:rFonts w:hint="eastAsia"/>
          <w:sz w:val="20"/>
        </w:rPr>
        <w:t>,</w:t>
      </w:r>
      <w:r>
        <w:rPr>
          <w:rFonts w:hint="eastAsia"/>
          <w:sz w:val="20"/>
        </w:rPr>
        <w:t>实现接口，复写的方法必须标注</w:t>
      </w:r>
      <w:r>
        <w:rPr>
          <w:rFonts w:hint="eastAsia"/>
          <w:sz w:val="20"/>
        </w:rPr>
        <w:t xml:space="preserve"> @</w:t>
      </w:r>
      <w:proofErr w:type="spellStart"/>
      <w:r>
        <w:rPr>
          <w:rFonts w:hint="eastAsia"/>
          <w:sz w:val="20"/>
        </w:rPr>
        <w:t>Overide</w:t>
      </w:r>
      <w:proofErr w:type="spellEnd"/>
    </w:p>
    <w:p w:rsidR="000F4283" w:rsidRDefault="00CB2160" w:rsidP="000F4283">
      <w:pPr>
        <w:pStyle w:val="4"/>
        <w:rPr>
          <w:sz w:val="20"/>
        </w:rPr>
      </w:pPr>
      <w:r>
        <w:rPr>
          <w:rFonts w:hint="eastAsia"/>
          <w:sz w:val="20"/>
        </w:rPr>
        <w:t>10.14</w:t>
      </w:r>
      <w:r w:rsidR="000F4283">
        <w:rPr>
          <w:rFonts w:hint="eastAsia"/>
          <w:sz w:val="20"/>
        </w:rPr>
        <w:t>泛型使用</w:t>
      </w:r>
    </w:p>
    <w:p w:rsidR="00CB2160" w:rsidRDefault="00CB2160" w:rsidP="00CB2160">
      <w:pPr>
        <w:pStyle w:val="a0"/>
        <w:rPr>
          <w:sz w:val="20"/>
        </w:rPr>
      </w:pPr>
      <w:r w:rsidRPr="00CB2160">
        <w:rPr>
          <w:rFonts w:hint="eastAsia"/>
          <w:sz w:val="20"/>
        </w:rPr>
        <w:t>对于泛型，必须指定类型参数，除非无法编译通过</w:t>
      </w:r>
    </w:p>
    <w:p w:rsidR="00CB2160" w:rsidRPr="00CB2160" w:rsidRDefault="00CB2160" w:rsidP="00CB2160">
      <w:pPr>
        <w:pStyle w:val="a0"/>
        <w:rPr>
          <w:sz w:val="20"/>
        </w:rPr>
      </w:pPr>
      <w:r>
        <w:rPr>
          <w:rFonts w:hint="eastAsia"/>
          <w:sz w:val="20"/>
        </w:rPr>
        <w:t xml:space="preserve">List&lt;String&gt; all = </w:t>
      </w:r>
      <w:proofErr w:type="spellStart"/>
      <w:proofErr w:type="gramStart"/>
      <w:r>
        <w:rPr>
          <w:rFonts w:hint="eastAsia"/>
          <w:sz w:val="20"/>
        </w:rPr>
        <w:t>Lists.newArrayList</w:t>
      </w:r>
      <w:proofErr w:type="spellEnd"/>
      <w:r>
        <w:rPr>
          <w:rFonts w:hint="eastAsia"/>
          <w:sz w:val="20"/>
        </w:rPr>
        <w:t>(</w:t>
      </w:r>
      <w:proofErr w:type="gramEnd"/>
      <w:r>
        <w:rPr>
          <w:rFonts w:hint="eastAsia"/>
          <w:sz w:val="20"/>
        </w:rPr>
        <w:t>);</w:t>
      </w:r>
    </w:p>
    <w:p w:rsidR="00863ABA" w:rsidRPr="00451564" w:rsidRDefault="00863ABA" w:rsidP="00863ABA">
      <w:pPr>
        <w:pStyle w:val="4"/>
        <w:rPr>
          <w:rFonts w:ascii="宋体" w:eastAsia="宋体" w:hAnsi="宋体"/>
          <w:sz w:val="20"/>
        </w:rPr>
      </w:pPr>
      <w:r w:rsidRPr="00451564">
        <w:rPr>
          <w:rFonts w:ascii="宋体" w:eastAsia="宋体" w:hAnsi="宋体" w:hint="eastAsia"/>
          <w:sz w:val="20"/>
        </w:rPr>
        <w:t>10.15</w:t>
      </w:r>
      <w:r w:rsidRPr="00451564">
        <w:rPr>
          <w:rFonts w:ascii="宋体" w:eastAsia="宋体" w:hAnsi="宋体" w:hint="eastAsia"/>
          <w:sz w:val="20"/>
        </w:rPr>
        <w:tab/>
        <w:t>异常处理</w:t>
      </w:r>
    </w:p>
    <w:p w:rsidR="005E5897" w:rsidRPr="005E5897" w:rsidRDefault="005E5897" w:rsidP="005E5897">
      <w:pPr>
        <w:pStyle w:val="a0"/>
        <w:rPr>
          <w:sz w:val="20"/>
        </w:rPr>
      </w:pPr>
      <w:r w:rsidRPr="005E5897">
        <w:rPr>
          <w:rFonts w:hint="eastAsia"/>
          <w:sz w:val="20"/>
        </w:rPr>
        <w:t>对于程序中的异常，只允许以下两种处理方式：</w:t>
      </w:r>
    </w:p>
    <w:p w:rsidR="005E5897" w:rsidRPr="005E5897" w:rsidRDefault="005E5897" w:rsidP="005E5897">
      <w:pPr>
        <w:pStyle w:val="a0"/>
        <w:rPr>
          <w:sz w:val="20"/>
        </w:rPr>
      </w:pPr>
      <w:r w:rsidRPr="005E5897">
        <w:rPr>
          <w:rFonts w:hint="eastAsia"/>
          <w:sz w:val="20"/>
        </w:rPr>
        <w:t xml:space="preserve">1. </w:t>
      </w:r>
      <w:r w:rsidRPr="005E5897">
        <w:rPr>
          <w:rFonts w:hint="eastAsia"/>
          <w:sz w:val="20"/>
        </w:rPr>
        <w:t>直接上抛</w:t>
      </w:r>
    </w:p>
    <w:p w:rsidR="00336AD3" w:rsidRDefault="005E5897" w:rsidP="005E5897">
      <w:pPr>
        <w:pStyle w:val="a0"/>
        <w:rPr>
          <w:sz w:val="20"/>
        </w:rPr>
      </w:pPr>
      <w:r w:rsidRPr="005E5897">
        <w:rPr>
          <w:rFonts w:hint="eastAsia"/>
          <w:sz w:val="20"/>
        </w:rPr>
        <w:t xml:space="preserve">2. </w:t>
      </w:r>
      <w:r w:rsidRPr="005E5897">
        <w:rPr>
          <w:rFonts w:hint="eastAsia"/>
          <w:sz w:val="20"/>
        </w:rPr>
        <w:t>转换</w:t>
      </w:r>
      <w:r>
        <w:rPr>
          <w:rFonts w:hint="eastAsia"/>
          <w:sz w:val="20"/>
        </w:rPr>
        <w:t>为</w:t>
      </w:r>
      <w:r>
        <w:rPr>
          <w:rFonts w:hint="eastAsia"/>
          <w:sz w:val="20"/>
        </w:rPr>
        <w:t xml:space="preserve"> </w:t>
      </w:r>
      <w:proofErr w:type="spellStart"/>
      <w:r>
        <w:rPr>
          <w:rFonts w:hint="eastAsia"/>
          <w:sz w:val="20"/>
        </w:rPr>
        <w:t>RuntimeException</w:t>
      </w:r>
      <w:proofErr w:type="spellEnd"/>
      <w:r>
        <w:rPr>
          <w:rFonts w:hint="eastAsia"/>
          <w:sz w:val="20"/>
        </w:rPr>
        <w:t xml:space="preserve"> </w:t>
      </w:r>
      <w:r>
        <w:rPr>
          <w:rFonts w:hint="eastAsia"/>
          <w:sz w:val="20"/>
        </w:rPr>
        <w:t>及其子类上抛</w:t>
      </w:r>
    </w:p>
    <w:p w:rsidR="005E5897" w:rsidRPr="005E5897" w:rsidRDefault="005E5897" w:rsidP="005E5897">
      <w:pPr>
        <w:pStyle w:val="a0"/>
        <w:rPr>
          <w:sz w:val="20"/>
        </w:rPr>
      </w:pPr>
      <w:r w:rsidRPr="005E5897">
        <w:rPr>
          <w:rFonts w:hint="eastAsia"/>
          <w:sz w:val="20"/>
        </w:rPr>
        <w:t xml:space="preserve">3. catch </w:t>
      </w:r>
      <w:r w:rsidRPr="005E5897">
        <w:rPr>
          <w:rFonts w:hint="eastAsia"/>
          <w:sz w:val="20"/>
        </w:rPr>
        <w:t>后处理</w:t>
      </w:r>
    </w:p>
    <w:p w:rsidR="00CB2160" w:rsidRPr="005E5897" w:rsidRDefault="005E5897" w:rsidP="005E5897">
      <w:pPr>
        <w:pStyle w:val="a0"/>
        <w:rPr>
          <w:sz w:val="20"/>
        </w:rPr>
      </w:pPr>
      <w:r w:rsidRPr="005E5897">
        <w:rPr>
          <w:rFonts w:hint="eastAsia"/>
          <w:sz w:val="20"/>
        </w:rPr>
        <w:t>不允许</w:t>
      </w:r>
      <w:r w:rsidRPr="005E5897">
        <w:rPr>
          <w:rFonts w:hint="eastAsia"/>
          <w:sz w:val="20"/>
        </w:rPr>
        <w:t xml:space="preserve"> catch </w:t>
      </w:r>
      <w:r w:rsidRPr="005E5897">
        <w:rPr>
          <w:rFonts w:hint="eastAsia"/>
          <w:sz w:val="20"/>
        </w:rPr>
        <w:t>后</w:t>
      </w:r>
      <w:r w:rsidRPr="005E5897">
        <w:rPr>
          <w:rFonts w:hint="eastAsia"/>
          <w:sz w:val="20"/>
        </w:rPr>
        <w:t xml:space="preserve"> </w:t>
      </w:r>
      <w:r w:rsidRPr="005E5897">
        <w:rPr>
          <w:rFonts w:hint="eastAsia"/>
          <w:sz w:val="20"/>
        </w:rPr>
        <w:t>打印完毕，除非不影响正常逻辑</w:t>
      </w:r>
    </w:p>
    <w:p w:rsidR="005E5897" w:rsidRDefault="00900F3E" w:rsidP="00CB2160">
      <w:r>
        <w:rPr>
          <w:rFonts w:hint="eastAsia"/>
        </w:rPr>
        <w:tab/>
      </w:r>
      <w:proofErr w:type="gramStart"/>
      <w:r>
        <w:rPr>
          <w:rFonts w:hint="eastAsia"/>
        </w:rPr>
        <w:t>try</w:t>
      </w:r>
      <w:proofErr w:type="gramEnd"/>
      <w:r>
        <w:rPr>
          <w:rFonts w:hint="eastAsia"/>
        </w:rPr>
        <w:t xml:space="preserve"> {</w:t>
      </w:r>
    </w:p>
    <w:p w:rsidR="00900F3E" w:rsidRDefault="00900F3E" w:rsidP="00CB2160">
      <w:r>
        <w:rPr>
          <w:rFonts w:hint="eastAsia"/>
        </w:rPr>
        <w:tab/>
      </w:r>
      <w:r>
        <w:rPr>
          <w:rFonts w:hint="eastAsia"/>
        </w:rPr>
        <w:tab/>
        <w:t>....</w:t>
      </w:r>
    </w:p>
    <w:p w:rsidR="00900F3E" w:rsidRDefault="00900F3E" w:rsidP="00CB2160">
      <w:r>
        <w:rPr>
          <w:rFonts w:hint="eastAsia"/>
        </w:rPr>
        <w:tab/>
      </w:r>
      <w:proofErr w:type="gramStart"/>
      <w:r>
        <w:rPr>
          <w:rFonts w:hint="eastAsia"/>
        </w:rPr>
        <w:t>}catch</w:t>
      </w:r>
      <w:proofErr w:type="gramEnd"/>
      <w:r>
        <w:rPr>
          <w:rFonts w:hint="eastAsia"/>
        </w:rPr>
        <w:t>(</w:t>
      </w:r>
      <w:proofErr w:type="spellStart"/>
      <w:r>
        <w:rPr>
          <w:rFonts w:hint="eastAsia"/>
        </w:rPr>
        <w:t>IOException</w:t>
      </w:r>
      <w:proofErr w:type="spellEnd"/>
      <w:r>
        <w:rPr>
          <w:rFonts w:hint="eastAsia"/>
        </w:rPr>
        <w:t xml:space="preserve"> ex) {</w:t>
      </w:r>
    </w:p>
    <w:p w:rsidR="00900F3E" w:rsidRDefault="00900F3E" w:rsidP="00CB2160">
      <w:r>
        <w:rPr>
          <w:rFonts w:hint="eastAsia"/>
        </w:rPr>
        <w:tab/>
      </w:r>
      <w:r>
        <w:rPr>
          <w:rFonts w:hint="eastAsia"/>
        </w:rPr>
        <w:tab/>
      </w:r>
      <w:proofErr w:type="spellStart"/>
      <w:proofErr w:type="gramStart"/>
      <w:r>
        <w:rPr>
          <w:rFonts w:hint="eastAsia"/>
        </w:rPr>
        <w:t>LOG.warn</w:t>
      </w:r>
      <w:proofErr w:type="spellEnd"/>
      <w:r>
        <w:rPr>
          <w:rFonts w:hint="eastAsia"/>
        </w:rPr>
        <w:t>(</w:t>
      </w:r>
      <w:proofErr w:type="gramEnd"/>
      <w:r>
        <w:rPr>
          <w:rFonts w:hint="eastAsia"/>
        </w:rPr>
        <w:t>"write data fail");</w:t>
      </w:r>
    </w:p>
    <w:p w:rsidR="00900F3E" w:rsidRDefault="00900F3E" w:rsidP="00CB2160">
      <w:r>
        <w:rPr>
          <w:rFonts w:hint="eastAsia"/>
        </w:rPr>
        <w:tab/>
      </w:r>
      <w:r>
        <w:rPr>
          <w:rFonts w:hint="eastAsia"/>
        </w:rPr>
        <w:tab/>
      </w:r>
      <w:proofErr w:type="gramStart"/>
      <w:r w:rsidR="002D3399">
        <w:rPr>
          <w:rFonts w:hint="eastAsia"/>
        </w:rPr>
        <w:t>throw</w:t>
      </w:r>
      <w:proofErr w:type="gramEnd"/>
      <w:r w:rsidR="002D3399">
        <w:rPr>
          <w:rFonts w:hint="eastAsia"/>
        </w:rPr>
        <w:t xml:space="preserve"> </w:t>
      </w:r>
      <w:proofErr w:type="spellStart"/>
      <w:r w:rsidR="002D3399">
        <w:rPr>
          <w:rFonts w:hint="eastAsia"/>
        </w:rPr>
        <w:t>convertTo</w:t>
      </w:r>
      <w:r>
        <w:rPr>
          <w:rFonts w:hint="eastAsia"/>
        </w:rPr>
        <w:t>RuntimeException</w:t>
      </w:r>
      <w:proofErr w:type="spellEnd"/>
      <w:r>
        <w:rPr>
          <w:rFonts w:hint="eastAsia"/>
        </w:rPr>
        <w:t>(ex);</w:t>
      </w:r>
    </w:p>
    <w:p w:rsidR="00900F3E" w:rsidRDefault="00900F3E" w:rsidP="00CB2160">
      <w:r>
        <w:rPr>
          <w:rFonts w:hint="eastAsia"/>
        </w:rPr>
        <w:tab/>
        <w:t>}</w:t>
      </w:r>
    </w:p>
    <w:p w:rsidR="00060D27" w:rsidRDefault="002312CE" w:rsidP="00060D27">
      <w:pPr>
        <w:pStyle w:val="4"/>
        <w:rPr>
          <w:rFonts w:ascii="宋体" w:eastAsia="宋体" w:hAnsi="宋体"/>
          <w:sz w:val="20"/>
        </w:rPr>
      </w:pPr>
      <w:r w:rsidRPr="00075CFA">
        <w:rPr>
          <w:rFonts w:ascii="宋体" w:eastAsia="宋体" w:hAnsi="宋体" w:hint="eastAsia"/>
          <w:sz w:val="20"/>
        </w:rPr>
        <w:t xml:space="preserve">10.16 </w:t>
      </w:r>
      <w:r w:rsidR="00060D27" w:rsidRPr="00075CFA">
        <w:rPr>
          <w:rFonts w:ascii="宋体" w:eastAsia="宋体" w:hAnsi="宋体" w:hint="eastAsia"/>
          <w:sz w:val="20"/>
        </w:rPr>
        <w:t xml:space="preserve">Controller </w:t>
      </w:r>
      <w:r w:rsidR="00060D27">
        <w:rPr>
          <w:rFonts w:ascii="宋体" w:eastAsia="宋体" w:hAnsi="宋体" w:hint="eastAsia"/>
          <w:sz w:val="20"/>
        </w:rPr>
        <w:t xml:space="preserve">与 </w:t>
      </w:r>
      <w:r w:rsidRPr="00075CFA">
        <w:rPr>
          <w:rFonts w:ascii="宋体" w:eastAsia="宋体" w:hAnsi="宋体" w:hint="eastAsia"/>
          <w:sz w:val="20"/>
        </w:rPr>
        <w:t>Service 交互</w:t>
      </w:r>
    </w:p>
    <w:p w:rsidR="00060D27" w:rsidRDefault="00060D27" w:rsidP="00060D27">
      <w:pPr>
        <w:pStyle w:val="a0"/>
        <w:rPr>
          <w:sz w:val="20"/>
        </w:rPr>
      </w:pPr>
      <w:r w:rsidRPr="00060D27">
        <w:rPr>
          <w:rFonts w:hint="eastAsia"/>
          <w:sz w:val="20"/>
        </w:rPr>
        <w:t xml:space="preserve">Controller </w:t>
      </w:r>
      <w:r w:rsidRPr="00060D27">
        <w:rPr>
          <w:rFonts w:hint="eastAsia"/>
          <w:sz w:val="20"/>
        </w:rPr>
        <w:t>与</w:t>
      </w:r>
      <w:r w:rsidRPr="00060D27">
        <w:rPr>
          <w:rFonts w:hint="eastAsia"/>
          <w:sz w:val="20"/>
        </w:rPr>
        <w:t xml:space="preserve"> Service </w:t>
      </w:r>
      <w:proofErr w:type="gramStart"/>
      <w:r w:rsidRPr="00060D27">
        <w:rPr>
          <w:rFonts w:hint="eastAsia"/>
          <w:sz w:val="20"/>
        </w:rPr>
        <w:t>交互时</w:t>
      </w:r>
      <w:proofErr w:type="gramEnd"/>
      <w:r w:rsidRPr="00060D27">
        <w:rPr>
          <w:rFonts w:hint="eastAsia"/>
          <w:sz w:val="20"/>
        </w:rPr>
        <w:t>禁止</w:t>
      </w:r>
      <w:r w:rsidRPr="00060D27">
        <w:rPr>
          <w:rFonts w:hint="eastAsia"/>
          <w:sz w:val="20"/>
        </w:rPr>
        <w:t xml:space="preserve"> Service </w:t>
      </w:r>
      <w:r w:rsidRPr="00060D27">
        <w:rPr>
          <w:rFonts w:hint="eastAsia"/>
          <w:sz w:val="20"/>
        </w:rPr>
        <w:t>返回原本应该控制器处理的结果</w:t>
      </w:r>
    </w:p>
    <w:p w:rsidR="00213DC2" w:rsidRPr="00060D27" w:rsidRDefault="00213DC2" w:rsidP="00060D27">
      <w:pPr>
        <w:pStyle w:val="a0"/>
        <w:rPr>
          <w:sz w:val="20"/>
        </w:rPr>
      </w:pPr>
    </w:p>
    <w:p w:rsidR="000B4DBE" w:rsidRDefault="0021361A" w:rsidP="000B4DBE">
      <w:pPr>
        <w:pStyle w:val="HTML"/>
        <w:shd w:val="clear" w:color="auto" w:fill="FFFFFF"/>
        <w:rPr>
          <w:color w:val="000000"/>
          <w:sz w:val="18"/>
          <w:szCs w:val="18"/>
        </w:rPr>
      </w:pPr>
      <w:r>
        <w:rPr>
          <w:rFonts w:hint="eastAsia"/>
          <w:b/>
          <w:bCs/>
          <w:color w:val="000080"/>
          <w:sz w:val="18"/>
          <w:szCs w:val="18"/>
        </w:rPr>
        <w:t xml:space="preserve">      </w:t>
      </w:r>
      <w:proofErr w:type="gramStart"/>
      <w:r w:rsidR="00060D27">
        <w:rPr>
          <w:rFonts w:hint="eastAsia"/>
          <w:b/>
          <w:bCs/>
          <w:color w:val="000080"/>
          <w:sz w:val="18"/>
          <w:szCs w:val="18"/>
        </w:rPr>
        <w:t>public</w:t>
      </w:r>
      <w:proofErr w:type="gramEnd"/>
      <w:r w:rsidR="00060D27">
        <w:rPr>
          <w:rFonts w:hint="eastAsia"/>
          <w:b/>
          <w:bCs/>
          <w:color w:val="000080"/>
          <w:sz w:val="18"/>
          <w:szCs w:val="18"/>
        </w:rPr>
        <w:t xml:space="preserve"> </w:t>
      </w:r>
      <w:r w:rsidR="00060D27">
        <w:rPr>
          <w:rFonts w:hint="eastAsia"/>
          <w:color w:val="000000"/>
          <w:sz w:val="18"/>
          <w:szCs w:val="18"/>
        </w:rPr>
        <w:t xml:space="preserve">Map&lt;String, Object&gt; </w:t>
      </w:r>
      <w:proofErr w:type="spellStart"/>
      <w:r w:rsidR="00060D27">
        <w:rPr>
          <w:rFonts w:hint="eastAsia"/>
          <w:color w:val="000000"/>
          <w:sz w:val="18"/>
          <w:szCs w:val="18"/>
        </w:rPr>
        <w:t>signin</w:t>
      </w:r>
      <w:proofErr w:type="spellEnd"/>
      <w:r w:rsidR="00060D27">
        <w:rPr>
          <w:rFonts w:hint="eastAsia"/>
          <w:color w:val="000000"/>
          <w:sz w:val="18"/>
          <w:szCs w:val="18"/>
        </w:rPr>
        <w:t>(String username, String password) {</w:t>
      </w:r>
      <w:r w:rsidR="00060D27">
        <w:rPr>
          <w:rFonts w:hint="eastAsia"/>
          <w:color w:val="000000"/>
          <w:sz w:val="18"/>
          <w:szCs w:val="18"/>
        </w:rPr>
        <w:br/>
        <w:t xml:space="preserve">    </w:t>
      </w:r>
      <w:r>
        <w:rPr>
          <w:rFonts w:hint="eastAsia"/>
          <w:color w:val="000000"/>
          <w:sz w:val="18"/>
          <w:szCs w:val="18"/>
        </w:rPr>
        <w:t xml:space="preserve">      </w:t>
      </w:r>
      <w:r w:rsidR="00060D27">
        <w:rPr>
          <w:rFonts w:hint="eastAsia"/>
          <w:color w:val="000000"/>
          <w:sz w:val="18"/>
          <w:szCs w:val="18"/>
        </w:rPr>
        <w:t xml:space="preserve">Map&lt;String, Object&gt; ret = </w:t>
      </w:r>
      <w:proofErr w:type="spellStart"/>
      <w:r w:rsidR="00060D27">
        <w:rPr>
          <w:rFonts w:hint="eastAsia"/>
          <w:b/>
          <w:bCs/>
          <w:color w:val="660E7A"/>
          <w:sz w:val="18"/>
          <w:szCs w:val="18"/>
        </w:rPr>
        <w:t>userService</w:t>
      </w:r>
      <w:r w:rsidR="00060D27">
        <w:rPr>
          <w:rFonts w:hint="eastAsia"/>
          <w:color w:val="000000"/>
          <w:sz w:val="18"/>
          <w:szCs w:val="18"/>
        </w:rPr>
        <w:t>.signin</w:t>
      </w:r>
      <w:proofErr w:type="spellEnd"/>
      <w:r w:rsidR="00060D27">
        <w:rPr>
          <w:rFonts w:hint="eastAsia"/>
          <w:color w:val="000000"/>
          <w:sz w:val="18"/>
          <w:szCs w:val="18"/>
        </w:rPr>
        <w:t>(username, password);</w:t>
      </w:r>
      <w:r w:rsidR="00060D27">
        <w:rPr>
          <w:rFonts w:hint="eastAsia"/>
          <w:color w:val="000000"/>
          <w:sz w:val="18"/>
          <w:szCs w:val="18"/>
        </w:rPr>
        <w:br/>
        <w:t xml:space="preserve">   </w:t>
      </w:r>
      <w:r>
        <w:rPr>
          <w:rFonts w:hint="eastAsia"/>
          <w:color w:val="000000"/>
          <w:sz w:val="18"/>
          <w:szCs w:val="18"/>
        </w:rPr>
        <w:t xml:space="preserve">      </w:t>
      </w:r>
      <w:r w:rsidR="00060D27">
        <w:rPr>
          <w:rFonts w:hint="eastAsia"/>
          <w:color w:val="000000"/>
          <w:sz w:val="18"/>
          <w:szCs w:val="18"/>
        </w:rPr>
        <w:t xml:space="preserve"> </w:t>
      </w:r>
      <w:r w:rsidR="00060D27">
        <w:rPr>
          <w:rFonts w:hint="eastAsia"/>
          <w:b/>
          <w:bCs/>
          <w:color w:val="000080"/>
          <w:sz w:val="18"/>
          <w:szCs w:val="18"/>
        </w:rPr>
        <w:t xml:space="preserve">if </w:t>
      </w:r>
      <w:r w:rsidR="00060D27">
        <w:rPr>
          <w:rFonts w:hint="eastAsia"/>
          <w:color w:val="000000"/>
          <w:sz w:val="18"/>
          <w:szCs w:val="18"/>
        </w:rPr>
        <w:t>(</w:t>
      </w:r>
      <w:proofErr w:type="spellStart"/>
      <w:r w:rsidR="00060D27">
        <w:rPr>
          <w:rFonts w:hint="eastAsia"/>
          <w:color w:val="000000"/>
          <w:sz w:val="18"/>
          <w:szCs w:val="18"/>
        </w:rPr>
        <w:t>Boolean.</w:t>
      </w:r>
      <w:r w:rsidR="00060D27">
        <w:rPr>
          <w:rFonts w:hint="eastAsia"/>
          <w:b/>
          <w:bCs/>
          <w:i/>
          <w:iCs/>
          <w:color w:val="660E7A"/>
          <w:sz w:val="18"/>
          <w:szCs w:val="18"/>
        </w:rPr>
        <w:t>TRUE</w:t>
      </w:r>
      <w:r w:rsidR="00060D27">
        <w:rPr>
          <w:rFonts w:hint="eastAsia"/>
          <w:color w:val="000000"/>
          <w:sz w:val="18"/>
          <w:szCs w:val="18"/>
        </w:rPr>
        <w:t>.equals</w:t>
      </w:r>
      <w:proofErr w:type="spellEnd"/>
      <w:r w:rsidR="00060D27">
        <w:rPr>
          <w:rFonts w:hint="eastAsia"/>
          <w:color w:val="000000"/>
          <w:sz w:val="18"/>
          <w:szCs w:val="18"/>
        </w:rPr>
        <w:t>(</w:t>
      </w:r>
      <w:proofErr w:type="spellStart"/>
      <w:r w:rsidR="00060D27">
        <w:rPr>
          <w:rFonts w:hint="eastAsia"/>
          <w:color w:val="000000"/>
          <w:sz w:val="18"/>
          <w:szCs w:val="18"/>
        </w:rPr>
        <w:t>ret.get</w:t>
      </w:r>
      <w:proofErr w:type="spellEnd"/>
      <w:r w:rsidR="00060D27">
        <w:rPr>
          <w:rFonts w:hint="eastAsia"/>
          <w:color w:val="000000"/>
          <w:sz w:val="18"/>
          <w:szCs w:val="18"/>
        </w:rPr>
        <w:t>(</w:t>
      </w:r>
      <w:r w:rsidR="00060D27">
        <w:rPr>
          <w:rFonts w:hint="eastAsia"/>
          <w:b/>
          <w:bCs/>
          <w:color w:val="008000"/>
          <w:sz w:val="18"/>
          <w:szCs w:val="18"/>
        </w:rPr>
        <w:t>"success"</w:t>
      </w:r>
      <w:r w:rsidR="00060D27">
        <w:rPr>
          <w:rFonts w:hint="eastAsia"/>
          <w:color w:val="000000"/>
          <w:sz w:val="18"/>
          <w:szCs w:val="18"/>
        </w:rPr>
        <w:t>))) {</w:t>
      </w:r>
      <w:r w:rsidR="00060D27">
        <w:rPr>
          <w:rFonts w:hint="eastAsia"/>
          <w:color w:val="000000"/>
          <w:sz w:val="18"/>
          <w:szCs w:val="18"/>
        </w:rPr>
        <w:br/>
        <w:t xml:space="preserve">      </w:t>
      </w:r>
      <w:r>
        <w:rPr>
          <w:rFonts w:hint="eastAsia"/>
          <w:color w:val="000000"/>
          <w:sz w:val="18"/>
          <w:szCs w:val="18"/>
        </w:rPr>
        <w:t xml:space="preserve">      </w:t>
      </w:r>
      <w:r w:rsidR="00060D27">
        <w:rPr>
          <w:rFonts w:hint="eastAsia"/>
          <w:color w:val="000000"/>
          <w:sz w:val="18"/>
          <w:szCs w:val="18"/>
        </w:rPr>
        <w:t xml:space="preserve">  </w:t>
      </w:r>
      <w:r w:rsidR="00060D27">
        <w:rPr>
          <w:rFonts w:hint="eastAsia"/>
          <w:i/>
          <w:iCs/>
          <w:color w:val="808080"/>
          <w:sz w:val="18"/>
          <w:szCs w:val="18"/>
        </w:rPr>
        <w:t xml:space="preserve">// </w:t>
      </w:r>
      <w:r w:rsidR="00060D27">
        <w:rPr>
          <w:rFonts w:hint="eastAsia"/>
          <w:b/>
          <w:bCs/>
          <w:i/>
          <w:iCs/>
          <w:color w:val="0073BF"/>
          <w:sz w:val="18"/>
          <w:szCs w:val="18"/>
        </w:rPr>
        <w:t>TODO SOMETHING</w:t>
      </w:r>
      <w:r w:rsidR="00060D27">
        <w:rPr>
          <w:rFonts w:hint="eastAsia"/>
          <w:b/>
          <w:bCs/>
          <w:i/>
          <w:iCs/>
          <w:color w:val="0073BF"/>
          <w:sz w:val="18"/>
          <w:szCs w:val="18"/>
        </w:rPr>
        <w:br/>
        <w:t xml:space="preserve">   </w:t>
      </w:r>
      <w:r>
        <w:rPr>
          <w:rFonts w:hint="eastAsia"/>
          <w:b/>
          <w:bCs/>
          <w:i/>
          <w:iCs/>
          <w:color w:val="0073BF"/>
          <w:sz w:val="18"/>
          <w:szCs w:val="18"/>
        </w:rPr>
        <w:t xml:space="preserve">      </w:t>
      </w:r>
      <w:r w:rsidR="00060D27">
        <w:rPr>
          <w:rFonts w:hint="eastAsia"/>
          <w:b/>
          <w:bCs/>
          <w:i/>
          <w:iCs/>
          <w:color w:val="0073BF"/>
          <w:sz w:val="18"/>
          <w:szCs w:val="18"/>
        </w:rPr>
        <w:t xml:space="preserve"> </w:t>
      </w:r>
      <w:r w:rsidR="00060D27">
        <w:rPr>
          <w:rFonts w:hint="eastAsia"/>
          <w:color w:val="000000"/>
          <w:sz w:val="18"/>
          <w:szCs w:val="18"/>
        </w:rPr>
        <w:t xml:space="preserve">} </w:t>
      </w:r>
      <w:r w:rsidR="00060D27">
        <w:rPr>
          <w:rFonts w:hint="eastAsia"/>
          <w:b/>
          <w:bCs/>
          <w:color w:val="000080"/>
          <w:sz w:val="18"/>
          <w:szCs w:val="18"/>
        </w:rPr>
        <w:t xml:space="preserve">else </w:t>
      </w:r>
      <w:r w:rsidR="00060D27">
        <w:rPr>
          <w:rFonts w:hint="eastAsia"/>
          <w:color w:val="000000"/>
          <w:sz w:val="18"/>
          <w:szCs w:val="18"/>
        </w:rPr>
        <w:t>{</w:t>
      </w:r>
      <w:r w:rsidR="00060D27">
        <w:rPr>
          <w:rFonts w:hint="eastAsia"/>
          <w:color w:val="000000"/>
          <w:sz w:val="18"/>
          <w:szCs w:val="18"/>
        </w:rPr>
        <w:br/>
        <w:t xml:space="preserve">    </w:t>
      </w:r>
      <w:r>
        <w:rPr>
          <w:rFonts w:hint="eastAsia"/>
          <w:color w:val="000000"/>
          <w:sz w:val="18"/>
          <w:szCs w:val="18"/>
        </w:rPr>
        <w:t xml:space="preserve">      </w:t>
      </w:r>
      <w:r w:rsidR="00060D27">
        <w:rPr>
          <w:rFonts w:hint="eastAsia"/>
          <w:color w:val="000000"/>
          <w:sz w:val="18"/>
          <w:szCs w:val="18"/>
        </w:rPr>
        <w:t xml:space="preserve">    </w:t>
      </w:r>
      <w:r w:rsidR="00060D27">
        <w:rPr>
          <w:rFonts w:hint="eastAsia"/>
          <w:i/>
          <w:iCs/>
          <w:color w:val="808080"/>
          <w:sz w:val="18"/>
          <w:szCs w:val="18"/>
        </w:rPr>
        <w:t xml:space="preserve">// </w:t>
      </w:r>
      <w:r w:rsidR="00060D27">
        <w:rPr>
          <w:rFonts w:hint="eastAsia"/>
          <w:b/>
          <w:bCs/>
          <w:i/>
          <w:iCs/>
          <w:color w:val="0073BF"/>
          <w:sz w:val="18"/>
          <w:szCs w:val="18"/>
        </w:rPr>
        <w:t>TODO SOMETHING</w:t>
      </w:r>
      <w:r w:rsidR="00060D27">
        <w:rPr>
          <w:rFonts w:hint="eastAsia"/>
          <w:b/>
          <w:bCs/>
          <w:i/>
          <w:iCs/>
          <w:color w:val="0073BF"/>
          <w:sz w:val="18"/>
          <w:szCs w:val="18"/>
        </w:rPr>
        <w:br/>
        <w:t xml:space="preserve">   </w:t>
      </w:r>
      <w:r>
        <w:rPr>
          <w:rFonts w:hint="eastAsia"/>
          <w:b/>
          <w:bCs/>
          <w:i/>
          <w:iCs/>
          <w:color w:val="0073BF"/>
          <w:sz w:val="18"/>
          <w:szCs w:val="18"/>
        </w:rPr>
        <w:t xml:space="preserve">      </w:t>
      </w:r>
      <w:r w:rsidR="00060D27">
        <w:rPr>
          <w:rFonts w:hint="eastAsia"/>
          <w:b/>
          <w:bCs/>
          <w:i/>
          <w:iCs/>
          <w:color w:val="0073BF"/>
          <w:sz w:val="18"/>
          <w:szCs w:val="18"/>
        </w:rPr>
        <w:t xml:space="preserve"> </w:t>
      </w:r>
      <w:r w:rsidR="00060D27">
        <w:rPr>
          <w:rFonts w:hint="eastAsia"/>
          <w:color w:val="000000"/>
          <w:sz w:val="18"/>
          <w:szCs w:val="18"/>
        </w:rPr>
        <w:t>}</w:t>
      </w:r>
      <w:r w:rsidR="00060D27">
        <w:rPr>
          <w:rFonts w:hint="eastAsia"/>
          <w:color w:val="000000"/>
          <w:sz w:val="18"/>
          <w:szCs w:val="18"/>
        </w:rPr>
        <w:br/>
        <w:t xml:space="preserve"> </w:t>
      </w:r>
      <w:r>
        <w:rPr>
          <w:rFonts w:hint="eastAsia"/>
          <w:color w:val="000000"/>
          <w:sz w:val="18"/>
          <w:szCs w:val="18"/>
        </w:rPr>
        <w:t xml:space="preserve">      </w:t>
      </w:r>
      <w:r w:rsidR="00060D27">
        <w:rPr>
          <w:rFonts w:hint="eastAsia"/>
          <w:color w:val="000000"/>
          <w:sz w:val="18"/>
          <w:szCs w:val="18"/>
        </w:rPr>
        <w:t xml:space="preserve">   </w:t>
      </w:r>
      <w:r w:rsidR="00060D27">
        <w:rPr>
          <w:rFonts w:hint="eastAsia"/>
          <w:b/>
          <w:bCs/>
          <w:color w:val="000080"/>
          <w:sz w:val="18"/>
          <w:szCs w:val="18"/>
        </w:rPr>
        <w:t xml:space="preserve">return </w:t>
      </w:r>
      <w:r w:rsidR="00060D27">
        <w:rPr>
          <w:rFonts w:hint="eastAsia"/>
          <w:color w:val="000000"/>
          <w:sz w:val="18"/>
          <w:szCs w:val="18"/>
        </w:rPr>
        <w:t>ret;</w:t>
      </w:r>
      <w:r w:rsidR="00060D27">
        <w:rPr>
          <w:rFonts w:hint="eastAsia"/>
          <w:color w:val="000000"/>
          <w:sz w:val="18"/>
          <w:szCs w:val="18"/>
        </w:rPr>
        <w:br/>
      </w:r>
      <w:r>
        <w:rPr>
          <w:rFonts w:hint="eastAsia"/>
          <w:color w:val="000000"/>
          <w:sz w:val="18"/>
          <w:szCs w:val="18"/>
        </w:rPr>
        <w:t xml:space="preserve">      </w:t>
      </w:r>
      <w:r w:rsidR="00060D27">
        <w:rPr>
          <w:rFonts w:hint="eastAsia"/>
          <w:color w:val="000000"/>
          <w:sz w:val="18"/>
          <w:szCs w:val="18"/>
        </w:rPr>
        <w:t>}</w:t>
      </w:r>
    </w:p>
    <w:p w:rsidR="000B4DBE" w:rsidRDefault="000B4DBE" w:rsidP="000B4DBE">
      <w:pPr>
        <w:pStyle w:val="HTML"/>
        <w:shd w:val="clear" w:color="auto" w:fill="FFFFFF"/>
        <w:rPr>
          <w:color w:val="000000"/>
          <w:sz w:val="18"/>
          <w:szCs w:val="18"/>
        </w:rPr>
      </w:pPr>
    </w:p>
    <w:p w:rsidR="000B4DBE" w:rsidRDefault="000B4DBE" w:rsidP="000B4DBE">
      <w:pPr>
        <w:pStyle w:val="HTML"/>
        <w:shd w:val="clear" w:color="auto" w:fill="FFFFFF"/>
        <w:rPr>
          <w:color w:val="000000"/>
          <w:sz w:val="18"/>
          <w:szCs w:val="18"/>
        </w:rPr>
      </w:pPr>
      <w:r>
        <w:rPr>
          <w:rFonts w:hint="eastAsia"/>
          <w:color w:val="000000"/>
          <w:sz w:val="18"/>
          <w:szCs w:val="18"/>
        </w:rPr>
        <w:t xml:space="preserve">      对于 Service 处理如果出现错误，应该通过排除异常的形式与Controller交互</w:t>
      </w:r>
    </w:p>
    <w:p w:rsidR="000B4DBE" w:rsidRPr="000B4DBE" w:rsidRDefault="000B4DBE" w:rsidP="000B4DBE">
      <w:pPr>
        <w:pStyle w:val="HTML"/>
        <w:shd w:val="clear" w:color="auto" w:fill="FFFFFF"/>
        <w:rPr>
          <w:color w:val="000000"/>
          <w:sz w:val="18"/>
          <w:szCs w:val="18"/>
        </w:rPr>
      </w:pPr>
      <w:r>
        <w:rPr>
          <w:rFonts w:hint="eastAsia"/>
          <w:b/>
          <w:bCs/>
          <w:color w:val="000080"/>
          <w:sz w:val="18"/>
          <w:szCs w:val="18"/>
        </w:rPr>
        <w:t xml:space="preserve">      </w:t>
      </w:r>
      <w:proofErr w:type="gramStart"/>
      <w:r>
        <w:rPr>
          <w:rFonts w:hint="eastAsia"/>
          <w:b/>
          <w:bCs/>
          <w:color w:val="000080"/>
          <w:sz w:val="18"/>
          <w:szCs w:val="18"/>
        </w:rPr>
        <w:t>public</w:t>
      </w:r>
      <w:proofErr w:type="gramEnd"/>
      <w:r>
        <w:rPr>
          <w:rFonts w:hint="eastAsia"/>
          <w:b/>
          <w:bCs/>
          <w:color w:val="000080"/>
          <w:sz w:val="18"/>
          <w:szCs w:val="18"/>
        </w:rPr>
        <w:t xml:space="preserve"> </w:t>
      </w:r>
      <w:r>
        <w:rPr>
          <w:rFonts w:hint="eastAsia"/>
          <w:color w:val="000000"/>
          <w:sz w:val="18"/>
          <w:szCs w:val="18"/>
        </w:rPr>
        <w:t xml:space="preserve">String </w:t>
      </w:r>
      <w:proofErr w:type="spellStart"/>
      <w:r>
        <w:rPr>
          <w:rFonts w:hint="eastAsia"/>
          <w:color w:val="000000"/>
          <w:sz w:val="18"/>
          <w:szCs w:val="18"/>
        </w:rPr>
        <w:t>signin</w:t>
      </w:r>
      <w:proofErr w:type="spellEnd"/>
      <w:r>
        <w:rPr>
          <w:rFonts w:hint="eastAsia"/>
          <w:color w:val="000000"/>
          <w:sz w:val="18"/>
          <w:szCs w:val="18"/>
        </w:rPr>
        <w:t>(String username, String password) {</w:t>
      </w:r>
      <w:r>
        <w:rPr>
          <w:rFonts w:hint="eastAsia"/>
          <w:color w:val="000000"/>
          <w:sz w:val="18"/>
          <w:szCs w:val="18"/>
        </w:rPr>
        <w:br/>
        <w:t xml:space="preserve">          </w:t>
      </w:r>
      <w:r>
        <w:rPr>
          <w:rFonts w:hint="eastAsia"/>
          <w:b/>
          <w:bCs/>
          <w:color w:val="000080"/>
          <w:sz w:val="18"/>
          <w:szCs w:val="18"/>
        </w:rPr>
        <w:t xml:space="preserve">try </w:t>
      </w:r>
      <w:r>
        <w:rPr>
          <w:rFonts w:hint="eastAsia"/>
          <w:color w:val="000000"/>
          <w:sz w:val="18"/>
          <w:szCs w:val="18"/>
        </w:rPr>
        <w:t>{</w:t>
      </w:r>
      <w:r>
        <w:rPr>
          <w:rFonts w:hint="eastAsia"/>
          <w:color w:val="000000"/>
          <w:sz w:val="18"/>
          <w:szCs w:val="18"/>
        </w:rPr>
        <w:br/>
        <w:t xml:space="preserve">              </w:t>
      </w:r>
      <w:proofErr w:type="spellStart"/>
      <w:r>
        <w:rPr>
          <w:rFonts w:hint="eastAsia"/>
          <w:color w:val="000000"/>
          <w:sz w:val="18"/>
          <w:szCs w:val="18"/>
        </w:rPr>
        <w:t>userService.sign</w:t>
      </w:r>
      <w:proofErr w:type="spellEnd"/>
      <w:r>
        <w:rPr>
          <w:rFonts w:hint="eastAsia"/>
          <w:color w:val="000000"/>
          <w:sz w:val="18"/>
          <w:szCs w:val="18"/>
        </w:rPr>
        <w:t>(username, password)</w:t>
      </w:r>
      <w:r>
        <w:rPr>
          <w:rFonts w:hint="eastAsia"/>
          <w:color w:val="000000"/>
          <w:sz w:val="18"/>
          <w:szCs w:val="18"/>
        </w:rPr>
        <w:br/>
        <w:t xml:space="preserve">          } </w:t>
      </w:r>
      <w:r>
        <w:rPr>
          <w:rFonts w:hint="eastAsia"/>
          <w:b/>
          <w:bCs/>
          <w:color w:val="000080"/>
          <w:sz w:val="18"/>
          <w:szCs w:val="18"/>
        </w:rPr>
        <w:t>catch</w:t>
      </w:r>
      <w:r>
        <w:rPr>
          <w:rFonts w:hint="eastAsia"/>
          <w:color w:val="000000"/>
          <w:sz w:val="18"/>
          <w:szCs w:val="18"/>
        </w:rPr>
        <w:t>(</w:t>
      </w:r>
      <w:proofErr w:type="spellStart"/>
      <w:r>
        <w:rPr>
          <w:rFonts w:hint="eastAsia"/>
          <w:color w:val="000000"/>
          <w:sz w:val="18"/>
          <w:szCs w:val="18"/>
        </w:rPr>
        <w:t>LockedAccountException</w:t>
      </w:r>
      <w:proofErr w:type="spellEnd"/>
      <w:r>
        <w:rPr>
          <w:rFonts w:hint="eastAsia"/>
          <w:color w:val="000000"/>
          <w:sz w:val="18"/>
          <w:szCs w:val="18"/>
        </w:rPr>
        <w:t xml:space="preserve"> ex) {</w:t>
      </w:r>
      <w:r>
        <w:rPr>
          <w:rFonts w:hint="eastAsia"/>
          <w:color w:val="000000"/>
          <w:sz w:val="18"/>
          <w:szCs w:val="18"/>
        </w:rPr>
        <w:br/>
        <w:t xml:space="preserve">             </w:t>
      </w:r>
      <w:r>
        <w:rPr>
          <w:rFonts w:hint="eastAsia"/>
          <w:i/>
          <w:iCs/>
          <w:color w:val="808080"/>
          <w:sz w:val="18"/>
          <w:szCs w:val="18"/>
        </w:rPr>
        <w:t xml:space="preserve">// </w:t>
      </w:r>
      <w:r>
        <w:rPr>
          <w:rFonts w:hint="eastAsia"/>
          <w:b/>
          <w:bCs/>
          <w:i/>
          <w:iCs/>
          <w:color w:val="0073BF"/>
          <w:sz w:val="18"/>
          <w:szCs w:val="18"/>
        </w:rPr>
        <w:t>TODO</w:t>
      </w:r>
      <w:r>
        <w:rPr>
          <w:rFonts w:hint="eastAsia"/>
          <w:b/>
          <w:bCs/>
          <w:i/>
          <w:iCs/>
          <w:color w:val="0073BF"/>
          <w:sz w:val="18"/>
          <w:szCs w:val="18"/>
        </w:rPr>
        <w:br/>
        <w:t xml:space="preserve">          </w:t>
      </w:r>
      <w:r>
        <w:rPr>
          <w:rFonts w:hint="eastAsia"/>
          <w:color w:val="000000"/>
          <w:sz w:val="18"/>
          <w:szCs w:val="18"/>
        </w:rPr>
        <w:t xml:space="preserve">} </w:t>
      </w:r>
      <w:r>
        <w:rPr>
          <w:rFonts w:hint="eastAsia"/>
          <w:b/>
          <w:bCs/>
          <w:color w:val="000080"/>
          <w:sz w:val="18"/>
          <w:szCs w:val="18"/>
        </w:rPr>
        <w:t xml:space="preserve">catch </w:t>
      </w:r>
      <w:r>
        <w:rPr>
          <w:rFonts w:hint="eastAsia"/>
          <w:color w:val="000000"/>
          <w:sz w:val="18"/>
          <w:szCs w:val="18"/>
        </w:rPr>
        <w:t>(</w:t>
      </w:r>
      <w:proofErr w:type="spellStart"/>
      <w:r>
        <w:rPr>
          <w:rFonts w:hint="eastAsia"/>
          <w:color w:val="000000"/>
          <w:sz w:val="18"/>
          <w:szCs w:val="18"/>
        </w:rPr>
        <w:t>DisabledAccountException</w:t>
      </w:r>
      <w:proofErr w:type="spellEnd"/>
      <w:r>
        <w:rPr>
          <w:rFonts w:hint="eastAsia"/>
          <w:color w:val="000000"/>
          <w:sz w:val="18"/>
          <w:szCs w:val="18"/>
        </w:rPr>
        <w:t xml:space="preserve"> ex) {</w:t>
      </w:r>
      <w:r>
        <w:rPr>
          <w:rFonts w:hint="eastAsia"/>
          <w:color w:val="000000"/>
          <w:sz w:val="18"/>
          <w:szCs w:val="18"/>
        </w:rPr>
        <w:br/>
        <w:t xml:space="preserve">             </w:t>
      </w:r>
      <w:r>
        <w:rPr>
          <w:rFonts w:hint="eastAsia"/>
          <w:i/>
          <w:iCs/>
          <w:color w:val="808080"/>
          <w:sz w:val="18"/>
          <w:szCs w:val="18"/>
        </w:rPr>
        <w:t xml:space="preserve">// </w:t>
      </w:r>
      <w:r>
        <w:rPr>
          <w:rFonts w:hint="eastAsia"/>
          <w:b/>
          <w:bCs/>
          <w:i/>
          <w:iCs/>
          <w:color w:val="0073BF"/>
          <w:sz w:val="18"/>
          <w:szCs w:val="18"/>
        </w:rPr>
        <w:t>TODO</w:t>
      </w:r>
      <w:r>
        <w:rPr>
          <w:rFonts w:hint="eastAsia"/>
          <w:b/>
          <w:bCs/>
          <w:i/>
          <w:iCs/>
          <w:color w:val="0073BF"/>
          <w:sz w:val="18"/>
          <w:szCs w:val="18"/>
        </w:rPr>
        <w:br/>
        <w:t xml:space="preserve">          </w:t>
      </w:r>
      <w:r>
        <w:rPr>
          <w:rFonts w:hint="eastAsia"/>
          <w:color w:val="000000"/>
          <w:sz w:val="18"/>
          <w:szCs w:val="18"/>
        </w:rPr>
        <w:t xml:space="preserve">} </w:t>
      </w:r>
      <w:r>
        <w:rPr>
          <w:rFonts w:hint="eastAsia"/>
          <w:b/>
          <w:bCs/>
          <w:color w:val="000080"/>
          <w:sz w:val="18"/>
          <w:szCs w:val="18"/>
        </w:rPr>
        <w:t xml:space="preserve">catch </w:t>
      </w:r>
      <w:r>
        <w:rPr>
          <w:rFonts w:hint="eastAsia"/>
          <w:color w:val="000000"/>
          <w:sz w:val="18"/>
          <w:szCs w:val="18"/>
        </w:rPr>
        <w:t>(</w:t>
      </w:r>
      <w:proofErr w:type="spellStart"/>
      <w:r>
        <w:rPr>
          <w:rFonts w:hint="eastAsia"/>
          <w:color w:val="000000"/>
          <w:sz w:val="18"/>
          <w:szCs w:val="18"/>
        </w:rPr>
        <w:t>AccountException</w:t>
      </w:r>
      <w:proofErr w:type="spellEnd"/>
      <w:r>
        <w:rPr>
          <w:rFonts w:hint="eastAsia"/>
          <w:color w:val="000000"/>
          <w:sz w:val="18"/>
          <w:szCs w:val="18"/>
        </w:rPr>
        <w:t xml:space="preserve"> ex) {</w:t>
      </w:r>
      <w:r>
        <w:rPr>
          <w:rFonts w:hint="eastAsia"/>
          <w:color w:val="000000"/>
          <w:sz w:val="18"/>
          <w:szCs w:val="18"/>
        </w:rPr>
        <w:br/>
        <w:t xml:space="preserve">             </w:t>
      </w:r>
      <w:r>
        <w:rPr>
          <w:rFonts w:hint="eastAsia"/>
          <w:i/>
          <w:iCs/>
          <w:color w:val="808080"/>
          <w:sz w:val="18"/>
          <w:szCs w:val="18"/>
        </w:rPr>
        <w:t xml:space="preserve">// </w:t>
      </w:r>
      <w:r>
        <w:rPr>
          <w:rFonts w:hint="eastAsia"/>
          <w:b/>
          <w:bCs/>
          <w:i/>
          <w:iCs/>
          <w:color w:val="0073BF"/>
          <w:sz w:val="18"/>
          <w:szCs w:val="18"/>
        </w:rPr>
        <w:t xml:space="preserve">TODO </w:t>
      </w:r>
      <w:r>
        <w:rPr>
          <w:rFonts w:hint="eastAsia"/>
          <w:b/>
          <w:bCs/>
          <w:i/>
          <w:iCs/>
          <w:color w:val="0073BF"/>
          <w:sz w:val="18"/>
          <w:szCs w:val="18"/>
        </w:rPr>
        <w:br/>
        <w:t xml:space="preserve">          </w:t>
      </w:r>
      <w:r>
        <w:rPr>
          <w:rFonts w:hint="eastAsia"/>
          <w:color w:val="000000"/>
          <w:sz w:val="18"/>
          <w:szCs w:val="18"/>
        </w:rPr>
        <w:t>}</w:t>
      </w:r>
      <w:r>
        <w:rPr>
          <w:rFonts w:hint="eastAsia"/>
          <w:color w:val="000000"/>
          <w:sz w:val="18"/>
          <w:szCs w:val="18"/>
        </w:rPr>
        <w:br/>
        <w:t xml:space="preserve">      }</w:t>
      </w:r>
    </w:p>
    <w:p w:rsidR="000F4283" w:rsidRPr="00617C95" w:rsidRDefault="00B87049" w:rsidP="00617C95">
      <w:pPr>
        <w:pStyle w:val="4"/>
        <w:rPr>
          <w:rFonts w:ascii="宋体" w:eastAsia="宋体" w:hAnsi="宋体"/>
          <w:sz w:val="20"/>
        </w:rPr>
      </w:pPr>
      <w:r>
        <w:rPr>
          <w:rFonts w:ascii="宋体" w:eastAsia="宋体" w:hAnsi="宋体" w:hint="eastAsia"/>
          <w:sz w:val="20"/>
        </w:rPr>
        <w:t>10.17</w:t>
      </w:r>
      <w:r w:rsidR="000F4283" w:rsidRPr="00617C95">
        <w:rPr>
          <w:rFonts w:ascii="宋体" w:eastAsia="宋体" w:hAnsi="宋体" w:hint="eastAsia"/>
          <w:sz w:val="20"/>
        </w:rPr>
        <w:t>方法删除</w:t>
      </w:r>
      <w:r w:rsidR="00D9693E">
        <w:rPr>
          <w:rFonts w:ascii="宋体" w:eastAsia="宋体" w:hAnsi="宋体" w:hint="eastAsia"/>
          <w:sz w:val="20"/>
        </w:rPr>
        <w:t>与过时 @Deprecated</w:t>
      </w:r>
    </w:p>
    <w:p w:rsidR="000F4283" w:rsidRPr="00D9693E" w:rsidRDefault="00D9693E" w:rsidP="00FF1F9D">
      <w:pPr>
        <w:pStyle w:val="HTML"/>
        <w:shd w:val="clear" w:color="auto" w:fill="FFFFFF"/>
        <w:tabs>
          <w:tab w:val="clear" w:pos="916"/>
          <w:tab w:val="left" w:pos="435"/>
        </w:tabs>
        <w:rPr>
          <w:color w:val="000000"/>
          <w:sz w:val="18"/>
          <w:szCs w:val="18"/>
        </w:rPr>
      </w:pPr>
      <w:r>
        <w:rPr>
          <w:rFonts w:hint="eastAsia"/>
        </w:rPr>
        <w:tab/>
      </w:r>
      <w:r w:rsidR="00617C95" w:rsidRPr="00D9693E">
        <w:rPr>
          <w:rFonts w:hint="eastAsia"/>
          <w:color w:val="000000"/>
          <w:sz w:val="18"/>
          <w:szCs w:val="18"/>
        </w:rPr>
        <w:t>对于项目中的</w:t>
      </w:r>
      <w:r w:rsidRPr="00D9693E">
        <w:rPr>
          <w:rFonts w:hint="eastAsia"/>
          <w:color w:val="000000"/>
          <w:sz w:val="18"/>
          <w:szCs w:val="18"/>
        </w:rPr>
        <w:t>类或</w:t>
      </w:r>
      <w:r w:rsidR="00617C95" w:rsidRPr="00D9693E">
        <w:rPr>
          <w:rFonts w:hint="eastAsia"/>
          <w:color w:val="000000"/>
          <w:sz w:val="18"/>
          <w:szCs w:val="18"/>
        </w:rPr>
        <w:t>方法</w:t>
      </w:r>
      <w:r w:rsidRPr="00D9693E">
        <w:rPr>
          <w:rFonts w:hint="eastAsia"/>
          <w:color w:val="000000"/>
          <w:sz w:val="18"/>
          <w:szCs w:val="18"/>
        </w:rPr>
        <w:t>定义后一旦提交存在引用后，不允许随意删除， 如果不希望再使用必须标注 @Deprecated，并说明方法过时原因</w:t>
      </w:r>
    </w:p>
    <w:p w:rsidR="00D9693E" w:rsidRPr="00D9693E" w:rsidRDefault="00D9693E" w:rsidP="00D9693E">
      <w:pPr>
        <w:pStyle w:val="HTML"/>
        <w:shd w:val="clear" w:color="auto" w:fill="FFFFFF"/>
        <w:rPr>
          <w:color w:val="000000"/>
          <w:sz w:val="18"/>
          <w:szCs w:val="18"/>
        </w:rPr>
      </w:pPr>
      <w:r w:rsidRPr="00D9693E">
        <w:rPr>
          <w:rFonts w:hint="eastAsia"/>
          <w:color w:val="000000"/>
          <w:sz w:val="18"/>
          <w:szCs w:val="18"/>
        </w:rPr>
        <w:tab/>
      </w:r>
    </w:p>
    <w:p w:rsidR="00D9693E" w:rsidRDefault="00D9693E" w:rsidP="00FF1F9D">
      <w:pPr>
        <w:pStyle w:val="HTML"/>
        <w:shd w:val="clear" w:color="auto" w:fill="FFFFFF"/>
        <w:tabs>
          <w:tab w:val="clear" w:pos="916"/>
          <w:tab w:val="left" w:pos="375"/>
        </w:tabs>
        <w:rPr>
          <w:color w:val="FF0000"/>
          <w:sz w:val="18"/>
          <w:szCs w:val="18"/>
        </w:rPr>
      </w:pPr>
      <w:r w:rsidRPr="00D9693E">
        <w:rPr>
          <w:rFonts w:hint="eastAsia"/>
          <w:color w:val="000000"/>
          <w:sz w:val="18"/>
          <w:szCs w:val="18"/>
        </w:rPr>
        <w:tab/>
      </w:r>
      <w:r w:rsidRPr="00017AAA">
        <w:rPr>
          <w:rFonts w:hint="eastAsia"/>
          <w:color w:val="FF0000"/>
          <w:sz w:val="18"/>
          <w:szCs w:val="18"/>
        </w:rPr>
        <w:t>另外，项目中不允许使用 @Deprecated 标注的方法或类!</w:t>
      </w:r>
    </w:p>
    <w:p w:rsidR="00656F52" w:rsidRDefault="00656F52" w:rsidP="00656F52">
      <w:pPr>
        <w:pStyle w:val="4"/>
        <w:rPr>
          <w:rFonts w:ascii="宋体" w:eastAsia="宋体" w:hAnsi="宋体"/>
          <w:sz w:val="20"/>
        </w:rPr>
      </w:pPr>
      <w:r>
        <w:rPr>
          <w:rFonts w:ascii="宋体" w:eastAsia="宋体" w:hAnsi="宋体" w:hint="eastAsia"/>
          <w:sz w:val="20"/>
        </w:rPr>
        <w:t>10.17</w:t>
      </w:r>
      <w:r w:rsidRPr="00656F52">
        <w:rPr>
          <w:rFonts w:ascii="宋体" w:eastAsia="宋体" w:hAnsi="宋体" w:hint="eastAsia"/>
          <w:sz w:val="20"/>
        </w:rPr>
        <w:t>不要随意空行</w:t>
      </w:r>
      <w:r w:rsidR="00700390">
        <w:rPr>
          <w:rFonts w:ascii="宋体" w:eastAsia="宋体" w:hAnsi="宋体" w:hint="eastAsia"/>
          <w:sz w:val="20"/>
        </w:rPr>
        <w:t>和缩进</w:t>
      </w:r>
    </w:p>
    <w:p w:rsidR="008B3029" w:rsidRPr="00C60440" w:rsidRDefault="00700390" w:rsidP="00700390">
      <w:pPr>
        <w:ind w:firstLine="420"/>
        <w:rPr>
          <w:rFonts w:ascii="宋体" w:hAnsi="宋体"/>
          <w:color w:val="FF0000"/>
          <w:sz w:val="20"/>
          <w:shd w:val="pct15" w:color="auto" w:fill="FFFFFF"/>
        </w:rPr>
      </w:pPr>
      <w:r w:rsidRPr="00C60440">
        <w:rPr>
          <w:rFonts w:ascii="宋体" w:hAnsi="宋体" w:hint="eastAsia"/>
          <w:color w:val="FF0000"/>
          <w:sz w:val="20"/>
          <w:shd w:val="pct15" w:color="auto" w:fill="FFFFFF"/>
        </w:rPr>
        <w:t>空行</w:t>
      </w:r>
      <w:r w:rsidR="0013709F" w:rsidRPr="00C60440">
        <w:rPr>
          <w:rFonts w:ascii="宋体" w:hAnsi="宋体" w:hint="eastAsia"/>
          <w:color w:val="FF0000"/>
          <w:sz w:val="20"/>
          <w:shd w:val="pct15" w:color="auto" w:fill="FFFFFF"/>
        </w:rPr>
        <w:t>、</w:t>
      </w:r>
      <w:r w:rsidRPr="00C60440">
        <w:rPr>
          <w:rFonts w:ascii="宋体" w:hAnsi="宋体" w:hint="eastAsia"/>
          <w:color w:val="FF0000"/>
          <w:sz w:val="20"/>
          <w:shd w:val="pct15" w:color="auto" w:fill="FFFFFF"/>
        </w:rPr>
        <w:t>随意锁紧</w:t>
      </w:r>
      <w:r w:rsidR="0013709F" w:rsidRPr="00C60440">
        <w:rPr>
          <w:rFonts w:ascii="宋体" w:hAnsi="宋体" w:hint="eastAsia"/>
          <w:color w:val="FF0000"/>
          <w:sz w:val="20"/>
          <w:shd w:val="pct15" w:color="auto" w:fill="FFFFFF"/>
        </w:rPr>
        <w:t>不美观，而且</w:t>
      </w:r>
      <w:proofErr w:type="gramStart"/>
      <w:r w:rsidR="0013709F" w:rsidRPr="00C60440">
        <w:rPr>
          <w:rFonts w:ascii="宋体" w:hAnsi="宋体" w:hint="eastAsia"/>
          <w:color w:val="FF0000"/>
          <w:sz w:val="20"/>
          <w:shd w:val="pct15" w:color="auto" w:fill="FFFFFF"/>
        </w:rPr>
        <w:t>不</w:t>
      </w:r>
      <w:proofErr w:type="gramEnd"/>
      <w:r w:rsidR="0013709F" w:rsidRPr="00C60440">
        <w:rPr>
          <w:rFonts w:ascii="宋体" w:hAnsi="宋体" w:hint="eastAsia"/>
          <w:color w:val="FF0000"/>
          <w:sz w:val="20"/>
          <w:shd w:val="pct15" w:color="auto" w:fill="FFFFFF"/>
        </w:rPr>
        <w:t>易读</w:t>
      </w:r>
    </w:p>
    <w:p w:rsidR="008B3029" w:rsidRPr="008B3029" w:rsidRDefault="008B3029" w:rsidP="008B3029">
      <w:pPr>
        <w:pStyle w:val="4"/>
        <w:rPr>
          <w:rFonts w:ascii="宋体" w:eastAsia="宋体" w:hAnsi="宋体"/>
          <w:sz w:val="20"/>
        </w:rPr>
      </w:pPr>
      <w:r>
        <w:rPr>
          <w:rFonts w:ascii="宋体" w:eastAsia="宋体" w:hAnsi="宋体" w:hint="eastAsia"/>
          <w:sz w:val="20"/>
        </w:rPr>
        <w:t>10.17</w:t>
      </w:r>
      <w:r w:rsidRPr="008B3029">
        <w:rPr>
          <w:rFonts w:ascii="宋体" w:eastAsia="宋体" w:hAnsi="宋体" w:hint="eastAsia"/>
          <w:sz w:val="20"/>
        </w:rPr>
        <w:t>删除未使用的依赖和变量</w:t>
      </w:r>
    </w:p>
    <w:p w:rsidR="00656F52" w:rsidRDefault="000F5B17" w:rsidP="00EE4D0E">
      <w:pPr>
        <w:ind w:firstLine="420"/>
        <w:rPr>
          <w:color w:val="000000"/>
          <w:sz w:val="18"/>
          <w:szCs w:val="18"/>
        </w:rPr>
      </w:pPr>
      <w:r w:rsidRPr="00EE4D0E">
        <w:rPr>
          <w:rFonts w:ascii="宋体" w:hAnsi="宋体" w:hint="eastAsia"/>
          <w:color w:val="FF0000"/>
          <w:sz w:val="20"/>
          <w:shd w:val="pct15" w:color="auto" w:fill="FFFFFF"/>
        </w:rPr>
        <w:t>当前系统中未使用的</w:t>
      </w:r>
      <w:proofErr w:type="gramStart"/>
      <w:r w:rsidRPr="00EE4D0E">
        <w:rPr>
          <w:rFonts w:ascii="宋体" w:hAnsi="宋体" w:hint="eastAsia"/>
          <w:color w:val="FF0000"/>
          <w:sz w:val="20"/>
          <w:shd w:val="pct15" w:color="auto" w:fill="FFFFFF"/>
        </w:rPr>
        <w:t>依赖请</w:t>
      </w:r>
      <w:proofErr w:type="gramEnd"/>
      <w:r w:rsidRPr="00EE4D0E">
        <w:rPr>
          <w:rFonts w:ascii="宋体" w:hAnsi="宋体" w:hint="eastAsia"/>
          <w:color w:val="FF0000"/>
          <w:sz w:val="20"/>
          <w:shd w:val="pct15" w:color="auto" w:fill="FFFFFF"/>
        </w:rPr>
        <w:t>删除掉，定义后未使用的变量也应该删除</w:t>
      </w:r>
    </w:p>
    <w:p w:rsidR="007249A2" w:rsidRPr="008B3029" w:rsidRDefault="007249A2" w:rsidP="007249A2">
      <w:pPr>
        <w:pStyle w:val="4"/>
        <w:rPr>
          <w:rFonts w:ascii="宋体" w:eastAsia="宋体" w:hAnsi="宋体"/>
          <w:sz w:val="20"/>
        </w:rPr>
      </w:pPr>
      <w:r>
        <w:rPr>
          <w:rFonts w:ascii="宋体" w:eastAsia="宋体" w:hAnsi="宋体" w:hint="eastAsia"/>
          <w:sz w:val="20"/>
        </w:rPr>
        <w:t>10.17</w:t>
      </w:r>
      <w:r w:rsidR="006D3147" w:rsidRPr="006D3147">
        <w:rPr>
          <w:rFonts w:ascii="宋体" w:eastAsia="宋体" w:hAnsi="宋体" w:hint="eastAsia"/>
          <w:sz w:val="20"/>
        </w:rPr>
        <w:t>参数校验</w:t>
      </w:r>
    </w:p>
    <w:p w:rsidR="00CC75A0" w:rsidRPr="00EE4D0E" w:rsidRDefault="00CC75A0" w:rsidP="00EE4D0E">
      <w:pPr>
        <w:ind w:firstLine="420"/>
        <w:rPr>
          <w:rFonts w:ascii="宋体" w:hAnsi="宋体"/>
          <w:color w:val="FF0000"/>
          <w:sz w:val="20"/>
          <w:shd w:val="pct15" w:color="auto" w:fill="FFFFFF"/>
        </w:rPr>
      </w:pPr>
      <w:r w:rsidRPr="00EE4D0E">
        <w:rPr>
          <w:rFonts w:ascii="宋体" w:hAnsi="宋体"/>
          <w:color w:val="FF0000"/>
          <w:sz w:val="20"/>
          <w:shd w:val="pct15" w:color="auto" w:fill="FFFFFF"/>
        </w:rPr>
        <w:t>1</w:t>
      </w:r>
      <w:r w:rsidRPr="00EE4D0E">
        <w:rPr>
          <w:rFonts w:ascii="宋体" w:hAnsi="宋体" w:hint="eastAsia"/>
          <w:color w:val="FF0000"/>
          <w:sz w:val="20"/>
          <w:shd w:val="pct15" w:color="auto" w:fill="FFFFFF"/>
        </w:rPr>
        <w:t>：在方法内对入</w:t>
      </w:r>
      <w:proofErr w:type="gramStart"/>
      <w:r w:rsidRPr="00EE4D0E">
        <w:rPr>
          <w:rFonts w:ascii="宋体" w:hAnsi="宋体" w:hint="eastAsia"/>
          <w:color w:val="FF0000"/>
          <w:sz w:val="20"/>
          <w:shd w:val="pct15" w:color="auto" w:fill="FFFFFF"/>
        </w:rPr>
        <w:t>参进行</w:t>
      </w:r>
      <w:proofErr w:type="gramEnd"/>
      <w:r w:rsidRPr="00EE4D0E">
        <w:rPr>
          <w:rFonts w:ascii="宋体" w:hAnsi="宋体" w:hint="eastAsia"/>
          <w:color w:val="FF0000"/>
          <w:sz w:val="20"/>
          <w:shd w:val="pct15" w:color="auto" w:fill="FFFFFF"/>
        </w:rPr>
        <w:t>校验。（用户是不可信的，</w:t>
      </w:r>
      <w:r w:rsidRPr="00EE4D0E">
        <w:rPr>
          <w:rFonts w:ascii="宋体" w:hAnsi="宋体"/>
          <w:color w:val="FF0000"/>
          <w:sz w:val="20"/>
          <w:shd w:val="pct15" w:color="auto" w:fill="FFFFFF"/>
        </w:rPr>
        <w:t>web</w:t>
      </w:r>
      <w:r w:rsidRPr="00EE4D0E">
        <w:rPr>
          <w:rFonts w:ascii="宋体" w:hAnsi="宋体" w:hint="eastAsia"/>
          <w:color w:val="FF0000"/>
          <w:sz w:val="20"/>
          <w:shd w:val="pct15" w:color="auto" w:fill="FFFFFF"/>
        </w:rPr>
        <w:t>环境中即使前端校验，后端仍需校验。）</w:t>
      </w:r>
    </w:p>
    <w:p w:rsidR="00C60440" w:rsidRPr="00EE4D0E" w:rsidRDefault="00CC75A0" w:rsidP="00C60440">
      <w:pPr>
        <w:ind w:firstLineChars="200" w:firstLine="400"/>
        <w:rPr>
          <w:rFonts w:ascii="宋体" w:hAnsi="宋体"/>
          <w:color w:val="FF0000"/>
          <w:sz w:val="20"/>
          <w:shd w:val="pct15" w:color="auto" w:fill="FFFFFF"/>
        </w:rPr>
      </w:pPr>
      <w:r w:rsidRPr="00EE4D0E">
        <w:rPr>
          <w:rFonts w:ascii="宋体" w:hAnsi="宋体"/>
          <w:color w:val="FF0000"/>
          <w:sz w:val="20"/>
          <w:shd w:val="pct15" w:color="auto" w:fill="FFFFFF"/>
        </w:rPr>
        <w:t>2</w:t>
      </w:r>
      <w:r w:rsidRPr="00EE4D0E">
        <w:rPr>
          <w:rFonts w:ascii="宋体" w:hAnsi="宋体" w:hint="eastAsia"/>
          <w:color w:val="FF0000"/>
          <w:sz w:val="20"/>
          <w:shd w:val="pct15" w:color="auto" w:fill="FFFFFF"/>
        </w:rPr>
        <w:t>：可能被别人共享的方法，也请对入</w:t>
      </w:r>
      <w:proofErr w:type="gramStart"/>
      <w:r w:rsidRPr="00EE4D0E">
        <w:rPr>
          <w:rFonts w:ascii="宋体" w:hAnsi="宋体" w:hint="eastAsia"/>
          <w:color w:val="FF0000"/>
          <w:sz w:val="20"/>
          <w:shd w:val="pct15" w:color="auto" w:fill="FFFFFF"/>
        </w:rPr>
        <w:t>参进行</w:t>
      </w:r>
      <w:proofErr w:type="gramEnd"/>
      <w:r w:rsidRPr="00EE4D0E">
        <w:rPr>
          <w:rFonts w:ascii="宋体" w:hAnsi="宋体" w:hint="eastAsia"/>
          <w:color w:val="FF0000"/>
          <w:sz w:val="20"/>
          <w:shd w:val="pct15" w:color="auto" w:fill="FFFFFF"/>
        </w:rPr>
        <w:t>校验，如果不满足条件请尽可能提前做处理，不要等到</w:t>
      </w:r>
      <w:proofErr w:type="gramStart"/>
      <w:r w:rsidRPr="00EE4D0E">
        <w:rPr>
          <w:rFonts w:ascii="宋体" w:hAnsi="宋体" w:hint="eastAsia"/>
          <w:color w:val="FF0000"/>
          <w:sz w:val="20"/>
          <w:shd w:val="pct15" w:color="auto" w:fill="FFFFFF"/>
        </w:rPr>
        <w:t>运行时抛异常</w:t>
      </w:r>
      <w:proofErr w:type="gramEnd"/>
    </w:p>
    <w:p w:rsidR="007249A2" w:rsidRDefault="00C60440" w:rsidP="00236CD2">
      <w:pPr>
        <w:pStyle w:val="4"/>
        <w:rPr>
          <w:rFonts w:ascii="宋体" w:eastAsia="宋体" w:hAnsi="宋体"/>
          <w:sz w:val="20"/>
        </w:rPr>
      </w:pPr>
      <w:r>
        <w:rPr>
          <w:rFonts w:ascii="宋体" w:eastAsia="宋体" w:hAnsi="宋体" w:hint="eastAsia"/>
          <w:sz w:val="20"/>
        </w:rPr>
        <w:t xml:space="preserve">10.17 </w:t>
      </w:r>
      <w:r w:rsidR="00236CD2">
        <w:rPr>
          <w:rFonts w:ascii="宋体" w:eastAsia="宋体" w:hAnsi="宋体" w:hint="eastAsia"/>
          <w:sz w:val="20"/>
        </w:rPr>
        <w:t>不要临时定义的字符串（尽可能）</w:t>
      </w:r>
    </w:p>
    <w:p w:rsidR="0059081C" w:rsidRDefault="009B291A" w:rsidP="009B291A">
      <w:pPr>
        <w:ind w:firstLine="420"/>
        <w:rPr>
          <w:rFonts w:ascii="宋体" w:hAnsi="宋体"/>
          <w:color w:val="FF0000"/>
          <w:sz w:val="20"/>
          <w:shd w:val="pct15" w:color="auto" w:fill="FFFFFF"/>
        </w:rPr>
      </w:pPr>
      <w:r w:rsidRPr="009B291A">
        <w:rPr>
          <w:rFonts w:ascii="宋体" w:hAnsi="宋体" w:hint="eastAsia"/>
          <w:color w:val="FF0000"/>
          <w:sz w:val="20"/>
          <w:shd w:val="pct15" w:color="auto" w:fill="FFFFFF"/>
        </w:rPr>
        <w:t>系统中多次被重用的字符串，应该抽出为常量，不要临时定义。</w:t>
      </w:r>
    </w:p>
    <w:p w:rsidR="00473A2C" w:rsidRDefault="00473A2C" w:rsidP="00473A2C">
      <w:pPr>
        <w:pStyle w:val="4"/>
        <w:rPr>
          <w:rFonts w:ascii="宋体" w:eastAsia="宋体" w:hAnsi="宋体"/>
          <w:sz w:val="20"/>
        </w:rPr>
      </w:pPr>
      <w:r>
        <w:rPr>
          <w:rFonts w:ascii="宋体" w:eastAsia="宋体" w:hAnsi="宋体" w:hint="eastAsia"/>
          <w:sz w:val="20"/>
        </w:rPr>
        <w:t xml:space="preserve">10.17 </w:t>
      </w:r>
      <w:r w:rsidRPr="00473A2C">
        <w:rPr>
          <w:rFonts w:ascii="宋体" w:eastAsia="宋体" w:hAnsi="宋体" w:hint="eastAsia"/>
          <w:sz w:val="20"/>
        </w:rPr>
        <w:t>不要出现</w:t>
      </w:r>
      <w:proofErr w:type="spellStart"/>
      <w:r w:rsidRPr="00473A2C">
        <w:rPr>
          <w:rFonts w:ascii="宋体" w:eastAsia="宋体" w:hAnsi="宋体"/>
          <w:sz w:val="20"/>
        </w:rPr>
        <w:t>System.</w:t>
      </w:r>
      <w:proofErr w:type="gramStart"/>
      <w:r w:rsidRPr="00473A2C">
        <w:rPr>
          <w:rFonts w:ascii="宋体" w:eastAsia="宋体" w:hAnsi="宋体"/>
          <w:sz w:val="20"/>
        </w:rPr>
        <w:t>out.println</w:t>
      </w:r>
      <w:proofErr w:type="spellEnd"/>
      <w:r w:rsidRPr="00473A2C">
        <w:rPr>
          <w:rFonts w:ascii="宋体" w:eastAsia="宋体" w:hAnsi="宋体"/>
          <w:sz w:val="20"/>
        </w:rPr>
        <w:t>()</w:t>
      </w:r>
      <w:proofErr w:type="gramEnd"/>
    </w:p>
    <w:p w:rsidR="00473A2C" w:rsidRDefault="00473A2C" w:rsidP="00473A2C">
      <w:pPr>
        <w:ind w:firstLine="420"/>
        <w:rPr>
          <w:rFonts w:ascii="宋体" w:hAnsi="宋体"/>
          <w:color w:val="FF0000"/>
          <w:sz w:val="20"/>
          <w:shd w:val="pct15" w:color="auto" w:fill="FFFFFF"/>
        </w:rPr>
      </w:pPr>
      <w:proofErr w:type="spellStart"/>
      <w:r w:rsidRPr="00473A2C">
        <w:rPr>
          <w:rFonts w:ascii="宋体" w:hAnsi="宋体"/>
          <w:color w:val="FF0000"/>
          <w:sz w:val="20"/>
          <w:shd w:val="pct15" w:color="auto" w:fill="FFFFFF"/>
        </w:rPr>
        <w:t>System.out.println</w:t>
      </w:r>
      <w:proofErr w:type="spellEnd"/>
      <w:r w:rsidRPr="00473A2C">
        <w:rPr>
          <w:rFonts w:ascii="宋体" w:hAnsi="宋体"/>
          <w:color w:val="FF0000"/>
          <w:sz w:val="20"/>
          <w:shd w:val="pct15" w:color="auto" w:fill="FFFFFF"/>
        </w:rPr>
        <w:t xml:space="preserve">() </w:t>
      </w:r>
      <w:r w:rsidRPr="00473A2C">
        <w:rPr>
          <w:rFonts w:ascii="宋体" w:hAnsi="宋体" w:hint="eastAsia"/>
          <w:color w:val="FF0000"/>
          <w:sz w:val="20"/>
          <w:shd w:val="pct15" w:color="auto" w:fill="FFFFFF"/>
        </w:rPr>
        <w:t>仅仅出现在开发时，提交文件时请删除，如需要记录日志一律采用</w:t>
      </w:r>
      <w:r w:rsidRPr="00473A2C">
        <w:rPr>
          <w:rFonts w:ascii="宋体" w:hAnsi="宋体"/>
          <w:color w:val="FF0000"/>
          <w:sz w:val="20"/>
          <w:shd w:val="pct15" w:color="auto" w:fill="FFFFFF"/>
        </w:rPr>
        <w:t>log</w:t>
      </w:r>
      <w:r w:rsidRPr="00473A2C">
        <w:rPr>
          <w:rFonts w:ascii="宋体" w:hAnsi="宋体" w:hint="eastAsia"/>
          <w:color w:val="FF0000"/>
          <w:sz w:val="20"/>
          <w:shd w:val="pct15" w:color="auto" w:fill="FFFFFF"/>
        </w:rPr>
        <w:t>系统。</w:t>
      </w:r>
    </w:p>
    <w:p w:rsidR="003478BF" w:rsidRPr="00DD4450" w:rsidRDefault="003478BF" w:rsidP="003478BF">
      <w:pPr>
        <w:pStyle w:val="4"/>
        <w:rPr>
          <w:rFonts w:ascii="宋体" w:eastAsia="宋体" w:hAnsi="宋体"/>
          <w:sz w:val="20"/>
        </w:rPr>
      </w:pPr>
      <w:r>
        <w:rPr>
          <w:rFonts w:ascii="宋体" w:eastAsia="宋体" w:hAnsi="宋体" w:hint="eastAsia"/>
          <w:sz w:val="20"/>
        </w:rPr>
        <w:t xml:space="preserve">10.17 </w:t>
      </w:r>
      <w:r w:rsidR="00DD4450">
        <w:rPr>
          <w:rFonts w:ascii="宋体" w:eastAsia="宋体" w:hAnsi="宋体" w:hint="eastAsia"/>
          <w:sz w:val="20"/>
        </w:rPr>
        <w:t>i</w:t>
      </w:r>
      <w:r w:rsidR="00DD4450">
        <w:rPr>
          <w:rFonts w:ascii="宋体" w:eastAsia="宋体" w:hAnsi="宋体"/>
          <w:sz w:val="20"/>
        </w:rPr>
        <w:t>mport</w:t>
      </w:r>
      <w:r w:rsidR="00DD4450">
        <w:rPr>
          <w:rFonts w:ascii="宋体" w:eastAsia="宋体" w:hAnsi="宋体" w:hint="eastAsia"/>
          <w:sz w:val="20"/>
        </w:rPr>
        <w:t>不要使用通配符</w:t>
      </w:r>
    </w:p>
    <w:p w:rsidR="00DD4450" w:rsidRDefault="00DD4450" w:rsidP="00DD4450">
      <w:pPr>
        <w:ind w:firstLine="420"/>
        <w:rPr>
          <w:rFonts w:ascii="宋体" w:hAnsi="宋体"/>
          <w:color w:val="FF0000"/>
          <w:sz w:val="20"/>
          <w:shd w:val="pct15" w:color="auto" w:fill="FFFFFF"/>
        </w:rPr>
      </w:pPr>
      <w:r>
        <w:rPr>
          <w:rFonts w:ascii="宋体" w:hAnsi="宋体" w:hint="eastAsia"/>
          <w:color w:val="FF0000"/>
          <w:sz w:val="20"/>
          <w:shd w:val="pct15" w:color="auto" w:fill="FFFFFF"/>
        </w:rPr>
        <w:t>即，不要出现类似这样的</w:t>
      </w:r>
      <w:proofErr w:type="gramStart"/>
      <w:r>
        <w:rPr>
          <w:rFonts w:ascii="宋体" w:hAnsi="宋体" w:hint="eastAsia"/>
          <w:color w:val="FF0000"/>
          <w:sz w:val="20"/>
          <w:shd w:val="pct15" w:color="auto" w:fill="FFFFFF"/>
        </w:rPr>
        <w:t>的</w:t>
      </w:r>
      <w:proofErr w:type="gramEnd"/>
      <w:r>
        <w:rPr>
          <w:rFonts w:ascii="宋体" w:hAnsi="宋体" w:hint="eastAsia"/>
          <w:color w:val="FF0000"/>
          <w:sz w:val="20"/>
          <w:shd w:val="pct15" w:color="auto" w:fill="FFFFFF"/>
        </w:rPr>
        <w:t>import语句：</w:t>
      </w:r>
      <w:proofErr w:type="gramStart"/>
      <w:r>
        <w:rPr>
          <w:rFonts w:ascii="宋体" w:hAnsi="宋体" w:hint="eastAsia"/>
          <w:color w:val="FF0000"/>
          <w:sz w:val="20"/>
          <w:shd w:val="pct15" w:color="auto" w:fill="FFFFFF"/>
        </w:rPr>
        <w:t>import</w:t>
      </w:r>
      <w:proofErr w:type="gramEnd"/>
      <w:r>
        <w:rPr>
          <w:rFonts w:ascii="宋体" w:hAnsi="宋体"/>
          <w:color w:val="FF0000"/>
          <w:sz w:val="20"/>
          <w:shd w:val="pct15" w:color="auto" w:fill="FFFFFF"/>
        </w:rPr>
        <w:t xml:space="preserve"> </w:t>
      </w:r>
      <w:proofErr w:type="spellStart"/>
      <w:r>
        <w:rPr>
          <w:rFonts w:ascii="宋体" w:hAnsi="宋体" w:hint="eastAsia"/>
          <w:color w:val="FF0000"/>
          <w:sz w:val="20"/>
          <w:shd w:val="pct15" w:color="auto" w:fill="FFFFFF"/>
        </w:rPr>
        <w:t>java.</w:t>
      </w:r>
      <w:r>
        <w:rPr>
          <w:rFonts w:ascii="宋体" w:hAnsi="宋体"/>
          <w:color w:val="FF0000"/>
          <w:sz w:val="20"/>
          <w:shd w:val="pct15" w:color="auto" w:fill="FFFFFF"/>
        </w:rPr>
        <w:t>util</w:t>
      </w:r>
      <w:proofErr w:type="spellEnd"/>
      <w:r>
        <w:rPr>
          <w:rFonts w:ascii="宋体" w:hAnsi="宋体"/>
          <w:color w:val="FF0000"/>
          <w:sz w:val="20"/>
          <w:shd w:val="pct15" w:color="auto" w:fill="FFFFFF"/>
        </w:rPr>
        <w:t>.*;</w:t>
      </w:r>
    </w:p>
    <w:p w:rsidR="00BD5EF3" w:rsidRPr="00DD4450" w:rsidRDefault="00BD5EF3" w:rsidP="00BD5EF3">
      <w:pPr>
        <w:pStyle w:val="4"/>
        <w:rPr>
          <w:rFonts w:ascii="宋体" w:eastAsia="宋体" w:hAnsi="宋体"/>
          <w:sz w:val="20"/>
        </w:rPr>
      </w:pPr>
      <w:r>
        <w:rPr>
          <w:rFonts w:ascii="宋体" w:eastAsia="宋体" w:hAnsi="宋体" w:hint="eastAsia"/>
          <w:sz w:val="20"/>
        </w:rPr>
        <w:t>10.17 重载：永不分离</w:t>
      </w:r>
    </w:p>
    <w:p w:rsidR="00BD5EF3" w:rsidRPr="00BD5EF3" w:rsidRDefault="00BD5EF3" w:rsidP="00BD5EF3">
      <w:pPr>
        <w:ind w:firstLine="420"/>
        <w:rPr>
          <w:rFonts w:ascii="宋体" w:hAnsi="宋体"/>
          <w:color w:val="FF0000"/>
          <w:sz w:val="20"/>
          <w:shd w:val="pct15" w:color="auto" w:fill="FFFFFF"/>
        </w:rPr>
      </w:pPr>
      <w:r w:rsidRPr="00BD5EF3">
        <w:rPr>
          <w:rFonts w:ascii="宋体" w:hAnsi="宋体" w:hint="eastAsia"/>
          <w:color w:val="FF0000"/>
          <w:sz w:val="20"/>
          <w:shd w:val="pct15" w:color="auto" w:fill="FFFFFF"/>
        </w:rPr>
        <w:t>当一个类有多个构造函数，或是多个同名方法，这些函数</w:t>
      </w:r>
      <w:r w:rsidRPr="00BD5EF3">
        <w:rPr>
          <w:rFonts w:ascii="宋体" w:hAnsi="宋体"/>
          <w:color w:val="FF0000"/>
          <w:sz w:val="20"/>
          <w:shd w:val="pct15" w:color="auto" w:fill="FFFFFF"/>
        </w:rPr>
        <w:t>/</w:t>
      </w:r>
      <w:r w:rsidRPr="00BD5EF3">
        <w:rPr>
          <w:rFonts w:ascii="宋体" w:hAnsi="宋体" w:hint="eastAsia"/>
          <w:color w:val="FF0000"/>
          <w:sz w:val="20"/>
          <w:shd w:val="pct15" w:color="auto" w:fill="FFFFFF"/>
        </w:rPr>
        <w:t>方法应该按顺序出现在一起，中间不要放进其它函数</w:t>
      </w:r>
      <w:r w:rsidRPr="00BD5EF3">
        <w:rPr>
          <w:rFonts w:ascii="宋体" w:hAnsi="宋体"/>
          <w:color w:val="FF0000"/>
          <w:sz w:val="20"/>
          <w:shd w:val="pct15" w:color="auto" w:fill="FFFFFF"/>
        </w:rPr>
        <w:t>/</w:t>
      </w:r>
      <w:r w:rsidRPr="00BD5EF3">
        <w:rPr>
          <w:rFonts w:ascii="宋体" w:hAnsi="宋体" w:hint="eastAsia"/>
          <w:color w:val="FF0000"/>
          <w:sz w:val="20"/>
          <w:shd w:val="pct15" w:color="auto" w:fill="FFFFFF"/>
        </w:rPr>
        <w:t>方法。</w:t>
      </w:r>
    </w:p>
    <w:p w:rsidR="00681A2D" w:rsidRDefault="00681A2D" w:rsidP="00681A2D">
      <w:pPr>
        <w:pStyle w:val="4"/>
        <w:rPr>
          <w:rFonts w:ascii="宋体" w:eastAsia="宋体" w:hAnsi="宋体"/>
          <w:sz w:val="20"/>
        </w:rPr>
      </w:pPr>
      <w:r w:rsidRPr="00681A2D">
        <w:rPr>
          <w:rFonts w:ascii="宋体" w:eastAsia="宋体" w:hAnsi="宋体" w:hint="eastAsia"/>
          <w:sz w:val="20"/>
        </w:rPr>
        <w:t>10.18 未完成代码与存在问题代码</w:t>
      </w:r>
    </w:p>
    <w:p w:rsidR="00681A2D" w:rsidRPr="001722D0" w:rsidRDefault="001722D0" w:rsidP="001722D0">
      <w:pPr>
        <w:pStyle w:val="HTML"/>
        <w:shd w:val="clear" w:color="auto" w:fill="FFFFFF"/>
        <w:rPr>
          <w:color w:val="000000"/>
          <w:sz w:val="18"/>
          <w:szCs w:val="18"/>
        </w:rPr>
      </w:pPr>
      <w:r>
        <w:rPr>
          <w:rFonts w:hint="eastAsia"/>
        </w:rPr>
        <w:t xml:space="preserve">    </w:t>
      </w:r>
      <w:r w:rsidR="00681A2D" w:rsidRPr="001722D0">
        <w:rPr>
          <w:rFonts w:hint="eastAsia"/>
          <w:color w:val="000000"/>
          <w:sz w:val="18"/>
          <w:szCs w:val="18"/>
        </w:rPr>
        <w:t xml:space="preserve">- 对于项目中未完成代码必须使用 TODO 来标识，标识格式为: TODO </w:t>
      </w:r>
      <w:r w:rsidR="000C5A8E" w:rsidRPr="001722D0">
        <w:rPr>
          <w:rFonts w:hint="eastAsia"/>
          <w:color w:val="000000"/>
          <w:sz w:val="18"/>
          <w:szCs w:val="18"/>
        </w:rPr>
        <w:t>作者 内容</w:t>
      </w:r>
    </w:p>
    <w:p w:rsidR="00681A2D" w:rsidRDefault="00681A2D" w:rsidP="00681A2D">
      <w:pPr>
        <w:pStyle w:val="HTML"/>
        <w:shd w:val="clear" w:color="auto" w:fill="FFFFFF"/>
        <w:rPr>
          <w:color w:val="000000"/>
          <w:sz w:val="18"/>
          <w:szCs w:val="18"/>
        </w:rPr>
      </w:pPr>
      <w:r>
        <w:rPr>
          <w:rFonts w:hint="eastAsia"/>
        </w:rPr>
        <w:t xml:space="preserve">     </w:t>
      </w:r>
      <w:r>
        <w:rPr>
          <w:rFonts w:hint="eastAsia"/>
          <w:i/>
          <w:iCs/>
          <w:color w:val="808080"/>
          <w:sz w:val="18"/>
          <w:szCs w:val="18"/>
        </w:rPr>
        <w:t xml:space="preserve">// </w:t>
      </w:r>
      <w:r>
        <w:rPr>
          <w:rFonts w:hint="eastAsia"/>
          <w:b/>
          <w:bCs/>
          <w:i/>
          <w:iCs/>
          <w:color w:val="0073BF"/>
          <w:sz w:val="18"/>
          <w:szCs w:val="18"/>
        </w:rPr>
        <w:t xml:space="preserve">TODO </w:t>
      </w:r>
      <w:proofErr w:type="spellStart"/>
      <w:r w:rsidR="00014E98">
        <w:rPr>
          <w:rFonts w:hint="eastAsia"/>
          <w:b/>
          <w:bCs/>
          <w:i/>
          <w:iCs/>
          <w:color w:val="0073BF"/>
          <w:sz w:val="18"/>
          <w:szCs w:val="18"/>
        </w:rPr>
        <w:t>yangchanghe</w:t>
      </w:r>
      <w:proofErr w:type="spellEnd"/>
      <w:r w:rsidR="00014E98">
        <w:rPr>
          <w:rFonts w:hint="eastAsia"/>
          <w:b/>
          <w:bCs/>
          <w:i/>
          <w:iCs/>
          <w:color w:val="0073BF"/>
          <w:sz w:val="18"/>
          <w:szCs w:val="18"/>
        </w:rPr>
        <w:t xml:space="preserve">: </w:t>
      </w:r>
      <w:r>
        <w:rPr>
          <w:rFonts w:hint="eastAsia"/>
          <w:b/>
          <w:bCs/>
          <w:i/>
          <w:iCs/>
          <w:color w:val="0073BF"/>
          <w:sz w:val="18"/>
          <w:szCs w:val="18"/>
        </w:rPr>
        <w:t>排序算法优化</w:t>
      </w:r>
    </w:p>
    <w:p w:rsidR="00681A2D" w:rsidRDefault="001722D0" w:rsidP="001722D0">
      <w:pPr>
        <w:pStyle w:val="HTML"/>
        <w:shd w:val="clear" w:color="auto" w:fill="FFFFFF"/>
      </w:pPr>
      <w:r>
        <w:rPr>
          <w:rFonts w:hint="eastAsia"/>
        </w:rPr>
        <w:t xml:space="preserve">    </w:t>
      </w:r>
      <w:r w:rsidRPr="001722D0">
        <w:rPr>
          <w:rFonts w:hint="eastAsia"/>
          <w:color w:val="000000"/>
          <w:sz w:val="18"/>
          <w:szCs w:val="18"/>
        </w:rPr>
        <w:t>- 对于项目中需要修复的内容必须使用FIXME 来标识， 标识格式为 FIXME 作者 内容</w:t>
      </w:r>
    </w:p>
    <w:p w:rsidR="001722D0" w:rsidRPr="009710A2" w:rsidRDefault="001722D0" w:rsidP="009710A2">
      <w:pPr>
        <w:pStyle w:val="HTML"/>
        <w:shd w:val="clear" w:color="auto" w:fill="FFFFFF"/>
        <w:rPr>
          <w:color w:val="000000"/>
          <w:sz w:val="18"/>
          <w:szCs w:val="18"/>
        </w:rPr>
      </w:pPr>
      <w:r>
        <w:rPr>
          <w:rFonts w:hint="eastAsia"/>
        </w:rPr>
        <w:t xml:space="preserve">     </w:t>
      </w:r>
      <w:r>
        <w:rPr>
          <w:rFonts w:hint="eastAsia"/>
          <w:i/>
          <w:iCs/>
          <w:color w:val="808080"/>
          <w:sz w:val="18"/>
          <w:szCs w:val="18"/>
        </w:rPr>
        <w:t xml:space="preserve">// </w:t>
      </w:r>
      <w:r>
        <w:rPr>
          <w:rFonts w:hint="eastAsia"/>
          <w:b/>
          <w:bCs/>
          <w:i/>
          <w:iCs/>
          <w:color w:val="0073BF"/>
          <w:sz w:val="18"/>
          <w:szCs w:val="18"/>
        </w:rPr>
        <w:t xml:space="preserve">FIXME </w:t>
      </w:r>
      <w:proofErr w:type="spellStart"/>
      <w:r>
        <w:rPr>
          <w:rFonts w:hint="eastAsia"/>
          <w:b/>
          <w:bCs/>
          <w:i/>
          <w:iCs/>
          <w:color w:val="0073BF"/>
          <w:sz w:val="18"/>
          <w:szCs w:val="18"/>
        </w:rPr>
        <w:t>yangchanghe</w:t>
      </w:r>
      <w:proofErr w:type="spellEnd"/>
      <w:r>
        <w:rPr>
          <w:rFonts w:hint="eastAsia"/>
          <w:b/>
          <w:bCs/>
          <w:i/>
          <w:iCs/>
          <w:color w:val="0073BF"/>
          <w:sz w:val="18"/>
          <w:szCs w:val="18"/>
        </w:rPr>
        <w:t xml:space="preserve"> ID 为空时，存在 </w:t>
      </w:r>
      <w:proofErr w:type="spellStart"/>
      <w:r>
        <w:rPr>
          <w:rFonts w:hint="eastAsia"/>
          <w:b/>
          <w:bCs/>
          <w:i/>
          <w:iCs/>
          <w:color w:val="0073BF"/>
          <w:sz w:val="18"/>
          <w:szCs w:val="18"/>
        </w:rPr>
        <w:t>NullPointerException</w:t>
      </w:r>
      <w:proofErr w:type="spellEnd"/>
    </w:p>
    <w:p w:rsidR="000F4283" w:rsidRDefault="00D51A0E" w:rsidP="000F4283">
      <w:pPr>
        <w:pStyle w:val="4"/>
        <w:rPr>
          <w:rFonts w:ascii="宋体" w:eastAsia="宋体" w:hAnsi="宋体"/>
          <w:sz w:val="20"/>
        </w:rPr>
      </w:pPr>
      <w:r w:rsidRPr="00D51A0E">
        <w:rPr>
          <w:rFonts w:ascii="宋体" w:eastAsia="宋体" w:hAnsi="宋体" w:hint="eastAsia"/>
          <w:sz w:val="20"/>
        </w:rPr>
        <w:t>10.19 注释说明</w:t>
      </w:r>
    </w:p>
    <w:p w:rsidR="001B0FF4" w:rsidRPr="006850CB" w:rsidRDefault="001B0FF4" w:rsidP="001B0FF4">
      <w:pPr>
        <w:pStyle w:val="HTML"/>
        <w:shd w:val="clear" w:color="auto" w:fill="FFFFFF"/>
        <w:rPr>
          <w:color w:val="FF0000"/>
          <w:sz w:val="18"/>
          <w:szCs w:val="18"/>
        </w:rPr>
      </w:pPr>
      <w:r>
        <w:rPr>
          <w:rFonts w:hint="eastAsia"/>
        </w:rPr>
        <w:tab/>
      </w:r>
      <w:r w:rsidRPr="006850CB">
        <w:rPr>
          <w:rFonts w:hint="eastAsia"/>
          <w:color w:val="FF0000"/>
          <w:sz w:val="18"/>
          <w:szCs w:val="18"/>
        </w:rPr>
        <w:t>请先阅读 基本规范《文件组织》</w:t>
      </w:r>
    </w:p>
    <w:p w:rsidR="00D51A0E" w:rsidRDefault="00D51A0E" w:rsidP="00D51A0E">
      <w:pPr>
        <w:pStyle w:val="HTML"/>
        <w:shd w:val="clear" w:color="auto" w:fill="FFFFFF"/>
        <w:rPr>
          <w:color w:val="000000"/>
          <w:sz w:val="18"/>
          <w:szCs w:val="18"/>
        </w:rPr>
      </w:pPr>
      <w:r>
        <w:rPr>
          <w:rFonts w:hint="eastAsia"/>
        </w:rPr>
        <w:tab/>
      </w:r>
      <w:r w:rsidRPr="00D51A0E">
        <w:rPr>
          <w:rFonts w:hint="eastAsia"/>
          <w:color w:val="000000"/>
          <w:sz w:val="18"/>
          <w:szCs w:val="18"/>
        </w:rPr>
        <w:t>1. 每个类中必须存在 包含版权信息的 开头注释(package之上)</w:t>
      </w:r>
    </w:p>
    <w:p w:rsidR="006254EA" w:rsidRPr="00A156D7" w:rsidRDefault="006254EA" w:rsidP="006254EA">
      <w:pPr>
        <w:widowControl/>
        <w:shd w:val="clear" w:color="auto" w:fill="FFFFFF"/>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jc w:val="left"/>
        <w:rPr>
          <w:rFonts w:ascii="宋体" w:hAnsi="宋体" w:cs="宋体"/>
          <w:color w:val="FF0000"/>
          <w:kern w:val="0"/>
          <w:sz w:val="16"/>
          <w:szCs w:val="16"/>
        </w:rPr>
      </w:pPr>
      <w:r w:rsidRPr="00774FC4">
        <w:rPr>
          <w:rFonts w:ascii="宋体" w:hAnsi="宋体" w:cs="宋体" w:hint="eastAsia"/>
          <w:i/>
          <w:iCs/>
          <w:color w:val="FF0000"/>
          <w:kern w:val="0"/>
          <w:sz w:val="16"/>
          <w:szCs w:val="16"/>
        </w:rPr>
        <w:t>/*</w:t>
      </w:r>
      <w:r w:rsidRPr="00774FC4">
        <w:rPr>
          <w:rFonts w:ascii="宋体" w:hAnsi="宋体" w:cs="宋体" w:hint="eastAsia"/>
          <w:i/>
          <w:iCs/>
          <w:color w:val="FF0000"/>
          <w:kern w:val="0"/>
          <w:sz w:val="16"/>
          <w:szCs w:val="16"/>
        </w:rPr>
        <w:br/>
        <w:t xml:space="preserve"> *</w:t>
      </w:r>
      <w:r w:rsidRPr="00A156D7">
        <w:rPr>
          <w:rFonts w:ascii="宋体" w:hAnsi="宋体" w:cs="宋体" w:hint="eastAsia"/>
          <w:i/>
          <w:iCs/>
          <w:color w:val="FF0000"/>
          <w:kern w:val="0"/>
          <w:sz w:val="16"/>
          <w:szCs w:val="16"/>
        </w:rPr>
        <w:t xml:space="preserve"> Copyright (c) 2005, </w:t>
      </w:r>
      <w:proofErr w:type="gramStart"/>
      <w:r w:rsidRPr="00A156D7">
        <w:rPr>
          <w:rFonts w:ascii="宋体" w:hAnsi="宋体" w:cs="宋体" w:hint="eastAsia"/>
          <w:i/>
          <w:iCs/>
          <w:color w:val="FF0000"/>
          <w:kern w:val="0"/>
          <w:sz w:val="16"/>
          <w:szCs w:val="16"/>
        </w:rPr>
        <w:t>2014  glanway.com</w:t>
      </w:r>
      <w:proofErr w:type="gramEnd"/>
      <w:r w:rsidRPr="00774FC4">
        <w:rPr>
          <w:rFonts w:ascii="宋体" w:hAnsi="宋体" w:cs="宋体" w:hint="eastAsia"/>
          <w:i/>
          <w:iCs/>
          <w:color w:val="FF0000"/>
          <w:kern w:val="0"/>
          <w:sz w:val="16"/>
          <w:szCs w:val="16"/>
        </w:rPr>
        <w:br/>
        <w:t xml:space="preserve"> *</w:t>
      </w:r>
      <w:r w:rsidRPr="00774FC4">
        <w:rPr>
          <w:rFonts w:ascii="宋体" w:hAnsi="宋体" w:cs="宋体" w:hint="eastAsia"/>
          <w:i/>
          <w:iCs/>
          <w:color w:val="FF0000"/>
          <w:kern w:val="0"/>
          <w:sz w:val="16"/>
          <w:szCs w:val="16"/>
        </w:rPr>
        <w:br/>
        <w:t xml:space="preserve"> * Licensed under the Apache License, Version 2.0 (the "License");</w:t>
      </w:r>
      <w:r w:rsidRPr="00774FC4">
        <w:rPr>
          <w:rFonts w:ascii="宋体" w:hAnsi="宋体" w:cs="宋体" w:hint="eastAsia"/>
          <w:i/>
          <w:iCs/>
          <w:color w:val="FF0000"/>
          <w:kern w:val="0"/>
          <w:sz w:val="16"/>
          <w:szCs w:val="16"/>
        </w:rPr>
        <w:br/>
        <w:t xml:space="preserve"> */</w:t>
      </w:r>
    </w:p>
    <w:p w:rsidR="006254EA" w:rsidRPr="006254EA" w:rsidRDefault="006254EA" w:rsidP="00D51A0E">
      <w:pPr>
        <w:pStyle w:val="HTML"/>
        <w:shd w:val="clear" w:color="auto" w:fill="FFFFFF"/>
        <w:rPr>
          <w:rFonts w:hint="eastAsia"/>
          <w:color w:val="000000"/>
          <w:sz w:val="18"/>
          <w:szCs w:val="18"/>
        </w:rPr>
      </w:pPr>
    </w:p>
    <w:p w:rsidR="00A82848" w:rsidRDefault="00D51A0E" w:rsidP="00D51A0E">
      <w:pPr>
        <w:pStyle w:val="HTML"/>
        <w:shd w:val="clear" w:color="auto" w:fill="FFFFFF"/>
        <w:rPr>
          <w:color w:val="000000"/>
          <w:sz w:val="18"/>
          <w:szCs w:val="18"/>
        </w:rPr>
      </w:pPr>
      <w:r w:rsidRPr="00D51A0E">
        <w:rPr>
          <w:rFonts w:hint="eastAsia"/>
          <w:color w:val="000000"/>
          <w:sz w:val="18"/>
          <w:szCs w:val="18"/>
        </w:rPr>
        <w:tab/>
        <w:t>2. 每个</w:t>
      </w:r>
      <w:r w:rsidRPr="00770ED5">
        <w:rPr>
          <w:rFonts w:hint="eastAsia"/>
          <w:color w:val="FF0000"/>
          <w:sz w:val="18"/>
          <w:szCs w:val="18"/>
        </w:rPr>
        <w:t>类</w:t>
      </w:r>
      <w:r w:rsidR="00EB5AE1" w:rsidRPr="00770ED5">
        <w:rPr>
          <w:rFonts w:hint="eastAsia"/>
          <w:color w:val="FF0000"/>
          <w:sz w:val="18"/>
          <w:szCs w:val="18"/>
        </w:rPr>
        <w:t>/及方法</w:t>
      </w:r>
      <w:r w:rsidRPr="00D51A0E">
        <w:rPr>
          <w:rFonts w:hint="eastAsia"/>
          <w:color w:val="000000"/>
          <w:sz w:val="18"/>
          <w:szCs w:val="18"/>
        </w:rPr>
        <w:t>上必须包含该类的文档注释</w:t>
      </w:r>
    </w:p>
    <w:p w:rsidR="00D51A0E" w:rsidRDefault="00A82848" w:rsidP="00D51A0E">
      <w:pPr>
        <w:pStyle w:val="HTML"/>
        <w:shd w:val="clear" w:color="auto" w:fill="FFFFFF"/>
        <w:rPr>
          <w:color w:val="000000"/>
          <w:sz w:val="18"/>
          <w:szCs w:val="18"/>
        </w:rPr>
      </w:pPr>
      <w:r>
        <w:rPr>
          <w:rFonts w:hint="eastAsia"/>
          <w:color w:val="000000"/>
          <w:sz w:val="18"/>
          <w:szCs w:val="18"/>
        </w:rPr>
        <w:tab/>
        <w:t xml:space="preserve">   - </w:t>
      </w:r>
      <w:r w:rsidR="00D51A0E" w:rsidRPr="00D51A0E">
        <w:rPr>
          <w:rFonts w:hint="eastAsia"/>
          <w:color w:val="000000"/>
          <w:sz w:val="18"/>
          <w:szCs w:val="18"/>
        </w:rPr>
        <w:t>介绍类的用途以及使用方法</w:t>
      </w:r>
      <w:r>
        <w:rPr>
          <w:rFonts w:hint="eastAsia"/>
          <w:color w:val="000000"/>
          <w:sz w:val="18"/>
          <w:szCs w:val="18"/>
        </w:rPr>
        <w:t>，以及更新历史</w:t>
      </w:r>
    </w:p>
    <w:p w:rsidR="00A82848" w:rsidRDefault="00A82848" w:rsidP="00D51A0E">
      <w:pPr>
        <w:pStyle w:val="HTML"/>
        <w:shd w:val="clear" w:color="auto" w:fill="FFFFFF"/>
        <w:rPr>
          <w:color w:val="000000"/>
          <w:sz w:val="18"/>
          <w:szCs w:val="18"/>
        </w:rPr>
      </w:pPr>
      <w:r>
        <w:rPr>
          <w:rFonts w:hint="eastAsia"/>
          <w:color w:val="000000"/>
          <w:sz w:val="18"/>
          <w:szCs w:val="18"/>
        </w:rPr>
        <w:t xml:space="preserve">             - 必须使用 @author 按照顺序依次标明作</w:t>
      </w:r>
      <w:bookmarkStart w:id="49" w:name="_GoBack"/>
      <w:bookmarkEnd w:id="49"/>
      <w:r>
        <w:rPr>
          <w:rFonts w:hint="eastAsia"/>
          <w:color w:val="000000"/>
          <w:sz w:val="18"/>
          <w:szCs w:val="18"/>
        </w:rPr>
        <w:t>者，更新者</w:t>
      </w:r>
    </w:p>
    <w:p w:rsidR="00A82848" w:rsidRDefault="00A82848" w:rsidP="00D51A0E">
      <w:pPr>
        <w:pStyle w:val="HTML"/>
        <w:shd w:val="clear" w:color="auto" w:fill="FFFFFF"/>
        <w:rPr>
          <w:color w:val="000000"/>
          <w:sz w:val="18"/>
          <w:szCs w:val="18"/>
        </w:rPr>
      </w:pPr>
      <w:r>
        <w:rPr>
          <w:rFonts w:hint="eastAsia"/>
          <w:color w:val="000000"/>
          <w:sz w:val="18"/>
          <w:szCs w:val="18"/>
        </w:rPr>
        <w:t xml:space="preserve">            格式如下：</w:t>
      </w:r>
    </w:p>
    <w:p w:rsidR="00A82848" w:rsidRPr="00D51A0E" w:rsidRDefault="00A82848" w:rsidP="00D51A0E">
      <w:pPr>
        <w:pStyle w:val="HTML"/>
        <w:shd w:val="clear" w:color="auto" w:fill="FFFFFF"/>
        <w:rPr>
          <w:color w:val="000000"/>
          <w:sz w:val="18"/>
          <w:szCs w:val="18"/>
        </w:rPr>
      </w:pPr>
      <w:r>
        <w:rPr>
          <w:rFonts w:hint="eastAsia"/>
          <w:i/>
          <w:iCs/>
          <w:color w:val="808080"/>
          <w:sz w:val="18"/>
          <w:szCs w:val="18"/>
        </w:rPr>
        <w:t xml:space="preserve">          /**</w:t>
      </w:r>
      <w:r>
        <w:rPr>
          <w:rFonts w:hint="eastAsia"/>
          <w:i/>
          <w:iCs/>
          <w:color w:val="808080"/>
          <w:sz w:val="18"/>
          <w:szCs w:val="18"/>
        </w:rPr>
        <w:br/>
        <w:t xml:space="preserve">           * 基础 Service 实现</w:t>
      </w:r>
      <w:r>
        <w:rPr>
          <w:rFonts w:hint="eastAsia"/>
          <w:i/>
          <w:iCs/>
          <w:color w:val="808080"/>
          <w:sz w:val="18"/>
          <w:szCs w:val="18"/>
        </w:rPr>
        <w:br/>
        <w:t xml:space="preserve">           * 提供基本的 CRUD 操作</w:t>
      </w:r>
      <w:r>
        <w:rPr>
          <w:rFonts w:hint="eastAsia"/>
          <w:i/>
          <w:iCs/>
          <w:color w:val="808080"/>
          <w:sz w:val="18"/>
          <w:szCs w:val="18"/>
        </w:rPr>
        <w:br/>
        <w:t xml:space="preserve">           * </w:t>
      </w:r>
      <w:r>
        <w:rPr>
          <w:rFonts w:hint="eastAsia"/>
          <w:i/>
          <w:iCs/>
          <w:color w:val="808080"/>
          <w:sz w:val="18"/>
          <w:szCs w:val="18"/>
          <w:shd w:val="clear" w:color="auto" w:fill="E2FFE2"/>
        </w:rPr>
        <w:t>&lt;p/&gt;</w:t>
      </w:r>
      <w:r>
        <w:rPr>
          <w:rFonts w:hint="eastAsia"/>
          <w:i/>
          <w:iCs/>
          <w:color w:val="808080"/>
          <w:sz w:val="18"/>
          <w:szCs w:val="18"/>
        </w:rPr>
        <w:br/>
        <w:t xml:space="preserve">           * update 2014.7.8 liujichao: 更新错误消息提醒</w:t>
      </w:r>
      <w:r>
        <w:rPr>
          <w:rFonts w:hint="eastAsia"/>
          <w:i/>
          <w:iCs/>
          <w:color w:val="808080"/>
          <w:sz w:val="18"/>
          <w:szCs w:val="18"/>
        </w:rPr>
        <w:br/>
        <w:t xml:space="preserve">           * update 2014.8.1 yuruizhi:  Fix 没有设置</w:t>
      </w:r>
      <w:proofErr w:type="spellStart"/>
      <w:r>
        <w:rPr>
          <w:rFonts w:hint="eastAsia"/>
          <w:i/>
          <w:iCs/>
          <w:color w:val="808080"/>
          <w:sz w:val="18"/>
          <w:szCs w:val="18"/>
        </w:rPr>
        <w:t>BaseDao</w:t>
      </w:r>
      <w:proofErr w:type="spellEnd"/>
      <w:r>
        <w:rPr>
          <w:rFonts w:hint="eastAsia"/>
          <w:i/>
          <w:iCs/>
          <w:color w:val="808080"/>
          <w:sz w:val="18"/>
          <w:szCs w:val="18"/>
        </w:rPr>
        <w:t xml:space="preserve">时产生 </w:t>
      </w:r>
      <w:proofErr w:type="spellStart"/>
      <w:r>
        <w:rPr>
          <w:rFonts w:hint="eastAsia"/>
          <w:i/>
          <w:iCs/>
          <w:color w:val="808080"/>
          <w:sz w:val="18"/>
          <w:szCs w:val="18"/>
        </w:rPr>
        <w:t>NullPointerException</w:t>
      </w:r>
      <w:proofErr w:type="spellEnd"/>
      <w:r>
        <w:rPr>
          <w:rFonts w:hint="eastAsia"/>
          <w:i/>
          <w:iCs/>
          <w:color w:val="808080"/>
          <w:sz w:val="18"/>
          <w:szCs w:val="18"/>
        </w:rPr>
        <w:br/>
        <w:t xml:space="preserve">           *</w:t>
      </w:r>
      <w:r>
        <w:rPr>
          <w:rFonts w:hint="eastAsia"/>
          <w:i/>
          <w:iCs/>
          <w:color w:val="808080"/>
          <w:sz w:val="18"/>
          <w:szCs w:val="18"/>
        </w:rPr>
        <w:br/>
        <w:t xml:space="preserve">           * </w:t>
      </w:r>
      <w:r>
        <w:rPr>
          <w:rFonts w:hint="eastAsia"/>
          <w:b/>
          <w:bCs/>
          <w:i/>
          <w:iCs/>
          <w:color w:val="808080"/>
          <w:sz w:val="18"/>
          <w:szCs w:val="18"/>
        </w:rPr>
        <w:t xml:space="preserve">@author </w:t>
      </w:r>
      <w:proofErr w:type="spellStart"/>
      <w:r>
        <w:rPr>
          <w:rFonts w:hint="eastAsia"/>
          <w:i/>
          <w:iCs/>
          <w:color w:val="808080"/>
          <w:sz w:val="18"/>
          <w:szCs w:val="18"/>
        </w:rPr>
        <w:t>yangchanghe</w:t>
      </w:r>
      <w:proofErr w:type="spellEnd"/>
      <w:r>
        <w:rPr>
          <w:rFonts w:hint="eastAsia"/>
          <w:i/>
          <w:iCs/>
          <w:color w:val="808080"/>
          <w:sz w:val="18"/>
          <w:szCs w:val="18"/>
        </w:rPr>
        <w:br/>
        <w:t xml:space="preserve">           * </w:t>
      </w:r>
      <w:r>
        <w:rPr>
          <w:rFonts w:hint="eastAsia"/>
          <w:b/>
          <w:bCs/>
          <w:i/>
          <w:iCs/>
          <w:color w:val="808080"/>
          <w:sz w:val="18"/>
          <w:szCs w:val="18"/>
        </w:rPr>
        <w:t xml:space="preserve">@author </w:t>
      </w:r>
      <w:r>
        <w:rPr>
          <w:rFonts w:hint="eastAsia"/>
          <w:i/>
          <w:iCs/>
          <w:color w:val="808080"/>
          <w:sz w:val="18"/>
          <w:szCs w:val="18"/>
        </w:rPr>
        <w:t>liujichao</w:t>
      </w:r>
      <w:r>
        <w:rPr>
          <w:rFonts w:hint="eastAsia"/>
          <w:i/>
          <w:iCs/>
          <w:color w:val="808080"/>
          <w:sz w:val="18"/>
          <w:szCs w:val="18"/>
        </w:rPr>
        <w:br/>
        <w:t xml:space="preserve">           * </w:t>
      </w:r>
      <w:r>
        <w:rPr>
          <w:rFonts w:hint="eastAsia"/>
          <w:b/>
          <w:bCs/>
          <w:i/>
          <w:iCs/>
          <w:color w:val="808080"/>
          <w:sz w:val="18"/>
          <w:szCs w:val="18"/>
        </w:rPr>
        <w:t xml:space="preserve">@author </w:t>
      </w:r>
      <w:r>
        <w:rPr>
          <w:rFonts w:hint="eastAsia"/>
          <w:i/>
          <w:iCs/>
          <w:color w:val="808080"/>
          <w:sz w:val="18"/>
          <w:szCs w:val="18"/>
        </w:rPr>
        <w:t>yuruizhi</w:t>
      </w:r>
      <w:r>
        <w:rPr>
          <w:rFonts w:hint="eastAsia"/>
          <w:i/>
          <w:iCs/>
          <w:color w:val="808080"/>
          <w:sz w:val="18"/>
          <w:szCs w:val="18"/>
        </w:rPr>
        <w:br/>
        <w:t xml:space="preserve">           */</w:t>
      </w:r>
      <w:r>
        <w:rPr>
          <w:rFonts w:hint="eastAsia"/>
          <w:i/>
          <w:iCs/>
          <w:color w:val="808080"/>
          <w:sz w:val="18"/>
          <w:szCs w:val="18"/>
        </w:rPr>
        <w:br/>
      </w:r>
    </w:p>
    <w:p w:rsidR="00D51A0E" w:rsidRPr="00D51A0E" w:rsidRDefault="00D51A0E" w:rsidP="00D51A0E">
      <w:pPr>
        <w:pStyle w:val="HTML"/>
        <w:shd w:val="clear" w:color="auto" w:fill="FFFFFF"/>
        <w:rPr>
          <w:color w:val="000000"/>
          <w:sz w:val="18"/>
          <w:szCs w:val="18"/>
        </w:rPr>
      </w:pPr>
      <w:r w:rsidRPr="00D51A0E">
        <w:rPr>
          <w:rFonts w:hint="eastAsia"/>
          <w:color w:val="000000"/>
          <w:sz w:val="18"/>
          <w:szCs w:val="18"/>
        </w:rPr>
        <w:tab/>
        <w:t xml:space="preserve">3. </w:t>
      </w:r>
      <w:r>
        <w:rPr>
          <w:rFonts w:hint="eastAsia"/>
          <w:color w:val="000000"/>
          <w:sz w:val="18"/>
          <w:szCs w:val="18"/>
        </w:rPr>
        <w:t>每个类的</w:t>
      </w:r>
      <w:r w:rsidRPr="00D51A0E">
        <w:rPr>
          <w:rFonts w:hint="eastAsia"/>
          <w:color w:val="000000"/>
          <w:sz w:val="18"/>
          <w:szCs w:val="18"/>
        </w:rPr>
        <w:t>属性上根据具体情况选择性使用文档注释说明字段含义</w:t>
      </w:r>
    </w:p>
    <w:p w:rsidR="00D51A0E" w:rsidRPr="00D51A0E" w:rsidRDefault="00D51A0E" w:rsidP="00D51A0E">
      <w:pPr>
        <w:pStyle w:val="HTML"/>
        <w:shd w:val="clear" w:color="auto" w:fill="FFFFFF"/>
        <w:rPr>
          <w:color w:val="000000"/>
          <w:sz w:val="18"/>
          <w:szCs w:val="18"/>
        </w:rPr>
      </w:pPr>
      <w:r w:rsidRPr="00D51A0E">
        <w:rPr>
          <w:rFonts w:hint="eastAsia"/>
          <w:color w:val="000000"/>
          <w:sz w:val="18"/>
          <w:szCs w:val="18"/>
        </w:rPr>
        <w:tab/>
      </w:r>
      <w:r>
        <w:rPr>
          <w:rFonts w:hint="eastAsia"/>
          <w:color w:val="000000"/>
          <w:sz w:val="18"/>
          <w:szCs w:val="18"/>
        </w:rPr>
        <w:t xml:space="preserve">      - </w:t>
      </w:r>
      <w:r w:rsidRPr="00D51A0E">
        <w:rPr>
          <w:rFonts w:hint="eastAsia"/>
          <w:color w:val="000000"/>
          <w:sz w:val="18"/>
          <w:szCs w:val="18"/>
        </w:rPr>
        <w:t>对于有歧义或第一次看到不易理解的必须加上注释</w:t>
      </w:r>
    </w:p>
    <w:p w:rsidR="00D51A0E" w:rsidRDefault="00D51A0E" w:rsidP="00D51A0E">
      <w:pPr>
        <w:pStyle w:val="HTML"/>
        <w:shd w:val="clear" w:color="auto" w:fill="FFFFFF"/>
        <w:rPr>
          <w:color w:val="000000"/>
          <w:sz w:val="18"/>
          <w:szCs w:val="18"/>
        </w:rPr>
      </w:pPr>
      <w:r>
        <w:rPr>
          <w:rFonts w:hint="eastAsia"/>
          <w:color w:val="000000"/>
          <w:sz w:val="18"/>
          <w:szCs w:val="18"/>
        </w:rPr>
        <w:tab/>
        <w:t xml:space="preserve">      - </w:t>
      </w:r>
      <w:r w:rsidRPr="00D51A0E">
        <w:rPr>
          <w:rFonts w:hint="eastAsia"/>
          <w:color w:val="000000"/>
          <w:sz w:val="18"/>
          <w:szCs w:val="18"/>
        </w:rPr>
        <w:t>对于实体中的业务相关属性必须加上注释</w:t>
      </w:r>
    </w:p>
    <w:p w:rsidR="00A82848" w:rsidRDefault="00D51A0E" w:rsidP="00D51A0E">
      <w:pPr>
        <w:pStyle w:val="HTML"/>
        <w:shd w:val="clear" w:color="auto" w:fill="FFFFFF"/>
        <w:rPr>
          <w:color w:val="000000"/>
          <w:sz w:val="18"/>
          <w:szCs w:val="18"/>
        </w:rPr>
      </w:pPr>
      <w:r>
        <w:rPr>
          <w:rFonts w:hint="eastAsia"/>
          <w:color w:val="000000"/>
          <w:sz w:val="18"/>
          <w:szCs w:val="18"/>
        </w:rPr>
        <w:tab/>
        <w:t>4. 接口方法及常量必须添加</w:t>
      </w:r>
      <w:r w:rsidR="00A82848">
        <w:rPr>
          <w:rFonts w:hint="eastAsia"/>
          <w:color w:val="000000"/>
          <w:sz w:val="18"/>
          <w:szCs w:val="18"/>
        </w:rPr>
        <w:t>文档</w:t>
      </w:r>
      <w:r>
        <w:rPr>
          <w:rFonts w:hint="eastAsia"/>
          <w:color w:val="000000"/>
          <w:sz w:val="18"/>
          <w:szCs w:val="18"/>
        </w:rPr>
        <w:t>注释</w:t>
      </w:r>
      <w:r w:rsidR="00A82848">
        <w:rPr>
          <w:rFonts w:hint="eastAsia"/>
          <w:color w:val="000000"/>
          <w:sz w:val="18"/>
          <w:szCs w:val="18"/>
        </w:rPr>
        <w:t>, 方法的文档注释必须明确说明其功能以及参数，</w:t>
      </w:r>
    </w:p>
    <w:p w:rsidR="00D51A0E" w:rsidRDefault="00A82848" w:rsidP="00D51A0E">
      <w:pPr>
        <w:pStyle w:val="HTML"/>
        <w:shd w:val="clear" w:color="auto" w:fill="FFFFFF"/>
        <w:rPr>
          <w:color w:val="000000"/>
          <w:sz w:val="18"/>
          <w:szCs w:val="18"/>
        </w:rPr>
      </w:pPr>
      <w:r>
        <w:rPr>
          <w:rFonts w:hint="eastAsia"/>
          <w:color w:val="000000"/>
          <w:sz w:val="18"/>
          <w:szCs w:val="18"/>
        </w:rPr>
        <w:t xml:space="preserve">             返回值，异常</w:t>
      </w:r>
    </w:p>
    <w:p w:rsidR="00A82848" w:rsidRDefault="00A82848" w:rsidP="00D51A0E">
      <w:pPr>
        <w:pStyle w:val="HTML"/>
        <w:shd w:val="clear" w:color="auto" w:fill="FFFFFF"/>
        <w:rPr>
          <w:color w:val="000000"/>
          <w:sz w:val="18"/>
          <w:szCs w:val="18"/>
        </w:rPr>
      </w:pPr>
      <w:r>
        <w:rPr>
          <w:rFonts w:hint="eastAsia"/>
          <w:color w:val="000000"/>
          <w:sz w:val="18"/>
          <w:szCs w:val="18"/>
        </w:rPr>
        <w:tab/>
        <w:t>5. 对于子类,实现类中的方法 可以使用以下注解来继承文档注释</w:t>
      </w:r>
    </w:p>
    <w:p w:rsidR="00D51A0E" w:rsidRDefault="00A82848" w:rsidP="00D51A0E">
      <w:pPr>
        <w:pStyle w:val="HTML"/>
        <w:shd w:val="clear" w:color="auto" w:fill="FFFFFF"/>
        <w:rPr>
          <w:color w:val="000000"/>
          <w:sz w:val="18"/>
          <w:szCs w:val="18"/>
        </w:rPr>
      </w:pPr>
      <w:r>
        <w:rPr>
          <w:rFonts w:hint="eastAsia"/>
          <w:color w:val="000000"/>
          <w:sz w:val="18"/>
          <w:szCs w:val="18"/>
        </w:rPr>
        <w:tab/>
        <w:t xml:space="preserve">   </w:t>
      </w:r>
      <w:r>
        <w:rPr>
          <w:rFonts w:hint="eastAsia"/>
          <w:i/>
          <w:iCs/>
          <w:color w:val="808080"/>
          <w:sz w:val="18"/>
          <w:szCs w:val="18"/>
        </w:rPr>
        <w:t>/**</w:t>
      </w:r>
      <w:r>
        <w:rPr>
          <w:rFonts w:hint="eastAsia"/>
          <w:i/>
          <w:iCs/>
          <w:color w:val="808080"/>
          <w:sz w:val="18"/>
          <w:szCs w:val="18"/>
        </w:rPr>
        <w:br/>
        <w:t xml:space="preserve">              * {</w:t>
      </w:r>
      <w:r>
        <w:rPr>
          <w:rFonts w:hint="eastAsia"/>
          <w:b/>
          <w:bCs/>
          <w:i/>
          <w:iCs/>
          <w:color w:val="808080"/>
          <w:sz w:val="18"/>
          <w:szCs w:val="18"/>
        </w:rPr>
        <w:t>@</w:t>
      </w:r>
      <w:proofErr w:type="spellStart"/>
      <w:r>
        <w:rPr>
          <w:rFonts w:hint="eastAsia"/>
          <w:b/>
          <w:bCs/>
          <w:i/>
          <w:iCs/>
          <w:color w:val="808080"/>
          <w:sz w:val="18"/>
          <w:szCs w:val="18"/>
        </w:rPr>
        <w:t>inheritDoc</w:t>
      </w:r>
      <w:proofErr w:type="spellEnd"/>
      <w:r>
        <w:rPr>
          <w:rFonts w:hint="eastAsia"/>
          <w:i/>
          <w:iCs/>
          <w:color w:val="808080"/>
          <w:sz w:val="18"/>
          <w:szCs w:val="18"/>
        </w:rPr>
        <w:t>}</w:t>
      </w:r>
      <w:r>
        <w:rPr>
          <w:rFonts w:hint="eastAsia"/>
          <w:i/>
          <w:iCs/>
          <w:color w:val="808080"/>
          <w:sz w:val="18"/>
          <w:szCs w:val="18"/>
        </w:rPr>
        <w:br/>
        <w:t xml:space="preserve">              * </w:t>
      </w:r>
      <w:r>
        <w:rPr>
          <w:rFonts w:hint="eastAsia"/>
          <w:b/>
          <w:bCs/>
          <w:i/>
          <w:iCs/>
          <w:color w:val="808080"/>
          <w:sz w:val="18"/>
          <w:szCs w:val="18"/>
        </w:rPr>
        <w:t xml:space="preserve">@author </w:t>
      </w:r>
      <w:proofErr w:type="spellStart"/>
      <w:r>
        <w:rPr>
          <w:rFonts w:hint="eastAsia"/>
          <w:i/>
          <w:iCs/>
          <w:color w:val="808080"/>
          <w:sz w:val="18"/>
          <w:szCs w:val="18"/>
        </w:rPr>
        <w:t>yangchanghe</w:t>
      </w:r>
      <w:proofErr w:type="spellEnd"/>
      <w:r>
        <w:rPr>
          <w:rFonts w:hint="eastAsia"/>
          <w:i/>
          <w:iCs/>
          <w:color w:val="808080"/>
          <w:sz w:val="18"/>
          <w:szCs w:val="18"/>
        </w:rPr>
        <w:br/>
        <w:t xml:space="preserve">              */</w:t>
      </w:r>
    </w:p>
    <w:p w:rsidR="00A82848" w:rsidRDefault="00A82848" w:rsidP="00D51A0E">
      <w:pPr>
        <w:pStyle w:val="HTML"/>
        <w:shd w:val="clear" w:color="auto" w:fill="FFFFFF"/>
        <w:rPr>
          <w:color w:val="000000"/>
          <w:sz w:val="18"/>
          <w:szCs w:val="18"/>
        </w:rPr>
      </w:pPr>
    </w:p>
    <w:p w:rsidR="00D51A0E" w:rsidRDefault="00D51A0E" w:rsidP="00D51A0E">
      <w:pPr>
        <w:pStyle w:val="HTML"/>
        <w:shd w:val="clear" w:color="auto" w:fill="FFFFFF"/>
        <w:rPr>
          <w:color w:val="FF0000"/>
          <w:sz w:val="18"/>
          <w:szCs w:val="18"/>
        </w:rPr>
      </w:pPr>
      <w:r>
        <w:rPr>
          <w:rFonts w:hint="eastAsia"/>
          <w:color w:val="000000"/>
          <w:sz w:val="18"/>
          <w:szCs w:val="18"/>
        </w:rPr>
        <w:t xml:space="preserve">      </w:t>
      </w:r>
      <w:r w:rsidRPr="00D51A0E">
        <w:rPr>
          <w:rFonts w:hint="eastAsia"/>
          <w:color w:val="FF0000"/>
          <w:sz w:val="18"/>
          <w:szCs w:val="18"/>
        </w:rPr>
        <w:t>对于</w:t>
      </w:r>
      <w:r>
        <w:rPr>
          <w:rFonts w:hint="eastAsia"/>
          <w:color w:val="FF0000"/>
          <w:sz w:val="18"/>
          <w:szCs w:val="18"/>
        </w:rPr>
        <w:t>非接口的</w:t>
      </w:r>
      <w:r w:rsidRPr="00D51A0E">
        <w:rPr>
          <w:rFonts w:hint="eastAsia"/>
          <w:color w:val="FF0000"/>
          <w:sz w:val="18"/>
          <w:szCs w:val="18"/>
        </w:rPr>
        <w:t>属性和方法,如果名称和其含义相同且无相关业务的字段不需要添加注释</w:t>
      </w:r>
    </w:p>
    <w:p w:rsidR="00D51A0E" w:rsidRDefault="006850CB" w:rsidP="006850CB">
      <w:pPr>
        <w:pStyle w:val="4"/>
        <w:rPr>
          <w:rFonts w:ascii="宋体" w:eastAsia="宋体" w:hAnsi="宋体"/>
          <w:sz w:val="20"/>
        </w:rPr>
      </w:pPr>
      <w:r w:rsidRPr="006850CB">
        <w:rPr>
          <w:rFonts w:ascii="宋体" w:eastAsia="宋体" w:hAnsi="宋体" w:hint="eastAsia"/>
          <w:sz w:val="20"/>
        </w:rPr>
        <w:t>10.20 数据库</w:t>
      </w:r>
      <w:r>
        <w:rPr>
          <w:rFonts w:ascii="宋体" w:eastAsia="宋体" w:hAnsi="宋体" w:hint="eastAsia"/>
          <w:sz w:val="20"/>
        </w:rPr>
        <w:t>表/</w:t>
      </w:r>
      <w:r w:rsidRPr="006850CB">
        <w:rPr>
          <w:rFonts w:ascii="宋体" w:eastAsia="宋体" w:hAnsi="宋体" w:hint="eastAsia"/>
          <w:sz w:val="20"/>
        </w:rPr>
        <w:t>字段命名规则</w:t>
      </w:r>
    </w:p>
    <w:p w:rsidR="006850CB" w:rsidRDefault="006850CB" w:rsidP="006850CB">
      <w:pPr>
        <w:pStyle w:val="HTML"/>
        <w:shd w:val="clear" w:color="auto" w:fill="FFFFFF"/>
        <w:rPr>
          <w:color w:val="000000"/>
          <w:sz w:val="18"/>
          <w:szCs w:val="18"/>
        </w:rPr>
      </w:pPr>
      <w:r>
        <w:rPr>
          <w:rFonts w:hint="eastAsia"/>
          <w:color w:val="000000"/>
          <w:sz w:val="18"/>
          <w:szCs w:val="18"/>
        </w:rPr>
        <w:t xml:space="preserve">      </w:t>
      </w:r>
      <w:r>
        <w:rPr>
          <w:rFonts w:hint="eastAsia"/>
          <w:color w:val="000000"/>
          <w:sz w:val="18"/>
          <w:szCs w:val="18"/>
        </w:rPr>
        <w:tab/>
        <w:t>对于数据库表和字段名必须保证如下规则</w:t>
      </w:r>
    </w:p>
    <w:p w:rsidR="006850CB" w:rsidRDefault="006850CB" w:rsidP="006850CB">
      <w:pPr>
        <w:pStyle w:val="HTML"/>
        <w:shd w:val="clear" w:color="auto" w:fill="FFFFFF"/>
        <w:rPr>
          <w:color w:val="000000"/>
          <w:sz w:val="18"/>
          <w:szCs w:val="18"/>
        </w:rPr>
      </w:pPr>
      <w:r>
        <w:rPr>
          <w:rFonts w:hint="eastAsia"/>
          <w:color w:val="000000"/>
          <w:sz w:val="18"/>
          <w:szCs w:val="18"/>
        </w:rPr>
        <w:tab/>
        <w:t xml:space="preserve">1. 表名/字段名全部大写 下划线写法 </w:t>
      </w:r>
      <w:proofErr w:type="spellStart"/>
      <w:r>
        <w:rPr>
          <w:rFonts w:hint="eastAsia"/>
          <w:color w:val="000000"/>
          <w:sz w:val="18"/>
          <w:szCs w:val="18"/>
        </w:rPr>
        <w:t>eg</w:t>
      </w:r>
      <w:proofErr w:type="spellEnd"/>
      <w:r>
        <w:rPr>
          <w:rFonts w:hint="eastAsia"/>
          <w:color w:val="000000"/>
          <w:sz w:val="18"/>
          <w:szCs w:val="18"/>
        </w:rPr>
        <w:t>: TB_PRODUCT_IMAGE</w:t>
      </w:r>
    </w:p>
    <w:p w:rsidR="006850CB" w:rsidRDefault="006850CB" w:rsidP="006850CB">
      <w:pPr>
        <w:pStyle w:val="HTML"/>
        <w:shd w:val="clear" w:color="auto" w:fill="FFFFFF"/>
        <w:rPr>
          <w:color w:val="000000"/>
          <w:sz w:val="18"/>
          <w:szCs w:val="18"/>
        </w:rPr>
      </w:pPr>
      <w:r>
        <w:rPr>
          <w:rFonts w:hint="eastAsia"/>
          <w:color w:val="000000"/>
          <w:sz w:val="18"/>
          <w:szCs w:val="18"/>
        </w:rPr>
        <w:tab/>
        <w:t>2. 表名和实体</w:t>
      </w:r>
      <w:proofErr w:type="gramStart"/>
      <w:r>
        <w:rPr>
          <w:rFonts w:hint="eastAsia"/>
          <w:color w:val="000000"/>
          <w:sz w:val="18"/>
          <w:szCs w:val="18"/>
        </w:rPr>
        <w:t>名关系</w:t>
      </w:r>
      <w:proofErr w:type="gramEnd"/>
      <w:r>
        <w:rPr>
          <w:rFonts w:hint="eastAsia"/>
          <w:color w:val="000000"/>
          <w:sz w:val="18"/>
          <w:szCs w:val="18"/>
        </w:rPr>
        <w:t>为: 表</w:t>
      </w:r>
      <w:proofErr w:type="gramStart"/>
      <w:r>
        <w:rPr>
          <w:rFonts w:hint="eastAsia"/>
          <w:color w:val="000000"/>
          <w:sz w:val="18"/>
          <w:szCs w:val="18"/>
        </w:rPr>
        <w:t>名统一</w:t>
      </w:r>
      <w:proofErr w:type="gramEnd"/>
      <w:r>
        <w:rPr>
          <w:rFonts w:hint="eastAsia"/>
          <w:color w:val="000000"/>
          <w:sz w:val="18"/>
          <w:szCs w:val="18"/>
        </w:rPr>
        <w:t>前缀 + 实体名的全大写下划线写法 --&gt; 表名</w:t>
      </w:r>
    </w:p>
    <w:p w:rsidR="006850CB" w:rsidRDefault="006850CB" w:rsidP="006850CB">
      <w:pPr>
        <w:pStyle w:val="HTML"/>
        <w:shd w:val="clear" w:color="auto" w:fill="FFFFFF"/>
        <w:rPr>
          <w:color w:val="000000"/>
          <w:sz w:val="18"/>
          <w:szCs w:val="18"/>
        </w:rPr>
      </w:pPr>
      <w:r>
        <w:rPr>
          <w:rFonts w:hint="eastAsia"/>
          <w:color w:val="000000"/>
          <w:sz w:val="18"/>
          <w:szCs w:val="18"/>
        </w:rPr>
        <w:tab/>
        <w:t xml:space="preserve">   </w:t>
      </w:r>
      <w:proofErr w:type="spellStart"/>
      <w:r>
        <w:rPr>
          <w:rFonts w:hint="eastAsia"/>
          <w:color w:val="000000"/>
          <w:sz w:val="18"/>
          <w:szCs w:val="18"/>
        </w:rPr>
        <w:t>eg</w:t>
      </w:r>
      <w:proofErr w:type="spellEnd"/>
      <w:r>
        <w:rPr>
          <w:rFonts w:hint="eastAsia"/>
          <w:color w:val="000000"/>
          <w:sz w:val="18"/>
          <w:szCs w:val="18"/>
        </w:rPr>
        <w:t>: 实体</w:t>
      </w:r>
      <w:proofErr w:type="spellStart"/>
      <w:r>
        <w:rPr>
          <w:rFonts w:hint="eastAsia"/>
          <w:color w:val="000000"/>
          <w:sz w:val="18"/>
          <w:szCs w:val="18"/>
        </w:rPr>
        <w:t>ProductImage</w:t>
      </w:r>
      <w:proofErr w:type="spellEnd"/>
      <w:r>
        <w:rPr>
          <w:rFonts w:hint="eastAsia"/>
          <w:color w:val="000000"/>
          <w:sz w:val="18"/>
          <w:szCs w:val="18"/>
        </w:rPr>
        <w:t xml:space="preserve"> 对应表为 TB_PRODUCT_IMAGE</w:t>
      </w:r>
    </w:p>
    <w:p w:rsidR="006850CB" w:rsidRDefault="006850CB" w:rsidP="006850CB">
      <w:pPr>
        <w:pStyle w:val="HTML"/>
        <w:shd w:val="clear" w:color="auto" w:fill="FFFFFF"/>
        <w:rPr>
          <w:color w:val="000000"/>
          <w:sz w:val="18"/>
          <w:szCs w:val="18"/>
        </w:rPr>
      </w:pPr>
      <w:r>
        <w:rPr>
          <w:rFonts w:hint="eastAsia"/>
          <w:color w:val="000000"/>
          <w:sz w:val="18"/>
          <w:szCs w:val="18"/>
        </w:rPr>
        <w:tab/>
        <w:t>3. 数据库字段名与实体属性</w:t>
      </w:r>
      <w:proofErr w:type="gramStart"/>
      <w:r>
        <w:rPr>
          <w:rFonts w:hint="eastAsia"/>
          <w:color w:val="000000"/>
          <w:sz w:val="18"/>
          <w:szCs w:val="18"/>
        </w:rPr>
        <w:t>名保持</w:t>
      </w:r>
      <w:proofErr w:type="gramEnd"/>
      <w:r>
        <w:rPr>
          <w:rFonts w:hint="eastAsia"/>
          <w:color w:val="000000"/>
          <w:sz w:val="18"/>
          <w:szCs w:val="18"/>
        </w:rPr>
        <w:t>一致， 实体属性名转换为 全大写下划线写法即为字段名</w:t>
      </w:r>
    </w:p>
    <w:p w:rsidR="006850CB" w:rsidRPr="006850CB" w:rsidRDefault="006850CB" w:rsidP="006850CB">
      <w:pPr>
        <w:pStyle w:val="HTML"/>
        <w:shd w:val="clear" w:color="auto" w:fill="FFFFFF"/>
        <w:rPr>
          <w:color w:val="000000"/>
          <w:sz w:val="18"/>
          <w:szCs w:val="18"/>
        </w:rPr>
      </w:pPr>
      <w:r>
        <w:rPr>
          <w:rFonts w:hint="eastAsia"/>
          <w:color w:val="000000"/>
          <w:sz w:val="18"/>
          <w:szCs w:val="18"/>
        </w:rPr>
        <w:tab/>
        <w:t xml:space="preserve">   </w:t>
      </w:r>
      <w:proofErr w:type="spellStart"/>
      <w:r>
        <w:rPr>
          <w:rFonts w:hint="eastAsia"/>
          <w:color w:val="000000"/>
          <w:sz w:val="18"/>
          <w:szCs w:val="18"/>
        </w:rPr>
        <w:t>eg</w:t>
      </w:r>
      <w:proofErr w:type="spellEnd"/>
      <w:r>
        <w:rPr>
          <w:rFonts w:hint="eastAsia"/>
          <w:color w:val="000000"/>
          <w:sz w:val="18"/>
          <w:szCs w:val="18"/>
        </w:rPr>
        <w:t xml:space="preserve">: 属性 </w:t>
      </w:r>
      <w:proofErr w:type="spellStart"/>
      <w:r>
        <w:rPr>
          <w:rFonts w:hint="eastAsia"/>
          <w:color w:val="000000"/>
          <w:sz w:val="18"/>
          <w:szCs w:val="18"/>
        </w:rPr>
        <w:t>storagePath</w:t>
      </w:r>
      <w:proofErr w:type="spellEnd"/>
      <w:r>
        <w:rPr>
          <w:rFonts w:hint="eastAsia"/>
          <w:color w:val="000000"/>
          <w:sz w:val="18"/>
          <w:szCs w:val="18"/>
        </w:rPr>
        <w:t xml:space="preserve">  对应字段为 STORAGE_PATH</w:t>
      </w:r>
    </w:p>
    <w:p w:rsidR="006850CB" w:rsidRDefault="006850CB" w:rsidP="006850CB">
      <w:pPr>
        <w:pStyle w:val="4"/>
        <w:rPr>
          <w:rFonts w:ascii="宋体" w:eastAsia="宋体" w:hAnsi="宋体"/>
          <w:sz w:val="20"/>
        </w:rPr>
      </w:pPr>
      <w:r w:rsidRPr="006850CB">
        <w:rPr>
          <w:rFonts w:ascii="宋体" w:eastAsia="宋体" w:hAnsi="宋体" w:hint="eastAsia"/>
          <w:sz w:val="20"/>
        </w:rPr>
        <w:t>10.21 SQL 书写命名规则</w:t>
      </w:r>
    </w:p>
    <w:p w:rsidR="007C10B6" w:rsidRDefault="007A036B" w:rsidP="007C10B6">
      <w:pPr>
        <w:rPr>
          <w:rFonts w:ascii="宋体" w:hAnsi="宋体"/>
          <w:color w:val="FF0000"/>
          <w:sz w:val="20"/>
        </w:rPr>
      </w:pPr>
      <w:r>
        <w:rPr>
          <w:rFonts w:hint="eastAsia"/>
        </w:rPr>
        <w:tab/>
      </w:r>
      <w:r w:rsidR="008454D9" w:rsidRPr="008454D9">
        <w:rPr>
          <w:rFonts w:ascii="宋体" w:hAnsi="宋体" w:hint="eastAsia"/>
          <w:color w:val="FF0000"/>
          <w:sz w:val="20"/>
        </w:rPr>
        <w:t xml:space="preserve">- </w:t>
      </w:r>
      <w:r w:rsidR="007C10B6" w:rsidRPr="007A036B">
        <w:rPr>
          <w:rFonts w:ascii="宋体" w:hAnsi="宋体" w:hint="eastAsia"/>
          <w:color w:val="FF0000"/>
          <w:sz w:val="20"/>
        </w:rPr>
        <w:t>SQL 中所有的关键字以及表名，字段名均使用大写</w:t>
      </w:r>
    </w:p>
    <w:p w:rsidR="008454D9" w:rsidRDefault="008454D9" w:rsidP="007C10B6">
      <w:pPr>
        <w:rPr>
          <w:rFonts w:ascii="宋体" w:hAnsi="宋体"/>
          <w:color w:val="FF0000"/>
          <w:sz w:val="20"/>
        </w:rPr>
      </w:pPr>
      <w:r>
        <w:rPr>
          <w:rFonts w:ascii="宋体" w:hAnsi="宋体" w:hint="eastAsia"/>
          <w:color w:val="FF0000"/>
          <w:sz w:val="20"/>
        </w:rPr>
        <w:tab/>
        <w:t xml:space="preserve">- SQL 应该合理的缩进以及换行， 一行长度不允许超过 100 </w:t>
      </w:r>
      <w:proofErr w:type="gramStart"/>
      <w:r>
        <w:rPr>
          <w:rFonts w:ascii="宋体" w:hAnsi="宋体" w:hint="eastAsia"/>
          <w:color w:val="FF0000"/>
          <w:sz w:val="20"/>
        </w:rPr>
        <w:t>个</w:t>
      </w:r>
      <w:proofErr w:type="gramEnd"/>
      <w:r>
        <w:rPr>
          <w:rFonts w:ascii="宋体" w:hAnsi="宋体" w:hint="eastAsia"/>
          <w:color w:val="FF0000"/>
          <w:sz w:val="20"/>
        </w:rPr>
        <w:t>字符</w:t>
      </w:r>
    </w:p>
    <w:p w:rsidR="007A036B" w:rsidRPr="007A036B" w:rsidRDefault="007A036B" w:rsidP="007C10B6">
      <w:pPr>
        <w:rPr>
          <w:rFonts w:ascii="宋体" w:hAnsi="宋体"/>
          <w:color w:val="FF0000"/>
          <w:sz w:val="20"/>
        </w:rPr>
      </w:pPr>
      <w:r>
        <w:rPr>
          <w:rFonts w:ascii="宋体" w:hAnsi="宋体" w:hint="eastAsia"/>
          <w:color w:val="FF0000"/>
          <w:sz w:val="20"/>
        </w:rPr>
        <w:tab/>
      </w:r>
      <w:proofErr w:type="spellStart"/>
      <w:proofErr w:type="gramStart"/>
      <w:r>
        <w:rPr>
          <w:rFonts w:ascii="宋体" w:hAnsi="宋体" w:hint="eastAsia"/>
          <w:color w:val="FF0000"/>
          <w:sz w:val="20"/>
        </w:rPr>
        <w:t>eg</w:t>
      </w:r>
      <w:proofErr w:type="spellEnd"/>
      <w:proofErr w:type="gramEnd"/>
      <w:r>
        <w:rPr>
          <w:rFonts w:ascii="宋体" w:hAnsi="宋体" w:hint="eastAsia"/>
          <w:color w:val="FF0000"/>
          <w:sz w:val="20"/>
        </w:rPr>
        <w:t xml:space="preserve">: </w:t>
      </w:r>
    </w:p>
    <w:p w:rsidR="007A036B" w:rsidRPr="008454D9" w:rsidRDefault="007A036B" w:rsidP="007C10B6">
      <w:pPr>
        <w:rPr>
          <w:rFonts w:ascii="宋体" w:hAnsi="宋体"/>
          <w:sz w:val="20"/>
        </w:rPr>
      </w:pPr>
      <w:r>
        <w:rPr>
          <w:rFonts w:hint="eastAsia"/>
        </w:rPr>
        <w:tab/>
      </w:r>
      <w:proofErr w:type="gramStart"/>
      <w:r w:rsidRPr="008454D9">
        <w:rPr>
          <w:rFonts w:ascii="宋体" w:hAnsi="宋体"/>
          <w:sz w:val="20"/>
        </w:rPr>
        <w:t>SELECT  ID</w:t>
      </w:r>
      <w:proofErr w:type="gramEnd"/>
      <w:r w:rsidRPr="008454D9">
        <w:rPr>
          <w:rFonts w:ascii="宋体" w:hAnsi="宋体"/>
          <w:sz w:val="20"/>
        </w:rPr>
        <w:t>, TITLE FROM  TB_PRODUCT;</w:t>
      </w:r>
    </w:p>
    <w:p w:rsidR="008454D9" w:rsidRPr="008454D9" w:rsidRDefault="008454D9" w:rsidP="008454D9">
      <w:pPr>
        <w:rPr>
          <w:rFonts w:ascii="宋体" w:hAnsi="宋体"/>
          <w:sz w:val="20"/>
        </w:rPr>
      </w:pPr>
      <w:r w:rsidRPr="008454D9">
        <w:rPr>
          <w:rFonts w:ascii="宋体" w:hAnsi="宋体" w:hint="eastAsia"/>
          <w:sz w:val="20"/>
        </w:rPr>
        <w:tab/>
      </w:r>
      <w:r w:rsidRPr="008454D9">
        <w:rPr>
          <w:rFonts w:ascii="宋体" w:hAnsi="宋体"/>
          <w:sz w:val="20"/>
        </w:rPr>
        <w:t>SELECT</w:t>
      </w:r>
    </w:p>
    <w:p w:rsidR="008454D9" w:rsidRPr="008454D9" w:rsidRDefault="008454D9" w:rsidP="008454D9">
      <w:pPr>
        <w:rPr>
          <w:rFonts w:ascii="宋体" w:hAnsi="宋体"/>
          <w:sz w:val="20"/>
        </w:rPr>
      </w:pPr>
      <w:r w:rsidRPr="008454D9">
        <w:rPr>
          <w:rFonts w:ascii="宋体" w:hAnsi="宋体"/>
          <w:sz w:val="20"/>
        </w:rPr>
        <w:t xml:space="preserve"> </w:t>
      </w:r>
      <w:r w:rsidRPr="008454D9">
        <w:rPr>
          <w:rFonts w:ascii="宋体" w:hAnsi="宋体" w:hint="eastAsia"/>
          <w:sz w:val="20"/>
        </w:rPr>
        <w:t xml:space="preserve">     </w:t>
      </w:r>
      <w:r w:rsidRPr="008454D9">
        <w:rPr>
          <w:rFonts w:ascii="宋体" w:hAnsi="宋体"/>
          <w:sz w:val="20"/>
        </w:rPr>
        <w:t xml:space="preserve"> ID,</w:t>
      </w:r>
    </w:p>
    <w:p w:rsidR="008454D9" w:rsidRPr="008454D9" w:rsidRDefault="008454D9" w:rsidP="008454D9">
      <w:pPr>
        <w:rPr>
          <w:rFonts w:ascii="宋体" w:hAnsi="宋体"/>
          <w:sz w:val="20"/>
        </w:rPr>
      </w:pPr>
      <w:r w:rsidRPr="008454D9">
        <w:rPr>
          <w:rFonts w:ascii="宋体" w:hAnsi="宋体"/>
          <w:sz w:val="20"/>
        </w:rPr>
        <w:t xml:space="preserve"> </w:t>
      </w:r>
      <w:r w:rsidRPr="008454D9">
        <w:rPr>
          <w:rFonts w:ascii="宋体" w:hAnsi="宋体" w:hint="eastAsia"/>
          <w:sz w:val="20"/>
        </w:rPr>
        <w:t xml:space="preserve">     </w:t>
      </w:r>
      <w:r w:rsidRPr="008454D9">
        <w:rPr>
          <w:rFonts w:ascii="宋体" w:hAnsi="宋体"/>
          <w:sz w:val="20"/>
        </w:rPr>
        <w:t xml:space="preserve"> TITLE</w:t>
      </w:r>
    </w:p>
    <w:p w:rsidR="008454D9" w:rsidRPr="008454D9" w:rsidRDefault="008454D9" w:rsidP="008454D9">
      <w:pPr>
        <w:rPr>
          <w:rFonts w:ascii="宋体" w:hAnsi="宋体"/>
          <w:sz w:val="20"/>
        </w:rPr>
      </w:pPr>
      <w:r w:rsidRPr="008454D9">
        <w:rPr>
          <w:rFonts w:ascii="宋体" w:hAnsi="宋体" w:hint="eastAsia"/>
          <w:sz w:val="20"/>
        </w:rPr>
        <w:t xml:space="preserve">    </w:t>
      </w:r>
      <w:r w:rsidRPr="008454D9">
        <w:rPr>
          <w:rFonts w:ascii="宋体" w:hAnsi="宋体"/>
          <w:sz w:val="20"/>
        </w:rPr>
        <w:t>FROM</w:t>
      </w:r>
    </w:p>
    <w:p w:rsidR="008454D9" w:rsidRPr="008454D9" w:rsidRDefault="008454D9" w:rsidP="008454D9">
      <w:pPr>
        <w:rPr>
          <w:rFonts w:ascii="宋体" w:hAnsi="宋体"/>
          <w:sz w:val="20"/>
        </w:rPr>
      </w:pPr>
      <w:r w:rsidRPr="008454D9">
        <w:rPr>
          <w:rFonts w:ascii="宋体" w:hAnsi="宋体"/>
          <w:sz w:val="20"/>
        </w:rPr>
        <w:t xml:space="preserve">  </w:t>
      </w:r>
      <w:r w:rsidRPr="008454D9">
        <w:rPr>
          <w:rFonts w:ascii="宋体" w:hAnsi="宋体" w:hint="eastAsia"/>
          <w:sz w:val="20"/>
        </w:rPr>
        <w:t xml:space="preserve">     </w:t>
      </w:r>
      <w:r w:rsidRPr="008454D9">
        <w:rPr>
          <w:rFonts w:ascii="宋体" w:hAnsi="宋体"/>
          <w:sz w:val="20"/>
        </w:rPr>
        <w:t>TB_PRODUCT P</w:t>
      </w:r>
    </w:p>
    <w:p w:rsidR="008454D9" w:rsidRDefault="008454D9" w:rsidP="008454D9">
      <w:r w:rsidRPr="008454D9">
        <w:rPr>
          <w:rFonts w:ascii="宋体" w:hAnsi="宋体" w:hint="eastAsia"/>
          <w:sz w:val="20"/>
        </w:rPr>
        <w:t xml:space="preserve">    </w:t>
      </w:r>
      <w:r w:rsidRPr="008454D9">
        <w:rPr>
          <w:rFonts w:ascii="宋体" w:hAnsi="宋体"/>
          <w:sz w:val="20"/>
        </w:rPr>
        <w:t>LEFT JOIN TB_PRODUCT_IMG IMG ON P.ID = IMG.PRODUCT_ID</w:t>
      </w:r>
      <w:r>
        <w:t>;</w:t>
      </w:r>
    </w:p>
    <w:p w:rsidR="008454D9" w:rsidRDefault="008454D9" w:rsidP="008454D9"/>
    <w:p w:rsidR="008454D9" w:rsidRDefault="008454D9" w:rsidP="007C10B6">
      <w:pPr>
        <w:rPr>
          <w:rFonts w:ascii="宋体" w:hAnsi="宋体"/>
          <w:sz w:val="20"/>
        </w:rPr>
      </w:pPr>
      <w:r>
        <w:rPr>
          <w:rFonts w:hint="eastAsia"/>
        </w:rPr>
        <w:tab/>
      </w:r>
      <w:proofErr w:type="spellStart"/>
      <w:r w:rsidRPr="00172B6B">
        <w:rPr>
          <w:rFonts w:ascii="宋体" w:hAnsi="宋体" w:hint="eastAsia"/>
          <w:sz w:val="20"/>
        </w:rPr>
        <w:t>MyBatis</w:t>
      </w:r>
      <w:proofErr w:type="spellEnd"/>
      <w:r w:rsidRPr="00172B6B">
        <w:rPr>
          <w:rFonts w:ascii="宋体" w:hAnsi="宋体" w:hint="eastAsia"/>
          <w:sz w:val="20"/>
        </w:rPr>
        <w:t xml:space="preserve"> 说明</w:t>
      </w:r>
      <w:r w:rsidR="00172B6B">
        <w:rPr>
          <w:rFonts w:ascii="宋体" w:hAnsi="宋体" w:hint="eastAsia"/>
          <w:sz w:val="20"/>
        </w:rPr>
        <w:t>：</w:t>
      </w:r>
    </w:p>
    <w:p w:rsidR="00172B6B" w:rsidRDefault="00172B6B" w:rsidP="007C10B6">
      <w:pPr>
        <w:rPr>
          <w:rFonts w:ascii="宋体" w:hAnsi="宋体"/>
          <w:sz w:val="20"/>
        </w:rPr>
      </w:pPr>
      <w:r>
        <w:rPr>
          <w:rFonts w:ascii="宋体" w:hAnsi="宋体" w:hint="eastAsia"/>
          <w:sz w:val="20"/>
        </w:rPr>
        <w:tab/>
      </w:r>
      <w:r>
        <w:rPr>
          <w:rFonts w:ascii="宋体" w:hAnsi="宋体" w:hint="eastAsia"/>
          <w:sz w:val="20"/>
        </w:rPr>
        <w:tab/>
        <w:t xml:space="preserve">- </w:t>
      </w:r>
      <w:proofErr w:type="spellStart"/>
      <w:r>
        <w:rPr>
          <w:rFonts w:ascii="宋体" w:hAnsi="宋体" w:hint="eastAsia"/>
          <w:sz w:val="20"/>
        </w:rPr>
        <w:t>MyBatis</w:t>
      </w:r>
      <w:proofErr w:type="spellEnd"/>
      <w:r>
        <w:rPr>
          <w:rFonts w:ascii="宋体" w:hAnsi="宋体" w:hint="eastAsia"/>
          <w:sz w:val="20"/>
        </w:rPr>
        <w:t xml:space="preserve"> Mapper 中SQL要遵循以上规则</w:t>
      </w:r>
    </w:p>
    <w:p w:rsidR="00172B6B" w:rsidRDefault="00172B6B" w:rsidP="00172B6B">
      <w:pPr>
        <w:rPr>
          <w:rFonts w:ascii="宋体" w:hAnsi="宋体"/>
          <w:sz w:val="20"/>
        </w:rPr>
      </w:pPr>
      <w:r>
        <w:rPr>
          <w:rFonts w:ascii="宋体" w:hAnsi="宋体" w:hint="eastAsia"/>
          <w:sz w:val="20"/>
        </w:rPr>
        <w:tab/>
      </w:r>
      <w:r>
        <w:rPr>
          <w:rFonts w:ascii="宋体" w:hAnsi="宋体" w:hint="eastAsia"/>
          <w:sz w:val="20"/>
        </w:rPr>
        <w:tab/>
        <w:t xml:space="preserve">- </w:t>
      </w:r>
      <w:proofErr w:type="spellStart"/>
      <w:r>
        <w:rPr>
          <w:rFonts w:ascii="宋体" w:hAnsi="宋体" w:hint="eastAsia"/>
          <w:sz w:val="20"/>
        </w:rPr>
        <w:t>MyBatis</w:t>
      </w:r>
      <w:proofErr w:type="spellEnd"/>
      <w:r>
        <w:rPr>
          <w:rFonts w:ascii="宋体" w:hAnsi="宋体" w:hint="eastAsia"/>
          <w:sz w:val="20"/>
        </w:rPr>
        <w:t xml:space="preserve"> Mapper 中 插入语句不允许与查询语句公用一个SQL片段</w:t>
      </w:r>
    </w:p>
    <w:p w:rsidR="00172B6B" w:rsidRPr="00172B6B" w:rsidRDefault="00172B6B" w:rsidP="00172B6B">
      <w:pPr>
        <w:rPr>
          <w:rFonts w:ascii="宋体" w:hAnsi="宋体"/>
          <w:color w:val="FF0000"/>
          <w:sz w:val="20"/>
        </w:rPr>
      </w:pPr>
      <w:r>
        <w:rPr>
          <w:rFonts w:ascii="宋体" w:hAnsi="宋体" w:hint="eastAsia"/>
          <w:sz w:val="20"/>
        </w:rPr>
        <w:tab/>
      </w:r>
      <w:r>
        <w:rPr>
          <w:rFonts w:ascii="宋体" w:hAnsi="宋体" w:hint="eastAsia"/>
          <w:sz w:val="20"/>
        </w:rPr>
        <w:tab/>
      </w:r>
      <w:r w:rsidRPr="00172B6B">
        <w:rPr>
          <w:rFonts w:ascii="宋体" w:hAnsi="宋体" w:hint="eastAsia"/>
          <w:color w:val="FF0000"/>
          <w:sz w:val="20"/>
        </w:rPr>
        <w:t xml:space="preserve">以下严重不允许，经常会因为修改 </w:t>
      </w:r>
      <w:proofErr w:type="spellStart"/>
      <w:r w:rsidRPr="00172B6B">
        <w:rPr>
          <w:rFonts w:ascii="宋体" w:hAnsi="宋体" w:hint="eastAsia"/>
          <w:color w:val="FF0000"/>
          <w:sz w:val="20"/>
        </w:rPr>
        <w:t>baseCol</w:t>
      </w:r>
      <w:proofErr w:type="spellEnd"/>
      <w:r w:rsidRPr="00172B6B">
        <w:rPr>
          <w:rFonts w:ascii="宋体" w:hAnsi="宋体" w:hint="eastAsia"/>
          <w:color w:val="FF0000"/>
          <w:sz w:val="20"/>
        </w:rPr>
        <w:t xml:space="preserve"> 造成大量错误产生</w:t>
      </w:r>
    </w:p>
    <w:p w:rsidR="00172B6B" w:rsidRPr="00092EA9" w:rsidRDefault="00172B6B" w:rsidP="00172B6B">
      <w:pPr>
        <w:pStyle w:val="HTML"/>
        <w:shd w:val="clear" w:color="auto" w:fill="FFFFFF"/>
        <w:rPr>
          <w:color w:val="000000"/>
          <w:sz w:val="18"/>
          <w:szCs w:val="18"/>
        </w:rPr>
      </w:pPr>
      <w:r w:rsidRPr="00092EA9">
        <w:rPr>
          <w:rFonts w:hint="eastAsia"/>
          <w:color w:val="000000"/>
          <w:sz w:val="18"/>
          <w:szCs w:val="18"/>
        </w:rPr>
        <w:tab/>
        <w:t>&lt;</w:t>
      </w:r>
      <w:proofErr w:type="spellStart"/>
      <w:r w:rsidRPr="00092EA9">
        <w:rPr>
          <w:rFonts w:hint="eastAsia"/>
          <w:color w:val="000000"/>
          <w:sz w:val="18"/>
          <w:szCs w:val="18"/>
        </w:rPr>
        <w:t>sql</w:t>
      </w:r>
      <w:proofErr w:type="spellEnd"/>
      <w:r w:rsidRPr="00092EA9">
        <w:rPr>
          <w:rFonts w:hint="eastAsia"/>
          <w:color w:val="000000"/>
          <w:sz w:val="18"/>
          <w:szCs w:val="18"/>
        </w:rPr>
        <w:t xml:space="preserve"> id="</w:t>
      </w:r>
      <w:proofErr w:type="spellStart"/>
      <w:r w:rsidRPr="00092EA9">
        <w:rPr>
          <w:rFonts w:hint="eastAsia"/>
          <w:color w:val="000000"/>
          <w:sz w:val="18"/>
          <w:szCs w:val="18"/>
        </w:rPr>
        <w:t>baseCol</w:t>
      </w:r>
      <w:proofErr w:type="spellEnd"/>
      <w:r w:rsidRPr="00092EA9">
        <w:rPr>
          <w:rFonts w:hint="eastAsia"/>
          <w:color w:val="000000"/>
          <w:sz w:val="18"/>
          <w:szCs w:val="18"/>
        </w:rPr>
        <w:t>"&gt;</w:t>
      </w:r>
      <w:r>
        <w:rPr>
          <w:rFonts w:hint="eastAsia"/>
          <w:color w:val="000000"/>
          <w:sz w:val="18"/>
          <w:szCs w:val="18"/>
        </w:rPr>
        <w:br/>
        <w:t xml:space="preserve">  </w:t>
      </w:r>
      <w:r>
        <w:rPr>
          <w:rFonts w:hint="eastAsia"/>
          <w:color w:val="000000"/>
          <w:sz w:val="18"/>
          <w:szCs w:val="18"/>
        </w:rPr>
        <w:tab/>
        <w:t xml:space="preserve">    ID,</w:t>
      </w:r>
      <w:r>
        <w:rPr>
          <w:rFonts w:hint="eastAsia"/>
          <w:color w:val="000000"/>
          <w:sz w:val="18"/>
          <w:szCs w:val="18"/>
        </w:rPr>
        <w:br/>
      </w:r>
      <w:r>
        <w:rPr>
          <w:rFonts w:hint="eastAsia"/>
          <w:color w:val="000000"/>
          <w:sz w:val="18"/>
          <w:szCs w:val="18"/>
        </w:rPr>
        <w:tab/>
        <w:t xml:space="preserve">    NAME</w:t>
      </w:r>
      <w:r>
        <w:rPr>
          <w:rFonts w:hint="eastAsia"/>
          <w:color w:val="000000"/>
          <w:sz w:val="18"/>
          <w:szCs w:val="18"/>
        </w:rPr>
        <w:br/>
      </w:r>
      <w:r w:rsidRPr="00092EA9">
        <w:rPr>
          <w:rFonts w:hint="eastAsia"/>
          <w:color w:val="000000"/>
          <w:sz w:val="18"/>
          <w:szCs w:val="18"/>
        </w:rPr>
        <w:tab/>
        <w:t>&lt;/</w:t>
      </w:r>
      <w:proofErr w:type="spellStart"/>
      <w:r w:rsidRPr="00092EA9">
        <w:rPr>
          <w:rFonts w:hint="eastAsia"/>
          <w:color w:val="000000"/>
          <w:sz w:val="18"/>
          <w:szCs w:val="18"/>
        </w:rPr>
        <w:t>sql</w:t>
      </w:r>
      <w:proofErr w:type="spellEnd"/>
      <w:r w:rsidRPr="00092EA9">
        <w:rPr>
          <w:rFonts w:hint="eastAsia"/>
          <w:color w:val="000000"/>
          <w:sz w:val="18"/>
          <w:szCs w:val="18"/>
        </w:rPr>
        <w:t>&gt;</w:t>
      </w:r>
      <w:r>
        <w:rPr>
          <w:rFonts w:hint="eastAsia"/>
          <w:color w:val="000000"/>
          <w:sz w:val="18"/>
          <w:szCs w:val="18"/>
        </w:rPr>
        <w:br/>
      </w:r>
      <w:r w:rsidRPr="00092EA9">
        <w:rPr>
          <w:rFonts w:hint="eastAsia"/>
          <w:color w:val="000000"/>
          <w:sz w:val="18"/>
          <w:szCs w:val="18"/>
        </w:rPr>
        <w:tab/>
        <w:t>&lt;insert id="save" &gt;</w:t>
      </w:r>
      <w:r>
        <w:rPr>
          <w:rFonts w:hint="eastAsia"/>
          <w:color w:val="000000"/>
          <w:sz w:val="18"/>
          <w:szCs w:val="18"/>
        </w:rPr>
        <w:br/>
        <w:t xml:space="preserve">    </w:t>
      </w:r>
      <w:r>
        <w:rPr>
          <w:rFonts w:hint="eastAsia"/>
          <w:color w:val="000000"/>
          <w:sz w:val="18"/>
          <w:szCs w:val="18"/>
        </w:rPr>
        <w:tab/>
        <w:t xml:space="preserve">    INSERT INTO TB_</w:t>
      </w:r>
      <w:proofErr w:type="gramStart"/>
      <w:r>
        <w:rPr>
          <w:rFonts w:hint="eastAsia"/>
          <w:color w:val="000000"/>
          <w:sz w:val="18"/>
          <w:szCs w:val="18"/>
        </w:rPr>
        <w:t>PRODUCT(</w:t>
      </w:r>
      <w:proofErr w:type="gramEnd"/>
      <w:r w:rsidRPr="00092EA9">
        <w:rPr>
          <w:rFonts w:hint="eastAsia"/>
          <w:color w:val="000000"/>
          <w:sz w:val="18"/>
          <w:szCs w:val="18"/>
        </w:rPr>
        <w:t xml:space="preserve">&lt;include </w:t>
      </w:r>
      <w:proofErr w:type="spellStart"/>
      <w:r w:rsidRPr="00092EA9">
        <w:rPr>
          <w:rFonts w:hint="eastAsia"/>
          <w:color w:val="000000"/>
          <w:sz w:val="18"/>
          <w:szCs w:val="18"/>
        </w:rPr>
        <w:t>refid</w:t>
      </w:r>
      <w:proofErr w:type="spellEnd"/>
      <w:r w:rsidRPr="00092EA9">
        <w:rPr>
          <w:rFonts w:hint="eastAsia"/>
          <w:color w:val="000000"/>
          <w:sz w:val="18"/>
          <w:szCs w:val="18"/>
        </w:rPr>
        <w:t>="</w:t>
      </w:r>
      <w:proofErr w:type="spellStart"/>
      <w:r w:rsidRPr="00092EA9">
        <w:rPr>
          <w:rFonts w:hint="eastAsia"/>
          <w:color w:val="000000"/>
          <w:sz w:val="18"/>
          <w:szCs w:val="18"/>
        </w:rPr>
        <w:t>baseCol</w:t>
      </w:r>
      <w:proofErr w:type="spellEnd"/>
      <w:r w:rsidRPr="00092EA9">
        <w:rPr>
          <w:rFonts w:hint="eastAsia"/>
          <w:color w:val="000000"/>
          <w:sz w:val="18"/>
          <w:szCs w:val="18"/>
        </w:rPr>
        <w:t>" /&gt;</w:t>
      </w:r>
      <w:r>
        <w:rPr>
          <w:rFonts w:hint="eastAsia"/>
          <w:color w:val="000000"/>
          <w:sz w:val="18"/>
          <w:szCs w:val="18"/>
        </w:rPr>
        <w:t>)</w:t>
      </w:r>
      <w:r>
        <w:rPr>
          <w:rFonts w:hint="eastAsia"/>
          <w:color w:val="000000"/>
          <w:sz w:val="18"/>
          <w:szCs w:val="18"/>
        </w:rPr>
        <w:br/>
        <w:t xml:space="preserve">   </w:t>
      </w:r>
      <w:r>
        <w:rPr>
          <w:rFonts w:hint="eastAsia"/>
          <w:color w:val="000000"/>
          <w:sz w:val="18"/>
          <w:szCs w:val="18"/>
        </w:rPr>
        <w:tab/>
        <w:t xml:space="preserve">    VALUES (#{id}, #{name})</w:t>
      </w:r>
      <w:r>
        <w:rPr>
          <w:rFonts w:hint="eastAsia"/>
          <w:color w:val="000000"/>
          <w:sz w:val="18"/>
          <w:szCs w:val="18"/>
        </w:rPr>
        <w:br/>
      </w:r>
      <w:r w:rsidRPr="00092EA9">
        <w:rPr>
          <w:rFonts w:hint="eastAsia"/>
          <w:color w:val="000000"/>
          <w:sz w:val="18"/>
          <w:szCs w:val="18"/>
        </w:rPr>
        <w:tab/>
        <w:t>&lt;/insert&gt;</w:t>
      </w:r>
      <w:r>
        <w:rPr>
          <w:rFonts w:hint="eastAsia"/>
          <w:color w:val="000000"/>
          <w:sz w:val="18"/>
          <w:szCs w:val="18"/>
        </w:rPr>
        <w:br/>
      </w:r>
      <w:r w:rsidRPr="00092EA9">
        <w:rPr>
          <w:rFonts w:hint="eastAsia"/>
          <w:color w:val="000000"/>
          <w:sz w:val="18"/>
          <w:szCs w:val="18"/>
        </w:rPr>
        <w:tab/>
        <w:t>&lt;select id="</w:t>
      </w:r>
      <w:proofErr w:type="spellStart"/>
      <w:r w:rsidRPr="00092EA9">
        <w:rPr>
          <w:rFonts w:hint="eastAsia"/>
          <w:color w:val="000000"/>
          <w:sz w:val="18"/>
          <w:szCs w:val="18"/>
        </w:rPr>
        <w:t>findAll</w:t>
      </w:r>
      <w:proofErr w:type="spellEnd"/>
      <w:r w:rsidRPr="00092EA9">
        <w:rPr>
          <w:rFonts w:hint="eastAsia"/>
          <w:color w:val="000000"/>
          <w:sz w:val="18"/>
          <w:szCs w:val="18"/>
        </w:rPr>
        <w:t>"&gt;</w:t>
      </w:r>
      <w:r>
        <w:rPr>
          <w:rFonts w:hint="eastAsia"/>
          <w:color w:val="000000"/>
          <w:sz w:val="18"/>
          <w:szCs w:val="18"/>
        </w:rPr>
        <w:br/>
        <w:t xml:space="preserve">    </w:t>
      </w:r>
      <w:r>
        <w:rPr>
          <w:rFonts w:hint="eastAsia"/>
          <w:color w:val="000000"/>
          <w:sz w:val="18"/>
          <w:szCs w:val="18"/>
        </w:rPr>
        <w:tab/>
        <w:t xml:space="preserve">    SELECT </w:t>
      </w:r>
      <w:r w:rsidRPr="00092EA9">
        <w:rPr>
          <w:rFonts w:hint="eastAsia"/>
          <w:color w:val="000000"/>
          <w:sz w:val="18"/>
          <w:szCs w:val="18"/>
        </w:rPr>
        <w:t xml:space="preserve">&lt;include </w:t>
      </w:r>
      <w:proofErr w:type="spellStart"/>
      <w:r w:rsidRPr="00092EA9">
        <w:rPr>
          <w:rFonts w:hint="eastAsia"/>
          <w:color w:val="000000"/>
          <w:sz w:val="18"/>
          <w:szCs w:val="18"/>
        </w:rPr>
        <w:t>refid</w:t>
      </w:r>
      <w:proofErr w:type="spellEnd"/>
      <w:r w:rsidRPr="00092EA9">
        <w:rPr>
          <w:rFonts w:hint="eastAsia"/>
          <w:color w:val="000000"/>
          <w:sz w:val="18"/>
          <w:szCs w:val="18"/>
        </w:rPr>
        <w:t>="</w:t>
      </w:r>
      <w:proofErr w:type="spellStart"/>
      <w:r w:rsidRPr="00092EA9">
        <w:rPr>
          <w:rFonts w:hint="eastAsia"/>
          <w:color w:val="000000"/>
          <w:sz w:val="18"/>
          <w:szCs w:val="18"/>
        </w:rPr>
        <w:t>baseCol</w:t>
      </w:r>
      <w:proofErr w:type="spellEnd"/>
      <w:r w:rsidRPr="00092EA9">
        <w:rPr>
          <w:rFonts w:hint="eastAsia"/>
          <w:color w:val="000000"/>
          <w:sz w:val="18"/>
          <w:szCs w:val="18"/>
        </w:rPr>
        <w:t>" /&gt;</w:t>
      </w:r>
      <w:r>
        <w:rPr>
          <w:rFonts w:hint="eastAsia"/>
          <w:color w:val="000000"/>
          <w:sz w:val="18"/>
          <w:szCs w:val="18"/>
        </w:rPr>
        <w:t xml:space="preserve"> FROM TB_PRODUCT</w:t>
      </w:r>
      <w:r>
        <w:rPr>
          <w:rFonts w:hint="eastAsia"/>
          <w:color w:val="000000"/>
          <w:sz w:val="18"/>
          <w:szCs w:val="18"/>
        </w:rPr>
        <w:br/>
      </w:r>
      <w:r w:rsidRPr="00092EA9">
        <w:rPr>
          <w:rFonts w:hint="eastAsia"/>
          <w:color w:val="000000"/>
          <w:sz w:val="18"/>
          <w:szCs w:val="18"/>
        </w:rPr>
        <w:tab/>
        <w:t>&lt;/select&gt;</w:t>
      </w:r>
    </w:p>
    <w:p w:rsidR="00C16AB8" w:rsidRPr="00C4724C" w:rsidRDefault="00C16AB8" w:rsidP="00C16AB8">
      <w:pPr>
        <w:rPr>
          <w:rFonts w:ascii="宋体" w:hAnsi="宋体"/>
          <w:color w:val="FF0000"/>
          <w:sz w:val="20"/>
          <w:shd w:val="pct15" w:color="auto" w:fill="FFFFFF"/>
        </w:rPr>
      </w:pPr>
      <w:r w:rsidRPr="00C4724C">
        <w:rPr>
          <w:rFonts w:hint="eastAsia"/>
          <w:shd w:val="pct15" w:color="auto" w:fill="FFFFFF"/>
        </w:rPr>
        <w:tab/>
      </w:r>
      <w:r w:rsidRPr="00C4724C">
        <w:rPr>
          <w:rFonts w:ascii="宋体" w:hAnsi="宋体" w:hint="eastAsia"/>
          <w:color w:val="FF0000"/>
          <w:sz w:val="20"/>
          <w:shd w:val="pct15" w:color="auto" w:fill="FFFFFF"/>
        </w:rPr>
        <w:t>- 理解业务，明白功能的意图，寻找简洁的方法达到目的！</w:t>
      </w:r>
    </w:p>
    <w:p w:rsidR="00C16AB8" w:rsidRPr="00C4724C" w:rsidRDefault="00C16AB8" w:rsidP="00C16AB8">
      <w:pPr>
        <w:rPr>
          <w:rFonts w:ascii="宋体" w:hAnsi="宋体"/>
          <w:color w:val="FF0000"/>
          <w:sz w:val="20"/>
          <w:shd w:val="pct15" w:color="auto" w:fill="FFFFFF"/>
        </w:rPr>
      </w:pPr>
      <w:r w:rsidRPr="00C4724C">
        <w:rPr>
          <w:rFonts w:ascii="宋体" w:hAnsi="宋体" w:hint="eastAsia"/>
          <w:color w:val="FF0000"/>
          <w:sz w:val="20"/>
          <w:shd w:val="pct15" w:color="auto" w:fill="FFFFFF"/>
        </w:rPr>
        <w:tab/>
        <w:t>- 查询时不要</w:t>
      </w:r>
      <w:r w:rsidRPr="00C4724C">
        <w:rPr>
          <w:rFonts w:ascii="宋体" w:hAnsi="宋体"/>
          <w:color w:val="FF0000"/>
          <w:sz w:val="20"/>
          <w:shd w:val="pct15" w:color="auto" w:fill="FFFFFF"/>
        </w:rPr>
        <w:t xml:space="preserve">select * </w:t>
      </w:r>
      <w:r w:rsidRPr="00C4724C">
        <w:rPr>
          <w:rFonts w:ascii="宋体" w:hAnsi="宋体" w:hint="eastAsia"/>
          <w:color w:val="FF0000"/>
          <w:sz w:val="20"/>
          <w:shd w:val="pct15" w:color="auto" w:fill="FFFFFF"/>
        </w:rPr>
        <w:t>，用什么字段就查什么字段，即便为了复用，也要尽可能减少全字段检索的使用。</w:t>
      </w:r>
    </w:p>
    <w:p w:rsidR="002F1ABE" w:rsidRPr="00C4724C" w:rsidRDefault="002F1ABE" w:rsidP="00B64EDA">
      <w:pPr>
        <w:tabs>
          <w:tab w:val="left" w:pos="1410"/>
        </w:tabs>
        <w:ind w:firstLineChars="200" w:firstLine="400"/>
        <w:rPr>
          <w:rFonts w:ascii="宋体" w:hAnsi="宋体"/>
          <w:color w:val="FF0000"/>
          <w:sz w:val="20"/>
          <w:shd w:val="pct15" w:color="auto" w:fill="FFFFFF"/>
        </w:rPr>
      </w:pPr>
      <w:r w:rsidRPr="00C4724C">
        <w:rPr>
          <w:rFonts w:ascii="宋体" w:hAnsi="宋体" w:hint="eastAsia"/>
          <w:color w:val="FF0000"/>
          <w:sz w:val="20"/>
          <w:shd w:val="pct15" w:color="auto" w:fill="FFFFFF"/>
        </w:rPr>
        <w:t xml:space="preserve">- </w:t>
      </w:r>
      <w:proofErr w:type="gramStart"/>
      <w:r w:rsidRPr="00C4724C">
        <w:rPr>
          <w:rFonts w:ascii="宋体" w:hAnsi="宋体" w:hint="eastAsia"/>
          <w:color w:val="FF0000"/>
          <w:sz w:val="20"/>
          <w:shd w:val="pct15" w:color="auto" w:fill="FFFFFF"/>
        </w:rPr>
        <w:t>避免全表扫描</w:t>
      </w:r>
      <w:proofErr w:type="gramEnd"/>
      <w:r w:rsidRPr="00C4724C">
        <w:rPr>
          <w:rFonts w:ascii="宋体" w:hAnsi="宋体" w:hint="eastAsia"/>
          <w:color w:val="FF0000"/>
          <w:sz w:val="20"/>
          <w:shd w:val="pct15" w:color="auto" w:fill="FFFFFF"/>
        </w:rPr>
        <w:t>，</w:t>
      </w:r>
      <w:r w:rsidRPr="00C4724C">
        <w:rPr>
          <w:rFonts w:ascii="宋体" w:hAnsi="宋体"/>
          <w:color w:val="FF0000"/>
          <w:sz w:val="20"/>
          <w:shd w:val="pct15" w:color="auto" w:fill="FFFFFF"/>
        </w:rPr>
        <w:t>select</w:t>
      </w:r>
      <w:r w:rsidRPr="00C4724C">
        <w:rPr>
          <w:rFonts w:ascii="宋体" w:hAnsi="宋体" w:hint="eastAsia"/>
          <w:color w:val="FF0000"/>
          <w:sz w:val="20"/>
          <w:shd w:val="pct15" w:color="auto" w:fill="FFFFFF"/>
        </w:rPr>
        <w:t>时尽可能利用索引。</w:t>
      </w:r>
    </w:p>
    <w:p w:rsidR="002F1ABE" w:rsidRPr="00C4724C" w:rsidRDefault="00B64EDA" w:rsidP="00B64EDA">
      <w:pPr>
        <w:tabs>
          <w:tab w:val="left" w:pos="1025"/>
        </w:tabs>
        <w:ind w:firstLine="420"/>
        <w:rPr>
          <w:rFonts w:ascii="宋体" w:hAnsi="宋体"/>
          <w:color w:val="FF0000"/>
          <w:sz w:val="20"/>
          <w:shd w:val="pct15" w:color="auto" w:fill="FFFFFF"/>
        </w:rPr>
      </w:pPr>
      <w:r w:rsidRPr="00C4724C">
        <w:rPr>
          <w:rFonts w:ascii="宋体" w:hAnsi="宋体"/>
          <w:color w:val="FF0000"/>
          <w:sz w:val="20"/>
          <w:shd w:val="pct15" w:color="auto" w:fill="FFFFFF"/>
        </w:rPr>
        <w:tab/>
      </w:r>
      <w:r w:rsidR="002F1ABE" w:rsidRPr="00C4724C">
        <w:rPr>
          <w:rFonts w:ascii="宋体" w:hAnsi="宋体"/>
          <w:color w:val="FF0000"/>
          <w:sz w:val="20"/>
          <w:shd w:val="pct15" w:color="auto" w:fill="FFFFFF"/>
        </w:rPr>
        <w:t>Where</w:t>
      </w:r>
      <w:r w:rsidR="002F1ABE" w:rsidRPr="00C4724C">
        <w:rPr>
          <w:rFonts w:ascii="宋体" w:hAnsi="宋体" w:hint="eastAsia"/>
          <w:color w:val="FF0000"/>
          <w:sz w:val="20"/>
          <w:shd w:val="pct15" w:color="auto" w:fill="FFFFFF"/>
        </w:rPr>
        <w:t>后避免使用</w:t>
      </w:r>
      <w:r w:rsidR="002F1ABE" w:rsidRPr="00C4724C">
        <w:rPr>
          <w:rFonts w:ascii="宋体" w:hAnsi="宋体"/>
          <w:color w:val="FF0000"/>
          <w:sz w:val="20"/>
          <w:shd w:val="pct15" w:color="auto" w:fill="FFFFFF"/>
        </w:rPr>
        <w:t xml:space="preserve">  is null   (</w:t>
      </w:r>
      <w:r w:rsidR="002F1ABE" w:rsidRPr="00C4724C">
        <w:rPr>
          <w:rFonts w:ascii="宋体" w:hAnsi="宋体" w:hint="eastAsia"/>
          <w:color w:val="FF0000"/>
          <w:sz w:val="20"/>
          <w:shd w:val="pct15" w:color="auto" w:fill="FFFFFF"/>
        </w:rPr>
        <w:t>字段尽可能</w:t>
      </w:r>
      <w:r w:rsidR="002F1ABE" w:rsidRPr="00C4724C">
        <w:rPr>
          <w:rFonts w:ascii="宋体" w:hAnsi="宋体"/>
          <w:color w:val="FF0000"/>
          <w:sz w:val="20"/>
          <w:shd w:val="pct15" w:color="auto" w:fill="FFFFFF"/>
        </w:rPr>
        <w:t>not null  ,</w:t>
      </w:r>
      <w:proofErr w:type="spellStart"/>
      <w:r w:rsidR="002F1ABE" w:rsidRPr="00C4724C">
        <w:rPr>
          <w:rFonts w:ascii="宋体" w:hAnsi="宋体"/>
          <w:color w:val="FF0000"/>
          <w:sz w:val="20"/>
          <w:shd w:val="pct15" w:color="auto" w:fill="FFFFFF"/>
        </w:rPr>
        <w:t>num</w:t>
      </w:r>
      <w:proofErr w:type="spellEnd"/>
      <w:r w:rsidR="002F1ABE" w:rsidRPr="00C4724C">
        <w:rPr>
          <w:rFonts w:ascii="宋体" w:hAnsi="宋体" w:hint="eastAsia"/>
          <w:color w:val="FF0000"/>
          <w:sz w:val="20"/>
          <w:shd w:val="pct15" w:color="auto" w:fill="FFFFFF"/>
        </w:rPr>
        <w:t>字段加默认值</w:t>
      </w:r>
      <w:r w:rsidR="002F1ABE" w:rsidRPr="00C4724C">
        <w:rPr>
          <w:rFonts w:ascii="宋体" w:hAnsi="宋体"/>
          <w:color w:val="FF0000"/>
          <w:sz w:val="20"/>
          <w:shd w:val="pct15" w:color="auto" w:fill="FFFFFF"/>
        </w:rPr>
        <w:t>)</w:t>
      </w:r>
    </w:p>
    <w:p w:rsidR="002F1ABE" w:rsidRPr="00C4724C" w:rsidRDefault="00B64EDA" w:rsidP="00B64EDA">
      <w:pPr>
        <w:tabs>
          <w:tab w:val="left" w:pos="1025"/>
        </w:tabs>
        <w:spacing w:before="240"/>
        <w:ind w:firstLine="420"/>
        <w:rPr>
          <w:rFonts w:ascii="宋体" w:hAnsi="宋体"/>
          <w:color w:val="FF0000"/>
          <w:sz w:val="20"/>
          <w:shd w:val="pct15" w:color="auto" w:fill="FFFFFF"/>
        </w:rPr>
      </w:pPr>
      <w:r w:rsidRPr="00C4724C">
        <w:rPr>
          <w:rFonts w:ascii="宋体" w:hAnsi="宋体"/>
          <w:color w:val="FF0000"/>
          <w:sz w:val="20"/>
          <w:shd w:val="pct15" w:color="auto" w:fill="FFFFFF"/>
        </w:rPr>
        <w:tab/>
      </w:r>
      <w:r w:rsidR="002F1ABE" w:rsidRPr="00C4724C">
        <w:rPr>
          <w:rFonts w:ascii="宋体" w:hAnsi="宋体" w:hint="eastAsia"/>
          <w:color w:val="FF0000"/>
          <w:sz w:val="20"/>
          <w:shd w:val="pct15" w:color="auto" w:fill="FFFFFF"/>
        </w:rPr>
        <w:t>少用</w:t>
      </w:r>
      <w:r w:rsidR="002F1ABE" w:rsidRPr="00C4724C">
        <w:rPr>
          <w:rFonts w:ascii="宋体" w:hAnsi="宋体"/>
          <w:color w:val="FF0000"/>
          <w:sz w:val="20"/>
          <w:shd w:val="pct15" w:color="auto" w:fill="FFFFFF"/>
        </w:rPr>
        <w:t>or</w:t>
      </w:r>
      <w:r w:rsidR="002F1ABE" w:rsidRPr="00C4724C">
        <w:rPr>
          <w:rFonts w:ascii="宋体" w:hAnsi="宋体" w:hint="eastAsia"/>
          <w:color w:val="FF0000"/>
          <w:sz w:val="20"/>
          <w:shd w:val="pct15" w:color="auto" w:fill="FFFFFF"/>
        </w:rPr>
        <w:t>，可用</w:t>
      </w:r>
      <w:r w:rsidR="002F1ABE" w:rsidRPr="00C4724C">
        <w:rPr>
          <w:rFonts w:ascii="宋体" w:hAnsi="宋体"/>
          <w:color w:val="FF0000"/>
          <w:sz w:val="20"/>
          <w:shd w:val="pct15" w:color="auto" w:fill="FFFFFF"/>
        </w:rPr>
        <w:t>union all</w:t>
      </w:r>
      <w:r w:rsidR="002F1ABE" w:rsidRPr="00C4724C">
        <w:rPr>
          <w:rFonts w:ascii="宋体" w:hAnsi="宋体" w:hint="eastAsia"/>
          <w:color w:val="FF0000"/>
          <w:sz w:val="20"/>
          <w:shd w:val="pct15" w:color="auto" w:fill="FFFFFF"/>
        </w:rPr>
        <w:t>代替</w:t>
      </w:r>
    </w:p>
    <w:p w:rsidR="002F1ABE" w:rsidRPr="00C4724C" w:rsidRDefault="002F1ABE" w:rsidP="00B64EDA">
      <w:pPr>
        <w:tabs>
          <w:tab w:val="left" w:pos="1410"/>
        </w:tabs>
        <w:ind w:firstLineChars="500" w:firstLine="1000"/>
        <w:rPr>
          <w:rFonts w:ascii="宋体" w:hAnsi="宋体"/>
          <w:color w:val="FF0000"/>
          <w:sz w:val="20"/>
          <w:shd w:val="pct15" w:color="auto" w:fill="FFFFFF"/>
        </w:rPr>
      </w:pPr>
      <w:r w:rsidRPr="00C4724C">
        <w:rPr>
          <w:rFonts w:ascii="宋体" w:hAnsi="宋体" w:hint="eastAsia"/>
          <w:color w:val="FF0000"/>
          <w:sz w:val="20"/>
          <w:shd w:val="pct15" w:color="auto" w:fill="FFFFFF"/>
        </w:rPr>
        <w:t>少用</w:t>
      </w:r>
      <w:r w:rsidRPr="00C4724C">
        <w:rPr>
          <w:rFonts w:ascii="宋体" w:hAnsi="宋体"/>
          <w:color w:val="FF0000"/>
          <w:sz w:val="20"/>
          <w:shd w:val="pct15" w:color="auto" w:fill="FFFFFF"/>
        </w:rPr>
        <w:t xml:space="preserve">in  </w:t>
      </w:r>
      <w:r w:rsidRPr="00C4724C">
        <w:rPr>
          <w:rFonts w:ascii="宋体" w:hAnsi="宋体" w:hint="eastAsia"/>
          <w:color w:val="FF0000"/>
          <w:sz w:val="20"/>
          <w:shd w:val="pct15" w:color="auto" w:fill="FFFFFF"/>
        </w:rPr>
        <w:t>和</w:t>
      </w:r>
      <w:r w:rsidRPr="00C4724C">
        <w:rPr>
          <w:rFonts w:ascii="宋体" w:hAnsi="宋体"/>
          <w:color w:val="FF0000"/>
          <w:sz w:val="20"/>
          <w:shd w:val="pct15" w:color="auto" w:fill="FFFFFF"/>
        </w:rPr>
        <w:t xml:space="preserve">  not in</w:t>
      </w:r>
    </w:p>
    <w:p w:rsidR="002F1ABE" w:rsidRPr="00C4724C" w:rsidRDefault="002F1ABE" w:rsidP="00B64EDA">
      <w:pPr>
        <w:tabs>
          <w:tab w:val="left" w:pos="1410"/>
        </w:tabs>
        <w:ind w:firstLineChars="500" w:firstLine="1000"/>
        <w:rPr>
          <w:rFonts w:ascii="宋体" w:hAnsi="宋体"/>
          <w:color w:val="FF0000"/>
          <w:sz w:val="20"/>
          <w:shd w:val="pct15" w:color="auto" w:fill="FFFFFF"/>
        </w:rPr>
      </w:pPr>
      <w:r w:rsidRPr="00C4724C">
        <w:rPr>
          <w:rFonts w:ascii="宋体" w:hAnsi="宋体"/>
          <w:color w:val="FF0000"/>
          <w:sz w:val="20"/>
          <w:shd w:val="pct15" w:color="auto" w:fill="FFFFFF"/>
        </w:rPr>
        <w:t xml:space="preserve">Where </w:t>
      </w:r>
      <w:r w:rsidRPr="00C4724C">
        <w:rPr>
          <w:rFonts w:ascii="宋体" w:hAnsi="宋体" w:hint="eastAsia"/>
          <w:color w:val="FF0000"/>
          <w:sz w:val="20"/>
          <w:shd w:val="pct15" w:color="auto" w:fill="FFFFFF"/>
        </w:rPr>
        <w:t>后少用表达式</w:t>
      </w:r>
    </w:p>
    <w:p w:rsidR="002F1ABE" w:rsidRPr="00C4724C" w:rsidRDefault="002F1ABE" w:rsidP="00B64EDA">
      <w:pPr>
        <w:tabs>
          <w:tab w:val="left" w:pos="1410"/>
        </w:tabs>
        <w:ind w:firstLineChars="500" w:firstLine="1000"/>
        <w:rPr>
          <w:rFonts w:ascii="宋体" w:hAnsi="宋体"/>
          <w:color w:val="FF0000"/>
          <w:sz w:val="20"/>
          <w:shd w:val="pct15" w:color="auto" w:fill="FFFFFF"/>
        </w:rPr>
      </w:pPr>
      <w:r w:rsidRPr="00C4724C">
        <w:rPr>
          <w:rFonts w:ascii="宋体" w:hAnsi="宋体"/>
          <w:color w:val="FF0000"/>
          <w:sz w:val="20"/>
          <w:shd w:val="pct15" w:color="auto" w:fill="FFFFFF"/>
        </w:rPr>
        <w:t>Where</w:t>
      </w:r>
      <w:r w:rsidRPr="00C4724C">
        <w:rPr>
          <w:rFonts w:ascii="宋体" w:hAnsi="宋体" w:hint="eastAsia"/>
          <w:color w:val="FF0000"/>
          <w:sz w:val="20"/>
          <w:shd w:val="pct15" w:color="auto" w:fill="FFFFFF"/>
        </w:rPr>
        <w:t>后减少对字段的函数操作</w:t>
      </w:r>
    </w:p>
    <w:p w:rsidR="002F1ABE" w:rsidRPr="00C4724C" w:rsidRDefault="002F1ABE" w:rsidP="00B64EDA">
      <w:pPr>
        <w:tabs>
          <w:tab w:val="left" w:pos="1410"/>
        </w:tabs>
        <w:ind w:firstLineChars="500" w:firstLine="1000"/>
        <w:rPr>
          <w:rFonts w:ascii="宋体" w:hAnsi="宋体"/>
          <w:color w:val="FF0000"/>
          <w:sz w:val="20"/>
          <w:shd w:val="pct15" w:color="auto" w:fill="FFFFFF"/>
        </w:rPr>
      </w:pPr>
      <w:r w:rsidRPr="00C4724C">
        <w:rPr>
          <w:rFonts w:ascii="宋体" w:hAnsi="宋体" w:hint="eastAsia"/>
          <w:color w:val="FF0000"/>
          <w:sz w:val="20"/>
          <w:shd w:val="pct15" w:color="auto" w:fill="FFFFFF"/>
        </w:rPr>
        <w:t>复合索引，第一个优先使用，使用多个时注意保持顺序</w:t>
      </w:r>
    </w:p>
    <w:p w:rsidR="00C16AB8" w:rsidRPr="002F1ABE" w:rsidRDefault="00C16AB8" w:rsidP="002F1ABE">
      <w:pPr>
        <w:ind w:firstLine="420"/>
        <w:rPr>
          <w:rFonts w:ascii="宋体" w:hAnsi="宋体"/>
          <w:color w:val="FF0000"/>
          <w:sz w:val="20"/>
        </w:rPr>
      </w:pPr>
    </w:p>
    <w:p w:rsidR="0066453A" w:rsidRPr="00172B6B" w:rsidRDefault="0066453A" w:rsidP="00172B6B">
      <w:pPr>
        <w:pStyle w:val="HTML"/>
        <w:shd w:val="clear" w:color="auto" w:fill="FFFFFF"/>
        <w:rPr>
          <w:color w:val="000000"/>
          <w:sz w:val="18"/>
          <w:szCs w:val="18"/>
        </w:rPr>
      </w:pPr>
    </w:p>
    <w:p w:rsidR="006850CB" w:rsidRPr="006850CB" w:rsidRDefault="006850CB" w:rsidP="006850CB">
      <w:pPr>
        <w:pStyle w:val="4"/>
        <w:rPr>
          <w:rFonts w:ascii="宋体" w:eastAsia="宋体" w:hAnsi="宋体"/>
          <w:sz w:val="20"/>
        </w:rPr>
      </w:pPr>
      <w:r w:rsidRPr="006850CB">
        <w:rPr>
          <w:rFonts w:ascii="宋体" w:eastAsia="宋体" w:hAnsi="宋体" w:hint="eastAsia"/>
          <w:sz w:val="20"/>
        </w:rPr>
        <w:t>10.22 开发环境说明</w:t>
      </w:r>
    </w:p>
    <w:p w:rsidR="00075CFA" w:rsidRPr="00EE5E02" w:rsidRDefault="00EE5E02" w:rsidP="000F4283">
      <w:pPr>
        <w:rPr>
          <w:rFonts w:ascii="宋体" w:hAnsi="宋体"/>
          <w:sz w:val="20"/>
        </w:rPr>
      </w:pPr>
      <w:r w:rsidRPr="00EE5E02">
        <w:rPr>
          <w:rFonts w:ascii="宋体" w:hAnsi="宋体"/>
          <w:sz w:val="20"/>
        </w:rPr>
        <w:t>Eclipse IDE for Java EE Developers Luna (4.4+</w:t>
      </w:r>
      <w:r w:rsidRPr="00EE5E02">
        <w:rPr>
          <w:rFonts w:ascii="宋体" w:hAnsi="宋体" w:hint="eastAsia"/>
          <w:sz w:val="20"/>
        </w:rPr>
        <w:t>)</w:t>
      </w:r>
    </w:p>
    <w:p w:rsidR="00EE5E02" w:rsidRPr="00EE5E02" w:rsidRDefault="00EE5E02" w:rsidP="000F4283">
      <w:pPr>
        <w:rPr>
          <w:rFonts w:ascii="宋体" w:hAnsi="宋体"/>
          <w:sz w:val="20"/>
        </w:rPr>
      </w:pPr>
      <w:r w:rsidRPr="00EE5E02">
        <w:rPr>
          <w:rFonts w:ascii="宋体" w:hAnsi="宋体" w:hint="eastAsia"/>
          <w:sz w:val="20"/>
        </w:rPr>
        <w:t>Apache Tomcat 7.35 +</w:t>
      </w:r>
      <w:r w:rsidR="000E4935">
        <w:rPr>
          <w:rFonts w:ascii="宋体" w:hAnsi="宋体" w:hint="eastAsia"/>
          <w:sz w:val="20"/>
        </w:rPr>
        <w:t xml:space="preserve">  (测试，发布使用)</w:t>
      </w:r>
    </w:p>
    <w:p w:rsidR="00EE5E02" w:rsidRPr="00EE5E02" w:rsidRDefault="00EE5E02" w:rsidP="000F4283">
      <w:pPr>
        <w:rPr>
          <w:rFonts w:ascii="宋体" w:hAnsi="宋体"/>
          <w:sz w:val="20"/>
        </w:rPr>
      </w:pPr>
      <w:r w:rsidRPr="00EE5E02">
        <w:rPr>
          <w:rFonts w:ascii="宋体" w:hAnsi="宋体" w:hint="eastAsia"/>
          <w:sz w:val="20"/>
        </w:rPr>
        <w:t>jetty-maven-plugin-7.6.15.v20140411  (maven 插件，仅用于开发)</w:t>
      </w:r>
    </w:p>
    <w:p w:rsidR="00EE5E02" w:rsidRPr="00EE5E02" w:rsidRDefault="000E095E" w:rsidP="000F4283">
      <w:pPr>
        <w:rPr>
          <w:rFonts w:ascii="宋体" w:hAnsi="宋体"/>
          <w:sz w:val="20"/>
        </w:rPr>
      </w:pPr>
      <w:r>
        <w:rPr>
          <w:rFonts w:ascii="宋体" w:hAnsi="宋体" w:hint="eastAsia"/>
          <w:sz w:val="20"/>
        </w:rPr>
        <w:t xml:space="preserve">    </w:t>
      </w:r>
      <w:r w:rsidR="00EE5E02" w:rsidRPr="00EE5E02">
        <w:rPr>
          <w:rFonts w:ascii="宋体" w:hAnsi="宋体" w:hint="eastAsia"/>
          <w:sz w:val="20"/>
        </w:rPr>
        <w:t>配置如下</w:t>
      </w:r>
    </w:p>
    <w:p w:rsidR="00EE5E02" w:rsidRDefault="00EE5E02" w:rsidP="00EE5E02">
      <w:pPr>
        <w:pStyle w:val="HTML"/>
        <w:shd w:val="clear" w:color="auto" w:fill="FFFFFF"/>
        <w:rPr>
          <w:color w:val="000000"/>
          <w:sz w:val="18"/>
          <w:szCs w:val="18"/>
        </w:rPr>
      </w:pPr>
      <w:r>
        <w:rPr>
          <w:rFonts w:hint="eastAsia"/>
          <w:color w:val="000000"/>
          <w:sz w:val="18"/>
          <w:szCs w:val="18"/>
          <w:shd w:val="clear" w:color="auto" w:fill="EFEFEF"/>
        </w:rPr>
        <w:t xml:space="preserve">    &lt;</w:t>
      </w:r>
      <w:proofErr w:type="spellStart"/>
      <w:r>
        <w:rPr>
          <w:rFonts w:hint="eastAsia"/>
          <w:b/>
          <w:bCs/>
          <w:color w:val="000080"/>
          <w:sz w:val="18"/>
          <w:szCs w:val="18"/>
          <w:shd w:val="clear" w:color="auto" w:fill="EFEFEF"/>
        </w:rPr>
        <w:t>groupId</w:t>
      </w:r>
      <w:proofErr w:type="spellEnd"/>
      <w:r>
        <w:rPr>
          <w:rFonts w:hint="eastAsia"/>
          <w:color w:val="000000"/>
          <w:sz w:val="18"/>
          <w:szCs w:val="18"/>
          <w:shd w:val="clear" w:color="auto" w:fill="EFEFEF"/>
        </w:rPr>
        <w:t>&gt;</w:t>
      </w:r>
      <w:proofErr w:type="spellStart"/>
      <w:r>
        <w:rPr>
          <w:rFonts w:hint="eastAsia"/>
          <w:color w:val="000000"/>
          <w:sz w:val="18"/>
          <w:szCs w:val="18"/>
        </w:rPr>
        <w:t>org.mortbay.jetty</w:t>
      </w:r>
      <w:proofErr w:type="spellEnd"/>
      <w:r>
        <w:rPr>
          <w:rFonts w:hint="eastAsia"/>
          <w:color w:val="000000"/>
          <w:sz w:val="18"/>
          <w:szCs w:val="18"/>
          <w:shd w:val="clear" w:color="auto" w:fill="EFEFEF"/>
        </w:rPr>
        <w:t>&lt;/</w:t>
      </w:r>
      <w:proofErr w:type="spellStart"/>
      <w:r>
        <w:rPr>
          <w:rFonts w:hint="eastAsia"/>
          <w:b/>
          <w:bCs/>
          <w:color w:val="000080"/>
          <w:sz w:val="18"/>
          <w:szCs w:val="18"/>
          <w:shd w:val="clear" w:color="auto" w:fill="EFEFEF"/>
        </w:rPr>
        <w:t>groupId</w:t>
      </w:r>
      <w:proofErr w:type="spellEnd"/>
      <w:r>
        <w:rPr>
          <w:rFonts w:hint="eastAsia"/>
          <w:color w:val="000000"/>
          <w:sz w:val="18"/>
          <w:szCs w:val="18"/>
          <w:shd w:val="clear" w:color="auto" w:fill="EFEFEF"/>
        </w:rPr>
        <w:t>&gt;</w:t>
      </w:r>
      <w:r>
        <w:rPr>
          <w:rFonts w:hint="eastAsia"/>
          <w:color w:val="000000"/>
          <w:sz w:val="18"/>
          <w:szCs w:val="18"/>
        </w:rPr>
        <w:br/>
      </w:r>
      <w:r>
        <w:rPr>
          <w:rFonts w:hint="eastAsia"/>
          <w:color w:val="000000"/>
          <w:sz w:val="18"/>
          <w:szCs w:val="18"/>
          <w:shd w:val="clear" w:color="auto" w:fill="EFEFEF"/>
        </w:rPr>
        <w:t xml:space="preserve">    &lt;</w:t>
      </w:r>
      <w:proofErr w:type="spellStart"/>
      <w:r>
        <w:rPr>
          <w:rFonts w:hint="eastAsia"/>
          <w:b/>
          <w:bCs/>
          <w:color w:val="000080"/>
          <w:sz w:val="18"/>
          <w:szCs w:val="18"/>
          <w:shd w:val="clear" w:color="auto" w:fill="EFEFEF"/>
        </w:rPr>
        <w:t>artifactId</w:t>
      </w:r>
      <w:proofErr w:type="spellEnd"/>
      <w:r>
        <w:rPr>
          <w:rFonts w:hint="eastAsia"/>
          <w:color w:val="000000"/>
          <w:sz w:val="18"/>
          <w:szCs w:val="18"/>
          <w:shd w:val="clear" w:color="auto" w:fill="EFEFEF"/>
        </w:rPr>
        <w:t>&gt;</w:t>
      </w:r>
      <w:r>
        <w:rPr>
          <w:rFonts w:hint="eastAsia"/>
          <w:color w:val="000000"/>
          <w:sz w:val="18"/>
          <w:szCs w:val="18"/>
        </w:rPr>
        <w:t>jetty-maven-plugin</w:t>
      </w:r>
      <w:r>
        <w:rPr>
          <w:rFonts w:hint="eastAsia"/>
          <w:color w:val="000000"/>
          <w:sz w:val="18"/>
          <w:szCs w:val="18"/>
          <w:shd w:val="clear" w:color="auto" w:fill="EFEFEF"/>
        </w:rPr>
        <w:t>&lt;/</w:t>
      </w:r>
      <w:proofErr w:type="spellStart"/>
      <w:r>
        <w:rPr>
          <w:rFonts w:hint="eastAsia"/>
          <w:b/>
          <w:bCs/>
          <w:color w:val="000080"/>
          <w:sz w:val="18"/>
          <w:szCs w:val="18"/>
          <w:shd w:val="clear" w:color="auto" w:fill="EFEFEF"/>
        </w:rPr>
        <w:t>artifactId</w:t>
      </w:r>
      <w:proofErr w:type="spellEnd"/>
      <w:r>
        <w:rPr>
          <w:rFonts w:hint="eastAsia"/>
          <w:color w:val="000000"/>
          <w:sz w:val="18"/>
          <w:szCs w:val="18"/>
          <w:shd w:val="clear" w:color="auto" w:fill="EFEFEF"/>
        </w:rPr>
        <w:t>&gt;</w:t>
      </w:r>
      <w:r>
        <w:rPr>
          <w:rFonts w:hint="eastAsia"/>
          <w:color w:val="000000"/>
          <w:sz w:val="18"/>
          <w:szCs w:val="18"/>
        </w:rPr>
        <w:br/>
      </w:r>
      <w:r>
        <w:rPr>
          <w:rFonts w:hint="eastAsia"/>
          <w:i/>
          <w:iCs/>
          <w:color w:val="808080"/>
          <w:sz w:val="18"/>
          <w:szCs w:val="18"/>
        </w:rPr>
        <w:t xml:space="preserve">    &lt;</w:t>
      </w:r>
      <w:proofErr w:type="gramStart"/>
      <w:r>
        <w:rPr>
          <w:rFonts w:hint="eastAsia"/>
          <w:i/>
          <w:iCs/>
          <w:color w:val="808080"/>
          <w:sz w:val="18"/>
          <w:szCs w:val="18"/>
        </w:rPr>
        <w:t>!--</w:t>
      </w:r>
      <w:proofErr w:type="gramEnd"/>
      <w:r>
        <w:rPr>
          <w:rFonts w:hint="eastAsia"/>
          <w:i/>
          <w:iCs/>
          <w:color w:val="808080"/>
          <w:sz w:val="18"/>
          <w:szCs w:val="18"/>
        </w:rPr>
        <w:t xml:space="preserve"> v7 的嵌入式做的最好 --&gt;</w:t>
      </w:r>
      <w:r>
        <w:rPr>
          <w:rFonts w:hint="eastAsia"/>
          <w:i/>
          <w:iCs/>
          <w:color w:val="808080"/>
          <w:sz w:val="18"/>
          <w:szCs w:val="18"/>
        </w:rPr>
        <w:br/>
      </w:r>
      <w:r>
        <w:rPr>
          <w:rFonts w:hint="eastAsia"/>
          <w:color w:val="000000"/>
          <w:sz w:val="18"/>
          <w:szCs w:val="18"/>
          <w:shd w:val="clear" w:color="auto" w:fill="EFEFEF"/>
        </w:rPr>
        <w:t xml:space="preserve">    &lt;</w:t>
      </w:r>
      <w:r>
        <w:rPr>
          <w:rFonts w:hint="eastAsia"/>
          <w:b/>
          <w:bCs/>
          <w:color w:val="000080"/>
          <w:sz w:val="18"/>
          <w:szCs w:val="18"/>
          <w:shd w:val="clear" w:color="auto" w:fill="EFEFEF"/>
        </w:rPr>
        <w:t>version</w:t>
      </w:r>
      <w:r>
        <w:rPr>
          <w:rFonts w:hint="eastAsia"/>
          <w:color w:val="000000"/>
          <w:sz w:val="18"/>
          <w:szCs w:val="18"/>
          <w:shd w:val="clear" w:color="auto" w:fill="EFEFEF"/>
        </w:rPr>
        <w:t>&gt;</w:t>
      </w:r>
      <w:r>
        <w:rPr>
          <w:rFonts w:hint="eastAsia"/>
          <w:color w:val="000000"/>
          <w:sz w:val="18"/>
          <w:szCs w:val="18"/>
        </w:rPr>
        <w:t>7.6.15.v20140411</w:t>
      </w:r>
      <w:r>
        <w:rPr>
          <w:rFonts w:hint="eastAsia"/>
          <w:color w:val="000000"/>
          <w:sz w:val="18"/>
          <w:szCs w:val="18"/>
          <w:shd w:val="clear" w:color="auto" w:fill="EFEFEF"/>
        </w:rPr>
        <w:t>&lt;/</w:t>
      </w:r>
      <w:r>
        <w:rPr>
          <w:rFonts w:hint="eastAsia"/>
          <w:b/>
          <w:bCs/>
          <w:color w:val="000080"/>
          <w:sz w:val="18"/>
          <w:szCs w:val="18"/>
          <w:shd w:val="clear" w:color="auto" w:fill="EFEFEF"/>
        </w:rPr>
        <w:t>version</w:t>
      </w:r>
      <w:r>
        <w:rPr>
          <w:rFonts w:hint="eastAsia"/>
          <w:color w:val="000000"/>
          <w:sz w:val="18"/>
          <w:szCs w:val="18"/>
          <w:shd w:val="clear" w:color="auto" w:fill="EFEFEF"/>
        </w:rPr>
        <w:t>&gt;</w:t>
      </w:r>
    </w:p>
    <w:p w:rsidR="00EE5E02" w:rsidRPr="00EE5E02" w:rsidRDefault="00EE5E02" w:rsidP="000F4283"/>
    <w:sectPr w:rsidR="00EE5E02" w:rsidRPr="00EE5E02" w:rsidSect="00927F2E">
      <w:headerReference w:type="default" r:id="rId9"/>
      <w:footerReference w:type="default" r:id="rId10"/>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96427" w:rsidRDefault="00196427">
      <w:r>
        <w:separator/>
      </w:r>
    </w:p>
  </w:endnote>
  <w:endnote w:type="continuationSeparator" w:id="0">
    <w:p w:rsidR="00196427" w:rsidRDefault="001964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CF3C52" w:usb2="00000016" w:usb3="00000000" w:csb0="0004001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453A" w:rsidRDefault="0066453A">
    <w:pPr>
      <w:pStyle w:val="aa"/>
      <w:jc w:val="center"/>
    </w:pPr>
    <w:r>
      <w:rPr>
        <w:kern w:val="0"/>
        <w:szCs w:val="21"/>
      </w:rPr>
      <w:fldChar w:fldCharType="begin"/>
    </w:r>
    <w:r>
      <w:rPr>
        <w:kern w:val="0"/>
        <w:szCs w:val="21"/>
      </w:rPr>
      <w:instrText xml:space="preserve"> DATE \@ "yyyy</w:instrText>
    </w:r>
    <w:r>
      <w:rPr>
        <w:rFonts w:hint="eastAsia"/>
        <w:kern w:val="0"/>
        <w:szCs w:val="21"/>
      </w:rPr>
      <w:instrText>年</w:instrText>
    </w:r>
    <w:r>
      <w:rPr>
        <w:rFonts w:hint="eastAsia"/>
        <w:kern w:val="0"/>
        <w:szCs w:val="21"/>
      </w:rPr>
      <w:instrText>MM</w:instrText>
    </w:r>
    <w:r>
      <w:rPr>
        <w:rFonts w:hint="eastAsia"/>
        <w:kern w:val="0"/>
        <w:szCs w:val="21"/>
      </w:rPr>
      <w:instrText>月</w:instrText>
    </w:r>
    <w:r>
      <w:rPr>
        <w:rFonts w:hint="eastAsia"/>
        <w:kern w:val="0"/>
        <w:szCs w:val="21"/>
      </w:rPr>
      <w:instrText>d</w:instrText>
    </w:r>
    <w:r>
      <w:rPr>
        <w:kern w:val="0"/>
        <w:szCs w:val="21"/>
      </w:rPr>
      <w:instrText>d</w:instrText>
    </w:r>
    <w:r>
      <w:rPr>
        <w:rFonts w:hint="eastAsia"/>
        <w:kern w:val="0"/>
        <w:szCs w:val="21"/>
      </w:rPr>
      <w:instrText>日</w:instrText>
    </w:r>
    <w:r>
      <w:rPr>
        <w:kern w:val="0"/>
        <w:szCs w:val="21"/>
      </w:rPr>
      <w:instrText xml:space="preserve">" </w:instrText>
    </w:r>
    <w:r>
      <w:rPr>
        <w:kern w:val="0"/>
        <w:szCs w:val="21"/>
      </w:rPr>
      <w:fldChar w:fldCharType="separate"/>
    </w:r>
    <w:r w:rsidR="006254EA">
      <w:rPr>
        <w:rFonts w:hint="eastAsia"/>
        <w:noProof/>
        <w:kern w:val="0"/>
        <w:szCs w:val="21"/>
      </w:rPr>
      <w:t>2016</w:t>
    </w:r>
    <w:r w:rsidR="006254EA">
      <w:rPr>
        <w:rFonts w:hint="eastAsia"/>
        <w:noProof/>
        <w:kern w:val="0"/>
        <w:szCs w:val="21"/>
      </w:rPr>
      <w:t>年</w:t>
    </w:r>
    <w:r w:rsidR="006254EA">
      <w:rPr>
        <w:rFonts w:hint="eastAsia"/>
        <w:noProof/>
        <w:kern w:val="0"/>
        <w:szCs w:val="21"/>
      </w:rPr>
      <w:t>04</w:t>
    </w:r>
    <w:r w:rsidR="006254EA">
      <w:rPr>
        <w:rFonts w:hint="eastAsia"/>
        <w:noProof/>
        <w:kern w:val="0"/>
        <w:szCs w:val="21"/>
      </w:rPr>
      <w:t>月</w:t>
    </w:r>
    <w:r w:rsidR="006254EA">
      <w:rPr>
        <w:rFonts w:hint="eastAsia"/>
        <w:noProof/>
        <w:kern w:val="0"/>
        <w:szCs w:val="21"/>
      </w:rPr>
      <w:t>12</w:t>
    </w:r>
    <w:r w:rsidR="006254EA">
      <w:rPr>
        <w:rFonts w:hint="eastAsia"/>
        <w:noProof/>
        <w:kern w:val="0"/>
        <w:szCs w:val="21"/>
      </w:rPr>
      <w:t>日</w:t>
    </w:r>
    <w:r>
      <w:rPr>
        <w:kern w:val="0"/>
        <w:szCs w:val="21"/>
      </w:rPr>
      <w:fldChar w:fldCharType="end"/>
    </w:r>
    <w:r>
      <w:rPr>
        <w:rFonts w:hint="eastAsia"/>
        <w:kern w:val="0"/>
        <w:szCs w:val="21"/>
      </w:rPr>
      <w:t>第</w:t>
    </w:r>
    <w:r>
      <w:rPr>
        <w:kern w:val="0"/>
        <w:szCs w:val="21"/>
      </w:rPr>
      <w:fldChar w:fldCharType="begin"/>
    </w:r>
    <w:r>
      <w:rPr>
        <w:kern w:val="0"/>
        <w:szCs w:val="21"/>
      </w:rPr>
      <w:instrText xml:space="preserve"> PAGE </w:instrText>
    </w:r>
    <w:r>
      <w:rPr>
        <w:kern w:val="0"/>
        <w:szCs w:val="21"/>
      </w:rPr>
      <w:fldChar w:fldCharType="separate"/>
    </w:r>
    <w:r w:rsidR="008E034D">
      <w:rPr>
        <w:noProof/>
        <w:kern w:val="0"/>
        <w:szCs w:val="21"/>
      </w:rPr>
      <w:t>27</w:t>
    </w:r>
    <w:r>
      <w:rPr>
        <w:kern w:val="0"/>
        <w:szCs w:val="21"/>
      </w:rPr>
      <w:fldChar w:fldCharType="end"/>
    </w:r>
    <w:proofErr w:type="gramStart"/>
    <w:r>
      <w:rPr>
        <w:rFonts w:hint="eastAsia"/>
        <w:kern w:val="0"/>
        <w:szCs w:val="21"/>
      </w:rPr>
      <w:t>页共</w:t>
    </w:r>
    <w:proofErr w:type="gramEnd"/>
    <w:r>
      <w:rPr>
        <w:kern w:val="0"/>
        <w:szCs w:val="21"/>
      </w:rPr>
      <w:fldChar w:fldCharType="begin"/>
    </w:r>
    <w:r>
      <w:rPr>
        <w:kern w:val="0"/>
        <w:szCs w:val="21"/>
      </w:rPr>
      <w:instrText xml:space="preserve"> NUMPAGES </w:instrText>
    </w:r>
    <w:r>
      <w:rPr>
        <w:kern w:val="0"/>
        <w:szCs w:val="21"/>
      </w:rPr>
      <w:fldChar w:fldCharType="separate"/>
    </w:r>
    <w:r w:rsidR="008E034D">
      <w:rPr>
        <w:noProof/>
        <w:kern w:val="0"/>
        <w:szCs w:val="21"/>
      </w:rPr>
      <w:t>28</w:t>
    </w:r>
    <w:r>
      <w:rPr>
        <w:kern w:val="0"/>
        <w:szCs w:val="21"/>
      </w:rPr>
      <w:fldChar w:fldCharType="end"/>
    </w:r>
    <w:r>
      <w:rPr>
        <w:rFonts w:hint="eastAsia"/>
        <w:kern w:val="0"/>
        <w:szCs w:val="21"/>
      </w:rPr>
      <w:t>页</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96427" w:rsidRDefault="00196427">
      <w:r>
        <w:separator/>
      </w:r>
    </w:p>
  </w:footnote>
  <w:footnote w:type="continuationSeparator" w:id="0">
    <w:p w:rsidR="00196427" w:rsidRDefault="0019642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453A" w:rsidRDefault="0066453A" w:rsidP="007E7D97">
    <w:pPr>
      <w:pStyle w:val="a8"/>
      <w:ind w:firstLineChars="415" w:firstLine="623"/>
      <w:jc w:val="both"/>
      <w:rPr>
        <w:rFonts w:ascii="Arial Narrow" w:hAnsi="Arial Narrow"/>
        <w:sz w:val="15"/>
      </w:rPr>
    </w:pPr>
    <w:r>
      <w:rPr>
        <w:rFonts w:ascii="Arial Narrow" w:hAnsi="Arial Narrow" w:hint="eastAsia"/>
        <w:sz w:val="15"/>
      </w:rPr>
      <w:t>撰写日期：</w:t>
    </w:r>
    <w:r>
      <w:rPr>
        <w:rFonts w:ascii="Arial Narrow" w:hAnsi="Arial Narrow" w:hint="eastAsia"/>
        <w:sz w:val="15"/>
      </w:rPr>
      <w:t>2015</w:t>
    </w:r>
    <w:r>
      <w:rPr>
        <w:rFonts w:ascii="Arial Narrow" w:hAnsi="Arial Narrow" w:hint="eastAsia"/>
        <w:sz w:val="15"/>
      </w:rPr>
      <w:t>年</w:t>
    </w:r>
    <w:r>
      <w:rPr>
        <w:rFonts w:ascii="Arial Narrow" w:hAnsi="Arial Narrow" w:hint="eastAsia"/>
        <w:sz w:val="15"/>
      </w:rPr>
      <w:t>7</w:t>
    </w:r>
    <w:r>
      <w:rPr>
        <w:rFonts w:ascii="Arial Narrow" w:hAnsi="Arial Narrow" w:hint="eastAsia"/>
        <w:sz w:val="15"/>
      </w:rPr>
      <w:t>月</w:t>
    </w:r>
  </w:p>
  <w:p w:rsidR="0066453A" w:rsidRDefault="0066453A">
    <w:pPr>
      <w:pStyle w:val="a8"/>
      <w:jc w:val="both"/>
    </w:pPr>
    <w:r>
      <w:rPr>
        <w:rFonts w:hint="eastAsia"/>
      </w:rPr>
      <w:t xml:space="preserve">                           Java</w:t>
    </w:r>
    <w:r>
      <w:rPr>
        <w:rFonts w:hint="eastAsia"/>
      </w:rPr>
      <w:t>编程规范</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9"/>
    <w:multiLevelType w:val="multilevel"/>
    <w:tmpl w:val="00000009"/>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15:restartNumberingAfterBreak="0">
    <w:nsid w:val="0000000B"/>
    <w:multiLevelType w:val="multilevel"/>
    <w:tmpl w:val="0000000B"/>
    <w:lvl w:ilvl="0">
      <w:start w:val="1"/>
      <w:numFmt w:val="decimal"/>
      <w:lvlText w:val="%1."/>
      <w:lvlJc w:val="left"/>
      <w:pPr>
        <w:tabs>
          <w:tab w:val="num" w:pos="420"/>
        </w:tabs>
        <w:ind w:left="420" w:hanging="420"/>
      </w:pPr>
    </w:lvl>
    <w:lvl w:ilvl="1">
      <w:start w:val="1"/>
      <w:numFmt w:val="bullet"/>
      <w:lvlText w:val=""/>
      <w:lvlJc w:val="left"/>
      <w:pPr>
        <w:tabs>
          <w:tab w:val="num" w:pos="840"/>
        </w:tabs>
        <w:ind w:left="840" w:hanging="420"/>
      </w:pPr>
      <w:rPr>
        <w:rFonts w:ascii="Wingdings" w:hAnsi="Wingdings" w:hint="default"/>
      </w:r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 w15:restartNumberingAfterBreak="0">
    <w:nsid w:val="0000000C"/>
    <w:multiLevelType w:val="multilevel"/>
    <w:tmpl w:val="0000000C"/>
    <w:lvl w:ilvl="0">
      <w:start w:val="1"/>
      <w:numFmt w:val="decimal"/>
      <w:lvlText w:val="%1."/>
      <w:lvlJc w:val="left"/>
      <w:pPr>
        <w:tabs>
          <w:tab w:val="num" w:pos="420"/>
        </w:tabs>
        <w:ind w:left="420" w:hanging="420"/>
      </w:pPr>
    </w:lvl>
    <w:lvl w:ilvl="1">
      <w:start w:val="1"/>
      <w:numFmt w:val="bullet"/>
      <w:lvlText w:val=""/>
      <w:lvlJc w:val="left"/>
      <w:pPr>
        <w:tabs>
          <w:tab w:val="num" w:pos="840"/>
        </w:tabs>
        <w:ind w:left="840" w:hanging="420"/>
      </w:pPr>
      <w:rPr>
        <w:rFonts w:ascii="Wingdings" w:hAnsi="Wingdings" w:hint="default"/>
      </w:r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3" w15:restartNumberingAfterBreak="0">
    <w:nsid w:val="0000000D"/>
    <w:multiLevelType w:val="multilevel"/>
    <w:tmpl w:val="0000000D"/>
    <w:lvl w:ilvl="0">
      <w:start w:val="1"/>
      <w:numFmt w:val="decimal"/>
      <w:lvlText w:val="%1."/>
      <w:lvlJc w:val="left"/>
      <w:pPr>
        <w:tabs>
          <w:tab w:val="num" w:pos="1050"/>
        </w:tabs>
        <w:ind w:left="1050" w:hanging="420"/>
      </w:pPr>
      <w:rPr>
        <w:rFonts w:hint="default"/>
      </w:rPr>
    </w:lvl>
    <w:lvl w:ilvl="1">
      <w:start w:val="1"/>
      <w:numFmt w:val="bullet"/>
      <w:lvlText w:val=""/>
      <w:lvlJc w:val="left"/>
      <w:pPr>
        <w:tabs>
          <w:tab w:val="num" w:pos="1470"/>
        </w:tabs>
        <w:ind w:left="1470" w:hanging="420"/>
      </w:pPr>
      <w:rPr>
        <w:rFonts w:ascii="Wingdings" w:hAnsi="Wingdings" w:hint="default"/>
      </w:rPr>
    </w:lvl>
    <w:lvl w:ilvl="2">
      <w:start w:val="1"/>
      <w:numFmt w:val="bullet"/>
      <w:lvlText w:val=""/>
      <w:lvlJc w:val="left"/>
      <w:pPr>
        <w:tabs>
          <w:tab w:val="num" w:pos="1890"/>
        </w:tabs>
        <w:ind w:left="1890" w:hanging="420"/>
      </w:pPr>
      <w:rPr>
        <w:rFonts w:ascii="Wingdings" w:hAnsi="Wingdings" w:hint="default"/>
      </w:rPr>
    </w:lvl>
    <w:lvl w:ilvl="3">
      <w:start w:val="1"/>
      <w:numFmt w:val="bullet"/>
      <w:lvlText w:val=""/>
      <w:lvlJc w:val="left"/>
      <w:pPr>
        <w:tabs>
          <w:tab w:val="num" w:pos="2310"/>
        </w:tabs>
        <w:ind w:left="2310" w:hanging="420"/>
      </w:pPr>
      <w:rPr>
        <w:rFonts w:ascii="Wingdings" w:hAnsi="Wingdings" w:hint="default"/>
      </w:rPr>
    </w:lvl>
    <w:lvl w:ilvl="4">
      <w:start w:val="1"/>
      <w:numFmt w:val="bullet"/>
      <w:lvlText w:val=""/>
      <w:lvlJc w:val="left"/>
      <w:pPr>
        <w:tabs>
          <w:tab w:val="num" w:pos="2730"/>
        </w:tabs>
        <w:ind w:left="2730" w:hanging="420"/>
      </w:pPr>
      <w:rPr>
        <w:rFonts w:ascii="Wingdings" w:hAnsi="Wingdings" w:hint="default"/>
      </w:rPr>
    </w:lvl>
    <w:lvl w:ilvl="5">
      <w:start w:val="1"/>
      <w:numFmt w:val="bullet"/>
      <w:lvlText w:val=""/>
      <w:lvlJc w:val="left"/>
      <w:pPr>
        <w:tabs>
          <w:tab w:val="num" w:pos="3150"/>
        </w:tabs>
        <w:ind w:left="3150" w:hanging="420"/>
      </w:pPr>
      <w:rPr>
        <w:rFonts w:ascii="Wingdings" w:hAnsi="Wingdings" w:hint="default"/>
      </w:rPr>
    </w:lvl>
    <w:lvl w:ilvl="6">
      <w:start w:val="1"/>
      <w:numFmt w:val="bullet"/>
      <w:lvlText w:val=""/>
      <w:lvlJc w:val="left"/>
      <w:pPr>
        <w:tabs>
          <w:tab w:val="num" w:pos="3570"/>
        </w:tabs>
        <w:ind w:left="3570" w:hanging="420"/>
      </w:pPr>
      <w:rPr>
        <w:rFonts w:ascii="Wingdings" w:hAnsi="Wingdings" w:hint="default"/>
      </w:rPr>
    </w:lvl>
    <w:lvl w:ilvl="7">
      <w:start w:val="1"/>
      <w:numFmt w:val="bullet"/>
      <w:lvlText w:val=""/>
      <w:lvlJc w:val="left"/>
      <w:pPr>
        <w:tabs>
          <w:tab w:val="num" w:pos="3990"/>
        </w:tabs>
        <w:ind w:left="3990" w:hanging="420"/>
      </w:pPr>
      <w:rPr>
        <w:rFonts w:ascii="Wingdings" w:hAnsi="Wingdings" w:hint="default"/>
      </w:rPr>
    </w:lvl>
    <w:lvl w:ilvl="8">
      <w:start w:val="1"/>
      <w:numFmt w:val="bullet"/>
      <w:lvlText w:val=""/>
      <w:lvlJc w:val="left"/>
      <w:pPr>
        <w:tabs>
          <w:tab w:val="num" w:pos="4410"/>
        </w:tabs>
        <w:ind w:left="4410" w:hanging="420"/>
      </w:pPr>
      <w:rPr>
        <w:rFonts w:ascii="Wingdings" w:hAnsi="Wingdings" w:hint="default"/>
      </w:rPr>
    </w:lvl>
  </w:abstractNum>
  <w:abstractNum w:abstractNumId="4" w15:restartNumberingAfterBreak="0">
    <w:nsid w:val="00000010"/>
    <w:multiLevelType w:val="multilevel"/>
    <w:tmpl w:val="00000010"/>
    <w:lvl w:ilvl="0">
      <w:start w:val="1"/>
      <w:numFmt w:val="decimal"/>
      <w:lvlText w:val="%1."/>
      <w:lvlJc w:val="left"/>
      <w:pPr>
        <w:tabs>
          <w:tab w:val="num" w:pos="840"/>
        </w:tabs>
        <w:ind w:left="840" w:hanging="420"/>
      </w:p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5" w15:restartNumberingAfterBreak="0">
    <w:nsid w:val="00000012"/>
    <w:multiLevelType w:val="multilevel"/>
    <w:tmpl w:val="00000012"/>
    <w:lvl w:ilvl="0">
      <w:start w:val="1"/>
      <w:numFmt w:val="bullet"/>
      <w:lvlText w:val=""/>
      <w:lvlJc w:val="left"/>
      <w:pPr>
        <w:tabs>
          <w:tab w:val="num" w:pos="840"/>
        </w:tabs>
        <w:ind w:left="840" w:hanging="420"/>
      </w:pPr>
      <w:rPr>
        <w:rFonts w:ascii="Wingdings" w:hAnsi="Wingdings" w:hint="default"/>
      </w:rPr>
    </w:lvl>
    <w:lvl w:ilvl="1">
      <w:start w:val="1"/>
      <w:numFmt w:val="bullet"/>
      <w:lvlText w:val=""/>
      <w:lvlJc w:val="left"/>
      <w:pPr>
        <w:tabs>
          <w:tab w:val="num" w:pos="1560"/>
        </w:tabs>
        <w:ind w:left="1560" w:hanging="420"/>
      </w:pPr>
      <w:rPr>
        <w:rFonts w:ascii="Wingdings" w:hAnsi="Wingdings" w:hint="default"/>
        <w:sz w:val="21"/>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3000"/>
        </w:tabs>
        <w:ind w:left="3000" w:hanging="420"/>
      </w:pPr>
      <w:rPr>
        <w:rFonts w:ascii="Wingdings" w:hAnsi="Wingdings"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6" w15:restartNumberingAfterBreak="0">
    <w:nsid w:val="00000014"/>
    <w:multiLevelType w:val="multilevel"/>
    <w:tmpl w:val="00000014"/>
    <w:lvl w:ilvl="0">
      <w:start w:val="1"/>
      <w:numFmt w:val="bullet"/>
      <w:lvlText w:val=""/>
      <w:lvlJc w:val="left"/>
      <w:pPr>
        <w:tabs>
          <w:tab w:val="num" w:pos="1050"/>
        </w:tabs>
        <w:ind w:left="1050" w:hanging="420"/>
      </w:pPr>
      <w:rPr>
        <w:rFonts w:ascii="Wingdings" w:hAnsi="Wingdings" w:hint="default"/>
      </w:rPr>
    </w:lvl>
    <w:lvl w:ilvl="1">
      <w:start w:val="1"/>
      <w:numFmt w:val="bullet"/>
      <w:lvlText w:val=""/>
      <w:lvlJc w:val="left"/>
      <w:pPr>
        <w:tabs>
          <w:tab w:val="num" w:pos="1470"/>
        </w:tabs>
        <w:ind w:left="1470" w:hanging="420"/>
      </w:pPr>
      <w:rPr>
        <w:rFonts w:ascii="Wingdings" w:hAnsi="Wingdings" w:hint="default"/>
      </w:rPr>
    </w:lvl>
    <w:lvl w:ilvl="2">
      <w:start w:val="1"/>
      <w:numFmt w:val="bullet"/>
      <w:lvlText w:val=""/>
      <w:lvlJc w:val="left"/>
      <w:pPr>
        <w:tabs>
          <w:tab w:val="num" w:pos="1890"/>
        </w:tabs>
        <w:ind w:left="1890" w:hanging="420"/>
      </w:pPr>
      <w:rPr>
        <w:rFonts w:ascii="Wingdings" w:hAnsi="Wingdings" w:hint="default"/>
      </w:rPr>
    </w:lvl>
    <w:lvl w:ilvl="3">
      <w:start w:val="1"/>
      <w:numFmt w:val="bullet"/>
      <w:lvlText w:val=""/>
      <w:lvlJc w:val="left"/>
      <w:pPr>
        <w:tabs>
          <w:tab w:val="num" w:pos="2310"/>
        </w:tabs>
        <w:ind w:left="2310" w:hanging="420"/>
      </w:pPr>
      <w:rPr>
        <w:rFonts w:ascii="Wingdings" w:hAnsi="Wingdings" w:hint="default"/>
      </w:rPr>
    </w:lvl>
    <w:lvl w:ilvl="4">
      <w:start w:val="1"/>
      <w:numFmt w:val="bullet"/>
      <w:lvlText w:val=""/>
      <w:lvlJc w:val="left"/>
      <w:pPr>
        <w:tabs>
          <w:tab w:val="num" w:pos="2730"/>
        </w:tabs>
        <w:ind w:left="2730" w:hanging="420"/>
      </w:pPr>
      <w:rPr>
        <w:rFonts w:ascii="Wingdings" w:hAnsi="Wingdings" w:hint="default"/>
      </w:rPr>
    </w:lvl>
    <w:lvl w:ilvl="5">
      <w:start w:val="1"/>
      <w:numFmt w:val="bullet"/>
      <w:lvlText w:val=""/>
      <w:lvlJc w:val="left"/>
      <w:pPr>
        <w:tabs>
          <w:tab w:val="num" w:pos="3150"/>
        </w:tabs>
        <w:ind w:left="3150" w:hanging="420"/>
      </w:pPr>
      <w:rPr>
        <w:rFonts w:ascii="Wingdings" w:hAnsi="Wingdings" w:hint="default"/>
      </w:rPr>
    </w:lvl>
    <w:lvl w:ilvl="6">
      <w:start w:val="1"/>
      <w:numFmt w:val="bullet"/>
      <w:lvlText w:val=""/>
      <w:lvlJc w:val="left"/>
      <w:pPr>
        <w:tabs>
          <w:tab w:val="num" w:pos="3570"/>
        </w:tabs>
        <w:ind w:left="3570" w:hanging="420"/>
      </w:pPr>
      <w:rPr>
        <w:rFonts w:ascii="Wingdings" w:hAnsi="Wingdings" w:hint="default"/>
      </w:rPr>
    </w:lvl>
    <w:lvl w:ilvl="7">
      <w:start w:val="1"/>
      <w:numFmt w:val="bullet"/>
      <w:lvlText w:val=""/>
      <w:lvlJc w:val="left"/>
      <w:pPr>
        <w:tabs>
          <w:tab w:val="num" w:pos="3990"/>
        </w:tabs>
        <w:ind w:left="3990" w:hanging="420"/>
      </w:pPr>
      <w:rPr>
        <w:rFonts w:ascii="Wingdings" w:hAnsi="Wingdings" w:hint="default"/>
      </w:rPr>
    </w:lvl>
    <w:lvl w:ilvl="8">
      <w:start w:val="1"/>
      <w:numFmt w:val="bullet"/>
      <w:lvlText w:val=""/>
      <w:lvlJc w:val="left"/>
      <w:pPr>
        <w:tabs>
          <w:tab w:val="num" w:pos="4410"/>
        </w:tabs>
        <w:ind w:left="4410" w:hanging="420"/>
      </w:pPr>
      <w:rPr>
        <w:rFonts w:ascii="Wingdings" w:hAnsi="Wingdings" w:hint="default"/>
      </w:rPr>
    </w:lvl>
  </w:abstractNum>
  <w:abstractNum w:abstractNumId="7" w15:restartNumberingAfterBreak="0">
    <w:nsid w:val="00000015"/>
    <w:multiLevelType w:val="multilevel"/>
    <w:tmpl w:val="00000015"/>
    <w:lvl w:ilvl="0">
      <w:start w:val="1"/>
      <w:numFmt w:val="bullet"/>
      <w:lvlText w:val=""/>
      <w:lvlJc w:val="left"/>
      <w:pPr>
        <w:tabs>
          <w:tab w:val="num" w:pos="840"/>
        </w:tabs>
        <w:ind w:left="840" w:hanging="420"/>
      </w:pPr>
      <w:rPr>
        <w:rFonts w:ascii="Wingdings" w:hAnsi="Wingdings" w:hint="default"/>
      </w:rPr>
    </w:lvl>
    <w:lvl w:ilvl="1">
      <w:start w:val="1"/>
      <w:numFmt w:val="bullet"/>
      <w:lvlText w:val=""/>
      <w:lvlJc w:val="left"/>
      <w:pPr>
        <w:tabs>
          <w:tab w:val="num" w:pos="1260"/>
        </w:tabs>
        <w:ind w:left="1260" w:hanging="420"/>
      </w:pPr>
      <w:rPr>
        <w:rFonts w:ascii="Wingdings" w:hAnsi="Wingdings" w:hint="default"/>
      </w:rPr>
    </w:lvl>
    <w:lvl w:ilvl="2">
      <w:start w:val="1"/>
      <w:numFmt w:val="bullet"/>
      <w:lvlText w:val=""/>
      <w:lvlJc w:val="left"/>
      <w:pPr>
        <w:tabs>
          <w:tab w:val="num" w:pos="1680"/>
        </w:tabs>
        <w:ind w:left="1680" w:hanging="420"/>
      </w:pPr>
      <w:rPr>
        <w:rFonts w:ascii="Wingdings" w:hAnsi="Wingdings" w:hint="default"/>
      </w:rPr>
    </w:lvl>
    <w:lvl w:ilvl="3">
      <w:start w:val="1"/>
      <w:numFmt w:val="bullet"/>
      <w:lvlText w:val=""/>
      <w:lvlJc w:val="left"/>
      <w:pPr>
        <w:tabs>
          <w:tab w:val="num" w:pos="2100"/>
        </w:tabs>
        <w:ind w:left="2100" w:hanging="420"/>
      </w:pPr>
      <w:rPr>
        <w:rFonts w:ascii="Wingdings" w:hAnsi="Wingdings" w:hint="default"/>
      </w:rPr>
    </w:lvl>
    <w:lvl w:ilvl="4">
      <w:start w:val="1"/>
      <w:numFmt w:val="bullet"/>
      <w:lvlText w:val=""/>
      <w:lvlJc w:val="left"/>
      <w:pPr>
        <w:tabs>
          <w:tab w:val="num" w:pos="2520"/>
        </w:tabs>
        <w:ind w:left="2520" w:hanging="420"/>
      </w:pPr>
      <w:rPr>
        <w:rFonts w:ascii="Wingdings" w:hAnsi="Wingdings" w:hint="default"/>
      </w:rPr>
    </w:lvl>
    <w:lvl w:ilvl="5">
      <w:start w:val="1"/>
      <w:numFmt w:val="bullet"/>
      <w:lvlText w:val=""/>
      <w:lvlJc w:val="left"/>
      <w:pPr>
        <w:tabs>
          <w:tab w:val="num" w:pos="2940"/>
        </w:tabs>
        <w:ind w:left="2940" w:hanging="420"/>
      </w:pPr>
      <w:rPr>
        <w:rFonts w:ascii="Wingdings" w:hAnsi="Wingdings" w:hint="default"/>
      </w:rPr>
    </w:lvl>
    <w:lvl w:ilvl="6">
      <w:start w:val="1"/>
      <w:numFmt w:val="bullet"/>
      <w:lvlText w:val=""/>
      <w:lvlJc w:val="left"/>
      <w:pPr>
        <w:tabs>
          <w:tab w:val="num" w:pos="3360"/>
        </w:tabs>
        <w:ind w:left="3360" w:hanging="420"/>
      </w:pPr>
      <w:rPr>
        <w:rFonts w:ascii="Wingdings" w:hAnsi="Wingdings" w:hint="default"/>
      </w:rPr>
    </w:lvl>
    <w:lvl w:ilvl="7">
      <w:start w:val="1"/>
      <w:numFmt w:val="bullet"/>
      <w:lvlText w:val=""/>
      <w:lvlJc w:val="left"/>
      <w:pPr>
        <w:tabs>
          <w:tab w:val="num" w:pos="3780"/>
        </w:tabs>
        <w:ind w:left="3780" w:hanging="420"/>
      </w:pPr>
      <w:rPr>
        <w:rFonts w:ascii="Wingdings" w:hAnsi="Wingdings" w:hint="default"/>
      </w:rPr>
    </w:lvl>
    <w:lvl w:ilvl="8">
      <w:start w:val="1"/>
      <w:numFmt w:val="bullet"/>
      <w:lvlText w:val=""/>
      <w:lvlJc w:val="left"/>
      <w:pPr>
        <w:tabs>
          <w:tab w:val="num" w:pos="4200"/>
        </w:tabs>
        <w:ind w:left="4200" w:hanging="420"/>
      </w:pPr>
      <w:rPr>
        <w:rFonts w:ascii="Wingdings" w:hAnsi="Wingdings" w:hint="default"/>
      </w:rPr>
    </w:lvl>
  </w:abstractNum>
  <w:abstractNum w:abstractNumId="8" w15:restartNumberingAfterBreak="0">
    <w:nsid w:val="00000016"/>
    <w:multiLevelType w:val="multilevel"/>
    <w:tmpl w:val="00000016"/>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9" w15:restartNumberingAfterBreak="0">
    <w:nsid w:val="00000017"/>
    <w:multiLevelType w:val="multilevel"/>
    <w:tmpl w:val="7D20C35C"/>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b/>
        <w:i w:val="0"/>
        <w:sz w:val="24"/>
        <w:szCs w:val="24"/>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0" w15:restartNumberingAfterBreak="0">
    <w:nsid w:val="00000018"/>
    <w:multiLevelType w:val="multilevel"/>
    <w:tmpl w:val="00000018"/>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1" w15:restartNumberingAfterBreak="0">
    <w:nsid w:val="00000019"/>
    <w:multiLevelType w:val="multilevel"/>
    <w:tmpl w:val="00000019"/>
    <w:lvl w:ilvl="0">
      <w:start w:val="1"/>
      <w:numFmt w:val="bullet"/>
      <w:lvlText w:val=""/>
      <w:lvlJc w:val="left"/>
      <w:pPr>
        <w:tabs>
          <w:tab w:val="num" w:pos="1050"/>
        </w:tabs>
        <w:ind w:left="1050" w:hanging="420"/>
      </w:pPr>
      <w:rPr>
        <w:rFonts w:ascii="Wingdings" w:hAnsi="Wingdings" w:hint="default"/>
      </w:rPr>
    </w:lvl>
    <w:lvl w:ilvl="1">
      <w:start w:val="1"/>
      <w:numFmt w:val="bullet"/>
      <w:lvlText w:val=""/>
      <w:lvlJc w:val="left"/>
      <w:pPr>
        <w:tabs>
          <w:tab w:val="num" w:pos="1470"/>
        </w:tabs>
        <w:ind w:left="1470" w:hanging="420"/>
      </w:pPr>
      <w:rPr>
        <w:rFonts w:ascii="Wingdings" w:hAnsi="Wingdings" w:hint="default"/>
      </w:rPr>
    </w:lvl>
    <w:lvl w:ilvl="2">
      <w:start w:val="1"/>
      <w:numFmt w:val="bullet"/>
      <w:lvlText w:val=""/>
      <w:lvlJc w:val="left"/>
      <w:pPr>
        <w:tabs>
          <w:tab w:val="num" w:pos="1890"/>
        </w:tabs>
        <w:ind w:left="1890" w:hanging="420"/>
      </w:pPr>
      <w:rPr>
        <w:rFonts w:ascii="Wingdings" w:hAnsi="Wingdings" w:hint="default"/>
      </w:rPr>
    </w:lvl>
    <w:lvl w:ilvl="3">
      <w:start w:val="1"/>
      <w:numFmt w:val="bullet"/>
      <w:lvlText w:val=""/>
      <w:lvlJc w:val="left"/>
      <w:pPr>
        <w:tabs>
          <w:tab w:val="num" w:pos="2310"/>
        </w:tabs>
        <w:ind w:left="2310" w:hanging="420"/>
      </w:pPr>
      <w:rPr>
        <w:rFonts w:ascii="Wingdings" w:hAnsi="Wingdings" w:hint="default"/>
      </w:rPr>
    </w:lvl>
    <w:lvl w:ilvl="4">
      <w:start w:val="1"/>
      <w:numFmt w:val="bullet"/>
      <w:lvlText w:val=""/>
      <w:lvlJc w:val="left"/>
      <w:pPr>
        <w:tabs>
          <w:tab w:val="num" w:pos="2730"/>
        </w:tabs>
        <w:ind w:left="2730" w:hanging="420"/>
      </w:pPr>
      <w:rPr>
        <w:rFonts w:ascii="Wingdings" w:hAnsi="Wingdings" w:hint="default"/>
      </w:rPr>
    </w:lvl>
    <w:lvl w:ilvl="5">
      <w:start w:val="1"/>
      <w:numFmt w:val="bullet"/>
      <w:lvlText w:val=""/>
      <w:lvlJc w:val="left"/>
      <w:pPr>
        <w:tabs>
          <w:tab w:val="num" w:pos="3150"/>
        </w:tabs>
        <w:ind w:left="3150" w:hanging="420"/>
      </w:pPr>
      <w:rPr>
        <w:rFonts w:ascii="Wingdings" w:hAnsi="Wingdings" w:hint="default"/>
      </w:rPr>
    </w:lvl>
    <w:lvl w:ilvl="6">
      <w:start w:val="1"/>
      <w:numFmt w:val="bullet"/>
      <w:lvlText w:val=""/>
      <w:lvlJc w:val="left"/>
      <w:pPr>
        <w:tabs>
          <w:tab w:val="num" w:pos="3570"/>
        </w:tabs>
        <w:ind w:left="3570" w:hanging="420"/>
      </w:pPr>
      <w:rPr>
        <w:rFonts w:ascii="Wingdings" w:hAnsi="Wingdings" w:hint="default"/>
      </w:rPr>
    </w:lvl>
    <w:lvl w:ilvl="7">
      <w:start w:val="1"/>
      <w:numFmt w:val="bullet"/>
      <w:lvlText w:val=""/>
      <w:lvlJc w:val="left"/>
      <w:pPr>
        <w:tabs>
          <w:tab w:val="num" w:pos="3990"/>
        </w:tabs>
        <w:ind w:left="3990" w:hanging="420"/>
      </w:pPr>
      <w:rPr>
        <w:rFonts w:ascii="Wingdings" w:hAnsi="Wingdings" w:hint="default"/>
      </w:rPr>
    </w:lvl>
    <w:lvl w:ilvl="8">
      <w:start w:val="1"/>
      <w:numFmt w:val="bullet"/>
      <w:lvlText w:val=""/>
      <w:lvlJc w:val="left"/>
      <w:pPr>
        <w:tabs>
          <w:tab w:val="num" w:pos="4410"/>
        </w:tabs>
        <w:ind w:left="4410" w:hanging="420"/>
      </w:pPr>
      <w:rPr>
        <w:rFonts w:ascii="Wingdings" w:hAnsi="Wingdings" w:hint="default"/>
      </w:rPr>
    </w:lvl>
  </w:abstractNum>
  <w:abstractNum w:abstractNumId="12" w15:restartNumberingAfterBreak="0">
    <w:nsid w:val="100247B6"/>
    <w:multiLevelType w:val="hybridMultilevel"/>
    <w:tmpl w:val="82743118"/>
    <w:lvl w:ilvl="0" w:tplc="05B2EF72">
      <w:numFmt w:val="bullet"/>
      <w:lvlText w:val="-"/>
      <w:lvlJc w:val="left"/>
      <w:pPr>
        <w:ind w:left="780" w:hanging="360"/>
      </w:pPr>
      <w:rPr>
        <w:rFonts w:ascii="Verdana" w:eastAsia="宋体" w:hAnsi="Verdana" w:cs="宋体"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3" w15:restartNumberingAfterBreak="0">
    <w:nsid w:val="1094435B"/>
    <w:multiLevelType w:val="hybridMultilevel"/>
    <w:tmpl w:val="6346E35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501878DD"/>
    <w:multiLevelType w:val="multilevel"/>
    <w:tmpl w:val="00000010"/>
    <w:lvl w:ilvl="0">
      <w:start w:val="1"/>
      <w:numFmt w:val="decimal"/>
      <w:lvlText w:val="%1."/>
      <w:lvlJc w:val="left"/>
      <w:pPr>
        <w:tabs>
          <w:tab w:val="num" w:pos="840"/>
        </w:tabs>
        <w:ind w:left="840" w:hanging="420"/>
      </w:p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15" w15:restartNumberingAfterBreak="0">
    <w:nsid w:val="68C056AA"/>
    <w:multiLevelType w:val="hybridMultilevel"/>
    <w:tmpl w:val="2FFC4F6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7A474C02"/>
    <w:multiLevelType w:val="multilevel"/>
    <w:tmpl w:val="00000010"/>
    <w:lvl w:ilvl="0">
      <w:start w:val="1"/>
      <w:numFmt w:val="decimal"/>
      <w:lvlText w:val="%1."/>
      <w:lvlJc w:val="left"/>
      <w:pPr>
        <w:tabs>
          <w:tab w:val="num" w:pos="840"/>
        </w:tabs>
        <w:ind w:left="840" w:hanging="420"/>
      </w:p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num w:numId="1">
    <w:abstractNumId w:val="9"/>
  </w:num>
  <w:num w:numId="2">
    <w:abstractNumId w:val="4"/>
  </w:num>
  <w:num w:numId="3">
    <w:abstractNumId w:val="0"/>
  </w:num>
  <w:num w:numId="4">
    <w:abstractNumId w:val="8"/>
  </w:num>
  <w:num w:numId="5">
    <w:abstractNumId w:val="3"/>
  </w:num>
  <w:num w:numId="6">
    <w:abstractNumId w:val="6"/>
  </w:num>
  <w:num w:numId="7">
    <w:abstractNumId w:val="11"/>
  </w:num>
  <w:num w:numId="8">
    <w:abstractNumId w:val="5"/>
  </w:num>
  <w:num w:numId="9">
    <w:abstractNumId w:val="7"/>
  </w:num>
  <w:num w:numId="10">
    <w:abstractNumId w:val="1"/>
  </w:num>
  <w:num w:numId="11">
    <w:abstractNumId w:val="2"/>
  </w:num>
  <w:num w:numId="12">
    <w:abstractNumId w:val="10"/>
  </w:num>
  <w:num w:numId="13">
    <w:abstractNumId w:val="15"/>
  </w:num>
  <w:num w:numId="14">
    <w:abstractNumId w:val="14"/>
  </w:num>
  <w:num w:numId="15">
    <w:abstractNumId w:val="16"/>
  </w:num>
  <w:num w:numId="16">
    <w:abstractNumId w:val="13"/>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172A27"/>
    <w:rsid w:val="000014B4"/>
    <w:rsid w:val="00003F7A"/>
    <w:rsid w:val="00013EC8"/>
    <w:rsid w:val="00014E98"/>
    <w:rsid w:val="0001699A"/>
    <w:rsid w:val="00017AAA"/>
    <w:rsid w:val="00020C1B"/>
    <w:rsid w:val="0004565F"/>
    <w:rsid w:val="00054606"/>
    <w:rsid w:val="00060D27"/>
    <w:rsid w:val="00074900"/>
    <w:rsid w:val="00075CFA"/>
    <w:rsid w:val="00082EFD"/>
    <w:rsid w:val="00092EA9"/>
    <w:rsid w:val="000A06D6"/>
    <w:rsid w:val="000B4DBE"/>
    <w:rsid w:val="000B6875"/>
    <w:rsid w:val="000C5A8E"/>
    <w:rsid w:val="000D0320"/>
    <w:rsid w:val="000E095E"/>
    <w:rsid w:val="000E21A1"/>
    <w:rsid w:val="000E4935"/>
    <w:rsid w:val="000E57E1"/>
    <w:rsid w:val="000E678B"/>
    <w:rsid w:val="000F4283"/>
    <w:rsid w:val="000F5B17"/>
    <w:rsid w:val="0010292E"/>
    <w:rsid w:val="00107EEE"/>
    <w:rsid w:val="00115A52"/>
    <w:rsid w:val="00120B8F"/>
    <w:rsid w:val="00136A57"/>
    <w:rsid w:val="0013709F"/>
    <w:rsid w:val="00146AC3"/>
    <w:rsid w:val="00157750"/>
    <w:rsid w:val="00163CEA"/>
    <w:rsid w:val="0017105B"/>
    <w:rsid w:val="00171A61"/>
    <w:rsid w:val="001722D0"/>
    <w:rsid w:val="00172A27"/>
    <w:rsid w:val="00172B6B"/>
    <w:rsid w:val="001861FC"/>
    <w:rsid w:val="001939EE"/>
    <w:rsid w:val="00196427"/>
    <w:rsid w:val="001A2452"/>
    <w:rsid w:val="001A283C"/>
    <w:rsid w:val="001B0FF4"/>
    <w:rsid w:val="001B6BC4"/>
    <w:rsid w:val="001C74B1"/>
    <w:rsid w:val="001C75FC"/>
    <w:rsid w:val="001D09A2"/>
    <w:rsid w:val="001E7162"/>
    <w:rsid w:val="001F0B40"/>
    <w:rsid w:val="001F564D"/>
    <w:rsid w:val="00201C59"/>
    <w:rsid w:val="0021361A"/>
    <w:rsid w:val="00213DC2"/>
    <w:rsid w:val="00214E8E"/>
    <w:rsid w:val="002312CE"/>
    <w:rsid w:val="0023263D"/>
    <w:rsid w:val="00234B62"/>
    <w:rsid w:val="00236CD2"/>
    <w:rsid w:val="002414A9"/>
    <w:rsid w:val="00247C84"/>
    <w:rsid w:val="00253490"/>
    <w:rsid w:val="00264BFA"/>
    <w:rsid w:val="00286ABB"/>
    <w:rsid w:val="00287B77"/>
    <w:rsid w:val="002A543B"/>
    <w:rsid w:val="002D3399"/>
    <w:rsid w:val="002D41D3"/>
    <w:rsid w:val="002F1ABE"/>
    <w:rsid w:val="003038C3"/>
    <w:rsid w:val="0032069A"/>
    <w:rsid w:val="00322677"/>
    <w:rsid w:val="00336AD3"/>
    <w:rsid w:val="003468AA"/>
    <w:rsid w:val="003478BF"/>
    <w:rsid w:val="00356A3D"/>
    <w:rsid w:val="00356AAF"/>
    <w:rsid w:val="00371B8A"/>
    <w:rsid w:val="003941E5"/>
    <w:rsid w:val="00395F39"/>
    <w:rsid w:val="003A1614"/>
    <w:rsid w:val="003B2D37"/>
    <w:rsid w:val="003F266D"/>
    <w:rsid w:val="003F777D"/>
    <w:rsid w:val="00447606"/>
    <w:rsid w:val="00451564"/>
    <w:rsid w:val="00473A2C"/>
    <w:rsid w:val="004B700B"/>
    <w:rsid w:val="004D745E"/>
    <w:rsid w:val="004E05FC"/>
    <w:rsid w:val="004E7674"/>
    <w:rsid w:val="004F673E"/>
    <w:rsid w:val="004F772D"/>
    <w:rsid w:val="00510A4E"/>
    <w:rsid w:val="00526EDA"/>
    <w:rsid w:val="00532E50"/>
    <w:rsid w:val="00536E17"/>
    <w:rsid w:val="005474D8"/>
    <w:rsid w:val="0057466B"/>
    <w:rsid w:val="00585382"/>
    <w:rsid w:val="0059081C"/>
    <w:rsid w:val="005B18CB"/>
    <w:rsid w:val="005C4B56"/>
    <w:rsid w:val="005D4A47"/>
    <w:rsid w:val="005D73CF"/>
    <w:rsid w:val="005E3E00"/>
    <w:rsid w:val="005E5897"/>
    <w:rsid w:val="005F2BF5"/>
    <w:rsid w:val="00606A1A"/>
    <w:rsid w:val="00617C95"/>
    <w:rsid w:val="006254EA"/>
    <w:rsid w:val="006314C9"/>
    <w:rsid w:val="0063189E"/>
    <w:rsid w:val="00637E4F"/>
    <w:rsid w:val="00640214"/>
    <w:rsid w:val="00644549"/>
    <w:rsid w:val="00656F52"/>
    <w:rsid w:val="00657D1A"/>
    <w:rsid w:val="0066453A"/>
    <w:rsid w:val="00674446"/>
    <w:rsid w:val="00681A2D"/>
    <w:rsid w:val="00683F37"/>
    <w:rsid w:val="006850CB"/>
    <w:rsid w:val="006A7517"/>
    <w:rsid w:val="006B188F"/>
    <w:rsid w:val="006C4D8D"/>
    <w:rsid w:val="006C777F"/>
    <w:rsid w:val="006D0262"/>
    <w:rsid w:val="006D3147"/>
    <w:rsid w:val="00700390"/>
    <w:rsid w:val="00703E29"/>
    <w:rsid w:val="007249A2"/>
    <w:rsid w:val="00734794"/>
    <w:rsid w:val="00770ED5"/>
    <w:rsid w:val="00774FC4"/>
    <w:rsid w:val="00775075"/>
    <w:rsid w:val="007813CD"/>
    <w:rsid w:val="007A036B"/>
    <w:rsid w:val="007C10B6"/>
    <w:rsid w:val="007E7D97"/>
    <w:rsid w:val="007F24D4"/>
    <w:rsid w:val="00817146"/>
    <w:rsid w:val="008454D9"/>
    <w:rsid w:val="00863ABA"/>
    <w:rsid w:val="00876D5A"/>
    <w:rsid w:val="008868E9"/>
    <w:rsid w:val="00890B9C"/>
    <w:rsid w:val="00891589"/>
    <w:rsid w:val="008B3029"/>
    <w:rsid w:val="008C56DB"/>
    <w:rsid w:val="008D3DB4"/>
    <w:rsid w:val="008D6D10"/>
    <w:rsid w:val="008E034D"/>
    <w:rsid w:val="008F4DD1"/>
    <w:rsid w:val="00900F3E"/>
    <w:rsid w:val="00927F2E"/>
    <w:rsid w:val="00932908"/>
    <w:rsid w:val="00934528"/>
    <w:rsid w:val="00950F08"/>
    <w:rsid w:val="0095243A"/>
    <w:rsid w:val="0095459C"/>
    <w:rsid w:val="00970DE2"/>
    <w:rsid w:val="009710A2"/>
    <w:rsid w:val="009A136C"/>
    <w:rsid w:val="009B291A"/>
    <w:rsid w:val="009D4F91"/>
    <w:rsid w:val="009E6189"/>
    <w:rsid w:val="00A06C4F"/>
    <w:rsid w:val="00A156D7"/>
    <w:rsid w:val="00A34452"/>
    <w:rsid w:val="00A459EB"/>
    <w:rsid w:val="00A61576"/>
    <w:rsid w:val="00A70759"/>
    <w:rsid w:val="00A70F71"/>
    <w:rsid w:val="00A716AF"/>
    <w:rsid w:val="00A76229"/>
    <w:rsid w:val="00A82848"/>
    <w:rsid w:val="00A87C28"/>
    <w:rsid w:val="00AE09C3"/>
    <w:rsid w:val="00B055CF"/>
    <w:rsid w:val="00B21FDD"/>
    <w:rsid w:val="00B523FB"/>
    <w:rsid w:val="00B64EDA"/>
    <w:rsid w:val="00B83462"/>
    <w:rsid w:val="00B87049"/>
    <w:rsid w:val="00B97157"/>
    <w:rsid w:val="00BB1049"/>
    <w:rsid w:val="00BC038C"/>
    <w:rsid w:val="00BD5EF3"/>
    <w:rsid w:val="00BE519D"/>
    <w:rsid w:val="00BE7BF8"/>
    <w:rsid w:val="00C011E1"/>
    <w:rsid w:val="00C042AF"/>
    <w:rsid w:val="00C051FE"/>
    <w:rsid w:val="00C12FB2"/>
    <w:rsid w:val="00C16AB8"/>
    <w:rsid w:val="00C30ECC"/>
    <w:rsid w:val="00C454A7"/>
    <w:rsid w:val="00C4724C"/>
    <w:rsid w:val="00C517FA"/>
    <w:rsid w:val="00C53A77"/>
    <w:rsid w:val="00C60440"/>
    <w:rsid w:val="00C92790"/>
    <w:rsid w:val="00CA7833"/>
    <w:rsid w:val="00CA7AFF"/>
    <w:rsid w:val="00CB2160"/>
    <w:rsid w:val="00CB2CD7"/>
    <w:rsid w:val="00CC18C0"/>
    <w:rsid w:val="00CC75A0"/>
    <w:rsid w:val="00CE3293"/>
    <w:rsid w:val="00CF2AC9"/>
    <w:rsid w:val="00CF5023"/>
    <w:rsid w:val="00D03C1F"/>
    <w:rsid w:val="00D111B6"/>
    <w:rsid w:val="00D12D04"/>
    <w:rsid w:val="00D50553"/>
    <w:rsid w:val="00D51A0E"/>
    <w:rsid w:val="00D51F2F"/>
    <w:rsid w:val="00D9693E"/>
    <w:rsid w:val="00DA10E2"/>
    <w:rsid w:val="00DA1AA1"/>
    <w:rsid w:val="00DC74B7"/>
    <w:rsid w:val="00DD3F91"/>
    <w:rsid w:val="00DD4450"/>
    <w:rsid w:val="00DD61BD"/>
    <w:rsid w:val="00E10101"/>
    <w:rsid w:val="00E21CC3"/>
    <w:rsid w:val="00E57AE4"/>
    <w:rsid w:val="00E609C7"/>
    <w:rsid w:val="00E617D0"/>
    <w:rsid w:val="00E767E2"/>
    <w:rsid w:val="00E80B12"/>
    <w:rsid w:val="00E93D91"/>
    <w:rsid w:val="00EA448A"/>
    <w:rsid w:val="00EB5AE1"/>
    <w:rsid w:val="00EC13E0"/>
    <w:rsid w:val="00EE4D0E"/>
    <w:rsid w:val="00EE5E02"/>
    <w:rsid w:val="00EF6B13"/>
    <w:rsid w:val="00F00BCB"/>
    <w:rsid w:val="00F0535D"/>
    <w:rsid w:val="00F1201D"/>
    <w:rsid w:val="00F21F29"/>
    <w:rsid w:val="00F47D42"/>
    <w:rsid w:val="00F50A81"/>
    <w:rsid w:val="00F553AB"/>
    <w:rsid w:val="00FA06EC"/>
    <w:rsid w:val="00FB0572"/>
    <w:rsid w:val="00FB2A67"/>
    <w:rsid w:val="00FC0DF0"/>
    <w:rsid w:val="00FD0383"/>
    <w:rsid w:val="00FD5669"/>
    <w:rsid w:val="00FE6DF1"/>
    <w:rsid w:val="00FF1F9D"/>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5:docId w15:val="{8AADF1D1-3AF9-4356-80DF-DC86B3507A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27F2E"/>
    <w:pPr>
      <w:widowControl w:val="0"/>
      <w:jc w:val="both"/>
    </w:pPr>
    <w:rPr>
      <w:kern w:val="2"/>
      <w:sz w:val="21"/>
    </w:rPr>
  </w:style>
  <w:style w:type="paragraph" w:styleId="1">
    <w:name w:val="heading 1"/>
    <w:basedOn w:val="a"/>
    <w:next w:val="a0"/>
    <w:qFormat/>
    <w:rsid w:val="00927F2E"/>
    <w:pPr>
      <w:keepNext/>
      <w:keepLines/>
      <w:tabs>
        <w:tab w:val="left" w:pos="454"/>
      </w:tabs>
      <w:adjustRightInd w:val="0"/>
      <w:spacing w:line="360" w:lineRule="auto"/>
      <w:ind w:left="425" w:hanging="425"/>
      <w:textAlignment w:val="baseline"/>
      <w:outlineLvl w:val="0"/>
    </w:pPr>
    <w:rPr>
      <w:b/>
      <w:kern w:val="44"/>
      <w:sz w:val="30"/>
    </w:rPr>
  </w:style>
  <w:style w:type="paragraph" w:styleId="2">
    <w:name w:val="heading 2"/>
    <w:basedOn w:val="a"/>
    <w:next w:val="a0"/>
    <w:qFormat/>
    <w:rsid w:val="00003F7A"/>
    <w:pPr>
      <w:keepNext/>
      <w:keepLines/>
      <w:adjustRightInd w:val="0"/>
      <w:spacing w:line="360" w:lineRule="auto"/>
      <w:ind w:left="454" w:hanging="454"/>
      <w:textAlignment w:val="baseline"/>
      <w:outlineLvl w:val="1"/>
    </w:pPr>
    <w:rPr>
      <w:b/>
      <w:kern w:val="0"/>
      <w:sz w:val="32"/>
    </w:rPr>
  </w:style>
  <w:style w:type="paragraph" w:styleId="3">
    <w:name w:val="heading 3"/>
    <w:basedOn w:val="a"/>
    <w:next w:val="a0"/>
    <w:qFormat/>
    <w:rsid w:val="00927F2E"/>
    <w:pPr>
      <w:keepNext/>
      <w:keepLines/>
      <w:tabs>
        <w:tab w:val="left" w:pos="425"/>
        <w:tab w:val="left" w:pos="1174"/>
      </w:tabs>
      <w:adjustRightInd w:val="0"/>
      <w:spacing w:line="360" w:lineRule="auto"/>
      <w:ind w:left="425" w:hanging="425"/>
      <w:textAlignment w:val="baseline"/>
      <w:outlineLvl w:val="2"/>
    </w:pPr>
    <w:rPr>
      <w:b/>
      <w:kern w:val="0"/>
      <w:sz w:val="24"/>
    </w:rPr>
  </w:style>
  <w:style w:type="paragraph" w:styleId="4">
    <w:name w:val="heading 4"/>
    <w:basedOn w:val="a"/>
    <w:next w:val="a"/>
    <w:qFormat/>
    <w:rsid w:val="00927F2E"/>
    <w:pPr>
      <w:keepNext/>
      <w:keepLines/>
      <w:tabs>
        <w:tab w:val="left" w:pos="567"/>
      </w:tabs>
      <w:spacing w:before="280" w:after="290" w:line="360" w:lineRule="auto"/>
      <w:ind w:left="567" w:hanging="567"/>
      <w:outlineLvl w:val="3"/>
    </w:pPr>
    <w:rPr>
      <w:rFonts w:ascii="Arial" w:eastAsia="黑体" w:hAnsi="Arial"/>
      <w:b/>
      <w:bCs/>
      <w:sz w:val="28"/>
      <w:szCs w:val="28"/>
    </w:rPr>
  </w:style>
  <w:style w:type="paragraph" w:styleId="5">
    <w:name w:val="heading 5"/>
    <w:basedOn w:val="a"/>
    <w:next w:val="a"/>
    <w:qFormat/>
    <w:rsid w:val="00927F2E"/>
    <w:pPr>
      <w:keepNext/>
      <w:keepLines/>
      <w:tabs>
        <w:tab w:val="left" w:pos="709"/>
      </w:tabs>
      <w:spacing w:before="280" w:after="290" w:line="374" w:lineRule="auto"/>
      <w:ind w:left="709" w:hanging="709"/>
      <w:outlineLvl w:val="4"/>
    </w:pPr>
    <w:rPr>
      <w:b/>
      <w:bCs/>
      <w:sz w:val="28"/>
      <w:szCs w:val="28"/>
    </w:rPr>
  </w:style>
  <w:style w:type="paragraph" w:styleId="6">
    <w:name w:val="heading 6"/>
    <w:basedOn w:val="a"/>
    <w:next w:val="a"/>
    <w:qFormat/>
    <w:rsid w:val="00927F2E"/>
    <w:pPr>
      <w:keepNext/>
      <w:keepLines/>
      <w:tabs>
        <w:tab w:val="left" w:pos="851"/>
      </w:tabs>
      <w:spacing w:before="240" w:after="64" w:line="319" w:lineRule="auto"/>
      <w:ind w:left="851" w:hanging="851"/>
      <w:outlineLvl w:val="5"/>
    </w:pPr>
    <w:rPr>
      <w:rFonts w:ascii="Arial" w:eastAsia="黑体" w:hAnsi="Arial"/>
      <w:b/>
      <w:bCs/>
      <w:sz w:val="24"/>
      <w:szCs w:val="24"/>
    </w:rPr>
  </w:style>
  <w:style w:type="paragraph" w:styleId="7">
    <w:name w:val="heading 7"/>
    <w:basedOn w:val="a"/>
    <w:next w:val="a"/>
    <w:qFormat/>
    <w:rsid w:val="00927F2E"/>
    <w:pPr>
      <w:keepNext/>
      <w:keepLines/>
      <w:tabs>
        <w:tab w:val="left" w:pos="992"/>
      </w:tabs>
      <w:spacing w:before="240" w:after="64" w:line="319" w:lineRule="auto"/>
      <w:ind w:left="992" w:hanging="992"/>
      <w:outlineLvl w:val="6"/>
    </w:pPr>
    <w:rPr>
      <w:b/>
      <w:bCs/>
      <w:sz w:val="24"/>
      <w:szCs w:val="24"/>
    </w:rPr>
  </w:style>
  <w:style w:type="paragraph" w:styleId="8">
    <w:name w:val="heading 8"/>
    <w:basedOn w:val="a"/>
    <w:next w:val="a"/>
    <w:qFormat/>
    <w:rsid w:val="00927F2E"/>
    <w:pPr>
      <w:keepNext/>
      <w:keepLines/>
      <w:tabs>
        <w:tab w:val="left" w:pos="1134"/>
      </w:tabs>
      <w:spacing w:before="240" w:after="64" w:line="319" w:lineRule="auto"/>
      <w:ind w:left="1134" w:hanging="1134"/>
      <w:outlineLvl w:val="7"/>
    </w:pPr>
    <w:rPr>
      <w:rFonts w:ascii="Arial" w:eastAsia="黑体" w:hAnsi="Arial"/>
      <w:sz w:val="24"/>
      <w:szCs w:val="24"/>
    </w:rPr>
  </w:style>
  <w:style w:type="paragraph" w:styleId="9">
    <w:name w:val="heading 9"/>
    <w:basedOn w:val="a"/>
    <w:next w:val="a"/>
    <w:qFormat/>
    <w:rsid w:val="00927F2E"/>
    <w:pPr>
      <w:keepNext/>
      <w:keepLines/>
      <w:tabs>
        <w:tab w:val="left" w:pos="1276"/>
      </w:tabs>
      <w:spacing w:before="240" w:after="64" w:line="319" w:lineRule="auto"/>
      <w:ind w:left="1276" w:hanging="1276"/>
      <w:outlineLvl w:val="8"/>
    </w:pPr>
    <w:rPr>
      <w:rFonts w:ascii="Arial" w:eastAsia="黑体" w:hAnsi="Arial"/>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FollowedHyperlink"/>
    <w:rsid w:val="00927F2E"/>
    <w:rPr>
      <w:color w:val="800080"/>
      <w:u w:val="single"/>
    </w:rPr>
  </w:style>
  <w:style w:type="character" w:styleId="a5">
    <w:name w:val="Hyperlink"/>
    <w:uiPriority w:val="99"/>
    <w:rsid w:val="00927F2E"/>
    <w:rPr>
      <w:color w:val="0000FF"/>
      <w:u w:val="single"/>
    </w:rPr>
  </w:style>
  <w:style w:type="character" w:styleId="a6">
    <w:name w:val="Emphasis"/>
    <w:qFormat/>
    <w:rsid w:val="00927F2E"/>
    <w:rPr>
      <w:i/>
    </w:rPr>
  </w:style>
  <w:style w:type="character" w:customStyle="1" w:styleId="JavaChar">
    <w:name w:val="Java代码 Char"/>
    <w:link w:val="Java"/>
    <w:rsid w:val="00927F2E"/>
    <w:rPr>
      <w:rFonts w:eastAsia="宋体"/>
      <w:i/>
      <w:kern w:val="2"/>
      <w:sz w:val="18"/>
      <w:szCs w:val="24"/>
      <w:lang w:val="en-US" w:eastAsia="zh-CN" w:bidi="ar-SA"/>
    </w:rPr>
  </w:style>
  <w:style w:type="paragraph" w:styleId="70">
    <w:name w:val="toc 7"/>
    <w:basedOn w:val="a"/>
    <w:next w:val="a"/>
    <w:rsid w:val="00927F2E"/>
    <w:pPr>
      <w:ind w:left="1260"/>
      <w:jc w:val="left"/>
    </w:pPr>
    <w:rPr>
      <w:sz w:val="18"/>
      <w:szCs w:val="18"/>
    </w:rPr>
  </w:style>
  <w:style w:type="paragraph" w:styleId="a7">
    <w:name w:val="Body Text Indent"/>
    <w:basedOn w:val="a"/>
    <w:rsid w:val="00927F2E"/>
    <w:pPr>
      <w:spacing w:after="120"/>
      <w:ind w:leftChars="200" w:left="420"/>
    </w:pPr>
  </w:style>
  <w:style w:type="paragraph" w:styleId="40">
    <w:name w:val="toc 4"/>
    <w:basedOn w:val="a"/>
    <w:next w:val="a"/>
    <w:rsid w:val="00927F2E"/>
    <w:pPr>
      <w:ind w:left="630"/>
      <w:jc w:val="left"/>
    </w:pPr>
    <w:rPr>
      <w:sz w:val="18"/>
      <w:szCs w:val="18"/>
    </w:rPr>
  </w:style>
  <w:style w:type="paragraph" w:styleId="80">
    <w:name w:val="toc 8"/>
    <w:basedOn w:val="a"/>
    <w:next w:val="a"/>
    <w:rsid w:val="00927F2E"/>
    <w:pPr>
      <w:ind w:left="1470"/>
      <w:jc w:val="left"/>
    </w:pPr>
    <w:rPr>
      <w:sz w:val="18"/>
      <w:szCs w:val="18"/>
    </w:rPr>
  </w:style>
  <w:style w:type="paragraph" w:styleId="a8">
    <w:name w:val="header"/>
    <w:basedOn w:val="a"/>
    <w:rsid w:val="00927F2E"/>
    <w:pPr>
      <w:pBdr>
        <w:bottom w:val="single" w:sz="6" w:space="1" w:color="auto"/>
      </w:pBdr>
      <w:tabs>
        <w:tab w:val="center" w:pos="4153"/>
        <w:tab w:val="right" w:pos="8306"/>
      </w:tabs>
      <w:snapToGrid w:val="0"/>
      <w:jc w:val="center"/>
    </w:pPr>
    <w:rPr>
      <w:sz w:val="18"/>
      <w:szCs w:val="18"/>
    </w:rPr>
  </w:style>
  <w:style w:type="paragraph" w:styleId="a9">
    <w:name w:val="Document Map"/>
    <w:basedOn w:val="a"/>
    <w:rsid w:val="00927F2E"/>
    <w:pPr>
      <w:shd w:val="clear" w:color="auto" w:fill="000080"/>
    </w:pPr>
  </w:style>
  <w:style w:type="paragraph" w:styleId="20">
    <w:name w:val="toc 2"/>
    <w:basedOn w:val="a"/>
    <w:next w:val="a"/>
    <w:rsid w:val="00927F2E"/>
    <w:pPr>
      <w:ind w:left="210"/>
      <w:jc w:val="left"/>
    </w:pPr>
    <w:rPr>
      <w:smallCaps/>
      <w:sz w:val="20"/>
    </w:rPr>
  </w:style>
  <w:style w:type="paragraph" w:styleId="90">
    <w:name w:val="toc 9"/>
    <w:basedOn w:val="a"/>
    <w:next w:val="a"/>
    <w:rsid w:val="00927F2E"/>
    <w:pPr>
      <w:ind w:left="1680"/>
      <w:jc w:val="left"/>
    </w:pPr>
    <w:rPr>
      <w:sz w:val="18"/>
      <w:szCs w:val="18"/>
    </w:rPr>
  </w:style>
  <w:style w:type="paragraph" w:styleId="50">
    <w:name w:val="toc 5"/>
    <w:basedOn w:val="a"/>
    <w:next w:val="a"/>
    <w:rsid w:val="00927F2E"/>
    <w:pPr>
      <w:ind w:left="840"/>
      <w:jc w:val="left"/>
    </w:pPr>
    <w:rPr>
      <w:sz w:val="18"/>
      <w:szCs w:val="18"/>
    </w:rPr>
  </w:style>
  <w:style w:type="paragraph" w:styleId="10">
    <w:name w:val="toc 1"/>
    <w:basedOn w:val="a"/>
    <w:next w:val="a"/>
    <w:rsid w:val="00927F2E"/>
    <w:pPr>
      <w:spacing w:before="120" w:after="120"/>
      <w:jc w:val="left"/>
    </w:pPr>
    <w:rPr>
      <w:b/>
      <w:bCs/>
      <w:caps/>
      <w:sz w:val="20"/>
    </w:rPr>
  </w:style>
  <w:style w:type="paragraph" w:styleId="30">
    <w:name w:val="toc 3"/>
    <w:basedOn w:val="a"/>
    <w:next w:val="a"/>
    <w:uiPriority w:val="39"/>
    <w:rsid w:val="00927F2E"/>
    <w:pPr>
      <w:ind w:left="420"/>
      <w:jc w:val="left"/>
    </w:pPr>
    <w:rPr>
      <w:iCs/>
      <w:sz w:val="20"/>
    </w:rPr>
  </w:style>
  <w:style w:type="paragraph" w:styleId="aa">
    <w:name w:val="footer"/>
    <w:basedOn w:val="a"/>
    <w:rsid w:val="00927F2E"/>
    <w:pPr>
      <w:tabs>
        <w:tab w:val="center" w:pos="4153"/>
        <w:tab w:val="right" w:pos="8306"/>
      </w:tabs>
      <w:snapToGrid w:val="0"/>
      <w:jc w:val="left"/>
    </w:pPr>
    <w:rPr>
      <w:sz w:val="18"/>
      <w:szCs w:val="18"/>
    </w:rPr>
  </w:style>
  <w:style w:type="paragraph" w:styleId="60">
    <w:name w:val="toc 6"/>
    <w:basedOn w:val="a"/>
    <w:next w:val="a"/>
    <w:rsid w:val="00927F2E"/>
    <w:pPr>
      <w:ind w:left="1050"/>
      <w:jc w:val="left"/>
    </w:pPr>
    <w:rPr>
      <w:sz w:val="18"/>
      <w:szCs w:val="18"/>
    </w:rPr>
  </w:style>
  <w:style w:type="paragraph" w:styleId="ab">
    <w:name w:val="Normal Indent"/>
    <w:basedOn w:val="a"/>
    <w:rsid w:val="00927F2E"/>
    <w:pPr>
      <w:ind w:firstLine="420"/>
    </w:pPr>
  </w:style>
  <w:style w:type="paragraph" w:customStyle="1" w:styleId="a0">
    <w:name w:val="_"/>
    <w:basedOn w:val="a"/>
    <w:rsid w:val="00927F2E"/>
    <w:pPr>
      <w:adjustRightInd w:val="0"/>
      <w:spacing w:line="360" w:lineRule="auto"/>
      <w:ind w:left="480"/>
      <w:textAlignment w:val="baseline"/>
    </w:pPr>
    <w:rPr>
      <w:kern w:val="0"/>
      <w:sz w:val="24"/>
    </w:rPr>
  </w:style>
  <w:style w:type="paragraph" w:customStyle="1" w:styleId="Style16">
    <w:name w:val="_Style 16"/>
    <w:basedOn w:val="a"/>
    <w:next w:val="a7"/>
    <w:rsid w:val="00927F2E"/>
    <w:pPr>
      <w:widowControl/>
      <w:autoSpaceDE w:val="0"/>
      <w:autoSpaceDN w:val="0"/>
      <w:spacing w:line="360" w:lineRule="auto"/>
      <w:ind w:left="905"/>
      <w:textAlignment w:val="bottom"/>
    </w:pPr>
    <w:rPr>
      <w:sz w:val="24"/>
    </w:rPr>
  </w:style>
  <w:style w:type="paragraph" w:customStyle="1" w:styleId="Java">
    <w:name w:val="Java代码"/>
    <w:basedOn w:val="a"/>
    <w:link w:val="JavaChar"/>
    <w:rsid w:val="00927F2E"/>
    <w:pPr>
      <w:shd w:val="clear" w:color="auto" w:fill="E0E0E0"/>
      <w:ind w:left="720" w:right="720"/>
    </w:pPr>
    <w:rPr>
      <w:i/>
      <w:sz w:val="18"/>
      <w:szCs w:val="24"/>
    </w:rPr>
  </w:style>
  <w:style w:type="paragraph" w:styleId="ac">
    <w:name w:val="Balloon Text"/>
    <w:basedOn w:val="a"/>
    <w:link w:val="Char"/>
    <w:uiPriority w:val="99"/>
    <w:semiHidden/>
    <w:unhideWhenUsed/>
    <w:rsid w:val="007E7D97"/>
    <w:rPr>
      <w:sz w:val="18"/>
      <w:szCs w:val="18"/>
    </w:rPr>
  </w:style>
  <w:style w:type="character" w:customStyle="1" w:styleId="Char">
    <w:name w:val="批注框文本 Char"/>
    <w:link w:val="ac"/>
    <w:uiPriority w:val="99"/>
    <w:semiHidden/>
    <w:rsid w:val="007E7D97"/>
    <w:rPr>
      <w:kern w:val="2"/>
      <w:sz w:val="18"/>
      <w:szCs w:val="18"/>
    </w:rPr>
  </w:style>
  <w:style w:type="table" w:styleId="ad">
    <w:name w:val="Table Grid"/>
    <w:basedOn w:val="a2"/>
    <w:uiPriority w:val="59"/>
    <w:rsid w:val="006B188F"/>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e">
    <w:name w:val="Normal (Web)"/>
    <w:basedOn w:val="a"/>
    <w:uiPriority w:val="99"/>
    <w:unhideWhenUsed/>
    <w:rsid w:val="004F673E"/>
    <w:pPr>
      <w:widowControl/>
      <w:spacing w:before="100" w:beforeAutospacing="1" w:after="100" w:afterAutospacing="1"/>
      <w:jc w:val="left"/>
    </w:pPr>
    <w:rPr>
      <w:rFonts w:ascii="宋体" w:hAnsi="宋体" w:cs="宋体"/>
      <w:kern w:val="0"/>
      <w:sz w:val="24"/>
      <w:szCs w:val="24"/>
    </w:rPr>
  </w:style>
  <w:style w:type="paragraph" w:styleId="HTML">
    <w:name w:val="HTML Preformatted"/>
    <w:basedOn w:val="a"/>
    <w:link w:val="HTMLChar"/>
    <w:uiPriority w:val="99"/>
    <w:unhideWhenUsed/>
    <w:rsid w:val="00774F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Char">
    <w:name w:val="HTML 预设格式 Char"/>
    <w:basedOn w:val="a1"/>
    <w:link w:val="HTML"/>
    <w:uiPriority w:val="99"/>
    <w:rsid w:val="00774FC4"/>
    <w:rPr>
      <w:rFonts w:ascii="宋体" w:hAnsi="宋体" w:cs="宋体"/>
      <w:sz w:val="24"/>
      <w:szCs w:val="24"/>
    </w:rPr>
  </w:style>
  <w:style w:type="paragraph" w:customStyle="1" w:styleId="11">
    <w:name w:val="标题1"/>
    <w:basedOn w:val="a"/>
    <w:rsid w:val="00E57AE4"/>
    <w:pPr>
      <w:widowControl/>
      <w:spacing w:before="100" w:beforeAutospacing="1" w:after="100" w:afterAutospacing="1"/>
      <w:jc w:val="left"/>
    </w:pPr>
    <w:rPr>
      <w:rFonts w:ascii="宋体" w:hAnsi="宋体" w:cs="宋体"/>
      <w:kern w:val="0"/>
      <w:sz w:val="24"/>
      <w:szCs w:val="24"/>
    </w:rPr>
  </w:style>
  <w:style w:type="character" w:customStyle="1" w:styleId="apple-converted-space">
    <w:name w:val="apple-converted-space"/>
    <w:basedOn w:val="a1"/>
    <w:rsid w:val="008171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341446">
      <w:bodyDiv w:val="1"/>
      <w:marLeft w:val="0"/>
      <w:marRight w:val="0"/>
      <w:marTop w:val="0"/>
      <w:marBottom w:val="0"/>
      <w:divBdr>
        <w:top w:val="none" w:sz="0" w:space="0" w:color="auto"/>
        <w:left w:val="none" w:sz="0" w:space="0" w:color="auto"/>
        <w:bottom w:val="none" w:sz="0" w:space="0" w:color="auto"/>
        <w:right w:val="none" w:sz="0" w:space="0" w:color="auto"/>
      </w:divBdr>
    </w:div>
    <w:div w:id="94597928">
      <w:bodyDiv w:val="1"/>
      <w:marLeft w:val="0"/>
      <w:marRight w:val="0"/>
      <w:marTop w:val="0"/>
      <w:marBottom w:val="0"/>
      <w:divBdr>
        <w:top w:val="none" w:sz="0" w:space="0" w:color="auto"/>
        <w:left w:val="none" w:sz="0" w:space="0" w:color="auto"/>
        <w:bottom w:val="none" w:sz="0" w:space="0" w:color="auto"/>
        <w:right w:val="none" w:sz="0" w:space="0" w:color="auto"/>
      </w:divBdr>
    </w:div>
    <w:div w:id="135151838">
      <w:bodyDiv w:val="1"/>
      <w:marLeft w:val="0"/>
      <w:marRight w:val="0"/>
      <w:marTop w:val="0"/>
      <w:marBottom w:val="0"/>
      <w:divBdr>
        <w:top w:val="none" w:sz="0" w:space="0" w:color="auto"/>
        <w:left w:val="none" w:sz="0" w:space="0" w:color="auto"/>
        <w:bottom w:val="none" w:sz="0" w:space="0" w:color="auto"/>
        <w:right w:val="none" w:sz="0" w:space="0" w:color="auto"/>
      </w:divBdr>
    </w:div>
    <w:div w:id="146480453">
      <w:bodyDiv w:val="1"/>
      <w:marLeft w:val="0"/>
      <w:marRight w:val="0"/>
      <w:marTop w:val="0"/>
      <w:marBottom w:val="0"/>
      <w:divBdr>
        <w:top w:val="none" w:sz="0" w:space="0" w:color="auto"/>
        <w:left w:val="none" w:sz="0" w:space="0" w:color="auto"/>
        <w:bottom w:val="none" w:sz="0" w:space="0" w:color="auto"/>
        <w:right w:val="none" w:sz="0" w:space="0" w:color="auto"/>
      </w:divBdr>
    </w:div>
    <w:div w:id="188691175">
      <w:bodyDiv w:val="1"/>
      <w:marLeft w:val="0"/>
      <w:marRight w:val="0"/>
      <w:marTop w:val="0"/>
      <w:marBottom w:val="0"/>
      <w:divBdr>
        <w:top w:val="none" w:sz="0" w:space="0" w:color="auto"/>
        <w:left w:val="none" w:sz="0" w:space="0" w:color="auto"/>
        <w:bottom w:val="none" w:sz="0" w:space="0" w:color="auto"/>
        <w:right w:val="none" w:sz="0" w:space="0" w:color="auto"/>
      </w:divBdr>
    </w:div>
    <w:div w:id="191843477">
      <w:bodyDiv w:val="1"/>
      <w:marLeft w:val="0"/>
      <w:marRight w:val="0"/>
      <w:marTop w:val="0"/>
      <w:marBottom w:val="0"/>
      <w:divBdr>
        <w:top w:val="none" w:sz="0" w:space="0" w:color="auto"/>
        <w:left w:val="none" w:sz="0" w:space="0" w:color="auto"/>
        <w:bottom w:val="none" w:sz="0" w:space="0" w:color="auto"/>
        <w:right w:val="none" w:sz="0" w:space="0" w:color="auto"/>
      </w:divBdr>
    </w:div>
    <w:div w:id="225607202">
      <w:bodyDiv w:val="1"/>
      <w:marLeft w:val="0"/>
      <w:marRight w:val="0"/>
      <w:marTop w:val="0"/>
      <w:marBottom w:val="0"/>
      <w:divBdr>
        <w:top w:val="none" w:sz="0" w:space="0" w:color="auto"/>
        <w:left w:val="none" w:sz="0" w:space="0" w:color="auto"/>
        <w:bottom w:val="none" w:sz="0" w:space="0" w:color="auto"/>
        <w:right w:val="none" w:sz="0" w:space="0" w:color="auto"/>
      </w:divBdr>
    </w:div>
    <w:div w:id="270628922">
      <w:bodyDiv w:val="1"/>
      <w:marLeft w:val="0"/>
      <w:marRight w:val="0"/>
      <w:marTop w:val="0"/>
      <w:marBottom w:val="0"/>
      <w:divBdr>
        <w:top w:val="none" w:sz="0" w:space="0" w:color="auto"/>
        <w:left w:val="none" w:sz="0" w:space="0" w:color="auto"/>
        <w:bottom w:val="none" w:sz="0" w:space="0" w:color="auto"/>
        <w:right w:val="none" w:sz="0" w:space="0" w:color="auto"/>
      </w:divBdr>
    </w:div>
    <w:div w:id="296374790">
      <w:bodyDiv w:val="1"/>
      <w:marLeft w:val="0"/>
      <w:marRight w:val="0"/>
      <w:marTop w:val="0"/>
      <w:marBottom w:val="0"/>
      <w:divBdr>
        <w:top w:val="none" w:sz="0" w:space="0" w:color="auto"/>
        <w:left w:val="none" w:sz="0" w:space="0" w:color="auto"/>
        <w:bottom w:val="none" w:sz="0" w:space="0" w:color="auto"/>
        <w:right w:val="none" w:sz="0" w:space="0" w:color="auto"/>
      </w:divBdr>
    </w:div>
    <w:div w:id="422993820">
      <w:bodyDiv w:val="1"/>
      <w:marLeft w:val="0"/>
      <w:marRight w:val="0"/>
      <w:marTop w:val="0"/>
      <w:marBottom w:val="0"/>
      <w:divBdr>
        <w:top w:val="none" w:sz="0" w:space="0" w:color="auto"/>
        <w:left w:val="none" w:sz="0" w:space="0" w:color="auto"/>
        <w:bottom w:val="none" w:sz="0" w:space="0" w:color="auto"/>
        <w:right w:val="none" w:sz="0" w:space="0" w:color="auto"/>
      </w:divBdr>
    </w:div>
    <w:div w:id="478424906">
      <w:bodyDiv w:val="1"/>
      <w:marLeft w:val="0"/>
      <w:marRight w:val="0"/>
      <w:marTop w:val="0"/>
      <w:marBottom w:val="0"/>
      <w:divBdr>
        <w:top w:val="none" w:sz="0" w:space="0" w:color="auto"/>
        <w:left w:val="none" w:sz="0" w:space="0" w:color="auto"/>
        <w:bottom w:val="none" w:sz="0" w:space="0" w:color="auto"/>
        <w:right w:val="none" w:sz="0" w:space="0" w:color="auto"/>
      </w:divBdr>
    </w:div>
    <w:div w:id="533612375">
      <w:bodyDiv w:val="1"/>
      <w:marLeft w:val="0"/>
      <w:marRight w:val="0"/>
      <w:marTop w:val="0"/>
      <w:marBottom w:val="0"/>
      <w:divBdr>
        <w:top w:val="none" w:sz="0" w:space="0" w:color="auto"/>
        <w:left w:val="none" w:sz="0" w:space="0" w:color="auto"/>
        <w:bottom w:val="none" w:sz="0" w:space="0" w:color="auto"/>
        <w:right w:val="none" w:sz="0" w:space="0" w:color="auto"/>
      </w:divBdr>
    </w:div>
    <w:div w:id="553661305">
      <w:bodyDiv w:val="1"/>
      <w:marLeft w:val="0"/>
      <w:marRight w:val="0"/>
      <w:marTop w:val="0"/>
      <w:marBottom w:val="0"/>
      <w:divBdr>
        <w:top w:val="none" w:sz="0" w:space="0" w:color="auto"/>
        <w:left w:val="none" w:sz="0" w:space="0" w:color="auto"/>
        <w:bottom w:val="none" w:sz="0" w:space="0" w:color="auto"/>
        <w:right w:val="none" w:sz="0" w:space="0" w:color="auto"/>
      </w:divBdr>
    </w:div>
    <w:div w:id="584916968">
      <w:bodyDiv w:val="1"/>
      <w:marLeft w:val="0"/>
      <w:marRight w:val="0"/>
      <w:marTop w:val="0"/>
      <w:marBottom w:val="0"/>
      <w:divBdr>
        <w:top w:val="none" w:sz="0" w:space="0" w:color="auto"/>
        <w:left w:val="none" w:sz="0" w:space="0" w:color="auto"/>
        <w:bottom w:val="none" w:sz="0" w:space="0" w:color="auto"/>
        <w:right w:val="none" w:sz="0" w:space="0" w:color="auto"/>
      </w:divBdr>
    </w:div>
    <w:div w:id="627472842">
      <w:bodyDiv w:val="1"/>
      <w:marLeft w:val="0"/>
      <w:marRight w:val="0"/>
      <w:marTop w:val="0"/>
      <w:marBottom w:val="0"/>
      <w:divBdr>
        <w:top w:val="none" w:sz="0" w:space="0" w:color="auto"/>
        <w:left w:val="none" w:sz="0" w:space="0" w:color="auto"/>
        <w:bottom w:val="none" w:sz="0" w:space="0" w:color="auto"/>
        <w:right w:val="none" w:sz="0" w:space="0" w:color="auto"/>
      </w:divBdr>
    </w:div>
    <w:div w:id="698505618">
      <w:bodyDiv w:val="1"/>
      <w:marLeft w:val="0"/>
      <w:marRight w:val="0"/>
      <w:marTop w:val="0"/>
      <w:marBottom w:val="0"/>
      <w:divBdr>
        <w:top w:val="none" w:sz="0" w:space="0" w:color="auto"/>
        <w:left w:val="none" w:sz="0" w:space="0" w:color="auto"/>
        <w:bottom w:val="none" w:sz="0" w:space="0" w:color="auto"/>
        <w:right w:val="none" w:sz="0" w:space="0" w:color="auto"/>
      </w:divBdr>
    </w:div>
    <w:div w:id="717704263">
      <w:bodyDiv w:val="1"/>
      <w:marLeft w:val="0"/>
      <w:marRight w:val="0"/>
      <w:marTop w:val="0"/>
      <w:marBottom w:val="0"/>
      <w:divBdr>
        <w:top w:val="none" w:sz="0" w:space="0" w:color="auto"/>
        <w:left w:val="none" w:sz="0" w:space="0" w:color="auto"/>
        <w:bottom w:val="none" w:sz="0" w:space="0" w:color="auto"/>
        <w:right w:val="none" w:sz="0" w:space="0" w:color="auto"/>
      </w:divBdr>
    </w:div>
    <w:div w:id="804278631">
      <w:bodyDiv w:val="1"/>
      <w:marLeft w:val="0"/>
      <w:marRight w:val="0"/>
      <w:marTop w:val="0"/>
      <w:marBottom w:val="0"/>
      <w:divBdr>
        <w:top w:val="none" w:sz="0" w:space="0" w:color="auto"/>
        <w:left w:val="none" w:sz="0" w:space="0" w:color="auto"/>
        <w:bottom w:val="none" w:sz="0" w:space="0" w:color="auto"/>
        <w:right w:val="none" w:sz="0" w:space="0" w:color="auto"/>
      </w:divBdr>
    </w:div>
    <w:div w:id="865141301">
      <w:bodyDiv w:val="1"/>
      <w:marLeft w:val="0"/>
      <w:marRight w:val="0"/>
      <w:marTop w:val="0"/>
      <w:marBottom w:val="0"/>
      <w:divBdr>
        <w:top w:val="none" w:sz="0" w:space="0" w:color="auto"/>
        <w:left w:val="none" w:sz="0" w:space="0" w:color="auto"/>
        <w:bottom w:val="none" w:sz="0" w:space="0" w:color="auto"/>
        <w:right w:val="none" w:sz="0" w:space="0" w:color="auto"/>
      </w:divBdr>
    </w:div>
    <w:div w:id="899747958">
      <w:bodyDiv w:val="1"/>
      <w:marLeft w:val="0"/>
      <w:marRight w:val="0"/>
      <w:marTop w:val="0"/>
      <w:marBottom w:val="0"/>
      <w:divBdr>
        <w:top w:val="none" w:sz="0" w:space="0" w:color="auto"/>
        <w:left w:val="none" w:sz="0" w:space="0" w:color="auto"/>
        <w:bottom w:val="none" w:sz="0" w:space="0" w:color="auto"/>
        <w:right w:val="none" w:sz="0" w:space="0" w:color="auto"/>
      </w:divBdr>
    </w:div>
    <w:div w:id="920481852">
      <w:bodyDiv w:val="1"/>
      <w:marLeft w:val="0"/>
      <w:marRight w:val="0"/>
      <w:marTop w:val="0"/>
      <w:marBottom w:val="0"/>
      <w:divBdr>
        <w:top w:val="none" w:sz="0" w:space="0" w:color="auto"/>
        <w:left w:val="none" w:sz="0" w:space="0" w:color="auto"/>
        <w:bottom w:val="none" w:sz="0" w:space="0" w:color="auto"/>
        <w:right w:val="none" w:sz="0" w:space="0" w:color="auto"/>
      </w:divBdr>
    </w:div>
    <w:div w:id="932200563">
      <w:bodyDiv w:val="1"/>
      <w:marLeft w:val="0"/>
      <w:marRight w:val="0"/>
      <w:marTop w:val="0"/>
      <w:marBottom w:val="0"/>
      <w:divBdr>
        <w:top w:val="none" w:sz="0" w:space="0" w:color="auto"/>
        <w:left w:val="none" w:sz="0" w:space="0" w:color="auto"/>
        <w:bottom w:val="none" w:sz="0" w:space="0" w:color="auto"/>
        <w:right w:val="none" w:sz="0" w:space="0" w:color="auto"/>
      </w:divBdr>
    </w:div>
    <w:div w:id="956251355">
      <w:bodyDiv w:val="1"/>
      <w:marLeft w:val="0"/>
      <w:marRight w:val="0"/>
      <w:marTop w:val="0"/>
      <w:marBottom w:val="0"/>
      <w:divBdr>
        <w:top w:val="none" w:sz="0" w:space="0" w:color="auto"/>
        <w:left w:val="none" w:sz="0" w:space="0" w:color="auto"/>
        <w:bottom w:val="none" w:sz="0" w:space="0" w:color="auto"/>
        <w:right w:val="none" w:sz="0" w:space="0" w:color="auto"/>
      </w:divBdr>
    </w:div>
    <w:div w:id="992561449">
      <w:bodyDiv w:val="1"/>
      <w:marLeft w:val="0"/>
      <w:marRight w:val="0"/>
      <w:marTop w:val="0"/>
      <w:marBottom w:val="0"/>
      <w:divBdr>
        <w:top w:val="none" w:sz="0" w:space="0" w:color="auto"/>
        <w:left w:val="none" w:sz="0" w:space="0" w:color="auto"/>
        <w:bottom w:val="none" w:sz="0" w:space="0" w:color="auto"/>
        <w:right w:val="none" w:sz="0" w:space="0" w:color="auto"/>
      </w:divBdr>
    </w:div>
    <w:div w:id="1123118297">
      <w:bodyDiv w:val="1"/>
      <w:marLeft w:val="0"/>
      <w:marRight w:val="0"/>
      <w:marTop w:val="0"/>
      <w:marBottom w:val="0"/>
      <w:divBdr>
        <w:top w:val="none" w:sz="0" w:space="0" w:color="auto"/>
        <w:left w:val="none" w:sz="0" w:space="0" w:color="auto"/>
        <w:bottom w:val="none" w:sz="0" w:space="0" w:color="auto"/>
        <w:right w:val="none" w:sz="0" w:space="0" w:color="auto"/>
      </w:divBdr>
    </w:div>
    <w:div w:id="1148980491">
      <w:bodyDiv w:val="1"/>
      <w:marLeft w:val="0"/>
      <w:marRight w:val="0"/>
      <w:marTop w:val="0"/>
      <w:marBottom w:val="0"/>
      <w:divBdr>
        <w:top w:val="none" w:sz="0" w:space="0" w:color="auto"/>
        <w:left w:val="none" w:sz="0" w:space="0" w:color="auto"/>
        <w:bottom w:val="none" w:sz="0" w:space="0" w:color="auto"/>
        <w:right w:val="none" w:sz="0" w:space="0" w:color="auto"/>
      </w:divBdr>
    </w:div>
    <w:div w:id="1156264828">
      <w:bodyDiv w:val="1"/>
      <w:marLeft w:val="0"/>
      <w:marRight w:val="0"/>
      <w:marTop w:val="0"/>
      <w:marBottom w:val="0"/>
      <w:divBdr>
        <w:top w:val="none" w:sz="0" w:space="0" w:color="auto"/>
        <w:left w:val="none" w:sz="0" w:space="0" w:color="auto"/>
        <w:bottom w:val="none" w:sz="0" w:space="0" w:color="auto"/>
        <w:right w:val="none" w:sz="0" w:space="0" w:color="auto"/>
      </w:divBdr>
    </w:div>
    <w:div w:id="1194883377">
      <w:bodyDiv w:val="1"/>
      <w:marLeft w:val="0"/>
      <w:marRight w:val="0"/>
      <w:marTop w:val="0"/>
      <w:marBottom w:val="0"/>
      <w:divBdr>
        <w:top w:val="none" w:sz="0" w:space="0" w:color="auto"/>
        <w:left w:val="none" w:sz="0" w:space="0" w:color="auto"/>
        <w:bottom w:val="none" w:sz="0" w:space="0" w:color="auto"/>
        <w:right w:val="none" w:sz="0" w:space="0" w:color="auto"/>
      </w:divBdr>
    </w:div>
    <w:div w:id="1284309205">
      <w:bodyDiv w:val="1"/>
      <w:marLeft w:val="0"/>
      <w:marRight w:val="0"/>
      <w:marTop w:val="0"/>
      <w:marBottom w:val="0"/>
      <w:divBdr>
        <w:top w:val="none" w:sz="0" w:space="0" w:color="auto"/>
        <w:left w:val="none" w:sz="0" w:space="0" w:color="auto"/>
        <w:bottom w:val="none" w:sz="0" w:space="0" w:color="auto"/>
        <w:right w:val="none" w:sz="0" w:space="0" w:color="auto"/>
      </w:divBdr>
    </w:div>
    <w:div w:id="1303778290">
      <w:bodyDiv w:val="1"/>
      <w:marLeft w:val="0"/>
      <w:marRight w:val="0"/>
      <w:marTop w:val="0"/>
      <w:marBottom w:val="0"/>
      <w:divBdr>
        <w:top w:val="none" w:sz="0" w:space="0" w:color="auto"/>
        <w:left w:val="none" w:sz="0" w:space="0" w:color="auto"/>
        <w:bottom w:val="none" w:sz="0" w:space="0" w:color="auto"/>
        <w:right w:val="none" w:sz="0" w:space="0" w:color="auto"/>
      </w:divBdr>
    </w:div>
    <w:div w:id="1333685573">
      <w:bodyDiv w:val="1"/>
      <w:marLeft w:val="0"/>
      <w:marRight w:val="0"/>
      <w:marTop w:val="0"/>
      <w:marBottom w:val="0"/>
      <w:divBdr>
        <w:top w:val="none" w:sz="0" w:space="0" w:color="auto"/>
        <w:left w:val="none" w:sz="0" w:space="0" w:color="auto"/>
        <w:bottom w:val="none" w:sz="0" w:space="0" w:color="auto"/>
        <w:right w:val="none" w:sz="0" w:space="0" w:color="auto"/>
      </w:divBdr>
    </w:div>
    <w:div w:id="1558666774">
      <w:bodyDiv w:val="1"/>
      <w:marLeft w:val="0"/>
      <w:marRight w:val="0"/>
      <w:marTop w:val="0"/>
      <w:marBottom w:val="0"/>
      <w:divBdr>
        <w:top w:val="none" w:sz="0" w:space="0" w:color="auto"/>
        <w:left w:val="none" w:sz="0" w:space="0" w:color="auto"/>
        <w:bottom w:val="none" w:sz="0" w:space="0" w:color="auto"/>
        <w:right w:val="none" w:sz="0" w:space="0" w:color="auto"/>
      </w:divBdr>
    </w:div>
    <w:div w:id="1640570360">
      <w:bodyDiv w:val="1"/>
      <w:marLeft w:val="0"/>
      <w:marRight w:val="0"/>
      <w:marTop w:val="0"/>
      <w:marBottom w:val="0"/>
      <w:divBdr>
        <w:top w:val="none" w:sz="0" w:space="0" w:color="auto"/>
        <w:left w:val="none" w:sz="0" w:space="0" w:color="auto"/>
        <w:bottom w:val="none" w:sz="0" w:space="0" w:color="auto"/>
        <w:right w:val="none" w:sz="0" w:space="0" w:color="auto"/>
      </w:divBdr>
    </w:div>
    <w:div w:id="1728801601">
      <w:bodyDiv w:val="1"/>
      <w:marLeft w:val="0"/>
      <w:marRight w:val="0"/>
      <w:marTop w:val="0"/>
      <w:marBottom w:val="0"/>
      <w:divBdr>
        <w:top w:val="none" w:sz="0" w:space="0" w:color="auto"/>
        <w:left w:val="none" w:sz="0" w:space="0" w:color="auto"/>
        <w:bottom w:val="none" w:sz="0" w:space="0" w:color="auto"/>
        <w:right w:val="none" w:sz="0" w:space="0" w:color="auto"/>
      </w:divBdr>
    </w:div>
    <w:div w:id="1758552678">
      <w:bodyDiv w:val="1"/>
      <w:marLeft w:val="0"/>
      <w:marRight w:val="0"/>
      <w:marTop w:val="0"/>
      <w:marBottom w:val="0"/>
      <w:divBdr>
        <w:top w:val="none" w:sz="0" w:space="0" w:color="auto"/>
        <w:left w:val="none" w:sz="0" w:space="0" w:color="auto"/>
        <w:bottom w:val="none" w:sz="0" w:space="0" w:color="auto"/>
        <w:right w:val="none" w:sz="0" w:space="0" w:color="auto"/>
      </w:divBdr>
    </w:div>
    <w:div w:id="1792941391">
      <w:bodyDiv w:val="1"/>
      <w:marLeft w:val="0"/>
      <w:marRight w:val="0"/>
      <w:marTop w:val="0"/>
      <w:marBottom w:val="0"/>
      <w:divBdr>
        <w:top w:val="none" w:sz="0" w:space="0" w:color="auto"/>
        <w:left w:val="none" w:sz="0" w:space="0" w:color="auto"/>
        <w:bottom w:val="none" w:sz="0" w:space="0" w:color="auto"/>
        <w:right w:val="none" w:sz="0" w:space="0" w:color="auto"/>
      </w:divBdr>
    </w:div>
    <w:div w:id="1872567720">
      <w:bodyDiv w:val="1"/>
      <w:marLeft w:val="0"/>
      <w:marRight w:val="0"/>
      <w:marTop w:val="0"/>
      <w:marBottom w:val="0"/>
      <w:divBdr>
        <w:top w:val="none" w:sz="0" w:space="0" w:color="auto"/>
        <w:left w:val="none" w:sz="0" w:space="0" w:color="auto"/>
        <w:bottom w:val="none" w:sz="0" w:space="0" w:color="auto"/>
        <w:right w:val="none" w:sz="0" w:space="0" w:color="auto"/>
      </w:divBdr>
    </w:div>
    <w:div w:id="1893156483">
      <w:bodyDiv w:val="1"/>
      <w:marLeft w:val="0"/>
      <w:marRight w:val="0"/>
      <w:marTop w:val="0"/>
      <w:marBottom w:val="0"/>
      <w:divBdr>
        <w:top w:val="none" w:sz="0" w:space="0" w:color="auto"/>
        <w:left w:val="none" w:sz="0" w:space="0" w:color="auto"/>
        <w:bottom w:val="none" w:sz="0" w:space="0" w:color="auto"/>
        <w:right w:val="none" w:sz="0" w:space="0" w:color="auto"/>
      </w:divBdr>
    </w:div>
    <w:div w:id="1917322268">
      <w:bodyDiv w:val="1"/>
      <w:marLeft w:val="0"/>
      <w:marRight w:val="0"/>
      <w:marTop w:val="0"/>
      <w:marBottom w:val="0"/>
      <w:divBdr>
        <w:top w:val="none" w:sz="0" w:space="0" w:color="auto"/>
        <w:left w:val="none" w:sz="0" w:space="0" w:color="auto"/>
        <w:bottom w:val="none" w:sz="0" w:space="0" w:color="auto"/>
        <w:right w:val="none" w:sz="0" w:space="0" w:color="auto"/>
      </w:divBdr>
    </w:div>
    <w:div w:id="1993412796">
      <w:bodyDiv w:val="1"/>
      <w:marLeft w:val="0"/>
      <w:marRight w:val="0"/>
      <w:marTop w:val="0"/>
      <w:marBottom w:val="0"/>
      <w:divBdr>
        <w:top w:val="none" w:sz="0" w:space="0" w:color="auto"/>
        <w:left w:val="none" w:sz="0" w:space="0" w:color="auto"/>
        <w:bottom w:val="none" w:sz="0" w:space="0" w:color="auto"/>
        <w:right w:val="none" w:sz="0" w:space="0" w:color="auto"/>
      </w:divBdr>
    </w:div>
    <w:div w:id="2001230512">
      <w:bodyDiv w:val="1"/>
      <w:marLeft w:val="0"/>
      <w:marRight w:val="0"/>
      <w:marTop w:val="0"/>
      <w:marBottom w:val="0"/>
      <w:divBdr>
        <w:top w:val="none" w:sz="0" w:space="0" w:color="auto"/>
        <w:left w:val="none" w:sz="0" w:space="0" w:color="auto"/>
        <w:bottom w:val="none" w:sz="0" w:space="0" w:color="auto"/>
        <w:right w:val="none" w:sz="0" w:space="0" w:color="auto"/>
      </w:divBdr>
    </w:div>
    <w:div w:id="2070491058">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orningspace.51.net/resource/javacodeconv.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acoor\Desktop\Normal.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937BA2-42E7-4915-8789-894498E1EE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Template>
  <TotalTime>556</TotalTime>
  <Pages>28</Pages>
  <Words>3180</Words>
  <Characters>18131</Characters>
  <Application>Microsoft Office Word</Application>
  <DocSecurity>0</DocSecurity>
  <PresentationFormat/>
  <Lines>151</Lines>
  <Paragraphs>42</Paragraphs>
  <Slides>0</Slides>
  <Notes>0</Notes>
  <HiddenSlides>0</HiddenSlides>
  <MMClips>0</MMClips>
  <ScaleCrop>false</ScaleCrop>
  <Company>成都网邮科技有限责任公司</Company>
  <LinksUpToDate>false</LinksUpToDate>
  <CharactersWithSpaces>21269</CharactersWithSpaces>
  <SharedDoc>false</SharedDoc>
  <HLinks>
    <vt:vector size="36" baseType="variant">
      <vt:variant>
        <vt:i4>1769526</vt:i4>
      </vt:variant>
      <vt:variant>
        <vt:i4>32</vt:i4>
      </vt:variant>
      <vt:variant>
        <vt:i4>0</vt:i4>
      </vt:variant>
      <vt:variant>
        <vt:i4>5</vt:i4>
      </vt:variant>
      <vt:variant>
        <vt:lpwstr/>
      </vt:variant>
      <vt:variant>
        <vt:lpwstr>_Toc15797</vt:lpwstr>
      </vt:variant>
      <vt:variant>
        <vt:i4>1441842</vt:i4>
      </vt:variant>
      <vt:variant>
        <vt:i4>26</vt:i4>
      </vt:variant>
      <vt:variant>
        <vt:i4>0</vt:i4>
      </vt:variant>
      <vt:variant>
        <vt:i4>5</vt:i4>
      </vt:variant>
      <vt:variant>
        <vt:lpwstr/>
      </vt:variant>
      <vt:variant>
        <vt:lpwstr>_Toc20011</vt:lpwstr>
      </vt:variant>
      <vt:variant>
        <vt:i4>1966135</vt:i4>
      </vt:variant>
      <vt:variant>
        <vt:i4>20</vt:i4>
      </vt:variant>
      <vt:variant>
        <vt:i4>0</vt:i4>
      </vt:variant>
      <vt:variant>
        <vt:i4>5</vt:i4>
      </vt:variant>
      <vt:variant>
        <vt:lpwstr/>
      </vt:variant>
      <vt:variant>
        <vt:lpwstr>_Toc11683</vt:lpwstr>
      </vt:variant>
      <vt:variant>
        <vt:i4>2359298</vt:i4>
      </vt:variant>
      <vt:variant>
        <vt:i4>14</vt:i4>
      </vt:variant>
      <vt:variant>
        <vt:i4>0</vt:i4>
      </vt:variant>
      <vt:variant>
        <vt:i4>5</vt:i4>
      </vt:variant>
      <vt:variant>
        <vt:lpwstr/>
      </vt:variant>
      <vt:variant>
        <vt:lpwstr>_Toc236</vt:lpwstr>
      </vt:variant>
      <vt:variant>
        <vt:i4>1638453</vt:i4>
      </vt:variant>
      <vt:variant>
        <vt:i4>8</vt:i4>
      </vt:variant>
      <vt:variant>
        <vt:i4>0</vt:i4>
      </vt:variant>
      <vt:variant>
        <vt:i4>5</vt:i4>
      </vt:variant>
      <vt:variant>
        <vt:lpwstr/>
      </vt:variant>
      <vt:variant>
        <vt:lpwstr>_Toc7628</vt:lpwstr>
      </vt:variant>
      <vt:variant>
        <vt:i4>1966130</vt:i4>
      </vt:variant>
      <vt:variant>
        <vt:i4>2</vt:i4>
      </vt:variant>
      <vt:variant>
        <vt:i4>0</vt:i4>
      </vt:variant>
      <vt:variant>
        <vt:i4>5</vt:i4>
      </vt:variant>
      <vt:variant>
        <vt:lpwstr/>
      </vt:variant>
      <vt:variant>
        <vt:lpwstr>_Toc18317</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J2EE编程规范（草案）</dc:title>
  <dc:creator>窦海宁</dc:creator>
  <cp:lastModifiedBy>杨常贺</cp:lastModifiedBy>
  <cp:revision>293</cp:revision>
  <dcterms:created xsi:type="dcterms:W3CDTF">2004-11-16T18:53:00Z</dcterms:created>
  <dcterms:modified xsi:type="dcterms:W3CDTF">2016-04-12T04:50:00Z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2052-6.6.0.2699</vt:lpwstr>
  </property>
</Properties>
</file>